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none" w:sz="0" w:space="0" w:color="auto"/>
          <w:insideV w:val="none" w:sz="0" w:space="0" w:color="auto"/>
        </w:tblBorders>
        <w:tblLook w:val="04A0" w:firstRow="1" w:lastRow="0" w:firstColumn="1" w:lastColumn="0" w:noHBand="0" w:noVBand="1"/>
      </w:tblPr>
      <w:tblGrid>
        <w:gridCol w:w="9396"/>
      </w:tblGrid>
      <w:tr w:rsidR="00F3715C" w:rsidRPr="00F00231" w14:paraId="39D4B917" w14:textId="77777777" w:rsidTr="00F3715C">
        <w:trPr>
          <w:cantSplit/>
          <w:trHeight w:hRule="exact" w:val="14345"/>
        </w:trPr>
        <w:tc>
          <w:tcPr>
            <w:tcW w:w="9396" w:type="dxa"/>
            <w:vAlign w:val="center"/>
          </w:tcPr>
          <w:p w14:paraId="3519EDB2" w14:textId="185CFD98" w:rsidR="00F3715C" w:rsidRPr="00F00231" w:rsidRDefault="00F5138F" w:rsidP="00F3715C">
            <w:pPr>
              <w:pStyle w:val="Title"/>
              <w:rPr>
                <w:lang w:val="en-GB"/>
              </w:rPr>
            </w:pPr>
            <w:bookmarkStart w:id="0" w:name="_Ref498297630"/>
            <w:bookmarkStart w:id="1" w:name="_Ref498297635"/>
            <w:bookmarkStart w:id="2" w:name="_Ref498297639"/>
            <w:bookmarkStart w:id="3" w:name="_Ref498297656"/>
            <w:bookmarkStart w:id="4" w:name="_Ref498297738"/>
            <w:r w:rsidRPr="00F00231">
              <w:rPr>
                <w:lang w:val="en-GB"/>
              </w:rPr>
              <w:t>Blockchain backend</w:t>
            </w:r>
          </w:p>
          <w:p w14:paraId="0604AD10" w14:textId="1B762434" w:rsidR="00154821" w:rsidRPr="00F00231" w:rsidRDefault="00CD285E" w:rsidP="00154821">
            <w:pPr>
              <w:pStyle w:val="Subtitle"/>
              <w:rPr>
                <w:lang w:val="en-GB"/>
              </w:rPr>
            </w:pPr>
            <w:r w:rsidRPr="00F00231">
              <w:rPr>
                <w:lang w:val="en-GB"/>
              </w:rPr>
              <w:t>Requir</w:t>
            </w:r>
            <w:r w:rsidR="00AF6FD5" w:rsidRPr="00F00231">
              <w:rPr>
                <w:lang w:val="en-GB"/>
              </w:rPr>
              <w:t>ements and</w:t>
            </w:r>
            <w:r w:rsidRPr="00F00231">
              <w:rPr>
                <w:lang w:val="en-GB"/>
              </w:rPr>
              <w:t xml:space="preserve"> API calls</w:t>
            </w:r>
          </w:p>
          <w:p w14:paraId="010557CC" w14:textId="77777777" w:rsidR="00CD285E" w:rsidRPr="00F00231" w:rsidRDefault="00CD285E" w:rsidP="00CD285E">
            <w:pPr>
              <w:jc w:val="center"/>
              <w:rPr>
                <w:noProof/>
                <w:lang w:val="en-GB" w:eastAsia="en-US"/>
              </w:rPr>
            </w:pPr>
            <w:r w:rsidRPr="00F00231">
              <w:rPr>
                <w:noProof/>
                <w:lang w:val="en-GB" w:eastAsia="en-US"/>
              </w:rPr>
              <w:drawing>
                <wp:inline distT="0" distB="0" distL="0" distR="0" wp14:anchorId="613FA6CF" wp14:editId="5C5B8EDC">
                  <wp:extent cx="1130300" cy="1130300"/>
                  <wp:effectExtent l="0" t="0" r="0" b="0"/>
                  <wp:docPr id="1" name="Picture 1"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light&#10;&#10;Description automatically generated"/>
                          <pic:cNvPicPr/>
                        </pic:nvPicPr>
                        <pic:blipFill>
                          <a:blip r:embed="rId8"/>
                          <a:stretch>
                            <a:fillRect/>
                          </a:stretch>
                        </pic:blipFill>
                        <pic:spPr>
                          <a:xfrm>
                            <a:off x="0" y="0"/>
                            <a:ext cx="1130300" cy="1130300"/>
                          </a:xfrm>
                          <a:prstGeom prst="rect">
                            <a:avLst/>
                          </a:prstGeom>
                        </pic:spPr>
                      </pic:pic>
                    </a:graphicData>
                  </a:graphic>
                </wp:inline>
              </w:drawing>
            </w:r>
          </w:p>
          <w:p w14:paraId="053BAC8E" w14:textId="77777777" w:rsidR="005842FB" w:rsidRPr="00F00231" w:rsidRDefault="005842FB" w:rsidP="005842FB">
            <w:pPr>
              <w:rPr>
                <w:lang w:val="en-GB" w:eastAsia="en-US"/>
              </w:rPr>
            </w:pPr>
          </w:p>
          <w:p w14:paraId="7D54AB71" w14:textId="77777777" w:rsidR="005842FB" w:rsidRPr="00F00231" w:rsidRDefault="005842FB" w:rsidP="005842FB">
            <w:pPr>
              <w:rPr>
                <w:lang w:val="en-GB" w:eastAsia="en-US"/>
              </w:rPr>
            </w:pPr>
          </w:p>
          <w:p w14:paraId="638E97C7" w14:textId="77777777" w:rsidR="005842FB" w:rsidRPr="00F00231" w:rsidRDefault="005842FB" w:rsidP="005842FB">
            <w:pPr>
              <w:rPr>
                <w:lang w:val="en-GB" w:eastAsia="en-US"/>
              </w:rPr>
            </w:pPr>
          </w:p>
          <w:p w14:paraId="6A8C7DDF" w14:textId="77777777" w:rsidR="005842FB" w:rsidRPr="00F00231" w:rsidRDefault="005842FB" w:rsidP="005842FB">
            <w:pPr>
              <w:rPr>
                <w:lang w:val="en-GB" w:eastAsia="en-US"/>
              </w:rPr>
            </w:pPr>
          </w:p>
          <w:p w14:paraId="010C636F" w14:textId="77777777" w:rsidR="005842FB" w:rsidRPr="00F00231" w:rsidRDefault="005842FB" w:rsidP="005842FB">
            <w:pPr>
              <w:rPr>
                <w:lang w:val="en-GB" w:eastAsia="en-US"/>
              </w:rPr>
            </w:pPr>
          </w:p>
          <w:p w14:paraId="24CC1FF1" w14:textId="77777777" w:rsidR="005842FB" w:rsidRPr="00F00231" w:rsidRDefault="005842FB" w:rsidP="005842FB">
            <w:pPr>
              <w:rPr>
                <w:lang w:val="en-GB" w:eastAsia="en-US"/>
              </w:rPr>
            </w:pPr>
          </w:p>
          <w:p w14:paraId="73B7B98C" w14:textId="77777777" w:rsidR="005842FB" w:rsidRPr="00F00231" w:rsidRDefault="005842FB" w:rsidP="005842FB">
            <w:pPr>
              <w:rPr>
                <w:lang w:val="en-GB" w:eastAsia="en-US"/>
              </w:rPr>
            </w:pPr>
          </w:p>
          <w:p w14:paraId="064B1553" w14:textId="77777777" w:rsidR="005842FB" w:rsidRPr="00F00231" w:rsidRDefault="005842FB" w:rsidP="005842FB">
            <w:pPr>
              <w:rPr>
                <w:lang w:val="en-GB" w:eastAsia="en-US"/>
              </w:rPr>
            </w:pPr>
          </w:p>
          <w:p w14:paraId="3BB32638" w14:textId="77777777" w:rsidR="005842FB" w:rsidRPr="00F00231" w:rsidRDefault="005842FB" w:rsidP="005842FB">
            <w:pPr>
              <w:rPr>
                <w:lang w:val="en-GB" w:eastAsia="en-US"/>
              </w:rPr>
            </w:pPr>
          </w:p>
          <w:p w14:paraId="12943CD5" w14:textId="77777777" w:rsidR="005842FB" w:rsidRPr="00F00231" w:rsidRDefault="005842FB" w:rsidP="005842FB">
            <w:pPr>
              <w:rPr>
                <w:lang w:val="en-GB" w:eastAsia="en-US"/>
              </w:rPr>
            </w:pPr>
          </w:p>
          <w:p w14:paraId="6449C7F2" w14:textId="77777777" w:rsidR="005842FB" w:rsidRPr="00F00231" w:rsidRDefault="005842FB" w:rsidP="005842FB">
            <w:pPr>
              <w:rPr>
                <w:lang w:val="en-GB" w:eastAsia="en-US"/>
              </w:rPr>
            </w:pPr>
          </w:p>
          <w:p w14:paraId="768ED59E" w14:textId="77777777" w:rsidR="005842FB" w:rsidRPr="00F00231" w:rsidRDefault="005842FB" w:rsidP="005842FB">
            <w:pPr>
              <w:rPr>
                <w:noProof/>
                <w:lang w:val="en-GB" w:eastAsia="en-US"/>
              </w:rPr>
            </w:pPr>
          </w:p>
          <w:p w14:paraId="5B0718A9" w14:textId="77777777" w:rsidR="005842FB" w:rsidRPr="00F00231" w:rsidRDefault="005842FB" w:rsidP="005842FB">
            <w:pPr>
              <w:rPr>
                <w:lang w:val="en-GB" w:eastAsia="en-US"/>
              </w:rPr>
            </w:pPr>
          </w:p>
          <w:p w14:paraId="41421114" w14:textId="77777777" w:rsidR="005842FB" w:rsidRPr="00F00231" w:rsidRDefault="005842FB" w:rsidP="005842FB">
            <w:pPr>
              <w:rPr>
                <w:lang w:val="en-GB" w:eastAsia="en-US"/>
              </w:rPr>
            </w:pPr>
          </w:p>
          <w:p w14:paraId="7DA2DDE6" w14:textId="77777777" w:rsidR="005842FB" w:rsidRPr="00F00231" w:rsidRDefault="005842FB" w:rsidP="005842FB">
            <w:pPr>
              <w:rPr>
                <w:lang w:val="en-GB" w:eastAsia="en-US"/>
              </w:rPr>
            </w:pPr>
          </w:p>
          <w:p w14:paraId="4A6E5791" w14:textId="77777777" w:rsidR="005842FB" w:rsidRPr="00F00231" w:rsidRDefault="005842FB" w:rsidP="005842FB">
            <w:pPr>
              <w:rPr>
                <w:lang w:val="en-GB" w:eastAsia="en-US"/>
              </w:rPr>
            </w:pPr>
          </w:p>
          <w:p w14:paraId="6A9694D4" w14:textId="77777777" w:rsidR="005842FB" w:rsidRPr="00F00231" w:rsidRDefault="005842FB" w:rsidP="005842FB">
            <w:pPr>
              <w:rPr>
                <w:lang w:val="en-GB" w:eastAsia="en-US"/>
              </w:rPr>
            </w:pPr>
          </w:p>
          <w:p w14:paraId="629CEE7C" w14:textId="77777777" w:rsidR="005842FB" w:rsidRPr="00F00231" w:rsidRDefault="005842FB" w:rsidP="005842FB">
            <w:pPr>
              <w:rPr>
                <w:noProof/>
                <w:lang w:val="en-GB" w:eastAsia="en-US"/>
              </w:rPr>
            </w:pPr>
          </w:p>
          <w:p w14:paraId="7F1EF8FD" w14:textId="77777777" w:rsidR="005842FB" w:rsidRPr="00F00231" w:rsidRDefault="005842FB" w:rsidP="005842FB">
            <w:pPr>
              <w:rPr>
                <w:lang w:val="en-GB" w:eastAsia="en-US"/>
              </w:rPr>
            </w:pPr>
          </w:p>
          <w:p w14:paraId="40AC1929" w14:textId="77777777" w:rsidR="005842FB" w:rsidRPr="00F00231" w:rsidRDefault="005842FB" w:rsidP="005842FB">
            <w:pPr>
              <w:rPr>
                <w:lang w:val="en-GB" w:eastAsia="en-US"/>
              </w:rPr>
            </w:pPr>
          </w:p>
          <w:p w14:paraId="3EF3497F" w14:textId="77777777" w:rsidR="005842FB" w:rsidRPr="00F00231" w:rsidRDefault="005842FB" w:rsidP="005842FB">
            <w:pPr>
              <w:rPr>
                <w:noProof/>
                <w:lang w:val="en-GB" w:eastAsia="en-US"/>
              </w:rPr>
            </w:pPr>
          </w:p>
          <w:p w14:paraId="30A3872D" w14:textId="77777777" w:rsidR="005842FB" w:rsidRPr="00F00231" w:rsidRDefault="005842FB" w:rsidP="005842FB">
            <w:pPr>
              <w:rPr>
                <w:lang w:val="en-GB" w:eastAsia="en-US"/>
              </w:rPr>
            </w:pPr>
          </w:p>
          <w:p w14:paraId="7CEF2453" w14:textId="77777777" w:rsidR="005842FB" w:rsidRPr="00F00231" w:rsidRDefault="005842FB" w:rsidP="005842FB">
            <w:pPr>
              <w:rPr>
                <w:noProof/>
                <w:lang w:val="en-GB" w:eastAsia="en-US"/>
              </w:rPr>
            </w:pPr>
          </w:p>
          <w:p w14:paraId="68B66F32" w14:textId="0C859D45" w:rsidR="005842FB" w:rsidRPr="00F00231" w:rsidRDefault="005842FB" w:rsidP="005842FB">
            <w:pPr>
              <w:rPr>
                <w:lang w:val="en-GB" w:eastAsia="en-US"/>
              </w:rPr>
            </w:pPr>
          </w:p>
        </w:tc>
      </w:tr>
    </w:tbl>
    <w:p w14:paraId="77A59119" w14:textId="76278372" w:rsidR="00C02D25" w:rsidRDefault="00D836C5">
      <w:pPr>
        <w:pStyle w:val="TOC1"/>
        <w:rPr>
          <w:rFonts w:asciiTheme="minorHAnsi" w:eastAsiaTheme="minorEastAsia" w:hAnsiTheme="minorHAnsi" w:cstheme="minorBidi"/>
          <w:b w:val="0"/>
          <w:bCs w:val="0"/>
          <w:noProof/>
          <w:color w:val="auto"/>
          <w:sz w:val="24"/>
          <w:lang w:val="en-HU" w:eastAsia="en-GB"/>
        </w:rPr>
      </w:pPr>
      <w:r w:rsidRPr="00F00231">
        <w:rPr>
          <w:b w:val="0"/>
          <w:bCs w:val="0"/>
          <w:smallCaps/>
          <w:color w:val="FFFFFF" w:themeColor="background1"/>
          <w:spacing w:val="15"/>
          <w:sz w:val="28"/>
          <w:szCs w:val="22"/>
          <w:lang w:val="en-GB"/>
        </w:rPr>
        <w:lastRenderedPageBreak/>
        <w:fldChar w:fldCharType="begin"/>
      </w:r>
      <w:r w:rsidRPr="00F00231">
        <w:rPr>
          <w:b w:val="0"/>
          <w:bCs w:val="0"/>
          <w:smallCaps/>
          <w:color w:val="FFFFFF" w:themeColor="background1"/>
          <w:spacing w:val="15"/>
          <w:sz w:val="28"/>
          <w:szCs w:val="22"/>
          <w:lang w:val="en-GB"/>
        </w:rPr>
        <w:instrText xml:space="preserve"> TOC \o "1-4" \h \z \u </w:instrText>
      </w:r>
      <w:r w:rsidRPr="00F00231">
        <w:rPr>
          <w:b w:val="0"/>
          <w:bCs w:val="0"/>
          <w:smallCaps/>
          <w:color w:val="FFFFFF" w:themeColor="background1"/>
          <w:spacing w:val="15"/>
          <w:sz w:val="28"/>
          <w:szCs w:val="22"/>
          <w:lang w:val="en-GB"/>
        </w:rPr>
        <w:fldChar w:fldCharType="separate"/>
      </w:r>
      <w:hyperlink w:anchor="_Toc116920962" w:history="1">
        <w:r w:rsidR="00C02D25" w:rsidRPr="00D42D6D">
          <w:rPr>
            <w:rStyle w:val="Hyperlink"/>
            <w:noProof/>
            <w:lang w:val="en-GB"/>
          </w:rPr>
          <w:t>1</w:t>
        </w:r>
        <w:r w:rsidR="00C02D25">
          <w:rPr>
            <w:rFonts w:asciiTheme="minorHAnsi" w:eastAsiaTheme="minorEastAsia" w:hAnsiTheme="minorHAnsi" w:cstheme="minorBidi"/>
            <w:b w:val="0"/>
            <w:bCs w:val="0"/>
            <w:noProof/>
            <w:color w:val="auto"/>
            <w:sz w:val="24"/>
            <w:lang w:val="en-HU" w:eastAsia="en-GB"/>
          </w:rPr>
          <w:tab/>
        </w:r>
        <w:r w:rsidR="00C02D25" w:rsidRPr="00D42D6D">
          <w:rPr>
            <w:rStyle w:val="Hyperlink"/>
            <w:noProof/>
            <w:lang w:val="en-GB"/>
          </w:rPr>
          <w:t>Basics</w:t>
        </w:r>
        <w:r w:rsidR="00C02D25">
          <w:rPr>
            <w:noProof/>
            <w:webHidden/>
          </w:rPr>
          <w:tab/>
        </w:r>
        <w:r w:rsidR="00C02D25">
          <w:rPr>
            <w:noProof/>
            <w:webHidden/>
          </w:rPr>
          <w:fldChar w:fldCharType="begin"/>
        </w:r>
        <w:r w:rsidR="00C02D25">
          <w:rPr>
            <w:noProof/>
            <w:webHidden/>
          </w:rPr>
          <w:instrText xml:space="preserve"> PAGEREF _Toc116920962 \h </w:instrText>
        </w:r>
        <w:r w:rsidR="00C02D25">
          <w:rPr>
            <w:noProof/>
            <w:webHidden/>
          </w:rPr>
        </w:r>
        <w:r w:rsidR="00C02D25">
          <w:rPr>
            <w:noProof/>
            <w:webHidden/>
          </w:rPr>
          <w:fldChar w:fldCharType="separate"/>
        </w:r>
        <w:r w:rsidR="00C02D25">
          <w:rPr>
            <w:noProof/>
            <w:webHidden/>
          </w:rPr>
          <w:t>4</w:t>
        </w:r>
        <w:r w:rsidR="00C02D25">
          <w:rPr>
            <w:noProof/>
            <w:webHidden/>
          </w:rPr>
          <w:fldChar w:fldCharType="end"/>
        </w:r>
      </w:hyperlink>
    </w:p>
    <w:p w14:paraId="25BC6CBC" w14:textId="4A546EEA" w:rsidR="00C02D25" w:rsidRDefault="00C02D25">
      <w:pPr>
        <w:pStyle w:val="TOC2"/>
        <w:rPr>
          <w:rFonts w:asciiTheme="minorHAnsi" w:eastAsiaTheme="minorEastAsia" w:hAnsiTheme="minorHAnsi" w:cstheme="minorBidi"/>
          <w:b w:val="0"/>
          <w:bCs w:val="0"/>
          <w:color w:val="auto"/>
          <w:sz w:val="24"/>
          <w:lang w:val="en-HU" w:eastAsia="en-GB"/>
        </w:rPr>
      </w:pPr>
      <w:hyperlink w:anchor="_Toc116920963" w:history="1">
        <w:r w:rsidRPr="00D42D6D">
          <w:rPr>
            <w:rStyle w:val="Hyperlink"/>
            <w:lang w:val="en-GB"/>
          </w:rPr>
          <w:t>1.1</w:t>
        </w:r>
        <w:r>
          <w:rPr>
            <w:rFonts w:asciiTheme="minorHAnsi" w:eastAsiaTheme="minorEastAsia" w:hAnsiTheme="minorHAnsi" w:cstheme="minorBidi"/>
            <w:b w:val="0"/>
            <w:bCs w:val="0"/>
            <w:color w:val="auto"/>
            <w:sz w:val="24"/>
            <w:lang w:val="en-HU" w:eastAsia="en-GB"/>
          </w:rPr>
          <w:tab/>
        </w:r>
        <w:r w:rsidRPr="00D42D6D">
          <w:rPr>
            <w:rStyle w:val="Hyperlink"/>
            <w:lang w:val="en-GB"/>
          </w:rPr>
          <w:t>Processes</w:t>
        </w:r>
        <w:r>
          <w:rPr>
            <w:webHidden/>
          </w:rPr>
          <w:tab/>
        </w:r>
        <w:r>
          <w:rPr>
            <w:webHidden/>
          </w:rPr>
          <w:fldChar w:fldCharType="begin"/>
        </w:r>
        <w:r>
          <w:rPr>
            <w:webHidden/>
          </w:rPr>
          <w:instrText xml:space="preserve"> PAGEREF _Toc116920963 \h </w:instrText>
        </w:r>
        <w:r>
          <w:rPr>
            <w:webHidden/>
          </w:rPr>
        </w:r>
        <w:r>
          <w:rPr>
            <w:webHidden/>
          </w:rPr>
          <w:fldChar w:fldCharType="separate"/>
        </w:r>
        <w:r>
          <w:rPr>
            <w:webHidden/>
          </w:rPr>
          <w:t>4</w:t>
        </w:r>
        <w:r>
          <w:rPr>
            <w:webHidden/>
          </w:rPr>
          <w:fldChar w:fldCharType="end"/>
        </w:r>
      </w:hyperlink>
    </w:p>
    <w:p w14:paraId="48A43D7D" w14:textId="5BF9F4B1" w:rsidR="00C02D25" w:rsidRDefault="00C02D25">
      <w:pPr>
        <w:pStyle w:val="TOC2"/>
        <w:rPr>
          <w:rFonts w:asciiTheme="minorHAnsi" w:eastAsiaTheme="minorEastAsia" w:hAnsiTheme="minorHAnsi" w:cstheme="minorBidi"/>
          <w:b w:val="0"/>
          <w:bCs w:val="0"/>
          <w:color w:val="auto"/>
          <w:sz w:val="24"/>
          <w:lang w:val="en-HU" w:eastAsia="en-GB"/>
        </w:rPr>
      </w:pPr>
      <w:hyperlink w:anchor="_Toc116920964" w:history="1">
        <w:r w:rsidRPr="00D42D6D">
          <w:rPr>
            <w:rStyle w:val="Hyperlink"/>
            <w:lang w:val="en-GB"/>
          </w:rPr>
          <w:t>1.2</w:t>
        </w:r>
        <w:r>
          <w:rPr>
            <w:rFonts w:asciiTheme="minorHAnsi" w:eastAsiaTheme="minorEastAsia" w:hAnsiTheme="minorHAnsi" w:cstheme="minorBidi"/>
            <w:b w:val="0"/>
            <w:bCs w:val="0"/>
            <w:color w:val="auto"/>
            <w:sz w:val="24"/>
            <w:lang w:val="en-HU" w:eastAsia="en-GB"/>
          </w:rPr>
          <w:tab/>
        </w:r>
        <w:r w:rsidRPr="00D42D6D">
          <w:rPr>
            <w:rStyle w:val="Hyperlink"/>
            <w:lang w:val="en-GB"/>
          </w:rPr>
          <w:t>Basic settings</w:t>
        </w:r>
        <w:r>
          <w:rPr>
            <w:webHidden/>
          </w:rPr>
          <w:tab/>
        </w:r>
        <w:r>
          <w:rPr>
            <w:webHidden/>
          </w:rPr>
          <w:fldChar w:fldCharType="begin"/>
        </w:r>
        <w:r>
          <w:rPr>
            <w:webHidden/>
          </w:rPr>
          <w:instrText xml:space="preserve"> PAGEREF _Toc116920964 \h </w:instrText>
        </w:r>
        <w:r>
          <w:rPr>
            <w:webHidden/>
          </w:rPr>
        </w:r>
        <w:r>
          <w:rPr>
            <w:webHidden/>
          </w:rPr>
          <w:fldChar w:fldCharType="separate"/>
        </w:r>
        <w:r>
          <w:rPr>
            <w:webHidden/>
          </w:rPr>
          <w:t>4</w:t>
        </w:r>
        <w:r>
          <w:rPr>
            <w:webHidden/>
          </w:rPr>
          <w:fldChar w:fldCharType="end"/>
        </w:r>
      </w:hyperlink>
    </w:p>
    <w:p w14:paraId="5FD7D267" w14:textId="1FCD8AAE" w:rsidR="00C02D25" w:rsidRDefault="00C02D25">
      <w:pPr>
        <w:pStyle w:val="TOC2"/>
        <w:rPr>
          <w:rFonts w:asciiTheme="minorHAnsi" w:eastAsiaTheme="minorEastAsia" w:hAnsiTheme="minorHAnsi" w:cstheme="minorBidi"/>
          <w:b w:val="0"/>
          <w:bCs w:val="0"/>
          <w:color w:val="auto"/>
          <w:sz w:val="24"/>
          <w:lang w:val="en-HU" w:eastAsia="en-GB"/>
        </w:rPr>
      </w:pPr>
      <w:hyperlink w:anchor="_Toc116920965" w:history="1">
        <w:r w:rsidRPr="00D42D6D">
          <w:rPr>
            <w:rStyle w:val="Hyperlink"/>
            <w:lang w:val="en-GB"/>
          </w:rPr>
          <w:t>1.3</w:t>
        </w:r>
        <w:r>
          <w:rPr>
            <w:rFonts w:asciiTheme="minorHAnsi" w:eastAsiaTheme="minorEastAsia" w:hAnsiTheme="minorHAnsi" w:cstheme="minorBidi"/>
            <w:b w:val="0"/>
            <w:bCs w:val="0"/>
            <w:color w:val="auto"/>
            <w:sz w:val="24"/>
            <w:lang w:val="en-HU" w:eastAsia="en-GB"/>
          </w:rPr>
          <w:tab/>
        </w:r>
        <w:r w:rsidRPr="00D42D6D">
          <w:rPr>
            <w:rStyle w:val="Hyperlink"/>
            <w:lang w:val="en-GB"/>
          </w:rPr>
          <w:t>Test credentials</w:t>
        </w:r>
        <w:r>
          <w:rPr>
            <w:webHidden/>
          </w:rPr>
          <w:tab/>
        </w:r>
        <w:r>
          <w:rPr>
            <w:webHidden/>
          </w:rPr>
          <w:fldChar w:fldCharType="begin"/>
        </w:r>
        <w:r>
          <w:rPr>
            <w:webHidden/>
          </w:rPr>
          <w:instrText xml:space="preserve"> PAGEREF _Toc116920965 \h </w:instrText>
        </w:r>
        <w:r>
          <w:rPr>
            <w:webHidden/>
          </w:rPr>
        </w:r>
        <w:r>
          <w:rPr>
            <w:webHidden/>
          </w:rPr>
          <w:fldChar w:fldCharType="separate"/>
        </w:r>
        <w:r>
          <w:rPr>
            <w:webHidden/>
          </w:rPr>
          <w:t>4</w:t>
        </w:r>
        <w:r>
          <w:rPr>
            <w:webHidden/>
          </w:rPr>
          <w:fldChar w:fldCharType="end"/>
        </w:r>
      </w:hyperlink>
    </w:p>
    <w:p w14:paraId="75AFAC21" w14:textId="68E42296" w:rsidR="00C02D25" w:rsidRDefault="00C02D25">
      <w:pPr>
        <w:pStyle w:val="TOC2"/>
        <w:rPr>
          <w:rFonts w:asciiTheme="minorHAnsi" w:eastAsiaTheme="minorEastAsia" w:hAnsiTheme="minorHAnsi" w:cstheme="minorBidi"/>
          <w:b w:val="0"/>
          <w:bCs w:val="0"/>
          <w:color w:val="auto"/>
          <w:sz w:val="24"/>
          <w:lang w:val="en-HU" w:eastAsia="en-GB"/>
        </w:rPr>
      </w:pPr>
      <w:hyperlink w:anchor="_Toc116920966" w:history="1">
        <w:r w:rsidRPr="00D42D6D">
          <w:rPr>
            <w:rStyle w:val="Hyperlink"/>
            <w:lang w:val="en-GB"/>
          </w:rPr>
          <w:t>1.4</w:t>
        </w:r>
        <w:r>
          <w:rPr>
            <w:rFonts w:asciiTheme="minorHAnsi" w:eastAsiaTheme="minorEastAsia" w:hAnsiTheme="minorHAnsi" w:cstheme="minorBidi"/>
            <w:b w:val="0"/>
            <w:bCs w:val="0"/>
            <w:color w:val="auto"/>
            <w:sz w:val="24"/>
            <w:lang w:val="en-HU" w:eastAsia="en-GB"/>
          </w:rPr>
          <w:tab/>
        </w:r>
        <w:r w:rsidRPr="00D42D6D">
          <w:rPr>
            <w:rStyle w:val="Hyperlink"/>
            <w:lang w:val="en-GB"/>
          </w:rPr>
          <w:t>Response statuses</w:t>
        </w:r>
        <w:r>
          <w:rPr>
            <w:webHidden/>
          </w:rPr>
          <w:tab/>
        </w:r>
        <w:r>
          <w:rPr>
            <w:webHidden/>
          </w:rPr>
          <w:fldChar w:fldCharType="begin"/>
        </w:r>
        <w:r>
          <w:rPr>
            <w:webHidden/>
          </w:rPr>
          <w:instrText xml:space="preserve"> PAGEREF _Toc116920966 \h </w:instrText>
        </w:r>
        <w:r>
          <w:rPr>
            <w:webHidden/>
          </w:rPr>
        </w:r>
        <w:r>
          <w:rPr>
            <w:webHidden/>
          </w:rPr>
          <w:fldChar w:fldCharType="separate"/>
        </w:r>
        <w:r>
          <w:rPr>
            <w:webHidden/>
          </w:rPr>
          <w:t>5</w:t>
        </w:r>
        <w:r>
          <w:rPr>
            <w:webHidden/>
          </w:rPr>
          <w:fldChar w:fldCharType="end"/>
        </w:r>
      </w:hyperlink>
    </w:p>
    <w:p w14:paraId="6F6B71B6" w14:textId="609C0B21" w:rsidR="00C02D25" w:rsidRDefault="00C02D25">
      <w:pPr>
        <w:pStyle w:val="TOC2"/>
        <w:rPr>
          <w:rFonts w:asciiTheme="minorHAnsi" w:eastAsiaTheme="minorEastAsia" w:hAnsiTheme="minorHAnsi" w:cstheme="minorBidi"/>
          <w:b w:val="0"/>
          <w:bCs w:val="0"/>
          <w:color w:val="auto"/>
          <w:sz w:val="24"/>
          <w:lang w:val="en-HU" w:eastAsia="en-GB"/>
        </w:rPr>
      </w:pPr>
      <w:hyperlink w:anchor="_Toc116920967" w:history="1">
        <w:r w:rsidRPr="00D42D6D">
          <w:rPr>
            <w:rStyle w:val="Hyperlink"/>
            <w:lang w:val="en-GB"/>
          </w:rPr>
          <w:t>1.5</w:t>
        </w:r>
        <w:r>
          <w:rPr>
            <w:rFonts w:asciiTheme="minorHAnsi" w:eastAsiaTheme="minorEastAsia" w:hAnsiTheme="minorHAnsi" w:cstheme="minorBidi"/>
            <w:b w:val="0"/>
            <w:bCs w:val="0"/>
            <w:color w:val="auto"/>
            <w:sz w:val="24"/>
            <w:lang w:val="en-HU" w:eastAsia="en-GB"/>
          </w:rPr>
          <w:tab/>
        </w:r>
        <w:r w:rsidRPr="00D42D6D">
          <w:rPr>
            <w:rStyle w:val="Hyperlink"/>
            <w:lang w:val="en-GB"/>
          </w:rPr>
          <w:t>Block explorer</w:t>
        </w:r>
        <w:r>
          <w:rPr>
            <w:webHidden/>
          </w:rPr>
          <w:tab/>
        </w:r>
        <w:r>
          <w:rPr>
            <w:webHidden/>
          </w:rPr>
          <w:fldChar w:fldCharType="begin"/>
        </w:r>
        <w:r>
          <w:rPr>
            <w:webHidden/>
          </w:rPr>
          <w:instrText xml:space="preserve"> PAGEREF _Toc116920967 \h </w:instrText>
        </w:r>
        <w:r>
          <w:rPr>
            <w:webHidden/>
          </w:rPr>
        </w:r>
        <w:r>
          <w:rPr>
            <w:webHidden/>
          </w:rPr>
          <w:fldChar w:fldCharType="separate"/>
        </w:r>
        <w:r>
          <w:rPr>
            <w:webHidden/>
          </w:rPr>
          <w:t>5</w:t>
        </w:r>
        <w:r>
          <w:rPr>
            <w:webHidden/>
          </w:rPr>
          <w:fldChar w:fldCharType="end"/>
        </w:r>
      </w:hyperlink>
    </w:p>
    <w:p w14:paraId="07F6398C" w14:textId="5A18254A" w:rsidR="00C02D25" w:rsidRDefault="00C02D25">
      <w:pPr>
        <w:pStyle w:val="TOC1"/>
        <w:rPr>
          <w:rFonts w:asciiTheme="minorHAnsi" w:eastAsiaTheme="minorEastAsia" w:hAnsiTheme="minorHAnsi" w:cstheme="minorBidi"/>
          <w:b w:val="0"/>
          <w:bCs w:val="0"/>
          <w:noProof/>
          <w:color w:val="auto"/>
          <w:sz w:val="24"/>
          <w:lang w:val="en-HU" w:eastAsia="en-GB"/>
        </w:rPr>
      </w:pPr>
      <w:hyperlink w:anchor="_Toc116920968" w:history="1">
        <w:r w:rsidRPr="00D42D6D">
          <w:rPr>
            <w:rStyle w:val="Hyperlink"/>
            <w:noProof/>
            <w:lang w:val="en-GB"/>
          </w:rPr>
          <w:t>2</w:t>
        </w:r>
        <w:r>
          <w:rPr>
            <w:rFonts w:asciiTheme="minorHAnsi" w:eastAsiaTheme="minorEastAsia" w:hAnsiTheme="minorHAnsi" w:cstheme="minorBidi"/>
            <w:b w:val="0"/>
            <w:bCs w:val="0"/>
            <w:noProof/>
            <w:color w:val="auto"/>
            <w:sz w:val="24"/>
            <w:lang w:val="en-HU" w:eastAsia="en-GB"/>
          </w:rPr>
          <w:tab/>
        </w:r>
        <w:r w:rsidRPr="00D42D6D">
          <w:rPr>
            <w:rStyle w:val="Hyperlink"/>
            <w:noProof/>
            <w:lang w:val="en-GB"/>
          </w:rPr>
          <w:t>API Authentication</w:t>
        </w:r>
        <w:r>
          <w:rPr>
            <w:noProof/>
            <w:webHidden/>
          </w:rPr>
          <w:tab/>
        </w:r>
        <w:r>
          <w:rPr>
            <w:noProof/>
            <w:webHidden/>
          </w:rPr>
          <w:fldChar w:fldCharType="begin"/>
        </w:r>
        <w:r>
          <w:rPr>
            <w:noProof/>
            <w:webHidden/>
          </w:rPr>
          <w:instrText xml:space="preserve"> PAGEREF _Toc116920968 \h </w:instrText>
        </w:r>
        <w:r>
          <w:rPr>
            <w:noProof/>
            <w:webHidden/>
          </w:rPr>
        </w:r>
        <w:r>
          <w:rPr>
            <w:noProof/>
            <w:webHidden/>
          </w:rPr>
          <w:fldChar w:fldCharType="separate"/>
        </w:r>
        <w:r>
          <w:rPr>
            <w:noProof/>
            <w:webHidden/>
          </w:rPr>
          <w:t>6</w:t>
        </w:r>
        <w:r>
          <w:rPr>
            <w:noProof/>
            <w:webHidden/>
          </w:rPr>
          <w:fldChar w:fldCharType="end"/>
        </w:r>
      </w:hyperlink>
    </w:p>
    <w:p w14:paraId="0C0A6F07" w14:textId="2B08D028" w:rsidR="00C02D25" w:rsidRDefault="00C02D25">
      <w:pPr>
        <w:pStyle w:val="TOC2"/>
        <w:rPr>
          <w:rFonts w:asciiTheme="minorHAnsi" w:eastAsiaTheme="minorEastAsia" w:hAnsiTheme="minorHAnsi" w:cstheme="minorBidi"/>
          <w:b w:val="0"/>
          <w:bCs w:val="0"/>
          <w:color w:val="auto"/>
          <w:sz w:val="24"/>
          <w:lang w:val="en-HU" w:eastAsia="en-GB"/>
        </w:rPr>
      </w:pPr>
      <w:hyperlink w:anchor="_Toc116920969" w:history="1">
        <w:r w:rsidRPr="00D42D6D">
          <w:rPr>
            <w:rStyle w:val="Hyperlink"/>
            <w:lang w:val="en-GB"/>
          </w:rPr>
          <w:t>2.1</w:t>
        </w:r>
        <w:r>
          <w:rPr>
            <w:rFonts w:asciiTheme="minorHAnsi" w:eastAsiaTheme="minorEastAsia" w:hAnsiTheme="minorHAnsi" w:cstheme="minorBidi"/>
            <w:b w:val="0"/>
            <w:bCs w:val="0"/>
            <w:color w:val="auto"/>
            <w:sz w:val="24"/>
            <w:lang w:val="en-HU" w:eastAsia="en-GB"/>
          </w:rPr>
          <w:tab/>
        </w:r>
        <w:r w:rsidRPr="00D42D6D">
          <w:rPr>
            <w:rStyle w:val="Hyperlink"/>
            <w:lang w:val="en-GB"/>
          </w:rPr>
          <w:t>Request</w:t>
        </w:r>
        <w:r>
          <w:rPr>
            <w:webHidden/>
          </w:rPr>
          <w:tab/>
        </w:r>
        <w:r>
          <w:rPr>
            <w:webHidden/>
          </w:rPr>
          <w:fldChar w:fldCharType="begin"/>
        </w:r>
        <w:r>
          <w:rPr>
            <w:webHidden/>
          </w:rPr>
          <w:instrText xml:space="preserve"> PAGEREF _Toc116920969 \h </w:instrText>
        </w:r>
        <w:r>
          <w:rPr>
            <w:webHidden/>
          </w:rPr>
        </w:r>
        <w:r>
          <w:rPr>
            <w:webHidden/>
          </w:rPr>
          <w:fldChar w:fldCharType="separate"/>
        </w:r>
        <w:r>
          <w:rPr>
            <w:webHidden/>
          </w:rPr>
          <w:t>6</w:t>
        </w:r>
        <w:r>
          <w:rPr>
            <w:webHidden/>
          </w:rPr>
          <w:fldChar w:fldCharType="end"/>
        </w:r>
      </w:hyperlink>
    </w:p>
    <w:p w14:paraId="075217BE" w14:textId="37BB5EFB" w:rsidR="00C02D25" w:rsidRDefault="00C02D25">
      <w:pPr>
        <w:pStyle w:val="TOC2"/>
        <w:rPr>
          <w:rFonts w:asciiTheme="minorHAnsi" w:eastAsiaTheme="minorEastAsia" w:hAnsiTheme="minorHAnsi" w:cstheme="minorBidi"/>
          <w:b w:val="0"/>
          <w:bCs w:val="0"/>
          <w:color w:val="auto"/>
          <w:sz w:val="24"/>
          <w:lang w:val="en-HU" w:eastAsia="en-GB"/>
        </w:rPr>
      </w:pPr>
      <w:hyperlink w:anchor="_Toc116920970" w:history="1">
        <w:r w:rsidRPr="00D42D6D">
          <w:rPr>
            <w:rStyle w:val="Hyperlink"/>
            <w:lang w:val="en-GB"/>
          </w:rPr>
          <w:t>2.2</w:t>
        </w:r>
        <w:r>
          <w:rPr>
            <w:rFonts w:asciiTheme="minorHAnsi" w:eastAsiaTheme="minorEastAsia" w:hAnsiTheme="minorHAnsi" w:cstheme="minorBidi"/>
            <w:b w:val="0"/>
            <w:bCs w:val="0"/>
            <w:color w:val="auto"/>
            <w:sz w:val="24"/>
            <w:lang w:val="en-HU" w:eastAsia="en-GB"/>
          </w:rPr>
          <w:tab/>
        </w:r>
        <w:r w:rsidRPr="00D42D6D">
          <w:rPr>
            <w:rStyle w:val="Hyperlink"/>
            <w:lang w:val="en-GB"/>
          </w:rPr>
          <w:t>Responses</w:t>
        </w:r>
        <w:r>
          <w:rPr>
            <w:webHidden/>
          </w:rPr>
          <w:tab/>
        </w:r>
        <w:r>
          <w:rPr>
            <w:webHidden/>
          </w:rPr>
          <w:fldChar w:fldCharType="begin"/>
        </w:r>
        <w:r>
          <w:rPr>
            <w:webHidden/>
          </w:rPr>
          <w:instrText xml:space="preserve"> PAGEREF _Toc116920970 \h </w:instrText>
        </w:r>
        <w:r>
          <w:rPr>
            <w:webHidden/>
          </w:rPr>
        </w:r>
        <w:r>
          <w:rPr>
            <w:webHidden/>
          </w:rPr>
          <w:fldChar w:fldCharType="separate"/>
        </w:r>
        <w:r>
          <w:rPr>
            <w:webHidden/>
          </w:rPr>
          <w:t>6</w:t>
        </w:r>
        <w:r>
          <w:rPr>
            <w:webHidden/>
          </w:rPr>
          <w:fldChar w:fldCharType="end"/>
        </w:r>
      </w:hyperlink>
    </w:p>
    <w:p w14:paraId="73659057" w14:textId="2E7F2FAB"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71" w:history="1">
        <w:r w:rsidRPr="00D42D6D">
          <w:rPr>
            <w:rStyle w:val="Hyperlink"/>
            <w:lang w:val="en-GB"/>
          </w:rPr>
          <w:t>2.2.1 Successful authentication: 200</w:t>
        </w:r>
        <w:r>
          <w:rPr>
            <w:webHidden/>
          </w:rPr>
          <w:tab/>
        </w:r>
        <w:r>
          <w:rPr>
            <w:webHidden/>
          </w:rPr>
          <w:fldChar w:fldCharType="begin"/>
        </w:r>
        <w:r>
          <w:rPr>
            <w:webHidden/>
          </w:rPr>
          <w:instrText xml:space="preserve"> PAGEREF _Toc116920971 \h </w:instrText>
        </w:r>
        <w:r>
          <w:rPr>
            <w:webHidden/>
          </w:rPr>
        </w:r>
        <w:r>
          <w:rPr>
            <w:webHidden/>
          </w:rPr>
          <w:fldChar w:fldCharType="separate"/>
        </w:r>
        <w:r>
          <w:rPr>
            <w:webHidden/>
          </w:rPr>
          <w:t>6</w:t>
        </w:r>
        <w:r>
          <w:rPr>
            <w:webHidden/>
          </w:rPr>
          <w:fldChar w:fldCharType="end"/>
        </w:r>
      </w:hyperlink>
    </w:p>
    <w:p w14:paraId="1A5F3BEA" w14:textId="25F89351"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72" w:history="1">
        <w:r w:rsidRPr="00D42D6D">
          <w:rPr>
            <w:rStyle w:val="Hyperlink"/>
            <w:lang w:val="en-GB"/>
          </w:rPr>
          <w:t>2.2.2 Errors: 401, 422, 500</w:t>
        </w:r>
        <w:r>
          <w:rPr>
            <w:webHidden/>
          </w:rPr>
          <w:tab/>
        </w:r>
        <w:r>
          <w:rPr>
            <w:webHidden/>
          </w:rPr>
          <w:fldChar w:fldCharType="begin"/>
        </w:r>
        <w:r>
          <w:rPr>
            <w:webHidden/>
          </w:rPr>
          <w:instrText xml:space="preserve"> PAGEREF _Toc116920972 \h </w:instrText>
        </w:r>
        <w:r>
          <w:rPr>
            <w:webHidden/>
          </w:rPr>
        </w:r>
        <w:r>
          <w:rPr>
            <w:webHidden/>
          </w:rPr>
          <w:fldChar w:fldCharType="separate"/>
        </w:r>
        <w:r>
          <w:rPr>
            <w:webHidden/>
          </w:rPr>
          <w:t>7</w:t>
        </w:r>
        <w:r>
          <w:rPr>
            <w:webHidden/>
          </w:rPr>
          <w:fldChar w:fldCharType="end"/>
        </w:r>
      </w:hyperlink>
    </w:p>
    <w:p w14:paraId="528A3F79" w14:textId="29A21F6E" w:rsidR="00C02D25" w:rsidRDefault="00C02D25">
      <w:pPr>
        <w:pStyle w:val="TOC1"/>
        <w:rPr>
          <w:rFonts w:asciiTheme="minorHAnsi" w:eastAsiaTheme="minorEastAsia" w:hAnsiTheme="minorHAnsi" w:cstheme="minorBidi"/>
          <w:b w:val="0"/>
          <w:bCs w:val="0"/>
          <w:noProof/>
          <w:color w:val="auto"/>
          <w:sz w:val="24"/>
          <w:lang w:val="en-HU" w:eastAsia="en-GB"/>
        </w:rPr>
      </w:pPr>
      <w:hyperlink w:anchor="_Toc116920973" w:history="1">
        <w:r w:rsidRPr="00D42D6D">
          <w:rPr>
            <w:rStyle w:val="Hyperlink"/>
            <w:noProof/>
            <w:lang w:val="en-GB"/>
          </w:rPr>
          <w:t>3</w:t>
        </w:r>
        <w:r>
          <w:rPr>
            <w:rFonts w:asciiTheme="minorHAnsi" w:eastAsiaTheme="minorEastAsia" w:hAnsiTheme="minorHAnsi" w:cstheme="minorBidi"/>
            <w:b w:val="0"/>
            <w:bCs w:val="0"/>
            <w:noProof/>
            <w:color w:val="auto"/>
            <w:sz w:val="24"/>
            <w:lang w:val="en-HU" w:eastAsia="en-GB"/>
          </w:rPr>
          <w:tab/>
        </w:r>
        <w:r w:rsidRPr="00D42D6D">
          <w:rPr>
            <w:rStyle w:val="Hyperlink"/>
            <w:noProof/>
            <w:lang w:val="en-GB"/>
          </w:rPr>
          <w:t>New wallet</w:t>
        </w:r>
        <w:r>
          <w:rPr>
            <w:noProof/>
            <w:webHidden/>
          </w:rPr>
          <w:tab/>
        </w:r>
        <w:r>
          <w:rPr>
            <w:noProof/>
            <w:webHidden/>
          </w:rPr>
          <w:fldChar w:fldCharType="begin"/>
        </w:r>
        <w:r>
          <w:rPr>
            <w:noProof/>
            <w:webHidden/>
          </w:rPr>
          <w:instrText xml:space="preserve"> PAGEREF _Toc116920973 \h </w:instrText>
        </w:r>
        <w:r>
          <w:rPr>
            <w:noProof/>
            <w:webHidden/>
          </w:rPr>
        </w:r>
        <w:r>
          <w:rPr>
            <w:noProof/>
            <w:webHidden/>
          </w:rPr>
          <w:fldChar w:fldCharType="separate"/>
        </w:r>
        <w:r>
          <w:rPr>
            <w:noProof/>
            <w:webHidden/>
          </w:rPr>
          <w:t>8</w:t>
        </w:r>
        <w:r>
          <w:rPr>
            <w:noProof/>
            <w:webHidden/>
          </w:rPr>
          <w:fldChar w:fldCharType="end"/>
        </w:r>
      </w:hyperlink>
    </w:p>
    <w:p w14:paraId="1CB1D907" w14:textId="4ECA62BC" w:rsidR="00C02D25" w:rsidRDefault="00C02D25">
      <w:pPr>
        <w:pStyle w:val="TOC2"/>
        <w:rPr>
          <w:rFonts w:asciiTheme="minorHAnsi" w:eastAsiaTheme="minorEastAsia" w:hAnsiTheme="minorHAnsi" w:cstheme="minorBidi"/>
          <w:b w:val="0"/>
          <w:bCs w:val="0"/>
          <w:color w:val="auto"/>
          <w:sz w:val="24"/>
          <w:lang w:val="en-HU" w:eastAsia="en-GB"/>
        </w:rPr>
      </w:pPr>
      <w:hyperlink w:anchor="_Toc116920974" w:history="1">
        <w:r w:rsidRPr="00D42D6D">
          <w:rPr>
            <w:rStyle w:val="Hyperlink"/>
            <w:lang w:val="en-GB"/>
          </w:rPr>
          <w:t>3.1</w:t>
        </w:r>
        <w:r>
          <w:rPr>
            <w:rFonts w:asciiTheme="minorHAnsi" w:eastAsiaTheme="minorEastAsia" w:hAnsiTheme="minorHAnsi" w:cstheme="minorBidi"/>
            <w:b w:val="0"/>
            <w:bCs w:val="0"/>
            <w:color w:val="auto"/>
            <w:sz w:val="24"/>
            <w:lang w:val="en-HU" w:eastAsia="en-GB"/>
          </w:rPr>
          <w:tab/>
        </w:r>
        <w:r w:rsidRPr="00D42D6D">
          <w:rPr>
            <w:rStyle w:val="Hyperlink"/>
            <w:lang w:val="en-GB"/>
          </w:rPr>
          <w:t>Request</w:t>
        </w:r>
        <w:r>
          <w:rPr>
            <w:webHidden/>
          </w:rPr>
          <w:tab/>
        </w:r>
        <w:r>
          <w:rPr>
            <w:webHidden/>
          </w:rPr>
          <w:fldChar w:fldCharType="begin"/>
        </w:r>
        <w:r>
          <w:rPr>
            <w:webHidden/>
          </w:rPr>
          <w:instrText xml:space="preserve"> PAGEREF _Toc116920974 \h </w:instrText>
        </w:r>
        <w:r>
          <w:rPr>
            <w:webHidden/>
          </w:rPr>
        </w:r>
        <w:r>
          <w:rPr>
            <w:webHidden/>
          </w:rPr>
          <w:fldChar w:fldCharType="separate"/>
        </w:r>
        <w:r>
          <w:rPr>
            <w:webHidden/>
          </w:rPr>
          <w:t>8</w:t>
        </w:r>
        <w:r>
          <w:rPr>
            <w:webHidden/>
          </w:rPr>
          <w:fldChar w:fldCharType="end"/>
        </w:r>
      </w:hyperlink>
    </w:p>
    <w:p w14:paraId="6DDFB3BD" w14:textId="75746C81" w:rsidR="00C02D25" w:rsidRDefault="00C02D25">
      <w:pPr>
        <w:pStyle w:val="TOC2"/>
        <w:rPr>
          <w:rFonts w:asciiTheme="minorHAnsi" w:eastAsiaTheme="minorEastAsia" w:hAnsiTheme="minorHAnsi" w:cstheme="minorBidi"/>
          <w:b w:val="0"/>
          <w:bCs w:val="0"/>
          <w:color w:val="auto"/>
          <w:sz w:val="24"/>
          <w:lang w:val="en-HU" w:eastAsia="en-GB"/>
        </w:rPr>
      </w:pPr>
      <w:hyperlink w:anchor="_Toc116920975" w:history="1">
        <w:r w:rsidRPr="00D42D6D">
          <w:rPr>
            <w:rStyle w:val="Hyperlink"/>
            <w:lang w:val="en-GB"/>
          </w:rPr>
          <w:t>3.2</w:t>
        </w:r>
        <w:r>
          <w:rPr>
            <w:rFonts w:asciiTheme="minorHAnsi" w:eastAsiaTheme="minorEastAsia" w:hAnsiTheme="minorHAnsi" w:cstheme="minorBidi"/>
            <w:b w:val="0"/>
            <w:bCs w:val="0"/>
            <w:color w:val="auto"/>
            <w:sz w:val="24"/>
            <w:lang w:val="en-HU" w:eastAsia="en-GB"/>
          </w:rPr>
          <w:tab/>
        </w:r>
        <w:r w:rsidRPr="00D42D6D">
          <w:rPr>
            <w:rStyle w:val="Hyperlink"/>
            <w:lang w:val="en-GB"/>
          </w:rPr>
          <w:t>Responses</w:t>
        </w:r>
        <w:r>
          <w:rPr>
            <w:webHidden/>
          </w:rPr>
          <w:tab/>
        </w:r>
        <w:r>
          <w:rPr>
            <w:webHidden/>
          </w:rPr>
          <w:fldChar w:fldCharType="begin"/>
        </w:r>
        <w:r>
          <w:rPr>
            <w:webHidden/>
          </w:rPr>
          <w:instrText xml:space="preserve"> PAGEREF _Toc116920975 \h </w:instrText>
        </w:r>
        <w:r>
          <w:rPr>
            <w:webHidden/>
          </w:rPr>
        </w:r>
        <w:r>
          <w:rPr>
            <w:webHidden/>
          </w:rPr>
          <w:fldChar w:fldCharType="separate"/>
        </w:r>
        <w:r>
          <w:rPr>
            <w:webHidden/>
          </w:rPr>
          <w:t>8</w:t>
        </w:r>
        <w:r>
          <w:rPr>
            <w:webHidden/>
          </w:rPr>
          <w:fldChar w:fldCharType="end"/>
        </w:r>
      </w:hyperlink>
    </w:p>
    <w:p w14:paraId="39FF3D77" w14:textId="01381A72"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76" w:history="1">
        <w:r w:rsidRPr="00D42D6D">
          <w:rPr>
            <w:rStyle w:val="Hyperlink"/>
            <w:lang w:val="en-GB"/>
          </w:rPr>
          <w:t>3.2.1 Success: 200</w:t>
        </w:r>
        <w:r>
          <w:rPr>
            <w:webHidden/>
          </w:rPr>
          <w:tab/>
        </w:r>
        <w:r>
          <w:rPr>
            <w:webHidden/>
          </w:rPr>
          <w:fldChar w:fldCharType="begin"/>
        </w:r>
        <w:r>
          <w:rPr>
            <w:webHidden/>
          </w:rPr>
          <w:instrText xml:space="preserve"> PAGEREF _Toc116920976 \h </w:instrText>
        </w:r>
        <w:r>
          <w:rPr>
            <w:webHidden/>
          </w:rPr>
        </w:r>
        <w:r>
          <w:rPr>
            <w:webHidden/>
          </w:rPr>
          <w:fldChar w:fldCharType="separate"/>
        </w:r>
        <w:r>
          <w:rPr>
            <w:webHidden/>
          </w:rPr>
          <w:t>8</w:t>
        </w:r>
        <w:r>
          <w:rPr>
            <w:webHidden/>
          </w:rPr>
          <w:fldChar w:fldCharType="end"/>
        </w:r>
      </w:hyperlink>
    </w:p>
    <w:p w14:paraId="0FE5D5FA" w14:textId="27482A7E"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77" w:history="1">
        <w:r w:rsidRPr="00D42D6D">
          <w:rPr>
            <w:rStyle w:val="Hyperlink"/>
            <w:lang w:val="en-GB"/>
          </w:rPr>
          <w:t>3.2.2 Errors: 401, 422, 500</w:t>
        </w:r>
        <w:r>
          <w:rPr>
            <w:webHidden/>
          </w:rPr>
          <w:tab/>
        </w:r>
        <w:r>
          <w:rPr>
            <w:webHidden/>
          </w:rPr>
          <w:fldChar w:fldCharType="begin"/>
        </w:r>
        <w:r>
          <w:rPr>
            <w:webHidden/>
          </w:rPr>
          <w:instrText xml:space="preserve"> PAGEREF _Toc116920977 \h </w:instrText>
        </w:r>
        <w:r>
          <w:rPr>
            <w:webHidden/>
          </w:rPr>
        </w:r>
        <w:r>
          <w:rPr>
            <w:webHidden/>
          </w:rPr>
          <w:fldChar w:fldCharType="separate"/>
        </w:r>
        <w:r>
          <w:rPr>
            <w:webHidden/>
          </w:rPr>
          <w:t>9</w:t>
        </w:r>
        <w:r>
          <w:rPr>
            <w:webHidden/>
          </w:rPr>
          <w:fldChar w:fldCharType="end"/>
        </w:r>
      </w:hyperlink>
    </w:p>
    <w:p w14:paraId="7F4E7FD4" w14:textId="1FD9048E" w:rsidR="00C02D25" w:rsidRDefault="00C02D25">
      <w:pPr>
        <w:pStyle w:val="TOC1"/>
        <w:rPr>
          <w:rFonts w:asciiTheme="minorHAnsi" w:eastAsiaTheme="minorEastAsia" w:hAnsiTheme="minorHAnsi" w:cstheme="minorBidi"/>
          <w:b w:val="0"/>
          <w:bCs w:val="0"/>
          <w:noProof/>
          <w:color w:val="auto"/>
          <w:sz w:val="24"/>
          <w:lang w:val="en-HU" w:eastAsia="en-GB"/>
        </w:rPr>
      </w:pPr>
      <w:hyperlink w:anchor="_Toc116920978" w:history="1">
        <w:r w:rsidRPr="00D42D6D">
          <w:rPr>
            <w:rStyle w:val="Hyperlink"/>
            <w:noProof/>
            <w:lang w:val="en-GB"/>
          </w:rPr>
          <w:t>4</w:t>
        </w:r>
        <w:r>
          <w:rPr>
            <w:rFonts w:asciiTheme="minorHAnsi" w:eastAsiaTheme="minorEastAsia" w:hAnsiTheme="minorHAnsi" w:cstheme="minorBidi"/>
            <w:b w:val="0"/>
            <w:bCs w:val="0"/>
            <w:noProof/>
            <w:color w:val="auto"/>
            <w:sz w:val="24"/>
            <w:lang w:val="en-HU" w:eastAsia="en-GB"/>
          </w:rPr>
          <w:tab/>
        </w:r>
        <w:r w:rsidRPr="00D42D6D">
          <w:rPr>
            <w:rStyle w:val="Hyperlink"/>
            <w:noProof/>
            <w:lang w:val="en-GB"/>
          </w:rPr>
          <w:t>Top up balance</w:t>
        </w:r>
        <w:r>
          <w:rPr>
            <w:noProof/>
            <w:webHidden/>
          </w:rPr>
          <w:tab/>
        </w:r>
        <w:r>
          <w:rPr>
            <w:noProof/>
            <w:webHidden/>
          </w:rPr>
          <w:fldChar w:fldCharType="begin"/>
        </w:r>
        <w:r>
          <w:rPr>
            <w:noProof/>
            <w:webHidden/>
          </w:rPr>
          <w:instrText xml:space="preserve"> PAGEREF _Toc116920978 \h </w:instrText>
        </w:r>
        <w:r>
          <w:rPr>
            <w:noProof/>
            <w:webHidden/>
          </w:rPr>
        </w:r>
        <w:r>
          <w:rPr>
            <w:noProof/>
            <w:webHidden/>
          </w:rPr>
          <w:fldChar w:fldCharType="separate"/>
        </w:r>
        <w:r>
          <w:rPr>
            <w:noProof/>
            <w:webHidden/>
          </w:rPr>
          <w:t>10</w:t>
        </w:r>
        <w:r>
          <w:rPr>
            <w:noProof/>
            <w:webHidden/>
          </w:rPr>
          <w:fldChar w:fldCharType="end"/>
        </w:r>
      </w:hyperlink>
    </w:p>
    <w:p w14:paraId="018AE812" w14:textId="3906F335" w:rsidR="00C02D25" w:rsidRDefault="00C02D25">
      <w:pPr>
        <w:pStyle w:val="TOC2"/>
        <w:rPr>
          <w:rFonts w:asciiTheme="minorHAnsi" w:eastAsiaTheme="minorEastAsia" w:hAnsiTheme="minorHAnsi" w:cstheme="minorBidi"/>
          <w:b w:val="0"/>
          <w:bCs w:val="0"/>
          <w:color w:val="auto"/>
          <w:sz w:val="24"/>
          <w:lang w:val="en-HU" w:eastAsia="en-GB"/>
        </w:rPr>
      </w:pPr>
      <w:hyperlink w:anchor="_Toc116920979" w:history="1">
        <w:r w:rsidRPr="00D42D6D">
          <w:rPr>
            <w:rStyle w:val="Hyperlink"/>
            <w:lang w:val="en-GB"/>
          </w:rPr>
          <w:t>4.1</w:t>
        </w:r>
        <w:r>
          <w:rPr>
            <w:rFonts w:asciiTheme="minorHAnsi" w:eastAsiaTheme="minorEastAsia" w:hAnsiTheme="minorHAnsi" w:cstheme="minorBidi"/>
            <w:b w:val="0"/>
            <w:bCs w:val="0"/>
            <w:color w:val="auto"/>
            <w:sz w:val="24"/>
            <w:lang w:val="en-HU" w:eastAsia="en-GB"/>
          </w:rPr>
          <w:tab/>
        </w:r>
        <w:r w:rsidRPr="00D42D6D">
          <w:rPr>
            <w:rStyle w:val="Hyperlink"/>
            <w:lang w:val="en-GB"/>
          </w:rPr>
          <w:t>Request</w:t>
        </w:r>
        <w:r>
          <w:rPr>
            <w:webHidden/>
          </w:rPr>
          <w:tab/>
        </w:r>
        <w:r>
          <w:rPr>
            <w:webHidden/>
          </w:rPr>
          <w:fldChar w:fldCharType="begin"/>
        </w:r>
        <w:r>
          <w:rPr>
            <w:webHidden/>
          </w:rPr>
          <w:instrText xml:space="preserve"> PAGEREF _Toc116920979 \h </w:instrText>
        </w:r>
        <w:r>
          <w:rPr>
            <w:webHidden/>
          </w:rPr>
        </w:r>
        <w:r>
          <w:rPr>
            <w:webHidden/>
          </w:rPr>
          <w:fldChar w:fldCharType="separate"/>
        </w:r>
        <w:r>
          <w:rPr>
            <w:webHidden/>
          </w:rPr>
          <w:t>10</w:t>
        </w:r>
        <w:r>
          <w:rPr>
            <w:webHidden/>
          </w:rPr>
          <w:fldChar w:fldCharType="end"/>
        </w:r>
      </w:hyperlink>
    </w:p>
    <w:p w14:paraId="48F5BE59" w14:textId="3A9C4B69" w:rsidR="00C02D25" w:rsidRDefault="00C02D25">
      <w:pPr>
        <w:pStyle w:val="TOC2"/>
        <w:rPr>
          <w:rFonts w:asciiTheme="minorHAnsi" w:eastAsiaTheme="minorEastAsia" w:hAnsiTheme="minorHAnsi" w:cstheme="minorBidi"/>
          <w:b w:val="0"/>
          <w:bCs w:val="0"/>
          <w:color w:val="auto"/>
          <w:sz w:val="24"/>
          <w:lang w:val="en-HU" w:eastAsia="en-GB"/>
        </w:rPr>
      </w:pPr>
      <w:hyperlink w:anchor="_Toc116920980" w:history="1">
        <w:r w:rsidRPr="00D42D6D">
          <w:rPr>
            <w:rStyle w:val="Hyperlink"/>
            <w:lang w:val="en-GB"/>
          </w:rPr>
          <w:t>4.2</w:t>
        </w:r>
        <w:r>
          <w:rPr>
            <w:rFonts w:asciiTheme="minorHAnsi" w:eastAsiaTheme="minorEastAsia" w:hAnsiTheme="minorHAnsi" w:cstheme="minorBidi"/>
            <w:b w:val="0"/>
            <w:bCs w:val="0"/>
            <w:color w:val="auto"/>
            <w:sz w:val="24"/>
            <w:lang w:val="en-HU" w:eastAsia="en-GB"/>
          </w:rPr>
          <w:tab/>
        </w:r>
        <w:r w:rsidRPr="00D42D6D">
          <w:rPr>
            <w:rStyle w:val="Hyperlink"/>
            <w:lang w:val="en-GB"/>
          </w:rPr>
          <w:t>Responses</w:t>
        </w:r>
        <w:r>
          <w:rPr>
            <w:webHidden/>
          </w:rPr>
          <w:tab/>
        </w:r>
        <w:r>
          <w:rPr>
            <w:webHidden/>
          </w:rPr>
          <w:fldChar w:fldCharType="begin"/>
        </w:r>
        <w:r>
          <w:rPr>
            <w:webHidden/>
          </w:rPr>
          <w:instrText xml:space="preserve"> PAGEREF _Toc116920980 \h </w:instrText>
        </w:r>
        <w:r>
          <w:rPr>
            <w:webHidden/>
          </w:rPr>
        </w:r>
        <w:r>
          <w:rPr>
            <w:webHidden/>
          </w:rPr>
          <w:fldChar w:fldCharType="separate"/>
        </w:r>
        <w:r>
          <w:rPr>
            <w:webHidden/>
          </w:rPr>
          <w:t>10</w:t>
        </w:r>
        <w:r>
          <w:rPr>
            <w:webHidden/>
          </w:rPr>
          <w:fldChar w:fldCharType="end"/>
        </w:r>
      </w:hyperlink>
    </w:p>
    <w:p w14:paraId="169444F0" w14:textId="106991FB"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81" w:history="1">
        <w:r w:rsidRPr="00D42D6D">
          <w:rPr>
            <w:rStyle w:val="Hyperlink"/>
            <w:lang w:val="en-GB"/>
          </w:rPr>
          <w:t>4.2.1 Success: 200</w:t>
        </w:r>
        <w:r>
          <w:rPr>
            <w:webHidden/>
          </w:rPr>
          <w:tab/>
        </w:r>
        <w:r>
          <w:rPr>
            <w:webHidden/>
          </w:rPr>
          <w:fldChar w:fldCharType="begin"/>
        </w:r>
        <w:r>
          <w:rPr>
            <w:webHidden/>
          </w:rPr>
          <w:instrText xml:space="preserve"> PAGEREF _Toc116920981 \h </w:instrText>
        </w:r>
        <w:r>
          <w:rPr>
            <w:webHidden/>
          </w:rPr>
        </w:r>
        <w:r>
          <w:rPr>
            <w:webHidden/>
          </w:rPr>
          <w:fldChar w:fldCharType="separate"/>
        </w:r>
        <w:r>
          <w:rPr>
            <w:webHidden/>
          </w:rPr>
          <w:t>10</w:t>
        </w:r>
        <w:r>
          <w:rPr>
            <w:webHidden/>
          </w:rPr>
          <w:fldChar w:fldCharType="end"/>
        </w:r>
      </w:hyperlink>
    </w:p>
    <w:p w14:paraId="512559A4" w14:textId="7614CFE0"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82" w:history="1">
        <w:r w:rsidRPr="00D42D6D">
          <w:rPr>
            <w:rStyle w:val="Hyperlink"/>
            <w:lang w:val="en-GB"/>
          </w:rPr>
          <w:t>4.2.2 Errors: 401, 422, 500</w:t>
        </w:r>
        <w:r>
          <w:rPr>
            <w:webHidden/>
          </w:rPr>
          <w:tab/>
        </w:r>
        <w:r>
          <w:rPr>
            <w:webHidden/>
          </w:rPr>
          <w:fldChar w:fldCharType="begin"/>
        </w:r>
        <w:r>
          <w:rPr>
            <w:webHidden/>
          </w:rPr>
          <w:instrText xml:space="preserve"> PAGEREF _Toc116920982 \h </w:instrText>
        </w:r>
        <w:r>
          <w:rPr>
            <w:webHidden/>
          </w:rPr>
        </w:r>
        <w:r>
          <w:rPr>
            <w:webHidden/>
          </w:rPr>
          <w:fldChar w:fldCharType="separate"/>
        </w:r>
        <w:r>
          <w:rPr>
            <w:webHidden/>
          </w:rPr>
          <w:t>11</w:t>
        </w:r>
        <w:r>
          <w:rPr>
            <w:webHidden/>
          </w:rPr>
          <w:fldChar w:fldCharType="end"/>
        </w:r>
      </w:hyperlink>
    </w:p>
    <w:p w14:paraId="20ECDA19" w14:textId="65D1D523" w:rsidR="00C02D25" w:rsidRDefault="00C02D25">
      <w:pPr>
        <w:pStyle w:val="TOC1"/>
        <w:rPr>
          <w:rFonts w:asciiTheme="minorHAnsi" w:eastAsiaTheme="minorEastAsia" w:hAnsiTheme="minorHAnsi" w:cstheme="minorBidi"/>
          <w:b w:val="0"/>
          <w:bCs w:val="0"/>
          <w:noProof/>
          <w:color w:val="auto"/>
          <w:sz w:val="24"/>
          <w:lang w:val="en-HU" w:eastAsia="en-GB"/>
        </w:rPr>
      </w:pPr>
      <w:hyperlink w:anchor="_Toc116920983" w:history="1">
        <w:r w:rsidRPr="00D42D6D">
          <w:rPr>
            <w:rStyle w:val="Hyperlink"/>
            <w:noProof/>
            <w:lang w:val="en-GB"/>
          </w:rPr>
          <w:t>5</w:t>
        </w:r>
        <w:r>
          <w:rPr>
            <w:rFonts w:asciiTheme="minorHAnsi" w:eastAsiaTheme="minorEastAsia" w:hAnsiTheme="minorHAnsi" w:cstheme="minorBidi"/>
            <w:b w:val="0"/>
            <w:bCs w:val="0"/>
            <w:noProof/>
            <w:color w:val="auto"/>
            <w:sz w:val="24"/>
            <w:lang w:val="en-HU" w:eastAsia="en-GB"/>
          </w:rPr>
          <w:tab/>
        </w:r>
        <w:r w:rsidRPr="00D42D6D">
          <w:rPr>
            <w:rStyle w:val="Hyperlink"/>
            <w:noProof/>
            <w:lang w:val="en-GB"/>
          </w:rPr>
          <w:t>Account debit</w:t>
        </w:r>
        <w:r>
          <w:rPr>
            <w:noProof/>
            <w:webHidden/>
          </w:rPr>
          <w:tab/>
        </w:r>
        <w:r>
          <w:rPr>
            <w:noProof/>
            <w:webHidden/>
          </w:rPr>
          <w:fldChar w:fldCharType="begin"/>
        </w:r>
        <w:r>
          <w:rPr>
            <w:noProof/>
            <w:webHidden/>
          </w:rPr>
          <w:instrText xml:space="preserve"> PAGEREF _Toc116920983 \h </w:instrText>
        </w:r>
        <w:r>
          <w:rPr>
            <w:noProof/>
            <w:webHidden/>
          </w:rPr>
        </w:r>
        <w:r>
          <w:rPr>
            <w:noProof/>
            <w:webHidden/>
          </w:rPr>
          <w:fldChar w:fldCharType="separate"/>
        </w:r>
        <w:r>
          <w:rPr>
            <w:noProof/>
            <w:webHidden/>
          </w:rPr>
          <w:t>12</w:t>
        </w:r>
        <w:r>
          <w:rPr>
            <w:noProof/>
            <w:webHidden/>
          </w:rPr>
          <w:fldChar w:fldCharType="end"/>
        </w:r>
      </w:hyperlink>
    </w:p>
    <w:p w14:paraId="3977ABAD" w14:textId="67D8A7A9" w:rsidR="00C02D25" w:rsidRDefault="00C02D25">
      <w:pPr>
        <w:pStyle w:val="TOC2"/>
        <w:rPr>
          <w:rFonts w:asciiTheme="minorHAnsi" w:eastAsiaTheme="minorEastAsia" w:hAnsiTheme="minorHAnsi" w:cstheme="minorBidi"/>
          <w:b w:val="0"/>
          <w:bCs w:val="0"/>
          <w:color w:val="auto"/>
          <w:sz w:val="24"/>
          <w:lang w:val="en-HU" w:eastAsia="en-GB"/>
        </w:rPr>
      </w:pPr>
      <w:hyperlink w:anchor="_Toc116920984" w:history="1">
        <w:r w:rsidRPr="00D42D6D">
          <w:rPr>
            <w:rStyle w:val="Hyperlink"/>
            <w:lang w:val="en-GB"/>
          </w:rPr>
          <w:t>5.1</w:t>
        </w:r>
        <w:r>
          <w:rPr>
            <w:rFonts w:asciiTheme="minorHAnsi" w:eastAsiaTheme="minorEastAsia" w:hAnsiTheme="minorHAnsi" w:cstheme="minorBidi"/>
            <w:b w:val="0"/>
            <w:bCs w:val="0"/>
            <w:color w:val="auto"/>
            <w:sz w:val="24"/>
            <w:lang w:val="en-HU" w:eastAsia="en-GB"/>
          </w:rPr>
          <w:tab/>
        </w:r>
        <w:r w:rsidRPr="00D42D6D">
          <w:rPr>
            <w:rStyle w:val="Hyperlink"/>
            <w:lang w:val="en-GB"/>
          </w:rPr>
          <w:t>Request</w:t>
        </w:r>
        <w:r>
          <w:rPr>
            <w:webHidden/>
          </w:rPr>
          <w:tab/>
        </w:r>
        <w:r>
          <w:rPr>
            <w:webHidden/>
          </w:rPr>
          <w:fldChar w:fldCharType="begin"/>
        </w:r>
        <w:r>
          <w:rPr>
            <w:webHidden/>
          </w:rPr>
          <w:instrText xml:space="preserve"> PAGEREF _Toc116920984 \h </w:instrText>
        </w:r>
        <w:r>
          <w:rPr>
            <w:webHidden/>
          </w:rPr>
        </w:r>
        <w:r>
          <w:rPr>
            <w:webHidden/>
          </w:rPr>
          <w:fldChar w:fldCharType="separate"/>
        </w:r>
        <w:r>
          <w:rPr>
            <w:webHidden/>
          </w:rPr>
          <w:t>12</w:t>
        </w:r>
        <w:r>
          <w:rPr>
            <w:webHidden/>
          </w:rPr>
          <w:fldChar w:fldCharType="end"/>
        </w:r>
      </w:hyperlink>
    </w:p>
    <w:p w14:paraId="3F01E756" w14:textId="3AF685B7" w:rsidR="00C02D25" w:rsidRDefault="00C02D25">
      <w:pPr>
        <w:pStyle w:val="TOC2"/>
        <w:rPr>
          <w:rFonts w:asciiTheme="minorHAnsi" w:eastAsiaTheme="minorEastAsia" w:hAnsiTheme="minorHAnsi" w:cstheme="minorBidi"/>
          <w:b w:val="0"/>
          <w:bCs w:val="0"/>
          <w:color w:val="auto"/>
          <w:sz w:val="24"/>
          <w:lang w:val="en-HU" w:eastAsia="en-GB"/>
        </w:rPr>
      </w:pPr>
      <w:hyperlink w:anchor="_Toc116920985" w:history="1">
        <w:r w:rsidRPr="00D42D6D">
          <w:rPr>
            <w:rStyle w:val="Hyperlink"/>
            <w:lang w:val="en-GB"/>
          </w:rPr>
          <w:t>5.2</w:t>
        </w:r>
        <w:r>
          <w:rPr>
            <w:rFonts w:asciiTheme="minorHAnsi" w:eastAsiaTheme="minorEastAsia" w:hAnsiTheme="minorHAnsi" w:cstheme="minorBidi"/>
            <w:b w:val="0"/>
            <w:bCs w:val="0"/>
            <w:color w:val="auto"/>
            <w:sz w:val="24"/>
            <w:lang w:val="en-HU" w:eastAsia="en-GB"/>
          </w:rPr>
          <w:tab/>
        </w:r>
        <w:r w:rsidRPr="00D42D6D">
          <w:rPr>
            <w:rStyle w:val="Hyperlink"/>
            <w:lang w:val="en-GB"/>
          </w:rPr>
          <w:t>Responses</w:t>
        </w:r>
        <w:r>
          <w:rPr>
            <w:webHidden/>
          </w:rPr>
          <w:tab/>
        </w:r>
        <w:r>
          <w:rPr>
            <w:webHidden/>
          </w:rPr>
          <w:fldChar w:fldCharType="begin"/>
        </w:r>
        <w:r>
          <w:rPr>
            <w:webHidden/>
          </w:rPr>
          <w:instrText xml:space="preserve"> PAGEREF _Toc116920985 \h </w:instrText>
        </w:r>
        <w:r>
          <w:rPr>
            <w:webHidden/>
          </w:rPr>
        </w:r>
        <w:r>
          <w:rPr>
            <w:webHidden/>
          </w:rPr>
          <w:fldChar w:fldCharType="separate"/>
        </w:r>
        <w:r>
          <w:rPr>
            <w:webHidden/>
          </w:rPr>
          <w:t>12</w:t>
        </w:r>
        <w:r>
          <w:rPr>
            <w:webHidden/>
          </w:rPr>
          <w:fldChar w:fldCharType="end"/>
        </w:r>
      </w:hyperlink>
    </w:p>
    <w:p w14:paraId="47149FC4" w14:textId="7998F990"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86" w:history="1">
        <w:r w:rsidRPr="00D42D6D">
          <w:rPr>
            <w:rStyle w:val="Hyperlink"/>
            <w:lang w:val="en-GB"/>
          </w:rPr>
          <w:t>5.2.1 Success: 200</w:t>
        </w:r>
        <w:r>
          <w:rPr>
            <w:webHidden/>
          </w:rPr>
          <w:tab/>
        </w:r>
        <w:r>
          <w:rPr>
            <w:webHidden/>
          </w:rPr>
          <w:fldChar w:fldCharType="begin"/>
        </w:r>
        <w:r>
          <w:rPr>
            <w:webHidden/>
          </w:rPr>
          <w:instrText xml:space="preserve"> PAGEREF _Toc116920986 \h </w:instrText>
        </w:r>
        <w:r>
          <w:rPr>
            <w:webHidden/>
          </w:rPr>
        </w:r>
        <w:r>
          <w:rPr>
            <w:webHidden/>
          </w:rPr>
          <w:fldChar w:fldCharType="separate"/>
        </w:r>
        <w:r>
          <w:rPr>
            <w:webHidden/>
          </w:rPr>
          <w:t>12</w:t>
        </w:r>
        <w:r>
          <w:rPr>
            <w:webHidden/>
          </w:rPr>
          <w:fldChar w:fldCharType="end"/>
        </w:r>
      </w:hyperlink>
    </w:p>
    <w:p w14:paraId="7D41EDA7" w14:textId="461ABB69"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87" w:history="1">
        <w:r w:rsidRPr="00D42D6D">
          <w:rPr>
            <w:rStyle w:val="Hyperlink"/>
            <w:lang w:val="en-GB"/>
          </w:rPr>
          <w:t>5.2.2 Errors: 401, 422, 500</w:t>
        </w:r>
        <w:r>
          <w:rPr>
            <w:webHidden/>
          </w:rPr>
          <w:tab/>
        </w:r>
        <w:r>
          <w:rPr>
            <w:webHidden/>
          </w:rPr>
          <w:fldChar w:fldCharType="begin"/>
        </w:r>
        <w:r>
          <w:rPr>
            <w:webHidden/>
          </w:rPr>
          <w:instrText xml:space="preserve"> PAGEREF _Toc116920987 \h </w:instrText>
        </w:r>
        <w:r>
          <w:rPr>
            <w:webHidden/>
          </w:rPr>
        </w:r>
        <w:r>
          <w:rPr>
            <w:webHidden/>
          </w:rPr>
          <w:fldChar w:fldCharType="separate"/>
        </w:r>
        <w:r>
          <w:rPr>
            <w:webHidden/>
          </w:rPr>
          <w:t>13</w:t>
        </w:r>
        <w:r>
          <w:rPr>
            <w:webHidden/>
          </w:rPr>
          <w:fldChar w:fldCharType="end"/>
        </w:r>
      </w:hyperlink>
    </w:p>
    <w:p w14:paraId="65471C7F" w14:textId="7EDB47EC" w:rsidR="00C02D25" w:rsidRDefault="00C02D25">
      <w:pPr>
        <w:pStyle w:val="TOC1"/>
        <w:rPr>
          <w:rFonts w:asciiTheme="minorHAnsi" w:eastAsiaTheme="minorEastAsia" w:hAnsiTheme="minorHAnsi" w:cstheme="minorBidi"/>
          <w:b w:val="0"/>
          <w:bCs w:val="0"/>
          <w:noProof/>
          <w:color w:val="auto"/>
          <w:sz w:val="24"/>
          <w:lang w:val="en-HU" w:eastAsia="en-GB"/>
        </w:rPr>
      </w:pPr>
      <w:hyperlink w:anchor="_Toc116920988" w:history="1">
        <w:r w:rsidRPr="00D42D6D">
          <w:rPr>
            <w:rStyle w:val="Hyperlink"/>
            <w:noProof/>
            <w:lang w:val="en-GB"/>
          </w:rPr>
          <w:t>6</w:t>
        </w:r>
        <w:r>
          <w:rPr>
            <w:rFonts w:asciiTheme="minorHAnsi" w:eastAsiaTheme="minorEastAsia" w:hAnsiTheme="minorHAnsi" w:cstheme="minorBidi"/>
            <w:b w:val="0"/>
            <w:bCs w:val="0"/>
            <w:noProof/>
            <w:color w:val="auto"/>
            <w:sz w:val="24"/>
            <w:lang w:val="en-HU" w:eastAsia="en-GB"/>
          </w:rPr>
          <w:tab/>
        </w:r>
        <w:r w:rsidRPr="00D42D6D">
          <w:rPr>
            <w:rStyle w:val="Hyperlink"/>
            <w:noProof/>
            <w:lang w:val="en-GB"/>
          </w:rPr>
          <w:t>Account sync</w:t>
        </w:r>
        <w:r>
          <w:rPr>
            <w:noProof/>
            <w:webHidden/>
          </w:rPr>
          <w:tab/>
        </w:r>
        <w:r>
          <w:rPr>
            <w:noProof/>
            <w:webHidden/>
          </w:rPr>
          <w:fldChar w:fldCharType="begin"/>
        </w:r>
        <w:r>
          <w:rPr>
            <w:noProof/>
            <w:webHidden/>
          </w:rPr>
          <w:instrText xml:space="preserve"> PAGEREF _Toc116920988 \h </w:instrText>
        </w:r>
        <w:r>
          <w:rPr>
            <w:noProof/>
            <w:webHidden/>
          </w:rPr>
        </w:r>
        <w:r>
          <w:rPr>
            <w:noProof/>
            <w:webHidden/>
          </w:rPr>
          <w:fldChar w:fldCharType="separate"/>
        </w:r>
        <w:r>
          <w:rPr>
            <w:noProof/>
            <w:webHidden/>
          </w:rPr>
          <w:t>14</w:t>
        </w:r>
        <w:r>
          <w:rPr>
            <w:noProof/>
            <w:webHidden/>
          </w:rPr>
          <w:fldChar w:fldCharType="end"/>
        </w:r>
      </w:hyperlink>
    </w:p>
    <w:p w14:paraId="741D25A6" w14:textId="1FA7D6A0" w:rsidR="00C02D25" w:rsidRDefault="00C02D25">
      <w:pPr>
        <w:pStyle w:val="TOC2"/>
        <w:rPr>
          <w:rFonts w:asciiTheme="minorHAnsi" w:eastAsiaTheme="minorEastAsia" w:hAnsiTheme="minorHAnsi" w:cstheme="minorBidi"/>
          <w:b w:val="0"/>
          <w:bCs w:val="0"/>
          <w:color w:val="auto"/>
          <w:sz w:val="24"/>
          <w:lang w:val="en-HU" w:eastAsia="en-GB"/>
        </w:rPr>
      </w:pPr>
      <w:hyperlink w:anchor="_Toc116920989" w:history="1">
        <w:r w:rsidRPr="00D42D6D">
          <w:rPr>
            <w:rStyle w:val="Hyperlink"/>
            <w:lang w:val="en-GB"/>
          </w:rPr>
          <w:t>6.1</w:t>
        </w:r>
        <w:r>
          <w:rPr>
            <w:rFonts w:asciiTheme="minorHAnsi" w:eastAsiaTheme="minorEastAsia" w:hAnsiTheme="minorHAnsi" w:cstheme="minorBidi"/>
            <w:b w:val="0"/>
            <w:bCs w:val="0"/>
            <w:color w:val="auto"/>
            <w:sz w:val="24"/>
            <w:lang w:val="en-HU" w:eastAsia="en-GB"/>
          </w:rPr>
          <w:tab/>
        </w:r>
        <w:r w:rsidRPr="00D42D6D">
          <w:rPr>
            <w:rStyle w:val="Hyperlink"/>
            <w:lang w:val="en-GB"/>
          </w:rPr>
          <w:t>Request</w:t>
        </w:r>
        <w:r>
          <w:rPr>
            <w:webHidden/>
          </w:rPr>
          <w:tab/>
        </w:r>
        <w:r>
          <w:rPr>
            <w:webHidden/>
          </w:rPr>
          <w:fldChar w:fldCharType="begin"/>
        </w:r>
        <w:r>
          <w:rPr>
            <w:webHidden/>
          </w:rPr>
          <w:instrText xml:space="preserve"> PAGEREF _Toc116920989 \h </w:instrText>
        </w:r>
        <w:r>
          <w:rPr>
            <w:webHidden/>
          </w:rPr>
        </w:r>
        <w:r>
          <w:rPr>
            <w:webHidden/>
          </w:rPr>
          <w:fldChar w:fldCharType="separate"/>
        </w:r>
        <w:r>
          <w:rPr>
            <w:webHidden/>
          </w:rPr>
          <w:t>14</w:t>
        </w:r>
        <w:r>
          <w:rPr>
            <w:webHidden/>
          </w:rPr>
          <w:fldChar w:fldCharType="end"/>
        </w:r>
      </w:hyperlink>
    </w:p>
    <w:p w14:paraId="1D3A58A1" w14:textId="5C112941" w:rsidR="00C02D25" w:rsidRDefault="00C02D25">
      <w:pPr>
        <w:pStyle w:val="TOC2"/>
        <w:rPr>
          <w:rFonts w:asciiTheme="minorHAnsi" w:eastAsiaTheme="minorEastAsia" w:hAnsiTheme="minorHAnsi" w:cstheme="minorBidi"/>
          <w:b w:val="0"/>
          <w:bCs w:val="0"/>
          <w:color w:val="auto"/>
          <w:sz w:val="24"/>
          <w:lang w:val="en-HU" w:eastAsia="en-GB"/>
        </w:rPr>
      </w:pPr>
      <w:hyperlink w:anchor="_Toc116920990" w:history="1">
        <w:r w:rsidRPr="00D42D6D">
          <w:rPr>
            <w:rStyle w:val="Hyperlink"/>
            <w:lang w:val="en-GB"/>
          </w:rPr>
          <w:t>6.2</w:t>
        </w:r>
        <w:r>
          <w:rPr>
            <w:rFonts w:asciiTheme="minorHAnsi" w:eastAsiaTheme="minorEastAsia" w:hAnsiTheme="minorHAnsi" w:cstheme="minorBidi"/>
            <w:b w:val="0"/>
            <w:bCs w:val="0"/>
            <w:color w:val="auto"/>
            <w:sz w:val="24"/>
            <w:lang w:val="en-HU" w:eastAsia="en-GB"/>
          </w:rPr>
          <w:tab/>
        </w:r>
        <w:r w:rsidRPr="00D42D6D">
          <w:rPr>
            <w:rStyle w:val="Hyperlink"/>
            <w:lang w:val="en-GB"/>
          </w:rPr>
          <w:t>Responses</w:t>
        </w:r>
        <w:r>
          <w:rPr>
            <w:webHidden/>
          </w:rPr>
          <w:tab/>
        </w:r>
        <w:r>
          <w:rPr>
            <w:webHidden/>
          </w:rPr>
          <w:fldChar w:fldCharType="begin"/>
        </w:r>
        <w:r>
          <w:rPr>
            <w:webHidden/>
          </w:rPr>
          <w:instrText xml:space="preserve"> PAGEREF _Toc116920990 \h </w:instrText>
        </w:r>
        <w:r>
          <w:rPr>
            <w:webHidden/>
          </w:rPr>
        </w:r>
        <w:r>
          <w:rPr>
            <w:webHidden/>
          </w:rPr>
          <w:fldChar w:fldCharType="separate"/>
        </w:r>
        <w:r>
          <w:rPr>
            <w:webHidden/>
          </w:rPr>
          <w:t>14</w:t>
        </w:r>
        <w:r>
          <w:rPr>
            <w:webHidden/>
          </w:rPr>
          <w:fldChar w:fldCharType="end"/>
        </w:r>
      </w:hyperlink>
    </w:p>
    <w:p w14:paraId="6266CDC3" w14:textId="5C6672AD"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91" w:history="1">
        <w:r w:rsidRPr="00D42D6D">
          <w:rPr>
            <w:rStyle w:val="Hyperlink"/>
            <w:lang w:val="en-GB"/>
          </w:rPr>
          <w:t>6.2.1 Success: 200</w:t>
        </w:r>
        <w:r>
          <w:rPr>
            <w:webHidden/>
          </w:rPr>
          <w:tab/>
        </w:r>
        <w:r>
          <w:rPr>
            <w:webHidden/>
          </w:rPr>
          <w:fldChar w:fldCharType="begin"/>
        </w:r>
        <w:r>
          <w:rPr>
            <w:webHidden/>
          </w:rPr>
          <w:instrText xml:space="preserve"> PAGEREF _Toc116920991 \h </w:instrText>
        </w:r>
        <w:r>
          <w:rPr>
            <w:webHidden/>
          </w:rPr>
        </w:r>
        <w:r>
          <w:rPr>
            <w:webHidden/>
          </w:rPr>
          <w:fldChar w:fldCharType="separate"/>
        </w:r>
        <w:r>
          <w:rPr>
            <w:webHidden/>
          </w:rPr>
          <w:t>14</w:t>
        </w:r>
        <w:r>
          <w:rPr>
            <w:webHidden/>
          </w:rPr>
          <w:fldChar w:fldCharType="end"/>
        </w:r>
      </w:hyperlink>
    </w:p>
    <w:p w14:paraId="1CF0914D" w14:textId="7917A0A1"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92" w:history="1">
        <w:r w:rsidRPr="00D42D6D">
          <w:rPr>
            <w:rStyle w:val="Hyperlink"/>
            <w:lang w:val="en-GB"/>
          </w:rPr>
          <w:t>6.2.2 Errors: 401, 422, 500</w:t>
        </w:r>
        <w:r>
          <w:rPr>
            <w:webHidden/>
          </w:rPr>
          <w:tab/>
        </w:r>
        <w:r>
          <w:rPr>
            <w:webHidden/>
          </w:rPr>
          <w:fldChar w:fldCharType="begin"/>
        </w:r>
        <w:r>
          <w:rPr>
            <w:webHidden/>
          </w:rPr>
          <w:instrText xml:space="preserve"> PAGEREF _Toc116920992 \h </w:instrText>
        </w:r>
        <w:r>
          <w:rPr>
            <w:webHidden/>
          </w:rPr>
        </w:r>
        <w:r>
          <w:rPr>
            <w:webHidden/>
          </w:rPr>
          <w:fldChar w:fldCharType="separate"/>
        </w:r>
        <w:r>
          <w:rPr>
            <w:webHidden/>
          </w:rPr>
          <w:t>15</w:t>
        </w:r>
        <w:r>
          <w:rPr>
            <w:webHidden/>
          </w:rPr>
          <w:fldChar w:fldCharType="end"/>
        </w:r>
      </w:hyperlink>
    </w:p>
    <w:p w14:paraId="5402FA2F" w14:textId="5CBD92BE" w:rsidR="00C02D25" w:rsidRDefault="00C02D25">
      <w:pPr>
        <w:pStyle w:val="TOC1"/>
        <w:rPr>
          <w:rFonts w:asciiTheme="minorHAnsi" w:eastAsiaTheme="minorEastAsia" w:hAnsiTheme="minorHAnsi" w:cstheme="minorBidi"/>
          <w:b w:val="0"/>
          <w:bCs w:val="0"/>
          <w:noProof/>
          <w:color w:val="auto"/>
          <w:sz w:val="24"/>
          <w:lang w:val="en-HU" w:eastAsia="en-GB"/>
        </w:rPr>
      </w:pPr>
      <w:hyperlink w:anchor="_Toc116920993" w:history="1">
        <w:r w:rsidRPr="00D42D6D">
          <w:rPr>
            <w:rStyle w:val="Hyperlink"/>
            <w:noProof/>
            <w:lang w:val="en-GB"/>
          </w:rPr>
          <w:t>7</w:t>
        </w:r>
        <w:r>
          <w:rPr>
            <w:rFonts w:asciiTheme="minorHAnsi" w:eastAsiaTheme="minorEastAsia" w:hAnsiTheme="minorHAnsi" w:cstheme="minorBidi"/>
            <w:b w:val="0"/>
            <w:bCs w:val="0"/>
            <w:noProof/>
            <w:color w:val="auto"/>
            <w:sz w:val="24"/>
            <w:lang w:val="en-HU" w:eastAsia="en-GB"/>
          </w:rPr>
          <w:tab/>
        </w:r>
        <w:r w:rsidRPr="00D42D6D">
          <w:rPr>
            <w:rStyle w:val="Hyperlink"/>
            <w:noProof/>
            <w:lang w:val="en-GB"/>
          </w:rPr>
          <w:t>Balance</w:t>
        </w:r>
        <w:r>
          <w:rPr>
            <w:noProof/>
            <w:webHidden/>
          </w:rPr>
          <w:tab/>
        </w:r>
        <w:r>
          <w:rPr>
            <w:noProof/>
            <w:webHidden/>
          </w:rPr>
          <w:fldChar w:fldCharType="begin"/>
        </w:r>
        <w:r>
          <w:rPr>
            <w:noProof/>
            <w:webHidden/>
          </w:rPr>
          <w:instrText xml:space="preserve"> PAGEREF _Toc116920993 \h </w:instrText>
        </w:r>
        <w:r>
          <w:rPr>
            <w:noProof/>
            <w:webHidden/>
          </w:rPr>
        </w:r>
        <w:r>
          <w:rPr>
            <w:noProof/>
            <w:webHidden/>
          </w:rPr>
          <w:fldChar w:fldCharType="separate"/>
        </w:r>
        <w:r>
          <w:rPr>
            <w:noProof/>
            <w:webHidden/>
          </w:rPr>
          <w:t>16</w:t>
        </w:r>
        <w:r>
          <w:rPr>
            <w:noProof/>
            <w:webHidden/>
          </w:rPr>
          <w:fldChar w:fldCharType="end"/>
        </w:r>
      </w:hyperlink>
    </w:p>
    <w:p w14:paraId="1144B44B" w14:textId="5048ED15" w:rsidR="00C02D25" w:rsidRDefault="00C02D25">
      <w:pPr>
        <w:pStyle w:val="TOC2"/>
        <w:rPr>
          <w:rFonts w:asciiTheme="minorHAnsi" w:eastAsiaTheme="minorEastAsia" w:hAnsiTheme="minorHAnsi" w:cstheme="minorBidi"/>
          <w:b w:val="0"/>
          <w:bCs w:val="0"/>
          <w:color w:val="auto"/>
          <w:sz w:val="24"/>
          <w:lang w:val="en-HU" w:eastAsia="en-GB"/>
        </w:rPr>
      </w:pPr>
      <w:hyperlink w:anchor="_Toc116920994" w:history="1">
        <w:r w:rsidRPr="00D42D6D">
          <w:rPr>
            <w:rStyle w:val="Hyperlink"/>
            <w:lang w:val="en-GB"/>
          </w:rPr>
          <w:t>7.1</w:t>
        </w:r>
        <w:r>
          <w:rPr>
            <w:rFonts w:asciiTheme="minorHAnsi" w:eastAsiaTheme="minorEastAsia" w:hAnsiTheme="minorHAnsi" w:cstheme="minorBidi"/>
            <w:b w:val="0"/>
            <w:bCs w:val="0"/>
            <w:color w:val="auto"/>
            <w:sz w:val="24"/>
            <w:lang w:val="en-HU" w:eastAsia="en-GB"/>
          </w:rPr>
          <w:tab/>
        </w:r>
        <w:r w:rsidRPr="00D42D6D">
          <w:rPr>
            <w:rStyle w:val="Hyperlink"/>
            <w:lang w:val="en-GB"/>
          </w:rPr>
          <w:t>Request</w:t>
        </w:r>
        <w:r>
          <w:rPr>
            <w:webHidden/>
          </w:rPr>
          <w:tab/>
        </w:r>
        <w:r>
          <w:rPr>
            <w:webHidden/>
          </w:rPr>
          <w:fldChar w:fldCharType="begin"/>
        </w:r>
        <w:r>
          <w:rPr>
            <w:webHidden/>
          </w:rPr>
          <w:instrText xml:space="preserve"> PAGEREF _Toc116920994 \h </w:instrText>
        </w:r>
        <w:r>
          <w:rPr>
            <w:webHidden/>
          </w:rPr>
        </w:r>
        <w:r>
          <w:rPr>
            <w:webHidden/>
          </w:rPr>
          <w:fldChar w:fldCharType="separate"/>
        </w:r>
        <w:r>
          <w:rPr>
            <w:webHidden/>
          </w:rPr>
          <w:t>16</w:t>
        </w:r>
        <w:r>
          <w:rPr>
            <w:webHidden/>
          </w:rPr>
          <w:fldChar w:fldCharType="end"/>
        </w:r>
      </w:hyperlink>
    </w:p>
    <w:p w14:paraId="13C56536" w14:textId="06AC9B1C" w:rsidR="00C02D25" w:rsidRDefault="00C02D25">
      <w:pPr>
        <w:pStyle w:val="TOC2"/>
        <w:rPr>
          <w:rFonts w:asciiTheme="minorHAnsi" w:eastAsiaTheme="minorEastAsia" w:hAnsiTheme="minorHAnsi" w:cstheme="minorBidi"/>
          <w:b w:val="0"/>
          <w:bCs w:val="0"/>
          <w:color w:val="auto"/>
          <w:sz w:val="24"/>
          <w:lang w:val="en-HU" w:eastAsia="en-GB"/>
        </w:rPr>
      </w:pPr>
      <w:hyperlink w:anchor="_Toc116920995" w:history="1">
        <w:r w:rsidRPr="00D42D6D">
          <w:rPr>
            <w:rStyle w:val="Hyperlink"/>
            <w:lang w:val="en-GB"/>
          </w:rPr>
          <w:t>7.2</w:t>
        </w:r>
        <w:r>
          <w:rPr>
            <w:rFonts w:asciiTheme="minorHAnsi" w:eastAsiaTheme="minorEastAsia" w:hAnsiTheme="minorHAnsi" w:cstheme="minorBidi"/>
            <w:b w:val="0"/>
            <w:bCs w:val="0"/>
            <w:color w:val="auto"/>
            <w:sz w:val="24"/>
            <w:lang w:val="en-HU" w:eastAsia="en-GB"/>
          </w:rPr>
          <w:tab/>
        </w:r>
        <w:r w:rsidRPr="00D42D6D">
          <w:rPr>
            <w:rStyle w:val="Hyperlink"/>
            <w:lang w:val="en-GB"/>
          </w:rPr>
          <w:t>Responses</w:t>
        </w:r>
        <w:r>
          <w:rPr>
            <w:webHidden/>
          </w:rPr>
          <w:tab/>
        </w:r>
        <w:r>
          <w:rPr>
            <w:webHidden/>
          </w:rPr>
          <w:fldChar w:fldCharType="begin"/>
        </w:r>
        <w:r>
          <w:rPr>
            <w:webHidden/>
          </w:rPr>
          <w:instrText xml:space="preserve"> PAGEREF _Toc116920995 \h </w:instrText>
        </w:r>
        <w:r>
          <w:rPr>
            <w:webHidden/>
          </w:rPr>
        </w:r>
        <w:r>
          <w:rPr>
            <w:webHidden/>
          </w:rPr>
          <w:fldChar w:fldCharType="separate"/>
        </w:r>
        <w:r>
          <w:rPr>
            <w:webHidden/>
          </w:rPr>
          <w:t>16</w:t>
        </w:r>
        <w:r>
          <w:rPr>
            <w:webHidden/>
          </w:rPr>
          <w:fldChar w:fldCharType="end"/>
        </w:r>
      </w:hyperlink>
    </w:p>
    <w:p w14:paraId="16C8726E" w14:textId="430D980C"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96" w:history="1">
        <w:r w:rsidRPr="00D42D6D">
          <w:rPr>
            <w:rStyle w:val="Hyperlink"/>
            <w:lang w:val="en-GB"/>
          </w:rPr>
          <w:t>7.2.1 Success: 200</w:t>
        </w:r>
        <w:r>
          <w:rPr>
            <w:webHidden/>
          </w:rPr>
          <w:tab/>
        </w:r>
        <w:r>
          <w:rPr>
            <w:webHidden/>
          </w:rPr>
          <w:fldChar w:fldCharType="begin"/>
        </w:r>
        <w:r>
          <w:rPr>
            <w:webHidden/>
          </w:rPr>
          <w:instrText xml:space="preserve"> PAGEREF _Toc116920996 \h </w:instrText>
        </w:r>
        <w:r>
          <w:rPr>
            <w:webHidden/>
          </w:rPr>
        </w:r>
        <w:r>
          <w:rPr>
            <w:webHidden/>
          </w:rPr>
          <w:fldChar w:fldCharType="separate"/>
        </w:r>
        <w:r>
          <w:rPr>
            <w:webHidden/>
          </w:rPr>
          <w:t>16</w:t>
        </w:r>
        <w:r>
          <w:rPr>
            <w:webHidden/>
          </w:rPr>
          <w:fldChar w:fldCharType="end"/>
        </w:r>
      </w:hyperlink>
    </w:p>
    <w:p w14:paraId="22DAA713" w14:textId="313FEF99" w:rsidR="00C02D25" w:rsidRDefault="00C02D25">
      <w:pPr>
        <w:pStyle w:val="TOC3"/>
        <w:rPr>
          <w:rFonts w:asciiTheme="minorHAnsi" w:eastAsiaTheme="minorEastAsia" w:hAnsiTheme="minorHAnsi" w:cstheme="minorBidi"/>
          <w:b w:val="0"/>
          <w:bCs w:val="0"/>
          <w:iCs w:val="0"/>
          <w:color w:val="auto"/>
          <w:sz w:val="24"/>
          <w:szCs w:val="24"/>
          <w:lang w:val="en-HU" w:eastAsia="en-GB"/>
        </w:rPr>
      </w:pPr>
      <w:hyperlink w:anchor="_Toc116920997" w:history="1">
        <w:r w:rsidRPr="00D42D6D">
          <w:rPr>
            <w:rStyle w:val="Hyperlink"/>
            <w:lang w:val="en-GB"/>
          </w:rPr>
          <w:t>7.2.2 Errors: 401, 422, 500</w:t>
        </w:r>
        <w:r>
          <w:rPr>
            <w:webHidden/>
          </w:rPr>
          <w:tab/>
        </w:r>
        <w:r>
          <w:rPr>
            <w:webHidden/>
          </w:rPr>
          <w:fldChar w:fldCharType="begin"/>
        </w:r>
        <w:r>
          <w:rPr>
            <w:webHidden/>
          </w:rPr>
          <w:instrText xml:space="preserve"> PAGEREF _Toc116920997 \h </w:instrText>
        </w:r>
        <w:r>
          <w:rPr>
            <w:webHidden/>
          </w:rPr>
        </w:r>
        <w:r>
          <w:rPr>
            <w:webHidden/>
          </w:rPr>
          <w:fldChar w:fldCharType="separate"/>
        </w:r>
        <w:r>
          <w:rPr>
            <w:webHidden/>
          </w:rPr>
          <w:t>17</w:t>
        </w:r>
        <w:r>
          <w:rPr>
            <w:webHidden/>
          </w:rPr>
          <w:fldChar w:fldCharType="end"/>
        </w:r>
      </w:hyperlink>
    </w:p>
    <w:p w14:paraId="328B5399" w14:textId="394857D3" w:rsidR="003301D7" w:rsidRPr="00F00231" w:rsidRDefault="00D836C5" w:rsidP="002D0079">
      <w:pPr>
        <w:rPr>
          <w:smallCaps/>
          <w:color w:val="FFFFFF" w:themeColor="background1"/>
          <w:spacing w:val="15"/>
          <w:sz w:val="28"/>
          <w:szCs w:val="22"/>
          <w:lang w:val="en-GB" w:eastAsia="en-US"/>
        </w:rPr>
      </w:pPr>
      <w:r w:rsidRPr="00F00231">
        <w:rPr>
          <w:b/>
          <w:bCs/>
          <w:smallCaps/>
          <w:color w:val="FFFFFF" w:themeColor="background1"/>
          <w:spacing w:val="15"/>
          <w:sz w:val="28"/>
          <w:szCs w:val="22"/>
          <w:lang w:val="en-GB" w:eastAsia="en-US"/>
        </w:rPr>
        <w:fldChar w:fldCharType="end"/>
      </w:r>
    </w:p>
    <w:p w14:paraId="09E3EFE5" w14:textId="77777777" w:rsidR="00E17384" w:rsidRPr="00F00231" w:rsidRDefault="00E17384" w:rsidP="00E17384">
      <w:pPr>
        <w:rPr>
          <w:lang w:val="en-GB" w:eastAsia="en-US"/>
        </w:rPr>
      </w:pPr>
      <w:bookmarkStart w:id="5" w:name="_Toc61538566"/>
      <w:bookmarkStart w:id="6" w:name="_Toc61538716"/>
    </w:p>
    <w:p w14:paraId="6D53EC64" w14:textId="31684342" w:rsidR="002E1DA4" w:rsidRPr="00F00231" w:rsidRDefault="00ED2318" w:rsidP="007F5A5C">
      <w:pPr>
        <w:pStyle w:val="Heading1"/>
        <w:rPr>
          <w:lang w:val="en-GB"/>
        </w:rPr>
      </w:pPr>
      <w:bookmarkStart w:id="7" w:name="_Authentication"/>
      <w:bookmarkStart w:id="8" w:name="_Ref70594515"/>
      <w:bookmarkStart w:id="9" w:name="_Toc116920962"/>
      <w:bookmarkEnd w:id="7"/>
      <w:r w:rsidRPr="00F00231">
        <w:rPr>
          <w:lang w:val="en-GB"/>
        </w:rPr>
        <w:lastRenderedPageBreak/>
        <w:t>Basics</w:t>
      </w:r>
      <w:bookmarkEnd w:id="9"/>
    </w:p>
    <w:p w14:paraId="408A7D04" w14:textId="102BAC63" w:rsidR="007B4CF8" w:rsidRPr="00F00231" w:rsidRDefault="007B4CF8" w:rsidP="00402840">
      <w:pPr>
        <w:pStyle w:val="Heading2"/>
        <w:rPr>
          <w:lang w:val="en-GB"/>
        </w:rPr>
      </w:pPr>
      <w:bookmarkStart w:id="10" w:name="_Toc116920963"/>
      <w:r w:rsidRPr="00F00231">
        <w:rPr>
          <w:lang w:val="en-GB"/>
        </w:rPr>
        <w:t>Processes</w:t>
      </w:r>
      <w:bookmarkEnd w:id="10"/>
    </w:p>
    <w:p w14:paraId="7681098F" w14:textId="1134D642" w:rsidR="00402840" w:rsidRPr="00F00231" w:rsidRDefault="0088207E" w:rsidP="00402840">
      <w:pPr>
        <w:rPr>
          <w:lang w:val="en-GB" w:eastAsia="en-US"/>
        </w:rPr>
      </w:pPr>
      <w:r w:rsidRPr="00F00231">
        <w:rPr>
          <w:lang w:val="en-GB" w:eastAsia="en-US"/>
        </w:rPr>
        <w:t xml:space="preserve">This is a preparatory </w:t>
      </w:r>
      <w:proofErr w:type="gramStart"/>
      <w:r w:rsidRPr="00F00231">
        <w:rPr>
          <w:lang w:val="en-GB" w:eastAsia="en-US"/>
        </w:rPr>
        <w:t>documentation,</w:t>
      </w:r>
      <w:proofErr w:type="gramEnd"/>
      <w:r w:rsidRPr="00F00231">
        <w:rPr>
          <w:lang w:val="en-GB" w:eastAsia="en-US"/>
        </w:rPr>
        <w:t xml:space="preserve"> its purpose is to lay down the basic concept of API communication. The described technical details - processes, calls, addresses, parameters, etc. - may change during the consultations and implementation, until the parties decide jointly that what is described in the document is considered final.</w:t>
      </w:r>
    </w:p>
    <w:p w14:paraId="3E4A2028" w14:textId="77777777" w:rsidR="000F1D9F" w:rsidRPr="00F00231" w:rsidRDefault="000F1D9F" w:rsidP="000F1D9F">
      <w:pPr>
        <w:rPr>
          <w:lang w:val="en-GB" w:eastAsia="en-US"/>
        </w:rPr>
      </w:pPr>
      <w:r w:rsidRPr="00F00231">
        <w:rPr>
          <w:lang w:val="en-GB" w:eastAsia="en-US"/>
        </w:rPr>
        <w:t>Basic functions cover:</w:t>
      </w:r>
    </w:p>
    <w:p w14:paraId="47DE1B5B" w14:textId="76E16C2E" w:rsidR="000F1D9F" w:rsidRPr="00F00231" w:rsidRDefault="000F1D9F" w:rsidP="000F1D9F">
      <w:pPr>
        <w:pStyle w:val="BList"/>
        <w:rPr>
          <w:lang w:val="en-GB"/>
        </w:rPr>
      </w:pPr>
      <w:r w:rsidRPr="00C02D25">
        <w:rPr>
          <w:lang w:val="en-GB"/>
        </w:rPr>
        <w:t>Authentication</w:t>
      </w:r>
    </w:p>
    <w:p w14:paraId="7C8A581A" w14:textId="3991AA12" w:rsidR="000F1D9F" w:rsidRPr="00F00231" w:rsidRDefault="000F1D9F" w:rsidP="000F1D9F">
      <w:pPr>
        <w:pStyle w:val="BList"/>
        <w:rPr>
          <w:lang w:val="en-GB"/>
        </w:rPr>
      </w:pPr>
      <w:r w:rsidRPr="00C02D25">
        <w:rPr>
          <w:lang w:val="en-GB"/>
        </w:rPr>
        <w:t>Create account</w:t>
      </w:r>
    </w:p>
    <w:p w14:paraId="002F2CB2" w14:textId="5169DC6B" w:rsidR="000F1D9F" w:rsidRPr="00F00231" w:rsidRDefault="000F1D9F" w:rsidP="000F1D9F">
      <w:pPr>
        <w:pStyle w:val="BList"/>
        <w:rPr>
          <w:lang w:val="en-GB"/>
        </w:rPr>
      </w:pPr>
      <w:r w:rsidRPr="00C02D25">
        <w:rPr>
          <w:lang w:val="en-GB"/>
        </w:rPr>
        <w:t>Top up account</w:t>
      </w:r>
    </w:p>
    <w:p w14:paraId="7443E81D" w14:textId="78E3A972" w:rsidR="000F1D9F" w:rsidRPr="00F00231" w:rsidRDefault="000F1D9F" w:rsidP="000F1D9F">
      <w:pPr>
        <w:pStyle w:val="BList"/>
        <w:rPr>
          <w:lang w:val="en-GB"/>
        </w:rPr>
      </w:pPr>
      <w:r w:rsidRPr="00C02D25">
        <w:rPr>
          <w:lang w:val="en-GB"/>
        </w:rPr>
        <w:t>Account debit</w:t>
      </w:r>
    </w:p>
    <w:p w14:paraId="364FE425" w14:textId="00927E49" w:rsidR="000F1D9F" w:rsidRPr="00F00231" w:rsidRDefault="000F1D9F" w:rsidP="000F1D9F">
      <w:pPr>
        <w:pStyle w:val="BList"/>
        <w:rPr>
          <w:lang w:val="en-GB"/>
        </w:rPr>
      </w:pPr>
      <w:r w:rsidRPr="00C02D25">
        <w:rPr>
          <w:lang w:val="en-GB"/>
        </w:rPr>
        <w:t>Setting the account balance to a given value</w:t>
      </w:r>
    </w:p>
    <w:p w14:paraId="330C52E8" w14:textId="122E3FFE" w:rsidR="000F1D9F" w:rsidRPr="00F00231" w:rsidRDefault="000F1D9F" w:rsidP="000F1D9F">
      <w:pPr>
        <w:pStyle w:val="BList"/>
        <w:rPr>
          <w:lang w:val="en-GB"/>
        </w:rPr>
      </w:pPr>
      <w:r w:rsidRPr="00C02D25">
        <w:rPr>
          <w:lang w:val="en-GB"/>
        </w:rPr>
        <w:t>Inquiry of account balance</w:t>
      </w:r>
    </w:p>
    <w:p w14:paraId="5904D7DC" w14:textId="272F5853" w:rsidR="000F1D9F" w:rsidRPr="00F00231" w:rsidRDefault="000F1D9F" w:rsidP="000F1D9F">
      <w:pPr>
        <w:rPr>
          <w:lang w:val="en-GB"/>
        </w:rPr>
      </w:pPr>
      <w:r w:rsidRPr="00F00231">
        <w:rPr>
          <w:lang w:val="en-GB"/>
        </w:rPr>
        <w:t xml:space="preserve">The basic assumption is that the account identifiers are determined by the blockchain API client aggregator system. These are alphanumeric strings with a minimum of 8 and a maximum of 24 characters. In calls placed on endpoints, lowercase letters are always converted to uppercase, and account IDs are stored this way. After the POC, it is strongly recommended to include </w:t>
      </w:r>
      <w:proofErr w:type="gramStart"/>
      <w:r w:rsidRPr="00F00231">
        <w:rPr>
          <w:lang w:val="en-GB"/>
        </w:rPr>
        <w:t>some kind of verification</w:t>
      </w:r>
      <w:proofErr w:type="gramEnd"/>
      <w:r w:rsidRPr="00F00231">
        <w:rPr>
          <w:lang w:val="en-GB"/>
        </w:rPr>
        <w:t xml:space="preserve"> mechanism that enables the verification of individual account identifiers.</w:t>
      </w:r>
    </w:p>
    <w:p w14:paraId="777FD24C" w14:textId="77777777" w:rsidR="000F1D9F" w:rsidRPr="00F00231" w:rsidRDefault="000F1D9F" w:rsidP="000F1D9F">
      <w:pPr>
        <w:rPr>
          <w:lang w:val="en-GB"/>
        </w:rPr>
      </w:pPr>
      <w:r w:rsidRPr="00F00231">
        <w:rPr>
          <w:lang w:val="en-GB"/>
        </w:rPr>
        <w:t>Furthermore, the basic assumption concerning the account balance is that:</w:t>
      </w:r>
    </w:p>
    <w:p w14:paraId="6D41EE67" w14:textId="5F9BE05F" w:rsidR="00F00231" w:rsidRPr="00F00231" w:rsidRDefault="000F1D9F" w:rsidP="000F1D9F">
      <w:pPr>
        <w:pStyle w:val="BList"/>
        <w:rPr>
          <w:lang w:val="en-GB"/>
        </w:rPr>
      </w:pPr>
      <w:r w:rsidRPr="00F00231">
        <w:rPr>
          <w:lang w:val="en-GB"/>
        </w:rPr>
        <w:t xml:space="preserve">The system maintains </w:t>
      </w:r>
      <w:r w:rsidR="007E3E90">
        <w:rPr>
          <w:lang w:val="en-GB"/>
        </w:rPr>
        <w:t>one</w:t>
      </w:r>
      <w:r w:rsidRPr="00F00231">
        <w:rPr>
          <w:lang w:val="en-GB"/>
        </w:rPr>
        <w:t xml:space="preserve"> general balance for each account.</w:t>
      </w:r>
    </w:p>
    <w:p w14:paraId="45AB3F87" w14:textId="46789ED3" w:rsidR="00F00231" w:rsidRPr="00F00231" w:rsidRDefault="000F1D9F" w:rsidP="000F1D9F">
      <w:pPr>
        <w:pStyle w:val="BList"/>
        <w:rPr>
          <w:lang w:val="en-GB"/>
        </w:rPr>
      </w:pPr>
      <w:r w:rsidRPr="00F00231">
        <w:rPr>
          <w:lang w:val="en-GB"/>
        </w:rPr>
        <w:t xml:space="preserve">The balance is validated by the aggregator system, only tracking is done on the blockchain </w:t>
      </w:r>
      <w:r w:rsidR="007E3E90">
        <w:rPr>
          <w:lang w:val="en-GB"/>
        </w:rPr>
        <w:t>side</w:t>
      </w:r>
      <w:r w:rsidRPr="00F00231">
        <w:rPr>
          <w:lang w:val="en-GB"/>
        </w:rPr>
        <w:t>.</w:t>
      </w:r>
    </w:p>
    <w:p w14:paraId="486F415B" w14:textId="77777777" w:rsidR="00F00231" w:rsidRPr="00F00231" w:rsidRDefault="000F1D9F" w:rsidP="000F1D9F">
      <w:pPr>
        <w:pStyle w:val="BList"/>
        <w:rPr>
          <w:lang w:val="en-GB"/>
        </w:rPr>
      </w:pPr>
      <w:r w:rsidRPr="00F00231">
        <w:rPr>
          <w:lang w:val="en-GB"/>
        </w:rPr>
        <w:t>The balance can be negative.</w:t>
      </w:r>
    </w:p>
    <w:p w14:paraId="5E5C1CD3" w14:textId="6F2B1613" w:rsidR="000F1D9F" w:rsidRPr="00F00231" w:rsidRDefault="000F1D9F" w:rsidP="000F1D9F">
      <w:pPr>
        <w:pStyle w:val="BList"/>
        <w:rPr>
          <w:lang w:val="en-GB"/>
        </w:rPr>
      </w:pPr>
      <w:r w:rsidRPr="00F00231">
        <w:rPr>
          <w:lang w:val="en-GB"/>
        </w:rPr>
        <w:t>The balance is always displayed with two decimal places, both in the parameters of the calls and in the output of the endpoints.</w:t>
      </w:r>
    </w:p>
    <w:p w14:paraId="0F4757C9" w14:textId="4DBBBC84" w:rsidR="00F00231" w:rsidRDefault="00F00231" w:rsidP="00F00231">
      <w:pPr>
        <w:rPr>
          <w:lang w:val="en-GB"/>
        </w:rPr>
      </w:pPr>
      <w:r w:rsidRPr="00F00231">
        <w:rPr>
          <w:lang w:val="en-GB"/>
        </w:rPr>
        <w:t>If the above assumptions are changed, the description of the endpoints will change, for example if it is necessary to handle multiple currencies, then the parameterization and output of most endpoints will also change.</w:t>
      </w:r>
    </w:p>
    <w:p w14:paraId="363BECE5" w14:textId="5B440600" w:rsidR="00F00231" w:rsidRDefault="00F00231" w:rsidP="00F00231">
      <w:pPr>
        <w:rPr>
          <w:lang w:val="en-GB"/>
        </w:rPr>
      </w:pPr>
      <w:r w:rsidRPr="00F00231">
        <w:rPr>
          <w:lang w:val="en-GB"/>
        </w:rPr>
        <w:t>When developing the scope of the PoC project, it is worth considering that the technology offers extra credibility, so it may be worth implementing part of the business logic on the blockchain side.</w:t>
      </w:r>
    </w:p>
    <w:p w14:paraId="3A311C36" w14:textId="2F0038FB" w:rsidR="007B4CF8" w:rsidRPr="00F00231" w:rsidRDefault="007B4CF8" w:rsidP="00402840">
      <w:pPr>
        <w:pStyle w:val="Heading2"/>
        <w:rPr>
          <w:lang w:val="en-GB"/>
        </w:rPr>
      </w:pPr>
      <w:bookmarkStart w:id="11" w:name="_Toc116920964"/>
      <w:r w:rsidRPr="00F00231">
        <w:rPr>
          <w:lang w:val="en-GB"/>
        </w:rPr>
        <w:t>Basic settings</w:t>
      </w:r>
      <w:bookmarkEnd w:id="11"/>
    </w:p>
    <w:p w14:paraId="47B9B6C4" w14:textId="0E4726F2" w:rsidR="00402840" w:rsidRPr="00F00231" w:rsidRDefault="00F7210C" w:rsidP="008948BA">
      <w:pPr>
        <w:rPr>
          <w:lang w:val="en-GB" w:eastAsia="en-US"/>
        </w:rPr>
      </w:pPr>
      <w:r w:rsidRPr="00F00231">
        <w:rPr>
          <w:lang w:val="en-GB" w:eastAsia="en-US"/>
        </w:rPr>
        <w:t>All calls must be over HTTPS</w:t>
      </w:r>
      <w:r w:rsidR="00347E74" w:rsidRPr="00F00231">
        <w:rPr>
          <w:lang w:val="en-GB" w:eastAsia="en-US"/>
        </w:rPr>
        <w:t>, c</w:t>
      </w:r>
      <w:r w:rsidR="00347E74" w:rsidRPr="00F00231">
        <w:rPr>
          <w:lang w:val="en-GB" w:eastAsia="en-US"/>
        </w:rPr>
        <w:t>ontent-type</w:t>
      </w:r>
      <w:r w:rsidR="00347E74" w:rsidRPr="00F00231">
        <w:rPr>
          <w:lang w:val="en-GB" w:eastAsia="en-US"/>
        </w:rPr>
        <w:t xml:space="preserve"> </w:t>
      </w:r>
      <w:r w:rsidR="00347E74" w:rsidRPr="00F00231">
        <w:rPr>
          <w:lang w:val="en-GB" w:eastAsia="en-US"/>
        </w:rPr>
        <w:t>for all calls</w:t>
      </w:r>
      <w:r w:rsidR="00347E74" w:rsidRPr="00F00231">
        <w:rPr>
          <w:lang w:val="en-GB" w:eastAsia="en-US"/>
        </w:rPr>
        <w:t xml:space="preserve"> is ‘</w:t>
      </w:r>
      <w:r w:rsidR="00347E74" w:rsidRPr="00F00231">
        <w:rPr>
          <w:szCs w:val="20"/>
          <w:lang w:val="en-GB"/>
        </w:rPr>
        <w:t>application/x-www-form-</w:t>
      </w:r>
      <w:proofErr w:type="spellStart"/>
      <w:r w:rsidR="00347E74" w:rsidRPr="00F00231">
        <w:rPr>
          <w:szCs w:val="20"/>
          <w:lang w:val="en-GB"/>
        </w:rPr>
        <w:t>urlencoded</w:t>
      </w:r>
      <w:proofErr w:type="spellEnd"/>
      <w:r w:rsidR="00347E74" w:rsidRPr="00F00231">
        <w:rPr>
          <w:lang w:val="en-GB" w:eastAsia="en-US"/>
        </w:rPr>
        <w:t>’</w:t>
      </w:r>
    </w:p>
    <w:p w14:paraId="3D157007" w14:textId="7CA4DDBE" w:rsidR="00F7210C" w:rsidRPr="00F00231" w:rsidRDefault="00F7210C" w:rsidP="00F7210C">
      <w:pPr>
        <w:pStyle w:val="BList"/>
        <w:rPr>
          <w:lang w:val="en-GB"/>
        </w:rPr>
      </w:pPr>
      <w:r w:rsidRPr="00F00231">
        <w:rPr>
          <w:lang w:val="en-GB"/>
        </w:rPr>
        <w:t>Test system:</w:t>
      </w:r>
      <w:r w:rsidR="00347E74" w:rsidRPr="00F00231">
        <w:rPr>
          <w:lang w:val="en-GB"/>
        </w:rPr>
        <w:t xml:space="preserve"> https://</w:t>
      </w:r>
      <w:r w:rsidR="00347E74" w:rsidRPr="00F00231">
        <w:rPr>
          <w:lang w:val="en-GB"/>
        </w:rPr>
        <w:t>35.158.186.93</w:t>
      </w:r>
      <w:r w:rsidR="00347E74" w:rsidRPr="00F00231">
        <w:rPr>
          <w:lang w:val="en-GB"/>
        </w:rPr>
        <w:t>:9000</w:t>
      </w:r>
    </w:p>
    <w:p w14:paraId="7D913955" w14:textId="3359ABCB" w:rsidR="00F7210C" w:rsidRPr="00F00231" w:rsidRDefault="00F7210C" w:rsidP="00F7210C">
      <w:pPr>
        <w:pStyle w:val="BList"/>
        <w:rPr>
          <w:lang w:val="en-GB"/>
        </w:rPr>
      </w:pPr>
      <w:r w:rsidRPr="00F00231">
        <w:rPr>
          <w:lang w:val="en-GB"/>
        </w:rPr>
        <w:t>Production system: TBD</w:t>
      </w:r>
    </w:p>
    <w:p w14:paraId="38749180" w14:textId="036EAB99" w:rsidR="007B4CF8" w:rsidRPr="00F00231" w:rsidRDefault="007B4CF8" w:rsidP="00402840">
      <w:pPr>
        <w:pStyle w:val="Heading2"/>
        <w:rPr>
          <w:lang w:val="en-GB"/>
        </w:rPr>
      </w:pPr>
      <w:bookmarkStart w:id="12" w:name="_Toc116920965"/>
      <w:r w:rsidRPr="00F00231">
        <w:rPr>
          <w:lang w:val="en-GB"/>
        </w:rPr>
        <w:t>Test credentials</w:t>
      </w:r>
      <w:bookmarkEnd w:id="12"/>
    </w:p>
    <w:p w14:paraId="1B2099CF" w14:textId="77777777" w:rsidR="00B8486A" w:rsidRPr="00F00231" w:rsidRDefault="00B8486A" w:rsidP="008948BA">
      <w:pPr>
        <w:rPr>
          <w:lang w:val="en-GB" w:eastAsia="en-US"/>
        </w:rPr>
      </w:pPr>
      <w:r w:rsidRPr="00F00231">
        <w:rPr>
          <w:lang w:val="en-GB" w:eastAsia="en-US"/>
        </w:rPr>
        <w:t>In the test environment, the following credentials can be used for API calls</w:t>
      </w:r>
      <w:r w:rsidRPr="00F00231">
        <w:rPr>
          <w:lang w:val="en-GB" w:eastAsia="en-US"/>
        </w:rPr>
        <w:t>:</w:t>
      </w:r>
    </w:p>
    <w:p w14:paraId="098A67F5" w14:textId="4B70A1AB" w:rsidR="00B8486A" w:rsidRPr="00F00231" w:rsidRDefault="001309E4" w:rsidP="001309E4">
      <w:pPr>
        <w:pStyle w:val="BList"/>
        <w:rPr>
          <w:lang w:val="en-GB"/>
        </w:rPr>
      </w:pPr>
      <w:r w:rsidRPr="00F00231">
        <w:rPr>
          <w:lang w:val="en-GB"/>
        </w:rPr>
        <w:t>l</w:t>
      </w:r>
      <w:r w:rsidR="00B8486A" w:rsidRPr="00F00231">
        <w:rPr>
          <w:lang w:val="en-GB"/>
        </w:rPr>
        <w:t>ogin:</w:t>
      </w:r>
      <w:r w:rsidRPr="00F00231">
        <w:rPr>
          <w:lang w:val="en-GB"/>
        </w:rPr>
        <w:t xml:space="preserve"> </w:t>
      </w:r>
      <w:r w:rsidRPr="00F00231">
        <w:rPr>
          <w:lang w:val="en-GB"/>
        </w:rPr>
        <w:t>aggregator</w:t>
      </w:r>
    </w:p>
    <w:p w14:paraId="6DB4E252" w14:textId="2DC11E8C" w:rsidR="001309E4" w:rsidRPr="00F00231" w:rsidRDefault="001309E4" w:rsidP="001309E4">
      <w:pPr>
        <w:pStyle w:val="BList"/>
        <w:rPr>
          <w:lang w:val="en-GB"/>
        </w:rPr>
      </w:pPr>
      <w:r w:rsidRPr="00F00231">
        <w:rPr>
          <w:lang w:val="en-GB"/>
        </w:rPr>
        <w:lastRenderedPageBreak/>
        <w:t xml:space="preserve">password: </w:t>
      </w:r>
      <w:r w:rsidRPr="00F00231">
        <w:rPr>
          <w:lang w:val="en-GB"/>
        </w:rPr>
        <w:t>k9tV9MdXYmRp</w:t>
      </w:r>
    </w:p>
    <w:p w14:paraId="758D2135" w14:textId="7B5BBDB9" w:rsidR="00402840" w:rsidRPr="00F00231" w:rsidRDefault="00B8486A" w:rsidP="008948BA">
      <w:pPr>
        <w:rPr>
          <w:lang w:val="en-GB" w:eastAsia="en-US"/>
        </w:rPr>
      </w:pPr>
      <w:r w:rsidRPr="00F00231">
        <w:rPr>
          <w:lang w:val="en-GB" w:eastAsia="en-US"/>
        </w:rPr>
        <w:t>During access to the test environment, the calling party's IP address is not validated, but the live environment will only be accessible from a pre-defined range.</w:t>
      </w:r>
    </w:p>
    <w:p w14:paraId="7F6AC165" w14:textId="3AA56128" w:rsidR="007B4CF8" w:rsidRPr="00F00231" w:rsidRDefault="007B4CF8" w:rsidP="00402840">
      <w:pPr>
        <w:pStyle w:val="Heading2"/>
        <w:rPr>
          <w:lang w:val="en-GB"/>
        </w:rPr>
      </w:pPr>
      <w:bookmarkStart w:id="13" w:name="_Toc116920966"/>
      <w:r w:rsidRPr="00F00231">
        <w:rPr>
          <w:lang w:val="en-GB"/>
        </w:rPr>
        <w:t>Response statuses</w:t>
      </w:r>
      <w:bookmarkEnd w:id="13"/>
    </w:p>
    <w:p w14:paraId="234BC29B" w14:textId="24BC9841" w:rsidR="00C55376" w:rsidRPr="00F00231" w:rsidRDefault="00450CA8" w:rsidP="00C55376">
      <w:pPr>
        <w:rPr>
          <w:lang w:val="en-GB" w:eastAsia="en-US"/>
        </w:rPr>
      </w:pPr>
      <w:r w:rsidRPr="00F00231">
        <w:rPr>
          <w:lang w:val="en-GB" w:eastAsia="en-US"/>
        </w:rPr>
        <w:t>The API reports the status of the performed operations using HTTP status codes, these possible values are:</w:t>
      </w:r>
    </w:p>
    <w:p w14:paraId="483AD183" w14:textId="3F831BDC" w:rsidR="00C55376" w:rsidRPr="00F00231" w:rsidRDefault="00C55376" w:rsidP="00C55376">
      <w:pPr>
        <w:pStyle w:val="BList"/>
        <w:spacing w:before="0"/>
        <w:rPr>
          <w:lang w:val="en-GB"/>
        </w:rPr>
      </w:pPr>
      <w:r w:rsidRPr="00F00231">
        <w:rPr>
          <w:lang w:val="en-GB"/>
        </w:rPr>
        <w:t xml:space="preserve">200: </w:t>
      </w:r>
      <w:r w:rsidRPr="00F00231">
        <w:rPr>
          <w:lang w:val="en-GB"/>
        </w:rPr>
        <w:t>S</w:t>
      </w:r>
      <w:r w:rsidRPr="00F00231">
        <w:rPr>
          <w:lang w:val="en-GB"/>
        </w:rPr>
        <w:t>uccess</w:t>
      </w:r>
    </w:p>
    <w:p w14:paraId="138463B6" w14:textId="77777777" w:rsidR="00C55376" w:rsidRPr="00F00231" w:rsidRDefault="00C55376" w:rsidP="00C55376">
      <w:pPr>
        <w:pStyle w:val="BList"/>
        <w:spacing w:before="0"/>
        <w:rPr>
          <w:lang w:val="en-GB"/>
        </w:rPr>
      </w:pPr>
      <w:r w:rsidRPr="00F00231">
        <w:rPr>
          <w:lang w:val="en-GB"/>
        </w:rPr>
        <w:t>401: Unsuccessful validation of authentication token</w:t>
      </w:r>
    </w:p>
    <w:p w14:paraId="56A1B221" w14:textId="301149D7" w:rsidR="00C55376" w:rsidRPr="00F00231" w:rsidRDefault="00C55376" w:rsidP="00C55376">
      <w:pPr>
        <w:pStyle w:val="BList"/>
        <w:spacing w:before="0"/>
        <w:rPr>
          <w:lang w:val="en-GB"/>
        </w:rPr>
      </w:pPr>
      <w:r w:rsidRPr="00F00231">
        <w:rPr>
          <w:lang w:val="en-GB"/>
        </w:rPr>
        <w:t>422: Validation error of incoming request data</w:t>
      </w:r>
    </w:p>
    <w:p w14:paraId="143B78FA" w14:textId="77777777" w:rsidR="00C55376" w:rsidRPr="00F00231" w:rsidRDefault="00C55376" w:rsidP="00C55376">
      <w:pPr>
        <w:pStyle w:val="BList"/>
        <w:spacing w:before="0"/>
        <w:rPr>
          <w:lang w:val="en-GB"/>
        </w:rPr>
      </w:pPr>
      <w:r w:rsidRPr="00F00231">
        <w:rPr>
          <w:lang w:val="en-GB"/>
        </w:rPr>
        <w:t xml:space="preserve">500: </w:t>
      </w:r>
      <w:proofErr w:type="gramStart"/>
      <w:r w:rsidRPr="00F00231">
        <w:rPr>
          <w:lang w:val="en-GB"/>
        </w:rPr>
        <w:t>Server side</w:t>
      </w:r>
      <w:proofErr w:type="gramEnd"/>
      <w:r w:rsidRPr="00F00231">
        <w:rPr>
          <w:lang w:val="en-GB"/>
        </w:rPr>
        <w:t xml:space="preserve"> error</w:t>
      </w:r>
    </w:p>
    <w:p w14:paraId="2F82CE8D" w14:textId="19C48DBA" w:rsidR="00C55376" w:rsidRPr="00F00231" w:rsidRDefault="00A92377" w:rsidP="00A92377">
      <w:pPr>
        <w:pStyle w:val="Heading2"/>
        <w:rPr>
          <w:lang w:val="en-GB"/>
        </w:rPr>
      </w:pPr>
      <w:bookmarkStart w:id="14" w:name="_Toc116920967"/>
      <w:r w:rsidRPr="00F00231">
        <w:rPr>
          <w:lang w:val="en-GB"/>
        </w:rPr>
        <w:t>Block explorer</w:t>
      </w:r>
      <w:bookmarkEnd w:id="14"/>
    </w:p>
    <w:p w14:paraId="4968BE1D" w14:textId="4F35A4C5" w:rsidR="007B4CF8" w:rsidRPr="00F00231" w:rsidRDefault="00A92377" w:rsidP="008948BA">
      <w:pPr>
        <w:rPr>
          <w:lang w:val="en-GB" w:eastAsia="en-US"/>
        </w:rPr>
      </w:pPr>
      <w:r w:rsidRPr="00F00231">
        <w:rPr>
          <w:lang w:val="en-GB" w:eastAsia="en-US"/>
        </w:rPr>
        <w:t>It offers the possibility to browse account and transaction data recorded in the blockchain. The exact functionality will be determined later.</w:t>
      </w:r>
    </w:p>
    <w:p w14:paraId="57FEE804" w14:textId="45342E95" w:rsidR="00A92377" w:rsidRPr="00F00231" w:rsidRDefault="006E122E" w:rsidP="00A92377">
      <w:pPr>
        <w:pStyle w:val="BList"/>
        <w:rPr>
          <w:lang w:val="en-GB"/>
        </w:rPr>
      </w:pPr>
      <w:r w:rsidRPr="00F00231">
        <w:rPr>
          <w:lang w:val="en-GB"/>
        </w:rPr>
        <w:t>URL</w:t>
      </w:r>
      <w:r w:rsidR="00A92377" w:rsidRPr="00F00231">
        <w:rPr>
          <w:lang w:val="en-GB"/>
        </w:rPr>
        <w:t>: TBD</w:t>
      </w:r>
    </w:p>
    <w:p w14:paraId="2FF356AE" w14:textId="4CEB4261" w:rsidR="00747C7C" w:rsidRPr="00F00231" w:rsidRDefault="00821C50" w:rsidP="007F5A5C">
      <w:pPr>
        <w:pStyle w:val="Heading1"/>
        <w:rPr>
          <w:lang w:val="en-GB"/>
        </w:rPr>
      </w:pPr>
      <w:bookmarkStart w:id="15" w:name="_API_Authentication"/>
      <w:bookmarkStart w:id="16" w:name="_Toc116920968"/>
      <w:bookmarkEnd w:id="15"/>
      <w:r w:rsidRPr="00F00231">
        <w:rPr>
          <w:lang w:val="en-GB"/>
        </w:rPr>
        <w:lastRenderedPageBreak/>
        <w:t xml:space="preserve">API </w:t>
      </w:r>
      <w:r w:rsidR="00FE6CC8" w:rsidRPr="00F00231">
        <w:rPr>
          <w:lang w:val="en-GB"/>
        </w:rPr>
        <w:t>Authentication</w:t>
      </w:r>
      <w:bookmarkEnd w:id="5"/>
      <w:bookmarkEnd w:id="6"/>
      <w:bookmarkEnd w:id="8"/>
      <w:bookmarkEnd w:id="16"/>
    </w:p>
    <w:p w14:paraId="2F016241" w14:textId="6295F411" w:rsidR="005B2215" w:rsidRPr="00F00231" w:rsidRDefault="00FE6CC8" w:rsidP="005B2215">
      <w:pPr>
        <w:rPr>
          <w:rFonts w:ascii="IBM Plex Sans Medium" w:hAnsi="IBM Plex Sans Medium"/>
          <w:sz w:val="24"/>
          <w:lang w:val="en-GB"/>
        </w:rPr>
      </w:pPr>
      <w:r w:rsidRPr="00F00231">
        <w:rPr>
          <w:lang w:val="en-GB"/>
        </w:rPr>
        <w:t xml:space="preserve">Pre-authentication is </w:t>
      </w:r>
      <w:r w:rsidR="007F5A5C" w:rsidRPr="00F00231">
        <w:rPr>
          <w:lang w:val="en-GB"/>
        </w:rPr>
        <w:t xml:space="preserve">obviously </w:t>
      </w:r>
      <w:r w:rsidRPr="00F00231">
        <w:rPr>
          <w:lang w:val="en-GB"/>
        </w:rPr>
        <w:t>not required</w:t>
      </w:r>
      <w:r w:rsidR="006E122E" w:rsidRPr="00F00231">
        <w:rPr>
          <w:lang w:val="en-GB"/>
        </w:rPr>
        <w:t>.</w:t>
      </w:r>
      <w:r w:rsidR="00C2750E" w:rsidRPr="00F00231">
        <w:rPr>
          <w:lang w:val="en-GB"/>
        </w:rPr>
        <w:t xml:space="preserve"> </w:t>
      </w:r>
      <w:r w:rsidR="006E122E" w:rsidRPr="00F00231">
        <w:rPr>
          <w:lang w:val="en-GB"/>
        </w:rPr>
        <w:t>S</w:t>
      </w:r>
      <w:r w:rsidR="00C2750E" w:rsidRPr="00F00231">
        <w:rPr>
          <w:lang w:val="en-GB"/>
        </w:rPr>
        <w:t>uccess of this call is a prerequisite for further requests</w:t>
      </w:r>
      <w:r w:rsidR="007F5A5C" w:rsidRPr="00F00231">
        <w:rPr>
          <w:lang w:val="en-GB"/>
        </w:rPr>
        <w:t xml:space="preserve"> as t</w:t>
      </w:r>
      <w:r w:rsidR="005B2215" w:rsidRPr="00F00231">
        <w:rPr>
          <w:lang w:val="en-GB"/>
        </w:rPr>
        <w:t>he JWT token</w:t>
      </w:r>
      <w:r w:rsidR="001F456D" w:rsidRPr="00F00231">
        <w:rPr>
          <w:lang w:val="en-GB"/>
        </w:rPr>
        <w:t xml:space="preserve"> – returned </w:t>
      </w:r>
      <w:r w:rsidR="006E122E" w:rsidRPr="00F00231">
        <w:rPr>
          <w:lang w:val="en-GB"/>
        </w:rPr>
        <w:t>in</w:t>
      </w:r>
      <w:r w:rsidR="001F456D" w:rsidRPr="00F00231">
        <w:rPr>
          <w:lang w:val="en-GB"/>
        </w:rPr>
        <w:t xml:space="preserve"> the </w:t>
      </w:r>
      <w:r w:rsidR="006E122E" w:rsidRPr="00F00231">
        <w:rPr>
          <w:lang w:val="en-GB"/>
        </w:rPr>
        <w:t>response</w:t>
      </w:r>
      <w:r w:rsidR="001F456D" w:rsidRPr="00F00231">
        <w:rPr>
          <w:lang w:val="en-GB"/>
        </w:rPr>
        <w:t xml:space="preserve"> </w:t>
      </w:r>
      <w:r w:rsidR="006E122E" w:rsidRPr="00F00231">
        <w:rPr>
          <w:lang w:val="en-GB"/>
        </w:rPr>
        <w:t xml:space="preserve">body </w:t>
      </w:r>
      <w:r w:rsidR="001F456D" w:rsidRPr="00F00231">
        <w:rPr>
          <w:lang w:val="en-GB"/>
        </w:rPr>
        <w:t xml:space="preserve">of </w:t>
      </w:r>
      <w:r w:rsidR="006E122E" w:rsidRPr="00F00231">
        <w:rPr>
          <w:lang w:val="en-GB"/>
        </w:rPr>
        <w:t>this call</w:t>
      </w:r>
      <w:r w:rsidR="001F456D" w:rsidRPr="00F00231">
        <w:rPr>
          <w:lang w:val="en-GB"/>
        </w:rPr>
        <w:t xml:space="preserve"> </w:t>
      </w:r>
      <w:proofErr w:type="gramStart"/>
      <w:r w:rsidR="001F456D" w:rsidRPr="00F00231">
        <w:rPr>
          <w:lang w:val="en-GB"/>
        </w:rPr>
        <w:t xml:space="preserve">- </w:t>
      </w:r>
      <w:r w:rsidR="007F5A5C" w:rsidRPr="00F00231">
        <w:rPr>
          <w:lang w:val="en-GB"/>
        </w:rPr>
        <w:t xml:space="preserve"> </w:t>
      </w:r>
      <w:r w:rsidR="005B2215" w:rsidRPr="00F00231">
        <w:rPr>
          <w:lang w:val="en-GB"/>
        </w:rPr>
        <w:t>should</w:t>
      </w:r>
      <w:proofErr w:type="gramEnd"/>
      <w:r w:rsidR="005B2215" w:rsidRPr="00F00231">
        <w:rPr>
          <w:lang w:val="en-GB"/>
        </w:rPr>
        <w:t xml:space="preserve"> be sent in the subsequential requests’ header in the following format:</w:t>
      </w:r>
    </w:p>
    <w:p w14:paraId="46D4609D" w14:textId="2B5DFDBD" w:rsidR="00B24E53" w:rsidRPr="00F00231" w:rsidRDefault="005B2215" w:rsidP="00B24E53">
      <w:pPr>
        <w:pStyle w:val="MacroText"/>
        <w:rPr>
          <w:lang w:val="en-GB"/>
        </w:rPr>
      </w:pPr>
      <w:r w:rsidRPr="00F00231">
        <w:rPr>
          <w:lang w:val="en-GB"/>
        </w:rPr>
        <w:t xml:space="preserve"> Authorization: Bearer &lt;JWT_TOKEN&gt;</w:t>
      </w:r>
    </w:p>
    <w:p w14:paraId="4FDC0B02" w14:textId="2FB2948A" w:rsidR="004806B6" w:rsidRPr="00F00231" w:rsidRDefault="004806B6" w:rsidP="004806B6">
      <w:pPr>
        <w:rPr>
          <w:lang w:val="en-GB"/>
        </w:rPr>
      </w:pPr>
      <w:r w:rsidRPr="00F00231">
        <w:rPr>
          <w:lang w:val="en-GB"/>
        </w:rPr>
        <w:t>The credentials used in the examples provide access to the test system.</w:t>
      </w:r>
    </w:p>
    <w:p w14:paraId="2E4727DC" w14:textId="11BDAF1B" w:rsidR="008221D1" w:rsidRPr="00F00231" w:rsidRDefault="008221D1" w:rsidP="007F5A5C">
      <w:pPr>
        <w:pStyle w:val="Heading2"/>
        <w:rPr>
          <w:lang w:val="en-GB"/>
        </w:rPr>
      </w:pPr>
      <w:bookmarkStart w:id="17" w:name="_Toc61538567"/>
      <w:bookmarkStart w:id="18" w:name="_Toc61538717"/>
      <w:bookmarkStart w:id="19" w:name="_Toc116920969"/>
      <w:r w:rsidRPr="00F00231">
        <w:rPr>
          <w:lang w:val="en-GB"/>
        </w:rPr>
        <w:t>Request</w:t>
      </w:r>
      <w:bookmarkEnd w:id="17"/>
      <w:bookmarkEnd w:id="18"/>
      <w:bookmarkEnd w:id="19"/>
    </w:p>
    <w:p w14:paraId="7B61ECFE" w14:textId="77777777" w:rsidR="00112888" w:rsidRPr="00F00231" w:rsidRDefault="00112888" w:rsidP="00112888">
      <w:pPr>
        <w:pStyle w:val="MacroText"/>
        <w:rPr>
          <w:lang w:val="en-GB"/>
        </w:rPr>
      </w:pPr>
      <w:r w:rsidRPr="00F00231">
        <w:rPr>
          <w:lang w:val="en-GB"/>
        </w:rPr>
        <w:t xml:space="preserve">Method: </w:t>
      </w:r>
      <w:r w:rsidR="008B55DC" w:rsidRPr="00F00231">
        <w:rPr>
          <w:lang w:val="en-GB"/>
        </w:rPr>
        <w:t>POST</w:t>
      </w:r>
    </w:p>
    <w:p w14:paraId="3CB04C93" w14:textId="21BD0D54" w:rsidR="00112888" w:rsidRPr="00F00231" w:rsidRDefault="00112888" w:rsidP="00112888">
      <w:pPr>
        <w:pStyle w:val="MacroText"/>
        <w:rPr>
          <w:lang w:val="en-GB"/>
        </w:rPr>
      </w:pPr>
      <w:r w:rsidRPr="00F00231">
        <w:rPr>
          <w:lang w:val="en-GB"/>
        </w:rPr>
        <w:t xml:space="preserve">Endpoint: </w:t>
      </w:r>
      <w:r w:rsidR="00FE6CC8" w:rsidRPr="00F00231">
        <w:rPr>
          <w:lang w:val="en-GB"/>
        </w:rPr>
        <w:t>/</w:t>
      </w:r>
      <w:proofErr w:type="spellStart"/>
      <w:r w:rsidR="00FE6CC8" w:rsidRPr="00F00231">
        <w:rPr>
          <w:lang w:val="en-GB"/>
        </w:rPr>
        <w:t>api</w:t>
      </w:r>
      <w:proofErr w:type="spellEnd"/>
      <w:r w:rsidR="00FE6CC8" w:rsidRPr="00F00231">
        <w:rPr>
          <w:lang w:val="en-GB"/>
        </w:rPr>
        <w:t>/</w:t>
      </w:r>
      <w:r w:rsidR="0080063D" w:rsidRPr="00F00231">
        <w:rPr>
          <w:lang w:val="en-GB"/>
        </w:rPr>
        <w:t>auth</w:t>
      </w:r>
    </w:p>
    <w:p w14:paraId="5DAC13DF" w14:textId="3C1D4A4E" w:rsidR="00FC2136" w:rsidRPr="00F00231" w:rsidRDefault="00FC2136" w:rsidP="00112888">
      <w:pPr>
        <w:pStyle w:val="MacroText"/>
        <w:rPr>
          <w:lang w:val="en-GB"/>
        </w:rPr>
      </w:pPr>
      <w:r w:rsidRPr="00F00231">
        <w:rPr>
          <w:lang w:val="en-GB"/>
        </w:rPr>
        <w:t xml:space="preserve">Host: </w:t>
      </w:r>
      <w:r w:rsidR="0080063D" w:rsidRPr="00F00231">
        <w:rPr>
          <w:lang w:val="en-GB"/>
        </w:rPr>
        <w:t>35.158.186.93:9000</w:t>
      </w:r>
    </w:p>
    <w:p w14:paraId="16320657" w14:textId="44728B9A" w:rsidR="00FC2136" w:rsidRPr="00F00231" w:rsidRDefault="00FC2136" w:rsidP="00112888">
      <w:pPr>
        <w:pStyle w:val="MacroText"/>
        <w:rPr>
          <w:lang w:val="en-GB"/>
        </w:rPr>
      </w:pPr>
      <w:r w:rsidRPr="00F00231">
        <w:rPr>
          <w:lang w:val="en-GB"/>
        </w:rPr>
        <w:t>Content-Type: application/x-www-form-</w:t>
      </w:r>
      <w:proofErr w:type="spellStart"/>
      <w:r w:rsidRPr="00F00231">
        <w:rPr>
          <w:lang w:val="en-GB"/>
        </w:rPr>
        <w:t>urlencoded</w:t>
      </w:r>
      <w:proofErr w:type="spellEnd"/>
    </w:p>
    <w:p w14:paraId="4D18C198" w14:textId="6999514D" w:rsidR="00FE6CC8" w:rsidRPr="00F00231" w:rsidRDefault="00FE6CC8" w:rsidP="00504F10">
      <w:pPr>
        <w:pStyle w:val="HEADING"/>
        <w:tabs>
          <w:tab w:val="left" w:pos="2880"/>
        </w:tabs>
        <w:rPr>
          <w:lang w:val="en-GB"/>
        </w:rPr>
      </w:pPr>
      <w:r w:rsidRPr="00F00231">
        <w:rPr>
          <w:lang w:val="en-GB"/>
        </w:rPr>
        <w:t xml:space="preserve">Sample </w:t>
      </w:r>
      <w:r w:rsidR="002B5AAC" w:rsidRPr="00F00231">
        <w:rPr>
          <w:lang w:val="en-GB"/>
        </w:rPr>
        <w:t>call</w:t>
      </w:r>
    </w:p>
    <w:p w14:paraId="5F34BABF" w14:textId="14D2C862" w:rsidR="002B5AAC" w:rsidRPr="00F00231" w:rsidRDefault="002B5AAC" w:rsidP="002B5AAC">
      <w:pPr>
        <w:pStyle w:val="MacroText"/>
        <w:rPr>
          <w:lang w:val="en-GB"/>
        </w:rPr>
      </w:pPr>
      <w:r w:rsidRPr="00F00231">
        <w:rPr>
          <w:lang w:val="en-GB"/>
        </w:rPr>
        <w:t>curl</w:t>
      </w:r>
      <w:r w:rsidR="000D09DA" w:rsidRPr="00F00231">
        <w:rPr>
          <w:lang w:val="en-GB"/>
        </w:rPr>
        <w:tab/>
      </w:r>
      <w:r w:rsidRPr="00F00231">
        <w:rPr>
          <w:lang w:val="en-GB"/>
        </w:rPr>
        <w:t xml:space="preserve">-X POST </w:t>
      </w:r>
      <w:r w:rsidR="00450CA8" w:rsidRPr="00F00231">
        <w:rPr>
          <w:lang w:val="en-GB"/>
        </w:rPr>
        <w:t>https://</w:t>
      </w:r>
      <w:r w:rsidR="00450CA8" w:rsidRPr="00F00231">
        <w:rPr>
          <w:lang w:val="en-GB"/>
        </w:rPr>
        <w:t>35.158.186.93:9000</w:t>
      </w:r>
      <w:r w:rsidR="00450CA8" w:rsidRPr="00F00231">
        <w:rPr>
          <w:lang w:val="en-GB"/>
        </w:rPr>
        <w:t>/api/auth</w:t>
      </w:r>
      <w:r w:rsidR="00DD089C" w:rsidRPr="00F00231">
        <w:rPr>
          <w:lang w:val="en-GB"/>
        </w:rPr>
        <w:tab/>
      </w:r>
      <w:r w:rsidR="00450CA8" w:rsidRPr="00F00231">
        <w:rPr>
          <w:lang w:val="en-GB"/>
        </w:rPr>
        <w:tab/>
      </w:r>
      <w:r w:rsidRPr="00F00231">
        <w:rPr>
          <w:lang w:val="en-GB"/>
        </w:rPr>
        <w:t>\</w:t>
      </w:r>
    </w:p>
    <w:p w14:paraId="20730AFF" w14:textId="755E2526" w:rsidR="002B5AAC" w:rsidRPr="00F00231" w:rsidRDefault="002B5AAC" w:rsidP="002B5AAC">
      <w:pPr>
        <w:pStyle w:val="MacroText"/>
        <w:rPr>
          <w:lang w:val="en-GB"/>
        </w:rPr>
      </w:pPr>
      <w:r w:rsidRPr="00F00231">
        <w:rPr>
          <w:lang w:val="en-GB"/>
        </w:rPr>
        <w:tab/>
      </w:r>
      <w:r w:rsidR="000D09DA" w:rsidRPr="00F00231">
        <w:rPr>
          <w:lang w:val="en-GB"/>
        </w:rPr>
        <w:tab/>
      </w:r>
      <w:r w:rsidRPr="00F00231">
        <w:rPr>
          <w:lang w:val="en-GB"/>
        </w:rPr>
        <w:t>-H "Content-Type: application/x-www-form-</w:t>
      </w:r>
      <w:proofErr w:type="spellStart"/>
      <w:r w:rsidRPr="00F00231">
        <w:rPr>
          <w:lang w:val="en-GB"/>
        </w:rPr>
        <w:t>urlencoded</w:t>
      </w:r>
      <w:proofErr w:type="spellEnd"/>
      <w:r w:rsidRPr="00F00231">
        <w:rPr>
          <w:lang w:val="en-GB"/>
        </w:rPr>
        <w:t>"</w:t>
      </w:r>
      <w:r w:rsidR="00206490" w:rsidRPr="00F00231">
        <w:rPr>
          <w:lang w:val="en-GB"/>
        </w:rPr>
        <w:tab/>
      </w:r>
      <w:r w:rsidR="00DD089C" w:rsidRPr="00F00231">
        <w:rPr>
          <w:lang w:val="en-GB"/>
        </w:rPr>
        <w:t>\</w:t>
      </w:r>
    </w:p>
    <w:p w14:paraId="2F257972" w14:textId="23EC9657" w:rsidR="002B5AAC" w:rsidRPr="00F00231" w:rsidRDefault="002B5AAC" w:rsidP="002B5AAC">
      <w:pPr>
        <w:pStyle w:val="MacroText"/>
        <w:rPr>
          <w:lang w:val="en-GB"/>
        </w:rPr>
      </w:pPr>
      <w:r w:rsidRPr="00F00231">
        <w:rPr>
          <w:lang w:val="en-GB"/>
        </w:rPr>
        <w:tab/>
      </w:r>
      <w:r w:rsidR="000D09DA" w:rsidRPr="00F00231">
        <w:rPr>
          <w:lang w:val="en-GB"/>
        </w:rPr>
        <w:tab/>
      </w:r>
      <w:r w:rsidRPr="00F00231">
        <w:rPr>
          <w:lang w:val="en-GB"/>
        </w:rPr>
        <w:t>-d "login=</w:t>
      </w:r>
      <w:proofErr w:type="spellStart"/>
      <w:r w:rsidR="004F53B8" w:rsidRPr="00F00231">
        <w:rPr>
          <w:lang w:val="en-GB"/>
        </w:rPr>
        <w:t>aggregator</w:t>
      </w:r>
      <w:r w:rsidR="00DD4AB6" w:rsidRPr="00F00231">
        <w:rPr>
          <w:lang w:val="en-GB"/>
        </w:rPr>
        <w:t>&amp;password</w:t>
      </w:r>
      <w:proofErr w:type="spellEnd"/>
      <w:r w:rsidRPr="00F00231">
        <w:rPr>
          <w:lang w:val="en-GB"/>
        </w:rPr>
        <w:t>=</w:t>
      </w:r>
      <w:r w:rsidR="004F53B8" w:rsidRPr="00F00231">
        <w:rPr>
          <w:lang w:val="en-GB"/>
        </w:rPr>
        <w:t>k9tV9MdXYmRp</w:t>
      </w:r>
      <w:r w:rsidRPr="00F00231">
        <w:rPr>
          <w:lang w:val="en-GB"/>
        </w:rPr>
        <w:t>"</w:t>
      </w:r>
    </w:p>
    <w:p w14:paraId="36778F34" w14:textId="6A366598" w:rsidR="00DD089C" w:rsidRPr="00F00231" w:rsidRDefault="00DD089C" w:rsidP="00DD089C">
      <w:pPr>
        <w:pStyle w:val="HEADING"/>
        <w:rPr>
          <w:lang w:val="en-GB"/>
        </w:rPr>
      </w:pPr>
      <w:r w:rsidRPr="00F00231">
        <w:rPr>
          <w:lang w:val="en-GB"/>
        </w:rPr>
        <w:t>Request body</w:t>
      </w:r>
    </w:p>
    <w:p w14:paraId="43E46996" w14:textId="637FC2CF" w:rsidR="00811E51" w:rsidRPr="00F00231" w:rsidRDefault="00811E51" w:rsidP="00811E51">
      <w:pPr>
        <w:rPr>
          <w:rFonts w:ascii="IBM Plex Sans Medium" w:hAnsi="IBM Plex Sans Medium"/>
          <w:sz w:val="24"/>
          <w:lang w:val="en-GB" w:eastAsia="en-US"/>
        </w:rPr>
      </w:pPr>
      <w:r w:rsidRPr="00F00231">
        <w:rPr>
          <w:lang w:val="en-GB" w:eastAsia="en-US"/>
        </w:rPr>
        <w:t xml:space="preserve">With </w:t>
      </w:r>
      <w:r w:rsidR="00F77417" w:rsidRPr="00F00231">
        <w:rPr>
          <w:lang w:val="en-GB" w:eastAsia="en-US"/>
        </w:rPr>
        <w:t>‘</w:t>
      </w:r>
      <w:r w:rsidRPr="00F00231">
        <w:rPr>
          <w:lang w:val="en-GB" w:eastAsia="en-US"/>
        </w:rPr>
        <w:t>application/x-www-form-</w:t>
      </w:r>
      <w:proofErr w:type="spellStart"/>
      <w:r w:rsidRPr="00F00231">
        <w:rPr>
          <w:lang w:val="en-GB" w:eastAsia="en-US"/>
        </w:rPr>
        <w:t>urlencoded</w:t>
      </w:r>
      <w:proofErr w:type="spellEnd"/>
      <w:r w:rsidR="00F77417" w:rsidRPr="00F00231">
        <w:rPr>
          <w:lang w:val="en-GB" w:eastAsia="en-US"/>
        </w:rPr>
        <w:t>’ set as content type,</w:t>
      </w:r>
      <w:r w:rsidRPr="00F00231">
        <w:rPr>
          <w:lang w:val="en-GB" w:eastAsia="en-US"/>
        </w:rPr>
        <w:t xml:space="preserve"> the keys and values are encoded in key-value tuples separated by '&amp;', with a '=' between the key and the value. Non-alphanumeric characters in both keys and values are percent (aka URL) encoded.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ook w:val="04A0" w:firstRow="1" w:lastRow="0" w:firstColumn="1" w:lastColumn="0" w:noHBand="0" w:noVBand="1"/>
      </w:tblPr>
      <w:tblGrid>
        <w:gridCol w:w="1135"/>
        <w:gridCol w:w="1134"/>
        <w:gridCol w:w="1275"/>
        <w:gridCol w:w="2978"/>
        <w:gridCol w:w="2884"/>
      </w:tblGrid>
      <w:tr w:rsidR="00A75B11" w:rsidRPr="00F00231" w14:paraId="77E1FABE" w14:textId="77777777" w:rsidTr="00A75B11">
        <w:tc>
          <w:tcPr>
            <w:tcW w:w="603" w:type="pct"/>
            <w:tcBorders>
              <w:bottom w:val="dotted" w:sz="2" w:space="0" w:color="2683C7"/>
            </w:tcBorders>
            <w:shd w:val="clear" w:color="auto" w:fill="F2F2F2" w:themeFill="background1" w:themeFillShade="F2"/>
          </w:tcPr>
          <w:p w14:paraId="2BA79920" w14:textId="10CDE6D8" w:rsidR="00AD7ACC" w:rsidRPr="00F00231" w:rsidRDefault="00AD7ACC" w:rsidP="00DD089C">
            <w:pPr>
              <w:pStyle w:val="Tableheading"/>
              <w:rPr>
                <w:lang w:val="en-GB"/>
              </w:rPr>
            </w:pPr>
            <w:r w:rsidRPr="00F00231">
              <w:rPr>
                <w:lang w:val="en-GB"/>
              </w:rPr>
              <w:t>Parameter</w:t>
            </w:r>
          </w:p>
        </w:tc>
        <w:tc>
          <w:tcPr>
            <w:tcW w:w="603" w:type="pct"/>
            <w:tcBorders>
              <w:bottom w:val="dotted" w:sz="2" w:space="0" w:color="2683C7"/>
            </w:tcBorders>
            <w:shd w:val="clear" w:color="auto" w:fill="F2F2F2" w:themeFill="background1" w:themeFillShade="F2"/>
          </w:tcPr>
          <w:p w14:paraId="57AA3598" w14:textId="04A7E4B0" w:rsidR="00AD7ACC" w:rsidRPr="00F00231" w:rsidRDefault="00AD7ACC" w:rsidP="00A4547F">
            <w:pPr>
              <w:pStyle w:val="Tableheading"/>
              <w:jc w:val="center"/>
              <w:rPr>
                <w:lang w:val="en-GB"/>
              </w:rPr>
            </w:pPr>
            <w:r w:rsidRPr="00F00231">
              <w:rPr>
                <w:lang w:val="en-GB"/>
              </w:rPr>
              <w:t>Format</w:t>
            </w:r>
          </w:p>
        </w:tc>
        <w:tc>
          <w:tcPr>
            <w:tcW w:w="678" w:type="pct"/>
            <w:tcBorders>
              <w:bottom w:val="dotted" w:sz="2" w:space="0" w:color="2683C7"/>
            </w:tcBorders>
            <w:shd w:val="clear" w:color="auto" w:fill="F2F2F2" w:themeFill="background1" w:themeFillShade="F2"/>
          </w:tcPr>
          <w:p w14:paraId="127A44BB" w14:textId="7CAB6723" w:rsidR="00AD7ACC" w:rsidRPr="00F00231" w:rsidRDefault="00AD7ACC" w:rsidP="00A4547F">
            <w:pPr>
              <w:pStyle w:val="Tableheading"/>
              <w:jc w:val="right"/>
              <w:rPr>
                <w:lang w:val="en-GB"/>
              </w:rPr>
            </w:pPr>
            <w:r w:rsidRPr="00F00231">
              <w:rPr>
                <w:lang w:val="en-GB"/>
              </w:rPr>
              <w:t>Max length</w:t>
            </w:r>
          </w:p>
        </w:tc>
        <w:tc>
          <w:tcPr>
            <w:tcW w:w="1583" w:type="pct"/>
            <w:tcBorders>
              <w:bottom w:val="dotted" w:sz="2" w:space="0" w:color="2683C7"/>
            </w:tcBorders>
            <w:shd w:val="clear" w:color="auto" w:fill="F2F2F2" w:themeFill="background1" w:themeFillShade="F2"/>
          </w:tcPr>
          <w:p w14:paraId="37D6E14F" w14:textId="522FE53D" w:rsidR="00AD7ACC" w:rsidRPr="00F00231" w:rsidRDefault="00AD7ACC" w:rsidP="00DD089C">
            <w:pPr>
              <w:pStyle w:val="Tableheading"/>
              <w:rPr>
                <w:lang w:val="en-GB"/>
              </w:rPr>
            </w:pPr>
            <w:r w:rsidRPr="00F00231">
              <w:rPr>
                <w:lang w:val="en-GB"/>
              </w:rPr>
              <w:t>Description</w:t>
            </w:r>
          </w:p>
        </w:tc>
        <w:tc>
          <w:tcPr>
            <w:tcW w:w="1534" w:type="pct"/>
            <w:tcBorders>
              <w:bottom w:val="dotted" w:sz="2" w:space="0" w:color="2683C7"/>
            </w:tcBorders>
            <w:shd w:val="clear" w:color="auto" w:fill="F2F2F2" w:themeFill="background1" w:themeFillShade="F2"/>
          </w:tcPr>
          <w:p w14:paraId="498E6C6A" w14:textId="5183A6C0" w:rsidR="00AD7ACC" w:rsidRPr="00F00231" w:rsidRDefault="00AD7ACC" w:rsidP="00DD089C">
            <w:pPr>
              <w:pStyle w:val="Tableheading"/>
              <w:rPr>
                <w:lang w:val="en-GB"/>
              </w:rPr>
            </w:pPr>
            <w:r w:rsidRPr="00F00231">
              <w:rPr>
                <w:lang w:val="en-GB"/>
              </w:rPr>
              <w:t>Sample</w:t>
            </w:r>
          </w:p>
        </w:tc>
      </w:tr>
      <w:tr w:rsidR="00A75B11" w:rsidRPr="00F00231" w14:paraId="44CF38E3" w14:textId="77777777" w:rsidTr="00A75B11">
        <w:tc>
          <w:tcPr>
            <w:tcW w:w="603" w:type="pct"/>
            <w:tcBorders>
              <w:top w:val="dotted" w:sz="2" w:space="0" w:color="2683C7"/>
              <w:bottom w:val="dotted" w:sz="2" w:space="0" w:color="2683C7"/>
              <w:right w:val="nil"/>
            </w:tcBorders>
          </w:tcPr>
          <w:p w14:paraId="335D3BDE" w14:textId="70A6D37D" w:rsidR="00AD7ACC" w:rsidRPr="00F00231" w:rsidRDefault="00AD7ACC" w:rsidP="00AD7ACC">
            <w:pPr>
              <w:pStyle w:val="Tablebody"/>
              <w:rPr>
                <w:lang w:val="en-GB"/>
              </w:rPr>
            </w:pPr>
            <w:r w:rsidRPr="00F00231">
              <w:rPr>
                <w:lang w:val="en-GB"/>
              </w:rPr>
              <w:t>login</w:t>
            </w:r>
          </w:p>
        </w:tc>
        <w:tc>
          <w:tcPr>
            <w:tcW w:w="603" w:type="pct"/>
            <w:tcBorders>
              <w:top w:val="dotted" w:sz="2" w:space="0" w:color="2683C7"/>
              <w:left w:val="nil"/>
              <w:bottom w:val="dotted" w:sz="2" w:space="0" w:color="2683C7"/>
              <w:right w:val="nil"/>
            </w:tcBorders>
          </w:tcPr>
          <w:p w14:paraId="1ACE7C68" w14:textId="16AB2A13" w:rsidR="00AD7ACC" w:rsidRPr="00F00231" w:rsidRDefault="00A4547F" w:rsidP="00A4547F">
            <w:pPr>
              <w:pStyle w:val="Tablebody"/>
              <w:jc w:val="center"/>
              <w:rPr>
                <w:lang w:val="en-GB"/>
              </w:rPr>
            </w:pPr>
            <w:r w:rsidRPr="00F00231">
              <w:rPr>
                <w:lang w:val="en-GB"/>
              </w:rPr>
              <w:t>s</w:t>
            </w:r>
            <w:r w:rsidR="00AD7ACC" w:rsidRPr="00F00231">
              <w:rPr>
                <w:lang w:val="en-GB"/>
              </w:rPr>
              <w:t>tring</w:t>
            </w:r>
          </w:p>
        </w:tc>
        <w:tc>
          <w:tcPr>
            <w:tcW w:w="678" w:type="pct"/>
            <w:tcBorders>
              <w:top w:val="dotted" w:sz="2" w:space="0" w:color="2683C7"/>
              <w:left w:val="nil"/>
              <w:bottom w:val="dotted" w:sz="2" w:space="0" w:color="2683C7"/>
              <w:right w:val="nil"/>
            </w:tcBorders>
          </w:tcPr>
          <w:p w14:paraId="093A682B" w14:textId="0A1034B2" w:rsidR="00AD7ACC" w:rsidRPr="00F00231" w:rsidRDefault="00AD7ACC" w:rsidP="00A4547F">
            <w:pPr>
              <w:pStyle w:val="Tablebody"/>
              <w:jc w:val="right"/>
              <w:rPr>
                <w:lang w:val="en-GB"/>
              </w:rPr>
            </w:pPr>
            <w:r w:rsidRPr="00F00231">
              <w:rPr>
                <w:lang w:val="en-GB"/>
              </w:rPr>
              <w:t>255</w:t>
            </w:r>
          </w:p>
        </w:tc>
        <w:tc>
          <w:tcPr>
            <w:tcW w:w="1583" w:type="pct"/>
            <w:tcBorders>
              <w:top w:val="dotted" w:sz="2" w:space="0" w:color="2683C7"/>
              <w:left w:val="nil"/>
              <w:bottom w:val="dotted" w:sz="2" w:space="0" w:color="2683C7"/>
              <w:right w:val="nil"/>
            </w:tcBorders>
          </w:tcPr>
          <w:p w14:paraId="7E876391" w14:textId="1BA77AF7" w:rsidR="00AD7ACC" w:rsidRPr="00F00231" w:rsidRDefault="000E37C8" w:rsidP="00AD7ACC">
            <w:pPr>
              <w:pStyle w:val="Tablebody"/>
              <w:rPr>
                <w:lang w:val="en-GB"/>
              </w:rPr>
            </w:pPr>
            <w:r w:rsidRPr="00F00231">
              <w:rPr>
                <w:lang w:val="en-GB"/>
              </w:rPr>
              <w:t>U</w:t>
            </w:r>
            <w:r w:rsidR="00AD7ACC" w:rsidRPr="00F00231">
              <w:rPr>
                <w:lang w:val="en-GB"/>
              </w:rPr>
              <w:t>ser's registered login name.</w:t>
            </w:r>
          </w:p>
        </w:tc>
        <w:tc>
          <w:tcPr>
            <w:tcW w:w="1534" w:type="pct"/>
            <w:tcBorders>
              <w:top w:val="dotted" w:sz="2" w:space="0" w:color="2683C7"/>
              <w:left w:val="nil"/>
              <w:bottom w:val="dotted" w:sz="2" w:space="0" w:color="2683C7"/>
            </w:tcBorders>
          </w:tcPr>
          <w:p w14:paraId="2B039DF3" w14:textId="12150D34" w:rsidR="00A75B11" w:rsidRPr="00F00231" w:rsidRDefault="006E122E" w:rsidP="00AD7ACC">
            <w:pPr>
              <w:pStyle w:val="Tablebody"/>
              <w:rPr>
                <w:lang w:val="en-GB"/>
              </w:rPr>
            </w:pPr>
            <w:r w:rsidRPr="00F00231">
              <w:rPr>
                <w:lang w:val="en-GB"/>
              </w:rPr>
              <w:t>aggregator</w:t>
            </w:r>
          </w:p>
        </w:tc>
      </w:tr>
      <w:tr w:rsidR="00A75B11" w:rsidRPr="00F00231" w14:paraId="7A71D109" w14:textId="77777777" w:rsidTr="00A75B11">
        <w:tc>
          <w:tcPr>
            <w:tcW w:w="603" w:type="pct"/>
            <w:tcBorders>
              <w:top w:val="dotted" w:sz="2" w:space="0" w:color="2683C7"/>
              <w:bottom w:val="dotted" w:sz="2" w:space="0" w:color="2683C7"/>
              <w:right w:val="nil"/>
            </w:tcBorders>
          </w:tcPr>
          <w:p w14:paraId="5CC62C7D" w14:textId="039DA782" w:rsidR="00AD7ACC" w:rsidRPr="00F00231" w:rsidRDefault="00AD7ACC" w:rsidP="00AD7ACC">
            <w:pPr>
              <w:pStyle w:val="Tablebody"/>
              <w:rPr>
                <w:lang w:val="en-GB"/>
              </w:rPr>
            </w:pPr>
            <w:r w:rsidRPr="00F00231">
              <w:rPr>
                <w:lang w:val="en-GB"/>
              </w:rPr>
              <w:t>password</w:t>
            </w:r>
          </w:p>
        </w:tc>
        <w:tc>
          <w:tcPr>
            <w:tcW w:w="603" w:type="pct"/>
            <w:tcBorders>
              <w:top w:val="dotted" w:sz="2" w:space="0" w:color="2683C7"/>
              <w:left w:val="nil"/>
              <w:bottom w:val="dotted" w:sz="2" w:space="0" w:color="2683C7"/>
              <w:right w:val="nil"/>
            </w:tcBorders>
          </w:tcPr>
          <w:p w14:paraId="39A590F3" w14:textId="418CF2C7" w:rsidR="00AD7ACC" w:rsidRPr="00F00231" w:rsidRDefault="00A4547F" w:rsidP="00A4547F">
            <w:pPr>
              <w:pStyle w:val="Tablebody"/>
              <w:jc w:val="center"/>
              <w:rPr>
                <w:lang w:val="en-GB"/>
              </w:rPr>
            </w:pPr>
            <w:r w:rsidRPr="00F00231">
              <w:rPr>
                <w:lang w:val="en-GB"/>
              </w:rPr>
              <w:t>s</w:t>
            </w:r>
            <w:r w:rsidR="00AD7ACC" w:rsidRPr="00F00231">
              <w:rPr>
                <w:lang w:val="en-GB"/>
              </w:rPr>
              <w:t>tring</w:t>
            </w:r>
          </w:p>
        </w:tc>
        <w:tc>
          <w:tcPr>
            <w:tcW w:w="678" w:type="pct"/>
            <w:tcBorders>
              <w:top w:val="dotted" w:sz="2" w:space="0" w:color="2683C7"/>
              <w:left w:val="nil"/>
              <w:bottom w:val="dotted" w:sz="2" w:space="0" w:color="2683C7"/>
              <w:right w:val="nil"/>
            </w:tcBorders>
          </w:tcPr>
          <w:p w14:paraId="41348694" w14:textId="5D9FBD13" w:rsidR="00AD7ACC" w:rsidRPr="00F00231" w:rsidRDefault="00AD7ACC" w:rsidP="00A4547F">
            <w:pPr>
              <w:pStyle w:val="Tablebody"/>
              <w:jc w:val="right"/>
              <w:rPr>
                <w:lang w:val="en-GB"/>
              </w:rPr>
            </w:pPr>
            <w:r w:rsidRPr="00F00231">
              <w:rPr>
                <w:lang w:val="en-GB"/>
              </w:rPr>
              <w:t>255</w:t>
            </w:r>
          </w:p>
        </w:tc>
        <w:tc>
          <w:tcPr>
            <w:tcW w:w="1583" w:type="pct"/>
            <w:tcBorders>
              <w:top w:val="dotted" w:sz="2" w:space="0" w:color="2683C7"/>
              <w:left w:val="nil"/>
              <w:bottom w:val="dotted" w:sz="2" w:space="0" w:color="2683C7"/>
              <w:right w:val="nil"/>
            </w:tcBorders>
          </w:tcPr>
          <w:p w14:paraId="1FB69671" w14:textId="5D5C3570" w:rsidR="00AD7ACC" w:rsidRPr="00F00231" w:rsidRDefault="000E37C8" w:rsidP="00AD7ACC">
            <w:pPr>
              <w:pStyle w:val="Tablebody"/>
              <w:rPr>
                <w:lang w:val="en-GB"/>
              </w:rPr>
            </w:pPr>
            <w:r w:rsidRPr="00F00231">
              <w:rPr>
                <w:lang w:val="en-GB"/>
              </w:rPr>
              <w:t>Password for login in clear text.</w:t>
            </w:r>
          </w:p>
        </w:tc>
        <w:tc>
          <w:tcPr>
            <w:tcW w:w="1534" w:type="pct"/>
            <w:tcBorders>
              <w:top w:val="dotted" w:sz="2" w:space="0" w:color="2683C7"/>
              <w:left w:val="nil"/>
              <w:bottom w:val="dotted" w:sz="2" w:space="0" w:color="2683C7"/>
            </w:tcBorders>
          </w:tcPr>
          <w:p w14:paraId="3AB63090" w14:textId="1FB7658C" w:rsidR="00A75B11" w:rsidRPr="00F00231" w:rsidRDefault="006E122E" w:rsidP="006E122E">
            <w:pPr>
              <w:pStyle w:val="Tablebody"/>
              <w:rPr>
                <w:lang w:val="en-GB"/>
              </w:rPr>
            </w:pPr>
            <w:r w:rsidRPr="00F00231">
              <w:rPr>
                <w:lang w:val="en-GB"/>
              </w:rPr>
              <w:t>k9tV9MdXYmRp</w:t>
            </w:r>
          </w:p>
        </w:tc>
      </w:tr>
    </w:tbl>
    <w:p w14:paraId="362469F4" w14:textId="6E7DC8F7" w:rsidR="00DD089C" w:rsidRPr="00F00231" w:rsidRDefault="000E37C8" w:rsidP="007F5A5C">
      <w:pPr>
        <w:pStyle w:val="Heading2"/>
        <w:rPr>
          <w:lang w:val="en-GB"/>
        </w:rPr>
      </w:pPr>
      <w:bookmarkStart w:id="20" w:name="_Toc61538568"/>
      <w:bookmarkStart w:id="21" w:name="_Toc61538718"/>
      <w:bookmarkStart w:id="22" w:name="_Toc116920970"/>
      <w:r w:rsidRPr="00F00231">
        <w:rPr>
          <w:lang w:val="en-GB"/>
        </w:rPr>
        <w:t>Responses</w:t>
      </w:r>
      <w:bookmarkEnd w:id="20"/>
      <w:bookmarkEnd w:id="21"/>
      <w:bookmarkEnd w:id="22"/>
    </w:p>
    <w:p w14:paraId="2F7C0289" w14:textId="18737692" w:rsidR="007C6028" w:rsidRPr="00F00231" w:rsidRDefault="00504F10" w:rsidP="00504F10">
      <w:pPr>
        <w:rPr>
          <w:rFonts w:ascii="IBM Plex Sans Medium" w:hAnsi="IBM Plex Sans Medium"/>
          <w:sz w:val="24"/>
          <w:lang w:val="en-GB" w:eastAsia="en-US"/>
        </w:rPr>
      </w:pPr>
      <w:r w:rsidRPr="00F00231">
        <w:rPr>
          <w:lang w:val="en-GB" w:eastAsia="en-US"/>
        </w:rPr>
        <w:t>HTTP status indicates the outcome of the call. Content type is always “application/</w:t>
      </w:r>
      <w:proofErr w:type="spellStart"/>
      <w:r w:rsidRPr="00F00231">
        <w:rPr>
          <w:lang w:val="en-GB" w:eastAsia="en-US"/>
        </w:rPr>
        <w:t>json</w:t>
      </w:r>
      <w:proofErr w:type="spellEnd"/>
      <w:r w:rsidRPr="00F00231">
        <w:rPr>
          <w:lang w:val="en-GB" w:eastAsia="en-US"/>
        </w:rPr>
        <w:t>”</w:t>
      </w:r>
    </w:p>
    <w:p w14:paraId="40DC82CE" w14:textId="3F8FCBD2" w:rsidR="009A360E" w:rsidRPr="00F00231" w:rsidRDefault="009A360E" w:rsidP="007F5A5C">
      <w:pPr>
        <w:pStyle w:val="Heading3"/>
        <w:rPr>
          <w:lang w:val="en-GB"/>
        </w:rPr>
      </w:pPr>
      <w:bookmarkStart w:id="23" w:name="_Toc116920971"/>
      <w:r w:rsidRPr="00F00231">
        <w:rPr>
          <w:lang w:val="en-GB"/>
        </w:rPr>
        <w:t>Successful authentication</w:t>
      </w:r>
      <w:r w:rsidR="000F1978" w:rsidRPr="00F00231">
        <w:rPr>
          <w:lang w:val="en-GB"/>
        </w:rPr>
        <w:t>: 200</w:t>
      </w:r>
      <w:bookmarkEnd w:id="23"/>
    </w:p>
    <w:p w14:paraId="3BED0BAE" w14:textId="18313B26" w:rsidR="009A360E" w:rsidRPr="00F00231" w:rsidRDefault="009A360E" w:rsidP="007C6028">
      <w:pPr>
        <w:pStyle w:val="HEADING"/>
        <w:rPr>
          <w:lang w:val="en-GB"/>
        </w:rPr>
      </w:pPr>
      <w:r w:rsidRPr="00F00231">
        <w:rPr>
          <w:lang w:val="en-GB"/>
        </w:rPr>
        <w:t>Schema</w:t>
      </w:r>
    </w:p>
    <w:tbl>
      <w:tblPr>
        <w:tblStyle w:val="TableGrid"/>
        <w:tblW w:w="5000" w:type="pct"/>
        <w:tblBorders>
          <w:top w:val="none" w:sz="0" w:space="0" w:color="auto"/>
          <w:left w:val="none" w:sz="0" w:space="0" w:color="auto"/>
          <w:bottom w:val="dotted" w:sz="12" w:space="0" w:color="2683C7"/>
          <w:right w:val="none" w:sz="0" w:space="0" w:color="auto"/>
          <w:insideH w:val="dotted" w:sz="2" w:space="0" w:color="2683C7"/>
          <w:insideV w:val="none" w:sz="0" w:space="0" w:color="auto"/>
        </w:tblBorders>
        <w:tblLayout w:type="fixed"/>
        <w:tblLook w:val="04A0" w:firstRow="1" w:lastRow="0" w:firstColumn="1" w:lastColumn="0" w:noHBand="0" w:noVBand="1"/>
      </w:tblPr>
      <w:tblGrid>
        <w:gridCol w:w="2322"/>
        <w:gridCol w:w="1184"/>
        <w:gridCol w:w="1184"/>
        <w:gridCol w:w="1183"/>
        <w:gridCol w:w="3533"/>
      </w:tblGrid>
      <w:tr w:rsidR="009020E3" w:rsidRPr="00F00231" w14:paraId="776C644B" w14:textId="77777777" w:rsidTr="00DE6E40">
        <w:trPr>
          <w:tblHeader/>
        </w:trPr>
        <w:tc>
          <w:tcPr>
            <w:tcW w:w="1234" w:type="pct"/>
            <w:tcBorders>
              <w:bottom w:val="dotted" w:sz="2" w:space="0" w:color="2683C7"/>
            </w:tcBorders>
            <w:shd w:val="clear" w:color="auto" w:fill="F2F2F2" w:themeFill="background1" w:themeFillShade="F2"/>
          </w:tcPr>
          <w:p w14:paraId="481E4404" w14:textId="727C359D" w:rsidR="003B10F0" w:rsidRPr="00F00231" w:rsidRDefault="009020E3" w:rsidP="003B10F0">
            <w:pPr>
              <w:pStyle w:val="Tableheading"/>
              <w:rPr>
                <w:lang w:val="en-GB"/>
              </w:rPr>
            </w:pPr>
            <w:r w:rsidRPr="00F00231">
              <w:rPr>
                <w:lang w:val="en-GB"/>
              </w:rPr>
              <w:t>Parameter</w:t>
            </w:r>
          </w:p>
        </w:tc>
        <w:tc>
          <w:tcPr>
            <w:tcW w:w="629" w:type="pct"/>
            <w:tcBorders>
              <w:bottom w:val="dotted" w:sz="2" w:space="0" w:color="2683C7"/>
            </w:tcBorders>
            <w:shd w:val="clear" w:color="auto" w:fill="F2F2F2" w:themeFill="background1" w:themeFillShade="F2"/>
          </w:tcPr>
          <w:p w14:paraId="4C243BAC" w14:textId="29ABC1EC" w:rsidR="009020E3" w:rsidRPr="00F00231" w:rsidRDefault="0039251F" w:rsidP="003B10F0">
            <w:pPr>
              <w:pStyle w:val="Tableheading"/>
              <w:jc w:val="center"/>
              <w:rPr>
                <w:lang w:val="en-GB"/>
              </w:rPr>
            </w:pPr>
            <w:r w:rsidRPr="00F00231">
              <w:rPr>
                <w:lang w:val="en-GB"/>
              </w:rPr>
              <w:t>Obligatory</w:t>
            </w:r>
          </w:p>
        </w:tc>
        <w:tc>
          <w:tcPr>
            <w:tcW w:w="629" w:type="pct"/>
            <w:tcBorders>
              <w:bottom w:val="dotted" w:sz="2" w:space="0" w:color="2683C7"/>
            </w:tcBorders>
            <w:shd w:val="clear" w:color="auto" w:fill="F2F2F2" w:themeFill="background1" w:themeFillShade="F2"/>
          </w:tcPr>
          <w:p w14:paraId="251216BE" w14:textId="15E6D9F3" w:rsidR="009020E3" w:rsidRPr="00F00231" w:rsidRDefault="009020E3" w:rsidP="00811E51">
            <w:pPr>
              <w:pStyle w:val="Tableheading"/>
              <w:jc w:val="center"/>
              <w:rPr>
                <w:lang w:val="en-GB"/>
              </w:rPr>
            </w:pPr>
            <w:r w:rsidRPr="00F00231">
              <w:rPr>
                <w:lang w:val="en-GB"/>
              </w:rPr>
              <w:t>Type</w:t>
            </w:r>
          </w:p>
        </w:tc>
        <w:tc>
          <w:tcPr>
            <w:tcW w:w="629" w:type="pct"/>
            <w:tcBorders>
              <w:bottom w:val="dotted" w:sz="2" w:space="0" w:color="2683C7"/>
            </w:tcBorders>
            <w:shd w:val="clear" w:color="auto" w:fill="F2F2F2" w:themeFill="background1" w:themeFillShade="F2"/>
          </w:tcPr>
          <w:p w14:paraId="0D30FE26" w14:textId="6590C0A2" w:rsidR="009020E3" w:rsidRPr="00F00231" w:rsidRDefault="0039251F" w:rsidP="003B10F0">
            <w:pPr>
              <w:pStyle w:val="Tableheading"/>
              <w:jc w:val="right"/>
              <w:rPr>
                <w:lang w:val="en-GB"/>
              </w:rPr>
            </w:pPr>
            <w:r w:rsidRPr="00F00231">
              <w:rPr>
                <w:lang w:val="en-GB"/>
              </w:rPr>
              <w:t>Max l</w:t>
            </w:r>
            <w:r w:rsidR="009020E3" w:rsidRPr="00F00231">
              <w:rPr>
                <w:lang w:val="en-GB"/>
              </w:rPr>
              <w:t>ength</w:t>
            </w:r>
          </w:p>
        </w:tc>
        <w:tc>
          <w:tcPr>
            <w:tcW w:w="1878" w:type="pct"/>
            <w:tcBorders>
              <w:bottom w:val="dotted" w:sz="2" w:space="0" w:color="2683C7"/>
            </w:tcBorders>
            <w:shd w:val="clear" w:color="auto" w:fill="F2F2F2" w:themeFill="background1" w:themeFillShade="F2"/>
          </w:tcPr>
          <w:p w14:paraId="41FF4805" w14:textId="758F154C" w:rsidR="009020E3" w:rsidRPr="00F00231" w:rsidRDefault="009020E3" w:rsidP="0090054A">
            <w:pPr>
              <w:pStyle w:val="Tableheading"/>
              <w:rPr>
                <w:lang w:val="en-GB"/>
              </w:rPr>
            </w:pPr>
            <w:r w:rsidRPr="00F00231">
              <w:rPr>
                <w:lang w:val="en-GB"/>
              </w:rPr>
              <w:t>Description</w:t>
            </w:r>
          </w:p>
        </w:tc>
      </w:tr>
      <w:tr w:rsidR="009020E3" w:rsidRPr="00F00231" w14:paraId="2C6E1954" w14:textId="77777777" w:rsidTr="00DE6E40">
        <w:tc>
          <w:tcPr>
            <w:tcW w:w="1234" w:type="pct"/>
            <w:tcBorders>
              <w:top w:val="dotted" w:sz="2" w:space="0" w:color="2683C7"/>
              <w:bottom w:val="dotted" w:sz="2" w:space="0" w:color="2683C7"/>
            </w:tcBorders>
          </w:tcPr>
          <w:p w14:paraId="14508011" w14:textId="0C2E93E0" w:rsidR="003B10F0" w:rsidRPr="00F00231" w:rsidRDefault="003B10F0" w:rsidP="003B10F0">
            <w:pPr>
              <w:pStyle w:val="Tablebody"/>
              <w:rPr>
                <w:lang w:val="en-GB"/>
              </w:rPr>
            </w:pPr>
            <w:r w:rsidRPr="00F00231">
              <w:rPr>
                <w:lang w:val="en-GB"/>
              </w:rPr>
              <w:t>id</w:t>
            </w:r>
          </w:p>
        </w:tc>
        <w:tc>
          <w:tcPr>
            <w:tcW w:w="629" w:type="pct"/>
            <w:tcBorders>
              <w:top w:val="dotted" w:sz="2" w:space="0" w:color="2683C7"/>
              <w:bottom w:val="dotted" w:sz="2" w:space="0" w:color="2683C7"/>
            </w:tcBorders>
          </w:tcPr>
          <w:p w14:paraId="6F4DD886" w14:textId="13FABFA4" w:rsidR="009020E3" w:rsidRPr="00F00231" w:rsidRDefault="00DE6E40" w:rsidP="00811E51">
            <w:pPr>
              <w:pStyle w:val="Tablebody"/>
              <w:jc w:val="center"/>
              <w:rPr>
                <w:lang w:val="en-GB"/>
              </w:rPr>
            </w:pPr>
            <w:r w:rsidRPr="00F00231">
              <w:rPr>
                <w:lang w:val="en-GB"/>
              </w:rPr>
              <w:t>no</w:t>
            </w:r>
          </w:p>
        </w:tc>
        <w:tc>
          <w:tcPr>
            <w:tcW w:w="629" w:type="pct"/>
            <w:tcBorders>
              <w:top w:val="dotted" w:sz="2" w:space="0" w:color="2683C7"/>
              <w:bottom w:val="dotted" w:sz="2" w:space="0" w:color="2683C7"/>
            </w:tcBorders>
          </w:tcPr>
          <w:p w14:paraId="18789068" w14:textId="069B8E4B" w:rsidR="009020E3" w:rsidRPr="00F00231" w:rsidRDefault="009020E3" w:rsidP="00811E51">
            <w:pPr>
              <w:pStyle w:val="Tablebody"/>
              <w:jc w:val="center"/>
              <w:rPr>
                <w:lang w:val="en-GB"/>
              </w:rPr>
            </w:pPr>
            <w:r w:rsidRPr="00F00231">
              <w:rPr>
                <w:lang w:val="en-GB"/>
              </w:rPr>
              <w:t>string</w:t>
            </w:r>
          </w:p>
        </w:tc>
        <w:tc>
          <w:tcPr>
            <w:tcW w:w="629" w:type="pct"/>
            <w:tcBorders>
              <w:top w:val="dotted" w:sz="2" w:space="0" w:color="2683C7"/>
              <w:bottom w:val="dotted" w:sz="2" w:space="0" w:color="2683C7"/>
            </w:tcBorders>
          </w:tcPr>
          <w:p w14:paraId="3299D3A9" w14:textId="36C9F1B8" w:rsidR="009020E3" w:rsidRPr="00F00231" w:rsidRDefault="009020E3" w:rsidP="00811E51">
            <w:pPr>
              <w:pStyle w:val="Tablebody"/>
              <w:jc w:val="right"/>
              <w:rPr>
                <w:lang w:val="en-GB"/>
              </w:rPr>
            </w:pPr>
            <w:r w:rsidRPr="00F00231">
              <w:rPr>
                <w:lang w:val="en-GB"/>
              </w:rPr>
              <w:t>10</w:t>
            </w:r>
          </w:p>
        </w:tc>
        <w:tc>
          <w:tcPr>
            <w:tcW w:w="1878" w:type="pct"/>
            <w:tcBorders>
              <w:top w:val="dotted" w:sz="2" w:space="0" w:color="2683C7"/>
              <w:bottom w:val="dotted" w:sz="2" w:space="0" w:color="2683C7"/>
            </w:tcBorders>
          </w:tcPr>
          <w:p w14:paraId="6448A5D8" w14:textId="2B929CE5" w:rsidR="009020E3" w:rsidRPr="00F00231" w:rsidRDefault="009020E3" w:rsidP="003B10F0">
            <w:pPr>
              <w:pStyle w:val="Tablebody"/>
              <w:rPr>
                <w:lang w:val="en-GB"/>
              </w:rPr>
            </w:pPr>
            <w:r w:rsidRPr="00F00231">
              <w:rPr>
                <w:lang w:val="en-GB"/>
              </w:rPr>
              <w:t>Alphanumeric user identifier.</w:t>
            </w:r>
          </w:p>
        </w:tc>
      </w:tr>
      <w:tr w:rsidR="009020E3" w:rsidRPr="00F00231" w14:paraId="724AC85B" w14:textId="77777777" w:rsidTr="00DE6E40">
        <w:tc>
          <w:tcPr>
            <w:tcW w:w="1234" w:type="pct"/>
            <w:tcBorders>
              <w:top w:val="dotted" w:sz="2" w:space="0" w:color="2683C7"/>
              <w:bottom w:val="dotted" w:sz="2" w:space="0" w:color="2683C7"/>
            </w:tcBorders>
          </w:tcPr>
          <w:p w14:paraId="3CD6D922" w14:textId="226FF7F2" w:rsidR="009020E3" w:rsidRPr="00F00231" w:rsidRDefault="009513B1" w:rsidP="003B10F0">
            <w:pPr>
              <w:pStyle w:val="Tablebody"/>
              <w:rPr>
                <w:b/>
                <w:bCs/>
                <w:lang w:val="en-GB"/>
              </w:rPr>
            </w:pPr>
            <w:r w:rsidRPr="00F00231">
              <w:rPr>
                <w:b/>
                <w:bCs/>
                <w:lang w:val="en-GB"/>
              </w:rPr>
              <w:t>token</w:t>
            </w:r>
          </w:p>
        </w:tc>
        <w:tc>
          <w:tcPr>
            <w:tcW w:w="629" w:type="pct"/>
            <w:tcBorders>
              <w:top w:val="dotted" w:sz="2" w:space="0" w:color="2683C7"/>
              <w:bottom w:val="dotted" w:sz="2" w:space="0" w:color="2683C7"/>
            </w:tcBorders>
          </w:tcPr>
          <w:p w14:paraId="1954B5A9" w14:textId="6182E4F7" w:rsidR="009020E3" w:rsidRPr="00F00231" w:rsidRDefault="0039251F" w:rsidP="00811E51">
            <w:pPr>
              <w:pStyle w:val="Tablebody"/>
              <w:jc w:val="center"/>
              <w:rPr>
                <w:b/>
                <w:bCs/>
                <w:lang w:val="en-GB"/>
              </w:rPr>
            </w:pPr>
            <w:r w:rsidRPr="00F00231">
              <w:rPr>
                <w:b/>
                <w:bCs/>
                <w:lang w:val="en-GB"/>
              </w:rPr>
              <w:t>yes</w:t>
            </w:r>
          </w:p>
        </w:tc>
        <w:tc>
          <w:tcPr>
            <w:tcW w:w="629" w:type="pct"/>
            <w:tcBorders>
              <w:top w:val="dotted" w:sz="2" w:space="0" w:color="2683C7"/>
              <w:bottom w:val="dotted" w:sz="2" w:space="0" w:color="2683C7"/>
            </w:tcBorders>
          </w:tcPr>
          <w:p w14:paraId="61C9D2BC" w14:textId="4045402C" w:rsidR="009020E3" w:rsidRPr="00F00231" w:rsidRDefault="000336FD" w:rsidP="00811E51">
            <w:pPr>
              <w:pStyle w:val="Tablebody"/>
              <w:jc w:val="center"/>
              <w:rPr>
                <w:b/>
                <w:bCs/>
                <w:lang w:val="en-GB"/>
              </w:rPr>
            </w:pPr>
            <w:r w:rsidRPr="00F00231">
              <w:rPr>
                <w:b/>
                <w:bCs/>
                <w:lang w:val="en-GB"/>
              </w:rPr>
              <w:t>string</w:t>
            </w:r>
          </w:p>
        </w:tc>
        <w:tc>
          <w:tcPr>
            <w:tcW w:w="629" w:type="pct"/>
            <w:tcBorders>
              <w:top w:val="dotted" w:sz="2" w:space="0" w:color="2683C7"/>
              <w:bottom w:val="dotted" w:sz="2" w:space="0" w:color="2683C7"/>
            </w:tcBorders>
          </w:tcPr>
          <w:p w14:paraId="502B38A0" w14:textId="6C95FAAE" w:rsidR="009020E3" w:rsidRPr="00F00231" w:rsidRDefault="000336FD" w:rsidP="00811E51">
            <w:pPr>
              <w:pStyle w:val="Tablebody"/>
              <w:jc w:val="right"/>
              <w:rPr>
                <w:b/>
                <w:bCs/>
                <w:lang w:val="en-GB"/>
              </w:rPr>
            </w:pPr>
            <w:r w:rsidRPr="00F00231">
              <w:rPr>
                <w:b/>
                <w:bCs/>
                <w:lang w:val="en-GB"/>
              </w:rPr>
              <w:t>256</w:t>
            </w:r>
          </w:p>
        </w:tc>
        <w:tc>
          <w:tcPr>
            <w:tcW w:w="1878" w:type="pct"/>
            <w:tcBorders>
              <w:top w:val="dotted" w:sz="2" w:space="0" w:color="2683C7"/>
              <w:bottom w:val="dotted" w:sz="2" w:space="0" w:color="2683C7"/>
            </w:tcBorders>
          </w:tcPr>
          <w:p w14:paraId="16A654EF" w14:textId="6D0C9F93" w:rsidR="009020E3" w:rsidRPr="00F00231" w:rsidRDefault="000336FD" w:rsidP="003B10F0">
            <w:pPr>
              <w:pStyle w:val="Tablebody"/>
              <w:rPr>
                <w:b/>
                <w:bCs/>
                <w:lang w:val="en-GB"/>
              </w:rPr>
            </w:pPr>
            <w:r w:rsidRPr="00F00231">
              <w:rPr>
                <w:b/>
                <w:bCs/>
                <w:lang w:val="en-GB"/>
              </w:rPr>
              <w:t>JWT token as a string</w:t>
            </w:r>
          </w:p>
        </w:tc>
      </w:tr>
      <w:tr w:rsidR="009020E3" w:rsidRPr="00F00231" w14:paraId="5F92AF2B" w14:textId="77777777" w:rsidTr="00DE6E40">
        <w:tc>
          <w:tcPr>
            <w:tcW w:w="1234" w:type="pct"/>
            <w:tcBorders>
              <w:top w:val="dotted" w:sz="2" w:space="0" w:color="2683C7"/>
              <w:bottom w:val="dotted" w:sz="2" w:space="0" w:color="2683C7"/>
            </w:tcBorders>
          </w:tcPr>
          <w:p w14:paraId="25E8105E" w14:textId="1DE4B39E" w:rsidR="009020E3" w:rsidRPr="00F00231" w:rsidRDefault="0090054A" w:rsidP="003B10F0">
            <w:pPr>
              <w:pStyle w:val="Tablebody"/>
              <w:rPr>
                <w:lang w:val="en-GB"/>
              </w:rPr>
            </w:pPr>
            <w:r w:rsidRPr="00F00231">
              <w:rPr>
                <w:lang w:val="en-GB"/>
              </w:rPr>
              <w:t>expiration</w:t>
            </w:r>
          </w:p>
        </w:tc>
        <w:tc>
          <w:tcPr>
            <w:tcW w:w="629" w:type="pct"/>
            <w:tcBorders>
              <w:top w:val="dotted" w:sz="2" w:space="0" w:color="2683C7"/>
              <w:bottom w:val="dotted" w:sz="2" w:space="0" w:color="2683C7"/>
            </w:tcBorders>
          </w:tcPr>
          <w:p w14:paraId="52C8BC2A" w14:textId="298C3F40" w:rsidR="009020E3" w:rsidRPr="00F00231" w:rsidRDefault="0090054A" w:rsidP="00811E51">
            <w:pPr>
              <w:pStyle w:val="Tablebody"/>
              <w:jc w:val="center"/>
              <w:rPr>
                <w:lang w:val="en-GB"/>
              </w:rPr>
            </w:pPr>
            <w:r w:rsidRPr="00F00231">
              <w:rPr>
                <w:lang w:val="en-GB"/>
              </w:rPr>
              <w:t>yes</w:t>
            </w:r>
          </w:p>
        </w:tc>
        <w:tc>
          <w:tcPr>
            <w:tcW w:w="629" w:type="pct"/>
            <w:tcBorders>
              <w:top w:val="dotted" w:sz="2" w:space="0" w:color="2683C7"/>
              <w:bottom w:val="dotted" w:sz="2" w:space="0" w:color="2683C7"/>
            </w:tcBorders>
          </w:tcPr>
          <w:p w14:paraId="79E7852D" w14:textId="1AF2D263" w:rsidR="009020E3" w:rsidRPr="00F00231" w:rsidRDefault="0090054A" w:rsidP="00811E51">
            <w:pPr>
              <w:pStyle w:val="Tablebody"/>
              <w:jc w:val="center"/>
              <w:rPr>
                <w:lang w:val="en-GB"/>
              </w:rPr>
            </w:pPr>
            <w:r w:rsidRPr="00F00231">
              <w:rPr>
                <w:lang w:val="en-GB"/>
              </w:rPr>
              <w:t>date-time</w:t>
            </w:r>
          </w:p>
        </w:tc>
        <w:tc>
          <w:tcPr>
            <w:tcW w:w="629" w:type="pct"/>
            <w:tcBorders>
              <w:top w:val="dotted" w:sz="2" w:space="0" w:color="2683C7"/>
              <w:bottom w:val="dotted" w:sz="2" w:space="0" w:color="2683C7"/>
            </w:tcBorders>
          </w:tcPr>
          <w:p w14:paraId="08933919" w14:textId="707DF275" w:rsidR="009020E3" w:rsidRPr="00F00231" w:rsidRDefault="0090054A" w:rsidP="00811E51">
            <w:pPr>
              <w:pStyle w:val="Tablebody"/>
              <w:jc w:val="right"/>
              <w:rPr>
                <w:lang w:val="en-GB"/>
              </w:rPr>
            </w:pPr>
            <w:r w:rsidRPr="00F00231">
              <w:rPr>
                <w:lang w:val="en-GB"/>
              </w:rPr>
              <w:t>-</w:t>
            </w:r>
          </w:p>
        </w:tc>
        <w:tc>
          <w:tcPr>
            <w:tcW w:w="1878" w:type="pct"/>
            <w:tcBorders>
              <w:top w:val="dotted" w:sz="2" w:space="0" w:color="2683C7"/>
              <w:bottom w:val="dotted" w:sz="2" w:space="0" w:color="2683C7"/>
            </w:tcBorders>
          </w:tcPr>
          <w:p w14:paraId="41ECFB18" w14:textId="222957AC" w:rsidR="009020E3" w:rsidRPr="00F00231" w:rsidRDefault="0090054A" w:rsidP="003B10F0">
            <w:pPr>
              <w:pStyle w:val="Tablebody"/>
              <w:rPr>
                <w:lang w:val="en-GB"/>
              </w:rPr>
            </w:pPr>
            <w:r w:rsidRPr="00F00231">
              <w:rPr>
                <w:lang w:val="en-GB"/>
              </w:rPr>
              <w:t>UTC time of expiration in RFC3339 format.</w:t>
            </w:r>
          </w:p>
        </w:tc>
      </w:tr>
      <w:tr w:rsidR="009020E3" w:rsidRPr="00F00231" w14:paraId="70BC22B5" w14:textId="77777777" w:rsidTr="00DE6E40">
        <w:tc>
          <w:tcPr>
            <w:tcW w:w="1234" w:type="pct"/>
            <w:tcBorders>
              <w:top w:val="dotted" w:sz="2" w:space="0" w:color="2683C7"/>
              <w:bottom w:val="dotted" w:sz="2" w:space="0" w:color="2683C7"/>
            </w:tcBorders>
          </w:tcPr>
          <w:p w14:paraId="7F53CF36" w14:textId="1E1FD74B" w:rsidR="009020E3" w:rsidRPr="00F00231" w:rsidRDefault="00A56D02" w:rsidP="003B10F0">
            <w:pPr>
              <w:pStyle w:val="Tablebody"/>
              <w:rPr>
                <w:lang w:val="en-GB"/>
              </w:rPr>
            </w:pPr>
            <w:proofErr w:type="spellStart"/>
            <w:r w:rsidRPr="00F00231">
              <w:rPr>
                <w:lang w:val="en-GB"/>
              </w:rPr>
              <w:t>last_login</w:t>
            </w:r>
            <w:proofErr w:type="spellEnd"/>
          </w:p>
        </w:tc>
        <w:tc>
          <w:tcPr>
            <w:tcW w:w="629" w:type="pct"/>
            <w:tcBorders>
              <w:top w:val="dotted" w:sz="2" w:space="0" w:color="2683C7"/>
              <w:bottom w:val="dotted" w:sz="2" w:space="0" w:color="2683C7"/>
            </w:tcBorders>
          </w:tcPr>
          <w:p w14:paraId="4D414234" w14:textId="137D5224" w:rsidR="009020E3" w:rsidRPr="00F00231" w:rsidRDefault="00A56D02" w:rsidP="00811E51">
            <w:pPr>
              <w:pStyle w:val="Tablebody"/>
              <w:jc w:val="center"/>
              <w:rPr>
                <w:lang w:val="en-GB"/>
              </w:rPr>
            </w:pPr>
            <w:r w:rsidRPr="00F00231">
              <w:rPr>
                <w:lang w:val="en-GB"/>
              </w:rPr>
              <w:t>no</w:t>
            </w:r>
          </w:p>
        </w:tc>
        <w:tc>
          <w:tcPr>
            <w:tcW w:w="629" w:type="pct"/>
            <w:tcBorders>
              <w:top w:val="dotted" w:sz="2" w:space="0" w:color="2683C7"/>
              <w:bottom w:val="dotted" w:sz="2" w:space="0" w:color="2683C7"/>
            </w:tcBorders>
          </w:tcPr>
          <w:p w14:paraId="5B959AD5" w14:textId="140064BD" w:rsidR="009020E3" w:rsidRPr="00F00231" w:rsidRDefault="00A56D02" w:rsidP="00811E51">
            <w:pPr>
              <w:pStyle w:val="Tablebody"/>
              <w:jc w:val="center"/>
              <w:rPr>
                <w:lang w:val="en-GB"/>
              </w:rPr>
            </w:pPr>
            <w:r w:rsidRPr="00F00231">
              <w:rPr>
                <w:lang w:val="en-GB"/>
              </w:rPr>
              <w:t>date-time</w:t>
            </w:r>
          </w:p>
        </w:tc>
        <w:tc>
          <w:tcPr>
            <w:tcW w:w="629" w:type="pct"/>
            <w:tcBorders>
              <w:top w:val="dotted" w:sz="2" w:space="0" w:color="2683C7"/>
              <w:bottom w:val="dotted" w:sz="2" w:space="0" w:color="2683C7"/>
            </w:tcBorders>
          </w:tcPr>
          <w:p w14:paraId="5532E4EE" w14:textId="799089D5" w:rsidR="009020E3" w:rsidRPr="00F00231" w:rsidRDefault="00A56D02" w:rsidP="00811E51">
            <w:pPr>
              <w:pStyle w:val="Tablebody"/>
              <w:jc w:val="right"/>
              <w:rPr>
                <w:lang w:val="en-GB"/>
              </w:rPr>
            </w:pPr>
            <w:r w:rsidRPr="00F00231">
              <w:rPr>
                <w:lang w:val="en-GB"/>
              </w:rPr>
              <w:t>-</w:t>
            </w:r>
          </w:p>
        </w:tc>
        <w:tc>
          <w:tcPr>
            <w:tcW w:w="1878" w:type="pct"/>
            <w:tcBorders>
              <w:top w:val="dotted" w:sz="2" w:space="0" w:color="2683C7"/>
              <w:bottom w:val="dotted" w:sz="2" w:space="0" w:color="2683C7"/>
            </w:tcBorders>
          </w:tcPr>
          <w:p w14:paraId="1561C455" w14:textId="7934CC5A" w:rsidR="009020E3" w:rsidRPr="00F00231" w:rsidRDefault="00A56D02" w:rsidP="003B10F0">
            <w:pPr>
              <w:pStyle w:val="Tablebody"/>
              <w:rPr>
                <w:lang w:val="en-GB"/>
              </w:rPr>
            </w:pPr>
            <w:r w:rsidRPr="00F00231">
              <w:rPr>
                <w:lang w:val="en-GB"/>
              </w:rPr>
              <w:t>Date and time (UTC) of last login in RFC3339 format. In case of null value or parsing error it is omitted or 0001-01-01T00:00:00Z will be returned.</w:t>
            </w:r>
          </w:p>
        </w:tc>
      </w:tr>
      <w:tr w:rsidR="009020E3" w:rsidRPr="00F00231" w14:paraId="65F5BD36" w14:textId="77777777" w:rsidTr="00DE6E40">
        <w:tc>
          <w:tcPr>
            <w:tcW w:w="1234" w:type="pct"/>
            <w:tcBorders>
              <w:top w:val="dotted" w:sz="2" w:space="0" w:color="2683C7"/>
              <w:bottom w:val="dotted" w:sz="2" w:space="0" w:color="2683C7"/>
            </w:tcBorders>
          </w:tcPr>
          <w:p w14:paraId="30A8055E" w14:textId="0A3CAFF3" w:rsidR="009020E3" w:rsidRPr="00F00231" w:rsidRDefault="00A56D02" w:rsidP="003B10F0">
            <w:pPr>
              <w:pStyle w:val="Tablebody"/>
              <w:rPr>
                <w:lang w:val="en-GB"/>
              </w:rPr>
            </w:pPr>
            <w:r w:rsidRPr="00F00231">
              <w:rPr>
                <w:lang w:val="en-GB"/>
              </w:rPr>
              <w:t>message</w:t>
            </w:r>
          </w:p>
        </w:tc>
        <w:tc>
          <w:tcPr>
            <w:tcW w:w="629" w:type="pct"/>
            <w:tcBorders>
              <w:top w:val="dotted" w:sz="2" w:space="0" w:color="2683C7"/>
              <w:bottom w:val="dotted" w:sz="2" w:space="0" w:color="2683C7"/>
            </w:tcBorders>
          </w:tcPr>
          <w:p w14:paraId="38E2C615" w14:textId="2D1979F1" w:rsidR="009020E3" w:rsidRPr="00F00231" w:rsidRDefault="00A56D02" w:rsidP="00811E51">
            <w:pPr>
              <w:pStyle w:val="Tablebody"/>
              <w:jc w:val="center"/>
              <w:rPr>
                <w:lang w:val="en-GB"/>
              </w:rPr>
            </w:pPr>
            <w:r w:rsidRPr="00F00231">
              <w:rPr>
                <w:lang w:val="en-GB"/>
              </w:rPr>
              <w:t>no</w:t>
            </w:r>
          </w:p>
        </w:tc>
        <w:tc>
          <w:tcPr>
            <w:tcW w:w="629" w:type="pct"/>
            <w:tcBorders>
              <w:top w:val="dotted" w:sz="2" w:space="0" w:color="2683C7"/>
              <w:bottom w:val="dotted" w:sz="2" w:space="0" w:color="2683C7"/>
            </w:tcBorders>
          </w:tcPr>
          <w:p w14:paraId="6ED5F2C9" w14:textId="71B6BD8A" w:rsidR="009020E3" w:rsidRPr="00F00231" w:rsidRDefault="00A56D02" w:rsidP="00811E51">
            <w:pPr>
              <w:pStyle w:val="Tablebody"/>
              <w:jc w:val="center"/>
              <w:rPr>
                <w:lang w:val="en-GB"/>
              </w:rPr>
            </w:pPr>
            <w:r w:rsidRPr="00F00231">
              <w:rPr>
                <w:lang w:val="en-GB"/>
              </w:rPr>
              <w:t>string</w:t>
            </w:r>
          </w:p>
        </w:tc>
        <w:tc>
          <w:tcPr>
            <w:tcW w:w="629" w:type="pct"/>
            <w:tcBorders>
              <w:top w:val="dotted" w:sz="2" w:space="0" w:color="2683C7"/>
              <w:bottom w:val="dotted" w:sz="2" w:space="0" w:color="2683C7"/>
            </w:tcBorders>
          </w:tcPr>
          <w:p w14:paraId="441A8251" w14:textId="41E85E5D" w:rsidR="009020E3" w:rsidRPr="00F00231" w:rsidRDefault="00A56D02" w:rsidP="00811E51">
            <w:pPr>
              <w:pStyle w:val="Tablebody"/>
              <w:jc w:val="right"/>
              <w:rPr>
                <w:lang w:val="en-GB"/>
              </w:rPr>
            </w:pPr>
            <w:r w:rsidRPr="00F00231">
              <w:rPr>
                <w:lang w:val="en-GB"/>
              </w:rPr>
              <w:t>256</w:t>
            </w:r>
          </w:p>
        </w:tc>
        <w:tc>
          <w:tcPr>
            <w:tcW w:w="1878" w:type="pct"/>
            <w:tcBorders>
              <w:top w:val="dotted" w:sz="2" w:space="0" w:color="2683C7"/>
              <w:bottom w:val="dotted" w:sz="2" w:space="0" w:color="2683C7"/>
            </w:tcBorders>
          </w:tcPr>
          <w:p w14:paraId="20CFFD16" w14:textId="13EC6D93" w:rsidR="009020E3" w:rsidRPr="00F00231" w:rsidRDefault="00A56D02" w:rsidP="003B10F0">
            <w:pPr>
              <w:pStyle w:val="Tablebody"/>
              <w:rPr>
                <w:lang w:val="en-GB"/>
              </w:rPr>
            </w:pPr>
            <w:r w:rsidRPr="00F00231">
              <w:rPr>
                <w:lang w:val="en-GB"/>
              </w:rPr>
              <w:t>Additional human readable message</w:t>
            </w:r>
            <w:r w:rsidR="00DE6E40" w:rsidRPr="00F00231">
              <w:rPr>
                <w:lang w:val="en-GB"/>
              </w:rPr>
              <w:t>, if any.</w:t>
            </w:r>
          </w:p>
        </w:tc>
      </w:tr>
    </w:tbl>
    <w:p w14:paraId="1394E079" w14:textId="77777777" w:rsidR="00994E9F" w:rsidRPr="00F00231" w:rsidRDefault="00994E9F" w:rsidP="00E01437">
      <w:pPr>
        <w:pStyle w:val="HEADING"/>
        <w:rPr>
          <w:lang w:val="en-GB"/>
        </w:rPr>
      </w:pPr>
    </w:p>
    <w:p w14:paraId="72A88FB1" w14:textId="77777777" w:rsidR="00994E9F" w:rsidRPr="00F00231" w:rsidRDefault="00994E9F">
      <w:pPr>
        <w:spacing w:before="200" w:after="200" w:line="276" w:lineRule="auto"/>
        <w:jc w:val="left"/>
        <w:rPr>
          <w:rFonts w:ascii="IBM Plex Sans Medium" w:hAnsi="IBM Plex Sans Medium"/>
          <w:smallCaps/>
          <w:color w:val="2683C7"/>
          <w:spacing w:val="10"/>
          <w:sz w:val="24"/>
          <w:szCs w:val="22"/>
          <w:lang w:val="en-GB" w:eastAsia="en-US"/>
        </w:rPr>
      </w:pPr>
      <w:r w:rsidRPr="00F00231">
        <w:rPr>
          <w:lang w:val="en-GB"/>
        </w:rPr>
        <w:br w:type="page"/>
      </w:r>
    </w:p>
    <w:p w14:paraId="73C04A07" w14:textId="51743881" w:rsidR="009A360E" w:rsidRPr="00F00231" w:rsidRDefault="009A360E" w:rsidP="00E01437">
      <w:pPr>
        <w:pStyle w:val="HEADING"/>
        <w:rPr>
          <w:lang w:val="en-GB"/>
        </w:rPr>
      </w:pPr>
      <w:r w:rsidRPr="00F00231">
        <w:rPr>
          <w:lang w:val="en-GB"/>
        </w:rPr>
        <w:lastRenderedPageBreak/>
        <w:t xml:space="preserve">Example </w:t>
      </w:r>
      <w:r w:rsidR="00A74D91" w:rsidRPr="00F00231">
        <w:rPr>
          <w:lang w:val="en-GB"/>
        </w:rPr>
        <w:t>response</w:t>
      </w:r>
    </w:p>
    <w:p w14:paraId="649DEB95" w14:textId="77777777" w:rsidR="009A360E" w:rsidRPr="00F00231" w:rsidRDefault="009A360E" w:rsidP="009A360E">
      <w:pPr>
        <w:pStyle w:val="MacroText"/>
        <w:rPr>
          <w:lang w:val="en-GB"/>
        </w:rPr>
      </w:pPr>
      <w:r w:rsidRPr="00F00231">
        <w:rPr>
          <w:lang w:val="en-GB"/>
        </w:rPr>
        <w:t>{</w:t>
      </w:r>
    </w:p>
    <w:p w14:paraId="1963919E" w14:textId="77777777" w:rsidR="009A360E" w:rsidRPr="00F00231" w:rsidRDefault="009A360E" w:rsidP="009A360E">
      <w:pPr>
        <w:pStyle w:val="MacroText"/>
        <w:rPr>
          <w:lang w:val="en-GB"/>
        </w:rPr>
      </w:pPr>
      <w:r w:rsidRPr="00F00231">
        <w:rPr>
          <w:lang w:val="en-GB"/>
        </w:rPr>
        <w:t xml:space="preserve">  "id": "string",</w:t>
      </w:r>
    </w:p>
    <w:p w14:paraId="4B658A8A" w14:textId="128E7BDD" w:rsidR="009A360E" w:rsidRPr="00F00231" w:rsidRDefault="009A360E" w:rsidP="00994E9F">
      <w:pPr>
        <w:pStyle w:val="MacroText"/>
        <w:rPr>
          <w:lang w:val="en-GB"/>
        </w:rPr>
      </w:pPr>
      <w:r w:rsidRPr="00F00231">
        <w:rPr>
          <w:lang w:val="en-GB"/>
        </w:rPr>
        <w:t xml:space="preserve">  "token": "string",</w:t>
      </w:r>
    </w:p>
    <w:p w14:paraId="1180A9D3" w14:textId="77777777" w:rsidR="009A360E" w:rsidRPr="00F00231" w:rsidRDefault="009A360E" w:rsidP="009A360E">
      <w:pPr>
        <w:pStyle w:val="MacroText"/>
        <w:rPr>
          <w:lang w:val="en-GB"/>
        </w:rPr>
      </w:pPr>
      <w:r w:rsidRPr="00F00231">
        <w:rPr>
          <w:lang w:val="en-GB"/>
        </w:rPr>
        <w:t xml:space="preserve">  "expiration": "2020-11-04T11:47:47.149Z",</w:t>
      </w:r>
    </w:p>
    <w:p w14:paraId="0FFFC764" w14:textId="77777777" w:rsidR="009A360E" w:rsidRPr="00F00231" w:rsidRDefault="009A360E" w:rsidP="009A360E">
      <w:pPr>
        <w:pStyle w:val="MacroText"/>
        <w:rPr>
          <w:lang w:val="en-GB"/>
        </w:rPr>
      </w:pPr>
      <w:r w:rsidRPr="00F00231">
        <w:rPr>
          <w:lang w:val="en-GB"/>
        </w:rPr>
        <w:t xml:space="preserve">  "</w:t>
      </w:r>
      <w:proofErr w:type="spellStart"/>
      <w:proofErr w:type="gramStart"/>
      <w:r w:rsidRPr="00F00231">
        <w:rPr>
          <w:lang w:val="en-GB"/>
        </w:rPr>
        <w:t>last</w:t>
      </w:r>
      <w:proofErr w:type="gramEnd"/>
      <w:r w:rsidRPr="00F00231">
        <w:rPr>
          <w:lang w:val="en-GB"/>
        </w:rPr>
        <w:t>_login</w:t>
      </w:r>
      <w:proofErr w:type="spellEnd"/>
      <w:r w:rsidRPr="00F00231">
        <w:rPr>
          <w:lang w:val="en-GB"/>
        </w:rPr>
        <w:t>": "2020-11-04T11:47:47.149Z",</w:t>
      </w:r>
    </w:p>
    <w:p w14:paraId="62910298" w14:textId="77777777" w:rsidR="009A360E" w:rsidRPr="00F00231" w:rsidRDefault="009A360E" w:rsidP="009A360E">
      <w:pPr>
        <w:pStyle w:val="MacroText"/>
        <w:rPr>
          <w:lang w:val="en-GB"/>
        </w:rPr>
      </w:pPr>
      <w:r w:rsidRPr="00F00231">
        <w:rPr>
          <w:lang w:val="en-GB"/>
        </w:rPr>
        <w:t xml:space="preserve">  "message": "string"</w:t>
      </w:r>
    </w:p>
    <w:p w14:paraId="701D750E" w14:textId="77777777" w:rsidR="009A360E" w:rsidRPr="00F00231" w:rsidRDefault="009A360E" w:rsidP="009A360E">
      <w:pPr>
        <w:pStyle w:val="MacroText"/>
        <w:rPr>
          <w:lang w:val="en-GB"/>
        </w:rPr>
      </w:pPr>
      <w:r w:rsidRPr="00F00231">
        <w:rPr>
          <w:lang w:val="en-GB"/>
        </w:rPr>
        <w:t>}</w:t>
      </w:r>
    </w:p>
    <w:p w14:paraId="4DE0C3DB" w14:textId="03BFBF7D" w:rsidR="00A63FE4" w:rsidRPr="00F00231" w:rsidRDefault="00A63FE4" w:rsidP="007F5A5C">
      <w:pPr>
        <w:pStyle w:val="Heading3"/>
        <w:rPr>
          <w:lang w:val="en-GB"/>
        </w:rPr>
      </w:pPr>
      <w:bookmarkStart w:id="24" w:name="_Toc116920972"/>
      <w:r w:rsidRPr="00F00231">
        <w:rPr>
          <w:lang w:val="en-GB"/>
        </w:rPr>
        <w:t>Errors: 401, 422, 500</w:t>
      </w:r>
      <w:bookmarkEnd w:id="24"/>
    </w:p>
    <w:p w14:paraId="68401BBB" w14:textId="32822F36" w:rsidR="000E37C8" w:rsidRPr="00F00231" w:rsidRDefault="00A63FE4" w:rsidP="003C66C6">
      <w:pPr>
        <w:rPr>
          <w:rFonts w:ascii="IBM Plex Sans Medium" w:hAnsi="IBM Plex Sans Medium"/>
          <w:sz w:val="24"/>
          <w:lang w:val="en-GB"/>
        </w:rPr>
      </w:pPr>
      <w:r w:rsidRPr="00F00231">
        <w:rPr>
          <w:lang w:val="en-GB"/>
        </w:rPr>
        <w:t>These are http error codes that indicate a possible error:</w:t>
      </w:r>
    </w:p>
    <w:p w14:paraId="4759EA62" w14:textId="72B4C83C" w:rsidR="00A63FE4" w:rsidRPr="00F00231" w:rsidRDefault="00A63FE4" w:rsidP="00A63FE4">
      <w:pPr>
        <w:pStyle w:val="BList"/>
        <w:rPr>
          <w:lang w:val="en-GB"/>
        </w:rPr>
      </w:pPr>
      <w:r w:rsidRPr="00F00231">
        <w:rPr>
          <w:lang w:val="en-GB"/>
        </w:rPr>
        <w:t>401: Invalid username and/or password supplied</w:t>
      </w:r>
    </w:p>
    <w:p w14:paraId="1C72A913" w14:textId="672E8751" w:rsidR="005F10BE" w:rsidRPr="00F00231" w:rsidRDefault="005F10BE" w:rsidP="00A63FE4">
      <w:pPr>
        <w:pStyle w:val="BList"/>
        <w:rPr>
          <w:lang w:val="en-GB"/>
        </w:rPr>
      </w:pPr>
      <w:r w:rsidRPr="00F00231">
        <w:rPr>
          <w:lang w:val="en-GB"/>
        </w:rPr>
        <w:t>422: Validation error of incoming request data</w:t>
      </w:r>
    </w:p>
    <w:p w14:paraId="7F0A1A52" w14:textId="3AFCF965" w:rsidR="005F10BE" w:rsidRPr="00F00231" w:rsidRDefault="005F10BE" w:rsidP="00A63FE4">
      <w:pPr>
        <w:pStyle w:val="BList"/>
        <w:rPr>
          <w:lang w:val="en-GB"/>
        </w:rPr>
      </w:pPr>
      <w:r w:rsidRPr="00F00231">
        <w:rPr>
          <w:lang w:val="en-GB"/>
        </w:rPr>
        <w:t xml:space="preserve">500: </w:t>
      </w:r>
      <w:proofErr w:type="gramStart"/>
      <w:r w:rsidRPr="00F00231">
        <w:rPr>
          <w:lang w:val="en-GB"/>
        </w:rPr>
        <w:t>Server side</w:t>
      </w:r>
      <w:proofErr w:type="gramEnd"/>
      <w:r w:rsidRPr="00F00231">
        <w:rPr>
          <w:lang w:val="en-GB"/>
        </w:rPr>
        <w:t xml:space="preserve"> error</w:t>
      </w:r>
    </w:p>
    <w:p w14:paraId="4C35C72C" w14:textId="77777777" w:rsidR="005F10BE" w:rsidRPr="00F00231" w:rsidRDefault="005F10BE" w:rsidP="005F10BE">
      <w:pPr>
        <w:pStyle w:val="HEADING"/>
        <w:rPr>
          <w:lang w:val="en-GB"/>
        </w:rPr>
      </w:pPr>
      <w:r w:rsidRPr="00F00231">
        <w:rPr>
          <w:lang w:val="en-GB"/>
        </w:rPr>
        <w:t>Schema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1611"/>
        <w:gridCol w:w="1611"/>
        <w:gridCol w:w="1610"/>
        <w:gridCol w:w="2767"/>
      </w:tblGrid>
      <w:tr w:rsidR="005F10BE" w:rsidRPr="00F00231" w14:paraId="58C33B8B" w14:textId="77777777" w:rsidTr="00024C57">
        <w:trPr>
          <w:tblHeader/>
        </w:trPr>
        <w:tc>
          <w:tcPr>
            <w:tcW w:w="960" w:type="pct"/>
            <w:tcBorders>
              <w:bottom w:val="dotted" w:sz="4" w:space="0" w:color="2683C7"/>
            </w:tcBorders>
            <w:shd w:val="clear" w:color="auto" w:fill="F2F2F2" w:themeFill="background1" w:themeFillShade="F2"/>
          </w:tcPr>
          <w:p w14:paraId="4626B4A8" w14:textId="77777777" w:rsidR="005F10BE" w:rsidRPr="00F00231" w:rsidRDefault="005F10BE" w:rsidP="00E37EA5">
            <w:pPr>
              <w:pStyle w:val="Tableheading"/>
              <w:rPr>
                <w:lang w:val="en-GB"/>
              </w:rPr>
            </w:pPr>
            <w:r w:rsidRPr="00F00231">
              <w:rPr>
                <w:lang w:val="en-GB"/>
              </w:rPr>
              <w:t>Parameter</w:t>
            </w:r>
          </w:p>
        </w:tc>
        <w:tc>
          <w:tcPr>
            <w:tcW w:w="856" w:type="pct"/>
            <w:tcBorders>
              <w:bottom w:val="dotted" w:sz="4" w:space="0" w:color="2683C7"/>
            </w:tcBorders>
            <w:shd w:val="clear" w:color="auto" w:fill="F2F2F2" w:themeFill="background1" w:themeFillShade="F2"/>
          </w:tcPr>
          <w:p w14:paraId="55ED6A6B" w14:textId="77777777" w:rsidR="005F10BE" w:rsidRPr="00F00231" w:rsidRDefault="005F10BE" w:rsidP="00E37EA5">
            <w:pPr>
              <w:pStyle w:val="Tableheading"/>
              <w:jc w:val="center"/>
              <w:rPr>
                <w:lang w:val="en-GB"/>
              </w:rPr>
            </w:pPr>
            <w:r w:rsidRPr="00F00231">
              <w:rPr>
                <w:lang w:val="en-GB"/>
              </w:rPr>
              <w:t>Obligatory</w:t>
            </w:r>
          </w:p>
        </w:tc>
        <w:tc>
          <w:tcPr>
            <w:tcW w:w="856" w:type="pct"/>
            <w:tcBorders>
              <w:bottom w:val="dotted" w:sz="4" w:space="0" w:color="2683C7"/>
            </w:tcBorders>
            <w:shd w:val="clear" w:color="auto" w:fill="F2F2F2" w:themeFill="background1" w:themeFillShade="F2"/>
          </w:tcPr>
          <w:p w14:paraId="10187F76" w14:textId="77777777" w:rsidR="005F10BE" w:rsidRPr="00F00231" w:rsidRDefault="005F10BE" w:rsidP="00E37EA5">
            <w:pPr>
              <w:pStyle w:val="Tableheading"/>
              <w:jc w:val="center"/>
              <w:rPr>
                <w:lang w:val="en-GB"/>
              </w:rPr>
            </w:pPr>
            <w:r w:rsidRPr="00F00231">
              <w:rPr>
                <w:lang w:val="en-GB"/>
              </w:rPr>
              <w:t>Type</w:t>
            </w:r>
          </w:p>
        </w:tc>
        <w:tc>
          <w:tcPr>
            <w:tcW w:w="856" w:type="pct"/>
            <w:tcBorders>
              <w:bottom w:val="dotted" w:sz="4" w:space="0" w:color="2683C7"/>
            </w:tcBorders>
            <w:shd w:val="clear" w:color="auto" w:fill="F2F2F2" w:themeFill="background1" w:themeFillShade="F2"/>
          </w:tcPr>
          <w:p w14:paraId="16DE9D9F" w14:textId="77777777" w:rsidR="005F10BE" w:rsidRPr="00F00231" w:rsidRDefault="005F10BE" w:rsidP="00E37EA5">
            <w:pPr>
              <w:pStyle w:val="Tableheading"/>
              <w:jc w:val="right"/>
              <w:rPr>
                <w:lang w:val="en-GB"/>
              </w:rPr>
            </w:pPr>
            <w:r w:rsidRPr="00F00231">
              <w:rPr>
                <w:lang w:val="en-GB"/>
              </w:rPr>
              <w:t>Max length</w:t>
            </w:r>
          </w:p>
        </w:tc>
        <w:tc>
          <w:tcPr>
            <w:tcW w:w="1471" w:type="pct"/>
            <w:tcBorders>
              <w:bottom w:val="dotted" w:sz="4" w:space="0" w:color="2683C7"/>
            </w:tcBorders>
            <w:shd w:val="clear" w:color="auto" w:fill="F2F2F2" w:themeFill="background1" w:themeFillShade="F2"/>
          </w:tcPr>
          <w:p w14:paraId="7551A8BC" w14:textId="77777777" w:rsidR="005F10BE" w:rsidRPr="00F00231" w:rsidRDefault="005F10BE" w:rsidP="00E37EA5">
            <w:pPr>
              <w:pStyle w:val="Tableheading"/>
              <w:rPr>
                <w:lang w:val="en-GB"/>
              </w:rPr>
            </w:pPr>
            <w:r w:rsidRPr="00F00231">
              <w:rPr>
                <w:lang w:val="en-GB"/>
              </w:rPr>
              <w:t>Description</w:t>
            </w:r>
          </w:p>
        </w:tc>
      </w:tr>
      <w:tr w:rsidR="005F10BE" w:rsidRPr="00F00231" w14:paraId="3215B9EA" w14:textId="77777777" w:rsidTr="00024C57">
        <w:tc>
          <w:tcPr>
            <w:tcW w:w="960" w:type="pct"/>
            <w:tcBorders>
              <w:top w:val="dotted" w:sz="4" w:space="0" w:color="2683C7"/>
              <w:bottom w:val="dotted" w:sz="2" w:space="0" w:color="2683C7"/>
            </w:tcBorders>
          </w:tcPr>
          <w:p w14:paraId="54D01817" w14:textId="4892C9FF" w:rsidR="005F10BE" w:rsidRPr="00F00231" w:rsidRDefault="005F10BE" w:rsidP="00E37EA5">
            <w:pPr>
              <w:pStyle w:val="Tablebody"/>
              <w:rPr>
                <w:lang w:val="en-GB"/>
              </w:rPr>
            </w:pPr>
            <w:r w:rsidRPr="00F00231">
              <w:rPr>
                <w:lang w:val="en-GB"/>
              </w:rPr>
              <w:t>message</w:t>
            </w:r>
          </w:p>
        </w:tc>
        <w:tc>
          <w:tcPr>
            <w:tcW w:w="856" w:type="pct"/>
            <w:tcBorders>
              <w:top w:val="dotted" w:sz="4" w:space="0" w:color="2683C7"/>
              <w:bottom w:val="dotted" w:sz="2" w:space="0" w:color="2683C7"/>
            </w:tcBorders>
          </w:tcPr>
          <w:p w14:paraId="4E3906F7" w14:textId="77777777" w:rsidR="005F10BE" w:rsidRPr="00F00231" w:rsidRDefault="005F10BE" w:rsidP="00E37EA5">
            <w:pPr>
              <w:pStyle w:val="Tablebody"/>
              <w:jc w:val="center"/>
              <w:rPr>
                <w:lang w:val="en-GB"/>
              </w:rPr>
            </w:pPr>
            <w:r w:rsidRPr="00F00231">
              <w:rPr>
                <w:lang w:val="en-GB"/>
              </w:rPr>
              <w:t>yes</w:t>
            </w:r>
          </w:p>
        </w:tc>
        <w:tc>
          <w:tcPr>
            <w:tcW w:w="856" w:type="pct"/>
            <w:tcBorders>
              <w:top w:val="dotted" w:sz="4" w:space="0" w:color="2683C7"/>
              <w:bottom w:val="dotted" w:sz="2" w:space="0" w:color="2683C7"/>
            </w:tcBorders>
          </w:tcPr>
          <w:p w14:paraId="7CCD1F0C" w14:textId="77777777" w:rsidR="005F10BE" w:rsidRPr="00F00231" w:rsidRDefault="005F10BE" w:rsidP="00E37EA5">
            <w:pPr>
              <w:pStyle w:val="Tablebody"/>
              <w:jc w:val="center"/>
              <w:rPr>
                <w:lang w:val="en-GB"/>
              </w:rPr>
            </w:pPr>
            <w:r w:rsidRPr="00F00231">
              <w:rPr>
                <w:lang w:val="en-GB"/>
              </w:rPr>
              <w:t>string</w:t>
            </w:r>
          </w:p>
        </w:tc>
        <w:tc>
          <w:tcPr>
            <w:tcW w:w="856" w:type="pct"/>
            <w:tcBorders>
              <w:top w:val="dotted" w:sz="4" w:space="0" w:color="2683C7"/>
              <w:bottom w:val="dotted" w:sz="2" w:space="0" w:color="2683C7"/>
            </w:tcBorders>
          </w:tcPr>
          <w:p w14:paraId="642D1016" w14:textId="22966937" w:rsidR="005F10BE" w:rsidRPr="00F00231" w:rsidRDefault="005F10BE" w:rsidP="00E37EA5">
            <w:pPr>
              <w:pStyle w:val="Tablebody"/>
              <w:jc w:val="right"/>
              <w:rPr>
                <w:lang w:val="en-GB"/>
              </w:rPr>
            </w:pPr>
            <w:r w:rsidRPr="00F00231">
              <w:rPr>
                <w:lang w:val="en-GB"/>
              </w:rPr>
              <w:t>256</w:t>
            </w:r>
          </w:p>
        </w:tc>
        <w:tc>
          <w:tcPr>
            <w:tcW w:w="1471" w:type="pct"/>
            <w:tcBorders>
              <w:top w:val="dotted" w:sz="4" w:space="0" w:color="2683C7"/>
              <w:bottom w:val="dotted" w:sz="2" w:space="0" w:color="2683C7"/>
            </w:tcBorders>
          </w:tcPr>
          <w:p w14:paraId="2FCEF83B" w14:textId="47581F82" w:rsidR="005F10BE" w:rsidRPr="00F00231" w:rsidRDefault="005F10BE" w:rsidP="00E37EA5">
            <w:pPr>
              <w:pStyle w:val="Tablebody"/>
              <w:rPr>
                <w:lang w:val="en-GB"/>
              </w:rPr>
            </w:pPr>
            <w:r w:rsidRPr="00F00231">
              <w:rPr>
                <w:lang w:val="en-GB"/>
              </w:rPr>
              <w:t>Human readable message text.</w:t>
            </w:r>
          </w:p>
        </w:tc>
      </w:tr>
      <w:tr w:rsidR="005F10BE" w:rsidRPr="00F00231" w14:paraId="31041622" w14:textId="77777777" w:rsidTr="00024C57">
        <w:tc>
          <w:tcPr>
            <w:tcW w:w="960" w:type="pct"/>
            <w:tcBorders>
              <w:top w:val="dotted" w:sz="2" w:space="0" w:color="2683C7"/>
              <w:bottom w:val="dotted" w:sz="4" w:space="0" w:color="2683C7"/>
            </w:tcBorders>
          </w:tcPr>
          <w:p w14:paraId="4E14DCDA" w14:textId="1AF9F1FE" w:rsidR="005F10BE" w:rsidRPr="00F00231" w:rsidRDefault="002438FC" w:rsidP="00E37EA5">
            <w:pPr>
              <w:pStyle w:val="Tablebody"/>
              <w:rPr>
                <w:lang w:val="en-GB"/>
              </w:rPr>
            </w:pPr>
            <w:r w:rsidRPr="00F00231">
              <w:rPr>
                <w:lang w:val="en-GB"/>
              </w:rPr>
              <w:t>code</w:t>
            </w:r>
          </w:p>
        </w:tc>
        <w:tc>
          <w:tcPr>
            <w:tcW w:w="856" w:type="pct"/>
            <w:tcBorders>
              <w:top w:val="dotted" w:sz="2" w:space="0" w:color="2683C7"/>
              <w:bottom w:val="dotted" w:sz="4" w:space="0" w:color="2683C7"/>
            </w:tcBorders>
          </w:tcPr>
          <w:p w14:paraId="11697C6D" w14:textId="77777777" w:rsidR="005F10BE" w:rsidRPr="00F00231" w:rsidRDefault="005F10BE" w:rsidP="00E37EA5">
            <w:pPr>
              <w:pStyle w:val="Tablebody"/>
              <w:jc w:val="center"/>
              <w:rPr>
                <w:lang w:val="en-GB"/>
              </w:rPr>
            </w:pPr>
            <w:r w:rsidRPr="00F00231">
              <w:rPr>
                <w:lang w:val="en-GB"/>
              </w:rPr>
              <w:t>no</w:t>
            </w:r>
          </w:p>
        </w:tc>
        <w:tc>
          <w:tcPr>
            <w:tcW w:w="856" w:type="pct"/>
            <w:tcBorders>
              <w:top w:val="dotted" w:sz="2" w:space="0" w:color="2683C7"/>
              <w:bottom w:val="dotted" w:sz="4" w:space="0" w:color="2683C7"/>
            </w:tcBorders>
          </w:tcPr>
          <w:p w14:paraId="16D72449" w14:textId="77777777" w:rsidR="005F10BE" w:rsidRPr="00F00231" w:rsidRDefault="005F10BE" w:rsidP="00E37EA5">
            <w:pPr>
              <w:pStyle w:val="Tablebody"/>
              <w:jc w:val="center"/>
              <w:rPr>
                <w:lang w:val="en-GB"/>
              </w:rPr>
            </w:pPr>
            <w:r w:rsidRPr="00F00231">
              <w:rPr>
                <w:lang w:val="en-GB"/>
              </w:rPr>
              <w:t>string</w:t>
            </w:r>
          </w:p>
        </w:tc>
        <w:tc>
          <w:tcPr>
            <w:tcW w:w="856" w:type="pct"/>
            <w:tcBorders>
              <w:top w:val="dotted" w:sz="2" w:space="0" w:color="2683C7"/>
              <w:bottom w:val="dotted" w:sz="4" w:space="0" w:color="2683C7"/>
            </w:tcBorders>
          </w:tcPr>
          <w:p w14:paraId="5697D152" w14:textId="7441FE5D" w:rsidR="005F10BE" w:rsidRPr="00F00231" w:rsidRDefault="00450CA8" w:rsidP="00E37EA5">
            <w:pPr>
              <w:pStyle w:val="Tablebody"/>
              <w:jc w:val="right"/>
              <w:rPr>
                <w:lang w:val="en-GB"/>
              </w:rPr>
            </w:pPr>
            <w:r w:rsidRPr="00F00231">
              <w:rPr>
                <w:lang w:val="en-GB"/>
              </w:rPr>
              <w:t>256</w:t>
            </w:r>
          </w:p>
        </w:tc>
        <w:tc>
          <w:tcPr>
            <w:tcW w:w="1471" w:type="pct"/>
            <w:tcBorders>
              <w:top w:val="dotted" w:sz="2" w:space="0" w:color="2683C7"/>
              <w:bottom w:val="dotted" w:sz="4" w:space="0" w:color="2683C7"/>
            </w:tcBorders>
          </w:tcPr>
          <w:p w14:paraId="19461799" w14:textId="7F3935E5" w:rsidR="005F10BE" w:rsidRPr="00F00231" w:rsidRDefault="002A22D5" w:rsidP="00E37EA5">
            <w:pPr>
              <w:pStyle w:val="Tablebody"/>
              <w:rPr>
                <w:lang w:val="en-GB"/>
              </w:rPr>
            </w:pPr>
            <w:r w:rsidRPr="00F00231">
              <w:rPr>
                <w:lang w:val="en-GB"/>
              </w:rPr>
              <w:t>N</w:t>
            </w:r>
            <w:r w:rsidR="002438FC" w:rsidRPr="00F00231">
              <w:rPr>
                <w:lang w:val="en-GB"/>
              </w:rPr>
              <w:t>umeric error code for internal use only.</w:t>
            </w:r>
          </w:p>
        </w:tc>
      </w:tr>
    </w:tbl>
    <w:p w14:paraId="04D1F01F" w14:textId="65C843E2" w:rsidR="005F10BE" w:rsidRPr="00F00231" w:rsidRDefault="005F10BE" w:rsidP="005F10BE">
      <w:pPr>
        <w:pStyle w:val="HEADING"/>
        <w:rPr>
          <w:lang w:val="en-GB"/>
        </w:rPr>
      </w:pPr>
      <w:r w:rsidRPr="00F00231">
        <w:rPr>
          <w:lang w:val="en-GB"/>
        </w:rPr>
        <w:t xml:space="preserve">Example </w:t>
      </w:r>
      <w:r w:rsidR="00E87937" w:rsidRPr="00F00231">
        <w:rPr>
          <w:lang w:val="en-GB"/>
        </w:rPr>
        <w:t>response</w:t>
      </w:r>
    </w:p>
    <w:p w14:paraId="04F5799B" w14:textId="77777777" w:rsidR="005F10BE" w:rsidRPr="00F00231" w:rsidRDefault="005F10BE" w:rsidP="005F10BE">
      <w:pPr>
        <w:pStyle w:val="MacroText"/>
        <w:rPr>
          <w:lang w:val="en-GB"/>
        </w:rPr>
      </w:pPr>
      <w:r w:rsidRPr="00F00231">
        <w:rPr>
          <w:lang w:val="en-GB"/>
        </w:rPr>
        <w:t>{</w:t>
      </w:r>
    </w:p>
    <w:p w14:paraId="5846E674" w14:textId="6C197D92" w:rsidR="005F10BE" w:rsidRPr="00F00231" w:rsidRDefault="005F10BE" w:rsidP="005F10BE">
      <w:pPr>
        <w:pStyle w:val="MacroText"/>
        <w:rPr>
          <w:lang w:val="en-GB"/>
        </w:rPr>
      </w:pPr>
      <w:r w:rsidRPr="00F00231">
        <w:rPr>
          <w:lang w:val="en-GB"/>
        </w:rPr>
        <w:t xml:space="preserve">  "</w:t>
      </w:r>
      <w:r w:rsidR="002A22D5" w:rsidRPr="00F00231">
        <w:rPr>
          <w:lang w:val="en-GB"/>
        </w:rPr>
        <w:t>message</w:t>
      </w:r>
      <w:r w:rsidRPr="00F00231">
        <w:rPr>
          <w:lang w:val="en-GB"/>
        </w:rPr>
        <w:t>": "string",</w:t>
      </w:r>
    </w:p>
    <w:p w14:paraId="1AA1F901" w14:textId="2451E3ED" w:rsidR="005F10BE" w:rsidRPr="00F00231" w:rsidRDefault="005F10BE" w:rsidP="006E73CB">
      <w:pPr>
        <w:pStyle w:val="MacroText"/>
        <w:rPr>
          <w:lang w:val="en-GB"/>
        </w:rPr>
      </w:pPr>
      <w:r w:rsidRPr="00F00231">
        <w:rPr>
          <w:lang w:val="en-GB"/>
        </w:rPr>
        <w:t xml:space="preserve">  "</w:t>
      </w:r>
      <w:r w:rsidR="002A22D5" w:rsidRPr="00F00231">
        <w:rPr>
          <w:lang w:val="en-GB"/>
        </w:rPr>
        <w:t>code</w:t>
      </w:r>
      <w:r w:rsidRPr="00F00231">
        <w:rPr>
          <w:lang w:val="en-GB"/>
        </w:rPr>
        <w:t xml:space="preserve">": </w:t>
      </w:r>
      <w:r w:rsidR="00450CA8" w:rsidRPr="00F00231">
        <w:rPr>
          <w:lang w:val="en-GB"/>
        </w:rPr>
        <w:t>"</w:t>
      </w:r>
      <w:r w:rsidR="002A22D5" w:rsidRPr="00F00231">
        <w:rPr>
          <w:lang w:val="en-GB"/>
        </w:rPr>
        <w:t>0</w:t>
      </w:r>
      <w:r w:rsidR="00450CA8" w:rsidRPr="00F00231">
        <w:rPr>
          <w:lang w:val="en-GB"/>
        </w:rPr>
        <w:t>"</w:t>
      </w:r>
    </w:p>
    <w:p w14:paraId="0BCBB544" w14:textId="7E7F54FE" w:rsidR="00D27777" w:rsidRPr="00F00231" w:rsidRDefault="005F10BE" w:rsidP="006D3ECB">
      <w:pPr>
        <w:pStyle w:val="MacroText"/>
        <w:rPr>
          <w:lang w:val="en-GB"/>
        </w:rPr>
      </w:pPr>
      <w:r w:rsidRPr="00F00231">
        <w:rPr>
          <w:lang w:val="en-GB"/>
        </w:rPr>
        <w:t>}</w:t>
      </w:r>
      <w:bookmarkEnd w:id="0"/>
      <w:bookmarkEnd w:id="1"/>
      <w:bookmarkEnd w:id="2"/>
      <w:bookmarkEnd w:id="3"/>
      <w:bookmarkEnd w:id="4"/>
    </w:p>
    <w:p w14:paraId="64410B6F" w14:textId="457F18D7" w:rsidR="00F4464E" w:rsidRPr="00F00231" w:rsidRDefault="006C37FC" w:rsidP="00741B5D">
      <w:pPr>
        <w:pStyle w:val="Heading1"/>
        <w:rPr>
          <w:lang w:val="en-GB"/>
        </w:rPr>
      </w:pPr>
      <w:bookmarkStart w:id="25" w:name="_New_wallet"/>
      <w:bookmarkStart w:id="26" w:name="_Toc116920973"/>
      <w:bookmarkEnd w:id="25"/>
      <w:r w:rsidRPr="00F00231">
        <w:rPr>
          <w:lang w:val="en-GB"/>
        </w:rPr>
        <w:lastRenderedPageBreak/>
        <w:t>New wallet</w:t>
      </w:r>
      <w:bookmarkEnd w:id="26"/>
    </w:p>
    <w:p w14:paraId="39E6D0E5" w14:textId="145CFC5C" w:rsidR="00C31763" w:rsidRPr="00F00231" w:rsidRDefault="0077300D" w:rsidP="00CF3B66">
      <w:pPr>
        <w:rPr>
          <w:lang w:val="en-GB" w:eastAsia="en-US"/>
        </w:rPr>
      </w:pPr>
      <w:r w:rsidRPr="00F00231">
        <w:rPr>
          <w:lang w:val="en-GB" w:eastAsia="en-US"/>
        </w:rPr>
        <w:t xml:space="preserve">Create a new account and set </w:t>
      </w:r>
      <w:r w:rsidR="00C31763" w:rsidRPr="00F00231">
        <w:rPr>
          <w:lang w:val="en-GB" w:eastAsia="en-US"/>
        </w:rPr>
        <w:t>the</w:t>
      </w:r>
      <w:r w:rsidRPr="00F00231">
        <w:rPr>
          <w:lang w:val="en-GB" w:eastAsia="en-US"/>
        </w:rPr>
        <w:t xml:space="preserve"> initial balance. </w:t>
      </w:r>
      <w:r w:rsidR="00C31763" w:rsidRPr="00F00231">
        <w:rPr>
          <w:lang w:val="en-GB" w:eastAsia="en-US"/>
        </w:rPr>
        <w:t>T</w:t>
      </w:r>
      <w:r w:rsidR="00C31763" w:rsidRPr="00F00231">
        <w:rPr>
          <w:lang w:val="en-GB" w:eastAsia="en-US"/>
        </w:rPr>
        <w:t>he account number is not generated in b</w:t>
      </w:r>
      <w:r w:rsidR="00C31763" w:rsidRPr="00F00231">
        <w:rPr>
          <w:lang w:val="en-GB" w:eastAsia="en-US"/>
        </w:rPr>
        <w:t>l</w:t>
      </w:r>
      <w:r w:rsidR="00C31763" w:rsidRPr="00F00231">
        <w:rPr>
          <w:lang w:val="en-GB" w:eastAsia="en-US"/>
        </w:rPr>
        <w:t>ockchain or on the API, only formal verification is done here.</w:t>
      </w:r>
      <w:r w:rsidR="00C31763" w:rsidRPr="00F00231">
        <w:rPr>
          <w:lang w:val="en-GB" w:eastAsia="en-US"/>
        </w:rPr>
        <w:t xml:space="preserve"> </w:t>
      </w:r>
      <w:r w:rsidRPr="00F00231">
        <w:rPr>
          <w:lang w:val="en-GB" w:eastAsia="en-US"/>
        </w:rPr>
        <w:t>If the specified account number has already been created, it returns with a validation error.</w:t>
      </w:r>
    </w:p>
    <w:p w14:paraId="4E4A19FB" w14:textId="421C8653" w:rsidR="00A836AC" w:rsidRPr="00F00231" w:rsidRDefault="00A836AC" w:rsidP="00CF3B66">
      <w:pPr>
        <w:rPr>
          <w:lang w:val="en-GB" w:eastAsia="en-US"/>
        </w:rPr>
      </w:pPr>
      <w:r w:rsidRPr="00F00231">
        <w:rPr>
          <w:lang w:val="en-GB" w:eastAsia="en-US"/>
        </w:rPr>
        <w:t>Beyond the scope of the POC, the possibility of managing balances in multiple currencies and expanding the stored reference fields should also be considered.</w:t>
      </w:r>
    </w:p>
    <w:p w14:paraId="35BD1679" w14:textId="77777777" w:rsidR="00CF3B66" w:rsidRPr="00F00231" w:rsidRDefault="00CF3B66" w:rsidP="00CF3B66">
      <w:pPr>
        <w:pStyle w:val="Heading2"/>
        <w:rPr>
          <w:lang w:val="en-GB"/>
        </w:rPr>
      </w:pPr>
      <w:bookmarkStart w:id="27" w:name="_Toc116920974"/>
      <w:r w:rsidRPr="00F00231">
        <w:rPr>
          <w:lang w:val="en-GB"/>
        </w:rPr>
        <w:t>Request</w:t>
      </w:r>
      <w:bookmarkEnd w:id="27"/>
    </w:p>
    <w:p w14:paraId="0523FE3C" w14:textId="77777777" w:rsidR="0077300D" w:rsidRPr="00F00231" w:rsidRDefault="0077300D" w:rsidP="0077300D">
      <w:pPr>
        <w:pStyle w:val="MacroText"/>
        <w:rPr>
          <w:lang w:val="en-GB"/>
        </w:rPr>
      </w:pPr>
      <w:r w:rsidRPr="00F00231">
        <w:rPr>
          <w:lang w:val="en-GB"/>
        </w:rPr>
        <w:t>Method: POST</w:t>
      </w:r>
    </w:p>
    <w:p w14:paraId="50DCFFE3" w14:textId="2AF2A545" w:rsidR="0077300D" w:rsidRPr="00F00231" w:rsidRDefault="0077300D" w:rsidP="0077300D">
      <w:pPr>
        <w:pStyle w:val="MacroText"/>
        <w:rPr>
          <w:lang w:val="en-GB"/>
        </w:rPr>
      </w:pPr>
      <w:r w:rsidRPr="00F00231">
        <w:rPr>
          <w:lang w:val="en-GB"/>
        </w:rPr>
        <w:t>Endpoint: /</w:t>
      </w:r>
      <w:proofErr w:type="spellStart"/>
      <w:r w:rsidRPr="00F00231">
        <w:rPr>
          <w:lang w:val="en-GB"/>
        </w:rPr>
        <w:t>api</w:t>
      </w:r>
      <w:proofErr w:type="spellEnd"/>
      <w:r w:rsidRPr="00F00231">
        <w:rPr>
          <w:lang w:val="en-GB"/>
        </w:rPr>
        <w:t>/</w:t>
      </w:r>
      <w:r w:rsidRPr="00F00231">
        <w:rPr>
          <w:lang w:val="en-GB"/>
        </w:rPr>
        <w:t>account/</w:t>
      </w:r>
      <w:proofErr w:type="spellStart"/>
      <w:r w:rsidRPr="00F00231">
        <w:rPr>
          <w:lang w:val="en-GB"/>
        </w:rPr>
        <w:t>init</w:t>
      </w:r>
      <w:proofErr w:type="spellEnd"/>
    </w:p>
    <w:p w14:paraId="49519B3B" w14:textId="77777777" w:rsidR="0077300D" w:rsidRPr="00F00231" w:rsidRDefault="0077300D" w:rsidP="0077300D">
      <w:pPr>
        <w:pStyle w:val="MacroText"/>
        <w:rPr>
          <w:lang w:val="en-GB"/>
        </w:rPr>
      </w:pPr>
      <w:r w:rsidRPr="00F00231">
        <w:rPr>
          <w:lang w:val="en-GB"/>
        </w:rPr>
        <w:t>Host: 35.158.186.93:9000</w:t>
      </w:r>
    </w:p>
    <w:p w14:paraId="2F26F8D0" w14:textId="1DA6C74A" w:rsidR="0077300D" w:rsidRPr="00F00231" w:rsidRDefault="0077300D" w:rsidP="0077300D">
      <w:pPr>
        <w:pStyle w:val="MacroText"/>
        <w:rPr>
          <w:lang w:val="en-GB"/>
        </w:rPr>
      </w:pPr>
      <w:r w:rsidRPr="00F00231">
        <w:rPr>
          <w:lang w:val="en-GB"/>
        </w:rPr>
        <w:t>Content-Type: application/x-www-form-</w:t>
      </w:r>
      <w:proofErr w:type="spellStart"/>
      <w:r w:rsidRPr="00F00231">
        <w:rPr>
          <w:lang w:val="en-GB"/>
        </w:rPr>
        <w:t>urlencoded</w:t>
      </w:r>
      <w:proofErr w:type="spellEnd"/>
    </w:p>
    <w:p w14:paraId="01B84657" w14:textId="77777777" w:rsidR="00CF3B66" w:rsidRPr="00F00231" w:rsidRDefault="00CF3B66" w:rsidP="00CF3B66">
      <w:pPr>
        <w:pStyle w:val="HEADING"/>
        <w:rPr>
          <w:lang w:val="en-GB"/>
        </w:rPr>
      </w:pPr>
      <w:r w:rsidRPr="00F00231">
        <w:rPr>
          <w:lang w:val="en-GB"/>
        </w:rPr>
        <w:t>Sample call</w:t>
      </w:r>
    </w:p>
    <w:p w14:paraId="128D3AC0" w14:textId="403D8CF3" w:rsidR="00DD4AB6" w:rsidRPr="00F00231" w:rsidRDefault="00DD4AB6" w:rsidP="00DD4AB6">
      <w:pPr>
        <w:pStyle w:val="MacroText"/>
        <w:rPr>
          <w:lang w:val="en-GB"/>
        </w:rPr>
      </w:pPr>
      <w:r w:rsidRPr="00F00231">
        <w:rPr>
          <w:lang w:val="en-GB"/>
        </w:rPr>
        <w:t>curl</w:t>
      </w:r>
      <w:r w:rsidRPr="00F00231">
        <w:rPr>
          <w:lang w:val="en-GB"/>
        </w:rPr>
        <w:tab/>
        <w:t>--location --request POST '</w:t>
      </w:r>
      <w:r w:rsidR="00244067" w:rsidRPr="00F00231">
        <w:rPr>
          <w:lang w:val="en-GB"/>
        </w:rPr>
        <w:t>https://35.158.186.93:9000/</w:t>
      </w:r>
      <w:proofErr w:type="spellStart"/>
      <w:r w:rsidR="00244067" w:rsidRPr="00F00231">
        <w:rPr>
          <w:lang w:val="en-GB"/>
        </w:rPr>
        <w:t>api</w:t>
      </w:r>
      <w:proofErr w:type="spellEnd"/>
      <w:r w:rsidR="00244067" w:rsidRPr="00F00231">
        <w:rPr>
          <w:lang w:val="en-GB"/>
        </w:rPr>
        <w:t>/account/</w:t>
      </w:r>
      <w:proofErr w:type="spellStart"/>
      <w:r w:rsidR="00244067" w:rsidRPr="00F00231">
        <w:rPr>
          <w:lang w:val="en-GB"/>
        </w:rPr>
        <w:t>init</w:t>
      </w:r>
      <w:proofErr w:type="spellEnd"/>
      <w:r w:rsidRPr="00F00231">
        <w:rPr>
          <w:lang w:val="en-GB"/>
        </w:rPr>
        <w:t>'</w:t>
      </w:r>
      <w:r w:rsidRPr="00F00231">
        <w:rPr>
          <w:lang w:val="en-GB"/>
        </w:rPr>
        <w:tab/>
        <w:t>\</w:t>
      </w:r>
    </w:p>
    <w:p w14:paraId="4F138BE6" w14:textId="77777777" w:rsidR="00DD4AB6" w:rsidRPr="00F00231" w:rsidRDefault="00DD4AB6" w:rsidP="00DD4AB6">
      <w:pPr>
        <w:pStyle w:val="MacroText"/>
        <w:rPr>
          <w:lang w:val="en-GB"/>
        </w:rPr>
      </w:pPr>
      <w:r w:rsidRPr="00F00231">
        <w:rPr>
          <w:lang w:val="en-GB"/>
        </w:rPr>
        <w:tab/>
      </w:r>
      <w:r w:rsidRPr="00F00231">
        <w:rPr>
          <w:lang w:val="en-GB"/>
        </w:rPr>
        <w:tab/>
        <w:t>--header 'Authorization: Bearer eyJhbGciOiJIUzI1NiIsInR5cCI6IkpXVCJ9.Lsdfew'</w:t>
      </w:r>
      <w:r w:rsidRPr="00F00231">
        <w:rPr>
          <w:lang w:val="en-GB"/>
        </w:rPr>
        <w:tab/>
        <w:t>\</w:t>
      </w:r>
    </w:p>
    <w:p w14:paraId="3BEAE094" w14:textId="77777777" w:rsidR="00DD4AB6" w:rsidRPr="00F00231" w:rsidRDefault="00DD4AB6" w:rsidP="00DD4AB6">
      <w:pPr>
        <w:pStyle w:val="MacroText"/>
        <w:rPr>
          <w:lang w:val="en-GB"/>
        </w:rPr>
      </w:pPr>
      <w:r w:rsidRPr="00F00231">
        <w:rPr>
          <w:lang w:val="en-GB"/>
        </w:rPr>
        <w:tab/>
      </w:r>
      <w:r w:rsidRPr="00F00231">
        <w:rPr>
          <w:lang w:val="en-GB"/>
        </w:rPr>
        <w:tab/>
        <w:t>--header 'Content-Type: application/x-www-form-</w:t>
      </w:r>
      <w:proofErr w:type="spellStart"/>
      <w:r w:rsidRPr="00F00231">
        <w:rPr>
          <w:lang w:val="en-GB"/>
        </w:rPr>
        <w:t>urlencoded</w:t>
      </w:r>
      <w:proofErr w:type="spellEnd"/>
      <w:r w:rsidRPr="00F00231">
        <w:rPr>
          <w:lang w:val="en-GB"/>
        </w:rPr>
        <w:t>'</w:t>
      </w:r>
      <w:r w:rsidRPr="00F00231">
        <w:rPr>
          <w:lang w:val="en-GB"/>
        </w:rPr>
        <w:tab/>
      </w:r>
      <w:r w:rsidRPr="00F00231">
        <w:rPr>
          <w:lang w:val="en-GB"/>
        </w:rPr>
        <w:tab/>
      </w:r>
      <w:r w:rsidRPr="00F00231">
        <w:rPr>
          <w:lang w:val="en-GB"/>
        </w:rPr>
        <w:tab/>
        <w:t>\</w:t>
      </w:r>
    </w:p>
    <w:p w14:paraId="3CB6686E" w14:textId="176F266A" w:rsidR="00DD4AB6" w:rsidRPr="00F00231" w:rsidRDefault="00DD4AB6" w:rsidP="00DD4AB6">
      <w:pPr>
        <w:pStyle w:val="MacroText"/>
        <w:rPr>
          <w:lang w:val="en-GB"/>
        </w:rPr>
      </w:pPr>
      <w:r w:rsidRPr="00F00231">
        <w:rPr>
          <w:lang w:val="en-GB"/>
        </w:rPr>
        <w:tab/>
      </w:r>
      <w:r w:rsidRPr="00F00231">
        <w:rPr>
          <w:lang w:val="en-GB"/>
        </w:rPr>
        <w:tab/>
        <w:t>--data-</w:t>
      </w:r>
      <w:proofErr w:type="spellStart"/>
      <w:r w:rsidRPr="00F00231">
        <w:rPr>
          <w:lang w:val="en-GB"/>
        </w:rPr>
        <w:t>urlencode</w:t>
      </w:r>
      <w:proofErr w:type="spellEnd"/>
      <w:r w:rsidRPr="00F00231">
        <w:rPr>
          <w:lang w:val="en-GB"/>
        </w:rPr>
        <w:t xml:space="preserve"> '</w:t>
      </w:r>
      <w:r w:rsidR="00244067" w:rsidRPr="00F00231">
        <w:rPr>
          <w:lang w:val="en-GB"/>
        </w:rPr>
        <w:t>account=</w:t>
      </w:r>
      <w:r w:rsidR="00244067" w:rsidRPr="00F00231">
        <w:rPr>
          <w:lang w:val="en-GB"/>
        </w:rPr>
        <w:t>8YVPETVKAU84</w:t>
      </w:r>
      <w:r w:rsidRPr="00F00231">
        <w:rPr>
          <w:lang w:val="en-GB"/>
        </w:rPr>
        <w:t>'</w:t>
      </w:r>
      <w:r w:rsidRPr="00F00231">
        <w:rPr>
          <w:lang w:val="en-GB"/>
        </w:rPr>
        <w:tab/>
      </w:r>
      <w:r w:rsidRPr="00F00231">
        <w:rPr>
          <w:lang w:val="en-GB"/>
        </w:rPr>
        <w:tab/>
      </w:r>
      <w:r w:rsidRPr="00F00231">
        <w:rPr>
          <w:lang w:val="en-GB"/>
        </w:rPr>
        <w:tab/>
      </w:r>
      <w:r w:rsidR="00244067" w:rsidRPr="00F00231">
        <w:rPr>
          <w:lang w:val="en-GB"/>
        </w:rPr>
        <w:tab/>
      </w:r>
      <w:r w:rsidR="00244067" w:rsidRPr="00F00231">
        <w:rPr>
          <w:lang w:val="en-GB"/>
        </w:rPr>
        <w:tab/>
      </w:r>
      <w:r w:rsidRPr="00F00231">
        <w:rPr>
          <w:lang w:val="en-GB"/>
        </w:rPr>
        <w:t>\</w:t>
      </w:r>
    </w:p>
    <w:p w14:paraId="46B1155C" w14:textId="65FBDCCA" w:rsidR="00DD4AB6" w:rsidRPr="00F00231" w:rsidRDefault="00DD4AB6" w:rsidP="00244067">
      <w:pPr>
        <w:pStyle w:val="MacroText"/>
        <w:rPr>
          <w:lang w:val="en-GB"/>
        </w:rPr>
      </w:pPr>
      <w:r w:rsidRPr="00F00231">
        <w:rPr>
          <w:lang w:val="en-GB"/>
        </w:rPr>
        <w:tab/>
      </w:r>
      <w:r w:rsidRPr="00F00231">
        <w:rPr>
          <w:lang w:val="en-GB"/>
        </w:rPr>
        <w:tab/>
        <w:t>--data-</w:t>
      </w:r>
      <w:proofErr w:type="spellStart"/>
      <w:r w:rsidRPr="00F00231">
        <w:rPr>
          <w:lang w:val="en-GB"/>
        </w:rPr>
        <w:t>urlencode</w:t>
      </w:r>
      <w:proofErr w:type="spellEnd"/>
      <w:r w:rsidRPr="00F00231">
        <w:rPr>
          <w:lang w:val="en-GB"/>
        </w:rPr>
        <w:t xml:space="preserve"> '</w:t>
      </w:r>
      <w:r w:rsidR="00244067" w:rsidRPr="00F00231">
        <w:rPr>
          <w:lang w:val="en-GB"/>
        </w:rPr>
        <w:t>balance=100</w:t>
      </w:r>
      <w:r w:rsidR="0084765B" w:rsidRPr="00F00231">
        <w:rPr>
          <w:lang w:val="en-GB"/>
        </w:rPr>
        <w:t>.00</w:t>
      </w:r>
      <w:r w:rsidRPr="00F00231">
        <w:rPr>
          <w:lang w:val="en-GB"/>
        </w:rPr>
        <w:t>'</w:t>
      </w:r>
      <w:r w:rsidR="00971E3A" w:rsidRPr="00F00231">
        <w:rPr>
          <w:lang w:val="en-GB"/>
        </w:rPr>
        <w:tab/>
      </w:r>
      <w:r w:rsidR="00971E3A" w:rsidRPr="00F00231">
        <w:rPr>
          <w:lang w:val="en-GB"/>
        </w:rPr>
        <w:tab/>
      </w:r>
      <w:r w:rsidR="00971E3A" w:rsidRPr="00F00231">
        <w:rPr>
          <w:lang w:val="en-GB"/>
        </w:rPr>
        <w:tab/>
      </w:r>
      <w:r w:rsidR="00971E3A" w:rsidRPr="00F00231">
        <w:rPr>
          <w:lang w:val="en-GB"/>
        </w:rPr>
        <w:tab/>
      </w:r>
      <w:r w:rsidR="00971E3A" w:rsidRPr="00F00231">
        <w:rPr>
          <w:lang w:val="en-GB"/>
        </w:rPr>
        <w:tab/>
      </w:r>
      <w:r w:rsidR="00971E3A" w:rsidRPr="00F00231">
        <w:rPr>
          <w:lang w:val="en-GB"/>
        </w:rPr>
        <w:tab/>
        <w:t>\</w:t>
      </w:r>
    </w:p>
    <w:p w14:paraId="313545C0" w14:textId="3D9EAEC1" w:rsidR="00971E3A" w:rsidRPr="00F00231" w:rsidRDefault="00971E3A" w:rsidP="00244067">
      <w:pPr>
        <w:pStyle w:val="MacroText"/>
        <w:rPr>
          <w:lang w:val="en-GB"/>
        </w:rPr>
      </w:pPr>
      <w:r w:rsidRPr="00F00231">
        <w:rPr>
          <w:lang w:val="en-GB"/>
        </w:rPr>
        <w:tab/>
      </w:r>
      <w:r w:rsidRPr="00F00231">
        <w:rPr>
          <w:lang w:val="en-GB"/>
        </w:rPr>
        <w:tab/>
      </w:r>
      <w:r w:rsidRPr="00F00231">
        <w:rPr>
          <w:lang w:val="en-GB"/>
        </w:rPr>
        <w:t>--data-</w:t>
      </w:r>
      <w:proofErr w:type="spellStart"/>
      <w:r w:rsidRPr="00F00231">
        <w:rPr>
          <w:lang w:val="en-GB"/>
        </w:rPr>
        <w:t>urlencode</w:t>
      </w:r>
      <w:proofErr w:type="spellEnd"/>
      <w:r w:rsidRPr="00F00231">
        <w:rPr>
          <w:lang w:val="en-GB"/>
        </w:rPr>
        <w:t xml:space="preserve"> '</w:t>
      </w:r>
      <w:r w:rsidRPr="00F00231">
        <w:rPr>
          <w:lang w:val="en-GB"/>
        </w:rPr>
        <w:t>reference</w:t>
      </w:r>
      <w:r w:rsidRPr="00F00231">
        <w:rPr>
          <w:lang w:val="en-GB"/>
        </w:rPr>
        <w:t>=</w:t>
      </w:r>
      <w:proofErr w:type="spellStart"/>
      <w:r w:rsidRPr="00F00231">
        <w:rPr>
          <w:lang w:val="en-GB"/>
        </w:rPr>
        <w:t>ext_ref_data</w:t>
      </w:r>
      <w:proofErr w:type="spellEnd"/>
      <w:r w:rsidRPr="00F00231">
        <w:rPr>
          <w:lang w:val="en-GB"/>
        </w:rPr>
        <w:t>'</w:t>
      </w:r>
    </w:p>
    <w:p w14:paraId="2CAE45CA" w14:textId="075E4381" w:rsidR="00244067" w:rsidRPr="00F00231" w:rsidRDefault="00244067" w:rsidP="00244067">
      <w:pPr>
        <w:rPr>
          <w:lang w:val="en-GB"/>
        </w:rPr>
      </w:pPr>
      <w:r w:rsidRPr="00F00231">
        <w:rPr>
          <w:lang w:val="en-GB"/>
        </w:rPr>
        <w:t xml:space="preserve">This call will create account </w:t>
      </w:r>
      <w:r w:rsidR="00C31763" w:rsidRPr="00F00231">
        <w:rPr>
          <w:lang w:val="en-GB"/>
        </w:rPr>
        <w:t>‘</w:t>
      </w:r>
      <w:r w:rsidR="00C31763" w:rsidRPr="00F00231">
        <w:rPr>
          <w:lang w:val="en-GB"/>
        </w:rPr>
        <w:t>8YVPETVKAU84</w:t>
      </w:r>
      <w:r w:rsidR="00C31763" w:rsidRPr="00F00231">
        <w:rPr>
          <w:lang w:val="en-GB"/>
        </w:rPr>
        <w:t xml:space="preserve">’ </w:t>
      </w:r>
      <w:r w:rsidRPr="00F00231">
        <w:rPr>
          <w:lang w:val="en-GB"/>
        </w:rPr>
        <w:t xml:space="preserve">if it doesn't already exist and set its balance to </w:t>
      </w:r>
      <w:r w:rsidR="0084765B" w:rsidRPr="00F00231">
        <w:rPr>
          <w:lang w:val="en-GB"/>
        </w:rPr>
        <w:t>‘</w:t>
      </w:r>
      <w:r w:rsidRPr="00F00231">
        <w:rPr>
          <w:lang w:val="en-GB"/>
        </w:rPr>
        <w:t>100</w:t>
      </w:r>
      <w:r w:rsidR="0084765B" w:rsidRPr="00F00231">
        <w:rPr>
          <w:lang w:val="en-GB"/>
        </w:rPr>
        <w:t>.00’</w:t>
      </w:r>
      <w:r w:rsidRPr="00F00231">
        <w:rPr>
          <w:lang w:val="en-GB"/>
        </w:rPr>
        <w:t>.</w:t>
      </w:r>
    </w:p>
    <w:p w14:paraId="1F4A01AE" w14:textId="77777777" w:rsidR="00CF3B66" w:rsidRPr="00F00231" w:rsidRDefault="00CF3B66" w:rsidP="00CF3B66">
      <w:pPr>
        <w:pStyle w:val="HEADING"/>
        <w:rPr>
          <w:lang w:val="en-GB"/>
        </w:rPr>
      </w:pPr>
      <w:r w:rsidRPr="00F00231">
        <w:rPr>
          <w:lang w:val="en-GB"/>
        </w:rPr>
        <w:t>Parameters</w:t>
      </w:r>
      <w:r w:rsidRPr="00F00231">
        <w:rPr>
          <w:lang w:val="en-GB"/>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ayout w:type="fixed"/>
        <w:tblLook w:val="04A0" w:firstRow="1" w:lastRow="0" w:firstColumn="1" w:lastColumn="0" w:noHBand="0" w:noVBand="1"/>
      </w:tblPr>
      <w:tblGrid>
        <w:gridCol w:w="1129"/>
        <w:gridCol w:w="863"/>
        <w:gridCol w:w="1178"/>
        <w:gridCol w:w="1178"/>
        <w:gridCol w:w="2600"/>
        <w:gridCol w:w="929"/>
        <w:gridCol w:w="1529"/>
      </w:tblGrid>
      <w:tr w:rsidR="00C31763" w:rsidRPr="00F00231" w14:paraId="60624E5B" w14:textId="77777777" w:rsidTr="00C31763">
        <w:tc>
          <w:tcPr>
            <w:tcW w:w="600" w:type="pct"/>
            <w:tcBorders>
              <w:bottom w:val="dotted" w:sz="2" w:space="0" w:color="2683C7"/>
            </w:tcBorders>
            <w:shd w:val="clear" w:color="auto" w:fill="F2F2F2" w:themeFill="background1" w:themeFillShade="F2"/>
          </w:tcPr>
          <w:p w14:paraId="752F30DF" w14:textId="77777777" w:rsidR="00207220" w:rsidRPr="00F00231" w:rsidRDefault="00207220" w:rsidP="009855D4">
            <w:pPr>
              <w:pStyle w:val="Tableheading"/>
              <w:rPr>
                <w:lang w:val="en-GB"/>
              </w:rPr>
            </w:pPr>
            <w:r w:rsidRPr="00F00231">
              <w:rPr>
                <w:lang w:val="en-GB"/>
              </w:rPr>
              <w:t>Parameter</w:t>
            </w:r>
          </w:p>
        </w:tc>
        <w:tc>
          <w:tcPr>
            <w:tcW w:w="459" w:type="pct"/>
            <w:tcBorders>
              <w:bottom w:val="dotted" w:sz="2" w:space="0" w:color="2683C7"/>
            </w:tcBorders>
            <w:shd w:val="clear" w:color="auto" w:fill="F2F2F2" w:themeFill="background1" w:themeFillShade="F2"/>
          </w:tcPr>
          <w:p w14:paraId="2E72D1D9" w14:textId="77777777" w:rsidR="00207220" w:rsidRPr="00F00231" w:rsidRDefault="00207220" w:rsidP="009855D4">
            <w:pPr>
              <w:pStyle w:val="Tableheading"/>
              <w:jc w:val="center"/>
              <w:rPr>
                <w:lang w:val="en-GB"/>
              </w:rPr>
            </w:pPr>
            <w:r w:rsidRPr="00F00231">
              <w:rPr>
                <w:lang w:val="en-GB"/>
              </w:rPr>
              <w:t>Format</w:t>
            </w:r>
          </w:p>
        </w:tc>
        <w:tc>
          <w:tcPr>
            <w:tcW w:w="626" w:type="pct"/>
            <w:tcBorders>
              <w:bottom w:val="dotted" w:sz="2" w:space="0" w:color="2683C7"/>
            </w:tcBorders>
            <w:shd w:val="clear" w:color="auto" w:fill="F2F2F2" w:themeFill="background1" w:themeFillShade="F2"/>
          </w:tcPr>
          <w:p w14:paraId="05E94EF9" w14:textId="77777777" w:rsidR="00207220" w:rsidRPr="00F00231" w:rsidRDefault="00207220" w:rsidP="009855D4">
            <w:pPr>
              <w:pStyle w:val="Tableheading"/>
              <w:jc w:val="right"/>
              <w:rPr>
                <w:lang w:val="en-GB"/>
              </w:rPr>
            </w:pPr>
            <w:r w:rsidRPr="00F00231">
              <w:rPr>
                <w:lang w:val="en-GB"/>
              </w:rPr>
              <w:t>Max length</w:t>
            </w:r>
          </w:p>
        </w:tc>
        <w:tc>
          <w:tcPr>
            <w:tcW w:w="626" w:type="pct"/>
            <w:tcBorders>
              <w:bottom w:val="dotted" w:sz="2" w:space="0" w:color="2683C7"/>
            </w:tcBorders>
            <w:shd w:val="clear" w:color="auto" w:fill="F2F2F2" w:themeFill="background1" w:themeFillShade="F2"/>
          </w:tcPr>
          <w:p w14:paraId="62875177" w14:textId="77777777" w:rsidR="00207220" w:rsidRPr="00F00231" w:rsidRDefault="00207220" w:rsidP="009855D4">
            <w:pPr>
              <w:pStyle w:val="Tableheading"/>
              <w:jc w:val="center"/>
              <w:rPr>
                <w:lang w:val="en-GB"/>
              </w:rPr>
            </w:pPr>
            <w:r w:rsidRPr="00F00231">
              <w:rPr>
                <w:lang w:val="en-GB"/>
              </w:rPr>
              <w:t>Obligatory</w:t>
            </w:r>
          </w:p>
        </w:tc>
        <w:tc>
          <w:tcPr>
            <w:tcW w:w="1382" w:type="pct"/>
            <w:tcBorders>
              <w:bottom w:val="dotted" w:sz="2" w:space="0" w:color="2683C7"/>
            </w:tcBorders>
            <w:shd w:val="clear" w:color="auto" w:fill="F2F2F2" w:themeFill="background1" w:themeFillShade="F2"/>
          </w:tcPr>
          <w:p w14:paraId="7C4D261B" w14:textId="77777777" w:rsidR="00207220" w:rsidRPr="00F00231" w:rsidRDefault="00207220" w:rsidP="009855D4">
            <w:pPr>
              <w:pStyle w:val="Tableheading"/>
              <w:rPr>
                <w:lang w:val="en-GB"/>
              </w:rPr>
            </w:pPr>
            <w:r w:rsidRPr="00F00231">
              <w:rPr>
                <w:lang w:val="en-GB"/>
              </w:rPr>
              <w:t>Description</w:t>
            </w:r>
          </w:p>
        </w:tc>
        <w:tc>
          <w:tcPr>
            <w:tcW w:w="494" w:type="pct"/>
            <w:tcBorders>
              <w:bottom w:val="dotted" w:sz="2" w:space="0" w:color="2683C7"/>
            </w:tcBorders>
            <w:shd w:val="clear" w:color="auto" w:fill="F2F2F2" w:themeFill="background1" w:themeFillShade="F2"/>
          </w:tcPr>
          <w:p w14:paraId="0D0C461F" w14:textId="28893DCA" w:rsidR="00207220" w:rsidRPr="00F00231" w:rsidRDefault="00207220" w:rsidP="00207220">
            <w:pPr>
              <w:pStyle w:val="Tableheading"/>
              <w:jc w:val="center"/>
              <w:rPr>
                <w:lang w:val="en-GB"/>
              </w:rPr>
            </w:pPr>
            <w:r w:rsidRPr="00F00231">
              <w:rPr>
                <w:lang w:val="en-GB"/>
              </w:rPr>
              <w:t>Default</w:t>
            </w:r>
          </w:p>
        </w:tc>
        <w:tc>
          <w:tcPr>
            <w:tcW w:w="814" w:type="pct"/>
            <w:tcBorders>
              <w:bottom w:val="dotted" w:sz="2" w:space="0" w:color="2683C7"/>
            </w:tcBorders>
            <w:shd w:val="clear" w:color="auto" w:fill="F2F2F2" w:themeFill="background1" w:themeFillShade="F2"/>
          </w:tcPr>
          <w:p w14:paraId="36BBDEE2" w14:textId="122E15F0" w:rsidR="00207220" w:rsidRPr="00F00231" w:rsidRDefault="00207220" w:rsidP="00207220">
            <w:pPr>
              <w:pStyle w:val="Tableheading"/>
              <w:jc w:val="center"/>
              <w:rPr>
                <w:lang w:val="en-GB"/>
              </w:rPr>
            </w:pPr>
            <w:r w:rsidRPr="00F00231">
              <w:rPr>
                <w:lang w:val="en-GB"/>
              </w:rPr>
              <w:t>Sample</w:t>
            </w:r>
          </w:p>
        </w:tc>
      </w:tr>
      <w:tr w:rsidR="00C31763" w:rsidRPr="00F00231" w14:paraId="31C2C12C" w14:textId="77777777" w:rsidTr="00C31763">
        <w:tc>
          <w:tcPr>
            <w:tcW w:w="600" w:type="pct"/>
            <w:tcBorders>
              <w:top w:val="dotted" w:sz="2" w:space="0" w:color="2683C7"/>
              <w:bottom w:val="dotted" w:sz="2" w:space="0" w:color="2683C7"/>
              <w:right w:val="nil"/>
            </w:tcBorders>
          </w:tcPr>
          <w:p w14:paraId="3664D320" w14:textId="4EDB73E3" w:rsidR="00207220" w:rsidRPr="00F00231" w:rsidRDefault="006327D6" w:rsidP="009855D4">
            <w:pPr>
              <w:pStyle w:val="Tablebody"/>
              <w:rPr>
                <w:lang w:val="en-GB"/>
              </w:rPr>
            </w:pPr>
            <w:r w:rsidRPr="00F00231">
              <w:rPr>
                <w:lang w:val="en-GB"/>
              </w:rPr>
              <w:t>account</w:t>
            </w:r>
          </w:p>
        </w:tc>
        <w:tc>
          <w:tcPr>
            <w:tcW w:w="459" w:type="pct"/>
            <w:tcBorders>
              <w:top w:val="dotted" w:sz="2" w:space="0" w:color="2683C7"/>
              <w:left w:val="nil"/>
              <w:bottom w:val="dotted" w:sz="2" w:space="0" w:color="2683C7"/>
              <w:right w:val="nil"/>
            </w:tcBorders>
          </w:tcPr>
          <w:p w14:paraId="550432D6" w14:textId="20FC79B6" w:rsidR="00207220" w:rsidRPr="00F00231" w:rsidRDefault="006327D6" w:rsidP="009855D4">
            <w:pPr>
              <w:pStyle w:val="Tablebody"/>
              <w:jc w:val="center"/>
              <w:rPr>
                <w:lang w:val="en-GB"/>
              </w:rPr>
            </w:pPr>
            <w:r w:rsidRPr="00F00231">
              <w:rPr>
                <w:lang w:val="en-GB"/>
              </w:rPr>
              <w:t>string</w:t>
            </w:r>
          </w:p>
        </w:tc>
        <w:tc>
          <w:tcPr>
            <w:tcW w:w="626" w:type="pct"/>
            <w:tcBorders>
              <w:top w:val="dotted" w:sz="2" w:space="0" w:color="2683C7"/>
              <w:left w:val="nil"/>
              <w:bottom w:val="dotted" w:sz="2" w:space="0" w:color="2683C7"/>
              <w:right w:val="nil"/>
            </w:tcBorders>
          </w:tcPr>
          <w:p w14:paraId="1D1F2F22" w14:textId="31620538" w:rsidR="00207220" w:rsidRPr="00F00231" w:rsidRDefault="006327D6" w:rsidP="009855D4">
            <w:pPr>
              <w:pStyle w:val="Tablebody"/>
              <w:jc w:val="right"/>
              <w:rPr>
                <w:lang w:val="en-GB"/>
              </w:rPr>
            </w:pPr>
            <w:r w:rsidRPr="00F00231">
              <w:rPr>
                <w:lang w:val="en-GB"/>
              </w:rPr>
              <w:t>24</w:t>
            </w:r>
          </w:p>
        </w:tc>
        <w:tc>
          <w:tcPr>
            <w:tcW w:w="626" w:type="pct"/>
            <w:tcBorders>
              <w:top w:val="dotted" w:sz="2" w:space="0" w:color="2683C7"/>
              <w:left w:val="nil"/>
              <w:bottom w:val="dotted" w:sz="2" w:space="0" w:color="2683C7"/>
              <w:right w:val="nil"/>
            </w:tcBorders>
          </w:tcPr>
          <w:p w14:paraId="505FFAB3" w14:textId="5BFAD15C" w:rsidR="00207220" w:rsidRPr="00F00231" w:rsidRDefault="006327D6" w:rsidP="009855D4">
            <w:pPr>
              <w:pStyle w:val="Tablebody"/>
              <w:jc w:val="center"/>
              <w:rPr>
                <w:lang w:val="en-GB"/>
              </w:rPr>
            </w:pPr>
            <w:r w:rsidRPr="00F00231">
              <w:rPr>
                <w:lang w:val="en-GB"/>
              </w:rPr>
              <w:t>yes</w:t>
            </w:r>
          </w:p>
        </w:tc>
        <w:tc>
          <w:tcPr>
            <w:tcW w:w="1382" w:type="pct"/>
            <w:tcBorders>
              <w:top w:val="dotted" w:sz="2" w:space="0" w:color="2683C7"/>
              <w:left w:val="nil"/>
              <w:bottom w:val="dotted" w:sz="2" w:space="0" w:color="2683C7"/>
              <w:right w:val="nil"/>
            </w:tcBorders>
          </w:tcPr>
          <w:p w14:paraId="0D218C95" w14:textId="46B0AF53" w:rsidR="00207220" w:rsidRPr="00F00231" w:rsidRDefault="00C31763" w:rsidP="009855D4">
            <w:pPr>
              <w:pStyle w:val="Tablebody"/>
              <w:rPr>
                <w:lang w:val="en-GB"/>
              </w:rPr>
            </w:pPr>
            <w:r w:rsidRPr="00F00231">
              <w:rPr>
                <w:lang w:val="en-GB"/>
              </w:rPr>
              <w:t>Alphanumeric value, minimum length 8 characters. Lowercase letters are converted to uppercase, and the account number is stored this way.</w:t>
            </w:r>
          </w:p>
        </w:tc>
        <w:tc>
          <w:tcPr>
            <w:tcW w:w="494" w:type="pct"/>
            <w:tcBorders>
              <w:top w:val="dotted" w:sz="2" w:space="0" w:color="2683C7"/>
              <w:left w:val="nil"/>
              <w:bottom w:val="dotted" w:sz="2" w:space="0" w:color="2683C7"/>
              <w:right w:val="nil"/>
            </w:tcBorders>
          </w:tcPr>
          <w:p w14:paraId="0DD3DB72" w14:textId="5F522338" w:rsidR="00207220" w:rsidRPr="00F00231" w:rsidRDefault="00C31763" w:rsidP="00207220">
            <w:pPr>
              <w:pStyle w:val="Tablebody"/>
              <w:jc w:val="center"/>
              <w:rPr>
                <w:rFonts w:ascii="IBM Plex Mono Light" w:hAnsi="IBM Plex Mono Light" w:cs="Consolas"/>
                <w:color w:val="262626" w:themeColor="text1" w:themeTint="D9"/>
                <w:spacing w:val="-8"/>
                <w:szCs w:val="20"/>
                <w:lang w:val="en-GB"/>
              </w:rPr>
            </w:pPr>
            <w:r w:rsidRPr="00F00231">
              <w:rPr>
                <w:rFonts w:ascii="IBM Plex Mono Light" w:hAnsi="IBM Plex Mono Light" w:cs="Consolas"/>
                <w:color w:val="262626" w:themeColor="text1" w:themeTint="D9"/>
                <w:spacing w:val="-8"/>
                <w:szCs w:val="20"/>
                <w:lang w:val="en-GB"/>
              </w:rPr>
              <w:t>-</w:t>
            </w:r>
          </w:p>
        </w:tc>
        <w:tc>
          <w:tcPr>
            <w:tcW w:w="814" w:type="pct"/>
            <w:tcBorders>
              <w:top w:val="dotted" w:sz="2" w:space="0" w:color="2683C7"/>
              <w:left w:val="nil"/>
              <w:bottom w:val="dotted" w:sz="2" w:space="0" w:color="2683C7"/>
            </w:tcBorders>
          </w:tcPr>
          <w:p w14:paraId="5B1AE4A7" w14:textId="56F0A2C4" w:rsidR="00207220" w:rsidRPr="00F00231" w:rsidRDefault="00C31763" w:rsidP="00207220">
            <w:pPr>
              <w:pStyle w:val="Tablebody"/>
              <w:jc w:val="center"/>
              <w:rPr>
                <w:lang w:val="en-GB"/>
              </w:rPr>
            </w:pPr>
            <w:r w:rsidRPr="00F00231">
              <w:rPr>
                <w:lang w:val="en-GB"/>
              </w:rPr>
              <w:t>8YVPETVKAU84</w:t>
            </w:r>
          </w:p>
        </w:tc>
      </w:tr>
      <w:tr w:rsidR="00C31763" w:rsidRPr="00F00231" w14:paraId="24F921F2" w14:textId="77777777" w:rsidTr="00C31763">
        <w:tc>
          <w:tcPr>
            <w:tcW w:w="600" w:type="pct"/>
            <w:tcBorders>
              <w:top w:val="dotted" w:sz="2" w:space="0" w:color="2683C7"/>
              <w:bottom w:val="dotted" w:sz="2" w:space="0" w:color="2683C7"/>
              <w:right w:val="nil"/>
            </w:tcBorders>
          </w:tcPr>
          <w:p w14:paraId="17797B0C" w14:textId="006B0B9C" w:rsidR="00207220" w:rsidRPr="00F00231" w:rsidRDefault="006327D6" w:rsidP="009855D4">
            <w:pPr>
              <w:pStyle w:val="Tablebody"/>
              <w:rPr>
                <w:lang w:val="en-GB"/>
              </w:rPr>
            </w:pPr>
            <w:r w:rsidRPr="00F00231">
              <w:rPr>
                <w:lang w:val="en-GB"/>
              </w:rPr>
              <w:t>balance</w:t>
            </w:r>
          </w:p>
        </w:tc>
        <w:tc>
          <w:tcPr>
            <w:tcW w:w="459" w:type="pct"/>
            <w:tcBorders>
              <w:top w:val="dotted" w:sz="2" w:space="0" w:color="2683C7"/>
              <w:left w:val="nil"/>
              <w:bottom w:val="dotted" w:sz="2" w:space="0" w:color="2683C7"/>
              <w:right w:val="nil"/>
            </w:tcBorders>
          </w:tcPr>
          <w:p w14:paraId="2A722878" w14:textId="3B0F6B12" w:rsidR="00207220" w:rsidRPr="00F00231" w:rsidRDefault="00C31763" w:rsidP="009855D4">
            <w:pPr>
              <w:pStyle w:val="Tablebody"/>
              <w:jc w:val="center"/>
              <w:rPr>
                <w:lang w:val="en-GB"/>
              </w:rPr>
            </w:pPr>
            <w:r w:rsidRPr="00F00231">
              <w:rPr>
                <w:lang w:val="en-GB"/>
              </w:rPr>
              <w:t>float</w:t>
            </w:r>
          </w:p>
        </w:tc>
        <w:tc>
          <w:tcPr>
            <w:tcW w:w="626" w:type="pct"/>
            <w:tcBorders>
              <w:top w:val="dotted" w:sz="2" w:space="0" w:color="2683C7"/>
              <w:left w:val="nil"/>
              <w:bottom w:val="dotted" w:sz="2" w:space="0" w:color="2683C7"/>
              <w:right w:val="nil"/>
            </w:tcBorders>
          </w:tcPr>
          <w:p w14:paraId="78874467" w14:textId="216EE619" w:rsidR="00207220" w:rsidRPr="00F00231" w:rsidRDefault="006327D6" w:rsidP="009855D4">
            <w:pPr>
              <w:pStyle w:val="Tablebody"/>
              <w:jc w:val="right"/>
              <w:rPr>
                <w:lang w:val="en-GB"/>
              </w:rPr>
            </w:pPr>
            <w:r w:rsidRPr="00F00231">
              <w:rPr>
                <w:lang w:val="en-GB"/>
              </w:rPr>
              <w:t>1</w:t>
            </w:r>
            <w:r w:rsidR="00C31763" w:rsidRPr="00F00231">
              <w:rPr>
                <w:lang w:val="en-GB"/>
              </w:rPr>
              <w:t>2</w:t>
            </w:r>
          </w:p>
        </w:tc>
        <w:tc>
          <w:tcPr>
            <w:tcW w:w="626" w:type="pct"/>
            <w:tcBorders>
              <w:top w:val="dotted" w:sz="2" w:space="0" w:color="2683C7"/>
              <w:left w:val="nil"/>
              <w:bottom w:val="dotted" w:sz="2" w:space="0" w:color="2683C7"/>
              <w:right w:val="nil"/>
            </w:tcBorders>
          </w:tcPr>
          <w:p w14:paraId="78582830" w14:textId="77777777" w:rsidR="00207220" w:rsidRPr="00F00231" w:rsidRDefault="00207220" w:rsidP="009855D4">
            <w:pPr>
              <w:pStyle w:val="Tablebody"/>
              <w:jc w:val="center"/>
              <w:rPr>
                <w:lang w:val="en-GB"/>
              </w:rPr>
            </w:pPr>
            <w:r w:rsidRPr="00F00231">
              <w:rPr>
                <w:lang w:val="en-GB"/>
              </w:rPr>
              <w:t>no</w:t>
            </w:r>
          </w:p>
        </w:tc>
        <w:tc>
          <w:tcPr>
            <w:tcW w:w="1382" w:type="pct"/>
            <w:tcBorders>
              <w:top w:val="dotted" w:sz="2" w:space="0" w:color="2683C7"/>
              <w:left w:val="nil"/>
              <w:bottom w:val="dotted" w:sz="2" w:space="0" w:color="2683C7"/>
              <w:right w:val="nil"/>
            </w:tcBorders>
          </w:tcPr>
          <w:p w14:paraId="690AB48B" w14:textId="0432600F" w:rsidR="00207220" w:rsidRPr="00F00231" w:rsidRDefault="00171F26" w:rsidP="009855D4">
            <w:pPr>
              <w:pStyle w:val="Tablebody"/>
              <w:rPr>
                <w:lang w:val="en-GB"/>
              </w:rPr>
            </w:pPr>
            <w:r w:rsidRPr="00F00231">
              <w:rPr>
                <w:lang w:val="en-GB"/>
              </w:rPr>
              <w:t>Initial balance to be set. Its total length can be 1</w:t>
            </w:r>
            <w:r w:rsidRPr="00F00231">
              <w:rPr>
                <w:lang w:val="en-GB"/>
              </w:rPr>
              <w:t>2</w:t>
            </w:r>
            <w:r w:rsidRPr="00F00231">
              <w:rPr>
                <w:lang w:val="en-GB"/>
              </w:rPr>
              <w:t xml:space="preserve"> characters, in a form that can be converted to float32.</w:t>
            </w:r>
            <w:r w:rsidR="00436C8A" w:rsidRPr="00F00231">
              <w:rPr>
                <w:lang w:val="en-GB"/>
              </w:rPr>
              <w:t xml:space="preserve"> </w:t>
            </w:r>
            <w:r w:rsidR="00436C8A" w:rsidRPr="00F00231">
              <w:rPr>
                <w:lang w:val="en-GB"/>
              </w:rPr>
              <w:t>Values less than two decimal places are automatically truncated.</w:t>
            </w:r>
            <w:r w:rsidR="00436C8A" w:rsidRPr="00F00231">
              <w:rPr>
                <w:lang w:val="en-GB"/>
              </w:rPr>
              <w:t xml:space="preserve"> </w:t>
            </w:r>
            <w:r w:rsidRPr="00F00231">
              <w:rPr>
                <w:lang w:val="en-GB"/>
              </w:rPr>
              <w:t>Thus, the smallest value can be '</w:t>
            </w:r>
            <w:r w:rsidR="008438D6" w:rsidRPr="00F00231">
              <w:rPr>
                <w:lang w:val="en-GB"/>
              </w:rPr>
              <w:t>'</w:t>
            </w:r>
            <w:r w:rsidR="008438D6" w:rsidRPr="00F00231">
              <w:rPr>
                <w:lang w:val="en-GB"/>
              </w:rPr>
              <w:t>-</w:t>
            </w:r>
            <w:r w:rsidR="008438D6" w:rsidRPr="00F00231">
              <w:rPr>
                <w:lang w:val="en-GB"/>
              </w:rPr>
              <w:t>99999999.99</w:t>
            </w:r>
            <w:r w:rsidRPr="00F00231">
              <w:rPr>
                <w:lang w:val="en-GB"/>
              </w:rPr>
              <w:t>' and the largest value can be '999999999.99'.</w:t>
            </w:r>
          </w:p>
        </w:tc>
        <w:tc>
          <w:tcPr>
            <w:tcW w:w="494" w:type="pct"/>
            <w:tcBorders>
              <w:top w:val="dotted" w:sz="2" w:space="0" w:color="2683C7"/>
              <w:left w:val="nil"/>
              <w:bottom w:val="dotted" w:sz="2" w:space="0" w:color="2683C7"/>
              <w:right w:val="nil"/>
            </w:tcBorders>
          </w:tcPr>
          <w:p w14:paraId="0991392F" w14:textId="4572D78B" w:rsidR="00207220" w:rsidRPr="00F00231" w:rsidRDefault="00C31763" w:rsidP="00207220">
            <w:pPr>
              <w:pStyle w:val="Tablebody"/>
              <w:jc w:val="center"/>
              <w:rPr>
                <w:lang w:val="en-GB"/>
              </w:rPr>
            </w:pPr>
            <w:r w:rsidRPr="00F00231">
              <w:rPr>
                <w:lang w:val="en-GB"/>
              </w:rPr>
              <w:t>0</w:t>
            </w:r>
            <w:r w:rsidR="00436C8A" w:rsidRPr="00F00231">
              <w:rPr>
                <w:lang w:val="en-GB"/>
              </w:rPr>
              <w:t>.00</w:t>
            </w:r>
          </w:p>
        </w:tc>
        <w:tc>
          <w:tcPr>
            <w:tcW w:w="814" w:type="pct"/>
            <w:tcBorders>
              <w:top w:val="dotted" w:sz="2" w:space="0" w:color="2683C7"/>
              <w:left w:val="nil"/>
              <w:bottom w:val="dotted" w:sz="2" w:space="0" w:color="2683C7"/>
            </w:tcBorders>
          </w:tcPr>
          <w:p w14:paraId="5ABD231E" w14:textId="7B1FA6AD" w:rsidR="00207220" w:rsidRPr="00F00231" w:rsidRDefault="00C31763" w:rsidP="00207220">
            <w:pPr>
              <w:pStyle w:val="Tablebody"/>
              <w:jc w:val="center"/>
              <w:rPr>
                <w:lang w:val="en-GB"/>
              </w:rPr>
            </w:pPr>
            <w:r w:rsidRPr="00F00231">
              <w:rPr>
                <w:lang w:val="en-GB"/>
              </w:rPr>
              <w:t>100</w:t>
            </w:r>
            <w:r w:rsidR="0084765B" w:rsidRPr="00F00231">
              <w:rPr>
                <w:lang w:val="en-GB"/>
              </w:rPr>
              <w:t>.00</w:t>
            </w:r>
          </w:p>
        </w:tc>
      </w:tr>
      <w:tr w:rsidR="00436C8A" w:rsidRPr="00F00231" w14:paraId="25A0864B" w14:textId="77777777" w:rsidTr="00C31763">
        <w:tc>
          <w:tcPr>
            <w:tcW w:w="600" w:type="pct"/>
            <w:tcBorders>
              <w:top w:val="dotted" w:sz="2" w:space="0" w:color="2683C7"/>
              <w:bottom w:val="dotted" w:sz="2" w:space="0" w:color="2683C7"/>
              <w:right w:val="nil"/>
            </w:tcBorders>
          </w:tcPr>
          <w:p w14:paraId="1F416CEC" w14:textId="74344CFE" w:rsidR="00436C8A" w:rsidRPr="00F00231" w:rsidRDefault="00436C8A" w:rsidP="009855D4">
            <w:pPr>
              <w:pStyle w:val="Tablebody"/>
              <w:rPr>
                <w:lang w:val="en-GB"/>
              </w:rPr>
            </w:pPr>
            <w:r w:rsidRPr="00F00231">
              <w:rPr>
                <w:lang w:val="en-GB"/>
              </w:rPr>
              <w:t>Reference</w:t>
            </w:r>
          </w:p>
        </w:tc>
        <w:tc>
          <w:tcPr>
            <w:tcW w:w="459" w:type="pct"/>
            <w:tcBorders>
              <w:top w:val="dotted" w:sz="2" w:space="0" w:color="2683C7"/>
              <w:left w:val="nil"/>
              <w:bottom w:val="dotted" w:sz="2" w:space="0" w:color="2683C7"/>
              <w:right w:val="nil"/>
            </w:tcBorders>
          </w:tcPr>
          <w:p w14:paraId="2BFC56CD" w14:textId="3B6D9A06" w:rsidR="00436C8A" w:rsidRPr="00F00231" w:rsidRDefault="00436C8A" w:rsidP="009855D4">
            <w:pPr>
              <w:pStyle w:val="Tablebody"/>
              <w:jc w:val="center"/>
              <w:rPr>
                <w:lang w:val="en-GB"/>
              </w:rPr>
            </w:pPr>
            <w:r w:rsidRPr="00F00231">
              <w:rPr>
                <w:lang w:val="en-GB"/>
              </w:rPr>
              <w:t>String</w:t>
            </w:r>
          </w:p>
        </w:tc>
        <w:tc>
          <w:tcPr>
            <w:tcW w:w="626" w:type="pct"/>
            <w:tcBorders>
              <w:top w:val="dotted" w:sz="2" w:space="0" w:color="2683C7"/>
              <w:left w:val="nil"/>
              <w:bottom w:val="dotted" w:sz="2" w:space="0" w:color="2683C7"/>
              <w:right w:val="nil"/>
            </w:tcBorders>
          </w:tcPr>
          <w:p w14:paraId="0A9AD1BD" w14:textId="2E90C932" w:rsidR="00436C8A" w:rsidRPr="00F00231" w:rsidRDefault="0048623F" w:rsidP="009855D4">
            <w:pPr>
              <w:pStyle w:val="Tablebody"/>
              <w:jc w:val="right"/>
              <w:rPr>
                <w:lang w:val="en-GB"/>
              </w:rPr>
            </w:pPr>
            <w:r w:rsidRPr="00F00231">
              <w:rPr>
                <w:lang w:val="en-GB"/>
              </w:rPr>
              <w:t>256</w:t>
            </w:r>
          </w:p>
        </w:tc>
        <w:tc>
          <w:tcPr>
            <w:tcW w:w="626" w:type="pct"/>
            <w:tcBorders>
              <w:top w:val="dotted" w:sz="2" w:space="0" w:color="2683C7"/>
              <w:left w:val="nil"/>
              <w:bottom w:val="dotted" w:sz="2" w:space="0" w:color="2683C7"/>
              <w:right w:val="nil"/>
            </w:tcBorders>
          </w:tcPr>
          <w:p w14:paraId="706CFC46" w14:textId="43D27A67" w:rsidR="00436C8A" w:rsidRPr="00F00231" w:rsidRDefault="00436C8A" w:rsidP="009855D4">
            <w:pPr>
              <w:pStyle w:val="Tablebody"/>
              <w:jc w:val="center"/>
              <w:rPr>
                <w:lang w:val="en-GB"/>
              </w:rPr>
            </w:pPr>
            <w:r w:rsidRPr="00F00231">
              <w:rPr>
                <w:lang w:val="en-GB"/>
              </w:rPr>
              <w:t>no</w:t>
            </w:r>
          </w:p>
        </w:tc>
        <w:tc>
          <w:tcPr>
            <w:tcW w:w="1382" w:type="pct"/>
            <w:tcBorders>
              <w:top w:val="dotted" w:sz="2" w:space="0" w:color="2683C7"/>
              <w:left w:val="nil"/>
              <w:bottom w:val="dotted" w:sz="2" w:space="0" w:color="2683C7"/>
              <w:right w:val="nil"/>
            </w:tcBorders>
          </w:tcPr>
          <w:p w14:paraId="2017079C" w14:textId="3574057B" w:rsidR="00436C8A" w:rsidRPr="00F00231" w:rsidRDefault="0048623F" w:rsidP="009855D4">
            <w:pPr>
              <w:pStyle w:val="Tablebody"/>
              <w:rPr>
                <w:lang w:val="en-GB"/>
              </w:rPr>
            </w:pPr>
            <w:r w:rsidRPr="00F00231">
              <w:rPr>
                <w:lang w:val="en-GB"/>
              </w:rPr>
              <w:t>The external reference used in the aggregator system. Even base64 encoded JSON</w:t>
            </w:r>
            <w:r w:rsidR="0030658C" w:rsidRPr="00F00231">
              <w:rPr>
                <w:lang w:val="en-GB"/>
              </w:rPr>
              <w:t xml:space="preserve"> </w:t>
            </w:r>
            <w:r w:rsidR="0030658C" w:rsidRPr="00F00231">
              <w:rPr>
                <w:lang w:val="en-GB"/>
              </w:rPr>
              <w:t>or XML</w:t>
            </w:r>
            <w:r w:rsidRPr="00F00231">
              <w:rPr>
                <w:lang w:val="en-GB"/>
              </w:rPr>
              <w:t xml:space="preserve"> can be stored.</w:t>
            </w:r>
          </w:p>
        </w:tc>
        <w:tc>
          <w:tcPr>
            <w:tcW w:w="494" w:type="pct"/>
            <w:tcBorders>
              <w:top w:val="dotted" w:sz="2" w:space="0" w:color="2683C7"/>
              <w:left w:val="nil"/>
              <w:bottom w:val="dotted" w:sz="2" w:space="0" w:color="2683C7"/>
              <w:right w:val="nil"/>
            </w:tcBorders>
          </w:tcPr>
          <w:p w14:paraId="2E8BC104" w14:textId="435876A4" w:rsidR="00436C8A" w:rsidRPr="00F00231" w:rsidRDefault="00DE6CB9" w:rsidP="00207220">
            <w:pPr>
              <w:pStyle w:val="Tablebody"/>
              <w:jc w:val="center"/>
              <w:rPr>
                <w:lang w:val="en-GB"/>
              </w:rPr>
            </w:pPr>
            <w:r w:rsidRPr="00F00231">
              <w:rPr>
                <w:lang w:val="en-GB"/>
              </w:rPr>
              <w:t>-</w:t>
            </w:r>
          </w:p>
        </w:tc>
        <w:tc>
          <w:tcPr>
            <w:tcW w:w="814" w:type="pct"/>
            <w:tcBorders>
              <w:top w:val="dotted" w:sz="2" w:space="0" w:color="2683C7"/>
              <w:left w:val="nil"/>
              <w:bottom w:val="dotted" w:sz="2" w:space="0" w:color="2683C7"/>
            </w:tcBorders>
          </w:tcPr>
          <w:p w14:paraId="42788C05" w14:textId="33E94FA0" w:rsidR="00436C8A" w:rsidRPr="00F00231" w:rsidRDefault="00DE6CB9" w:rsidP="00207220">
            <w:pPr>
              <w:pStyle w:val="Tablebody"/>
              <w:jc w:val="center"/>
              <w:rPr>
                <w:lang w:val="en-GB"/>
              </w:rPr>
            </w:pPr>
            <w:proofErr w:type="spellStart"/>
            <w:r w:rsidRPr="00F00231">
              <w:rPr>
                <w:lang w:val="en-GB"/>
              </w:rPr>
              <w:t>ext_ref_data</w:t>
            </w:r>
            <w:proofErr w:type="spellEnd"/>
          </w:p>
        </w:tc>
      </w:tr>
    </w:tbl>
    <w:p w14:paraId="4FD84329" w14:textId="77777777" w:rsidR="00CF3B66" w:rsidRPr="00F00231" w:rsidRDefault="00CF3B66" w:rsidP="00CF3B66">
      <w:pPr>
        <w:pStyle w:val="Heading2"/>
        <w:rPr>
          <w:lang w:val="en-GB"/>
        </w:rPr>
      </w:pPr>
      <w:bookmarkStart w:id="28" w:name="_Toc116920975"/>
      <w:r w:rsidRPr="00F00231">
        <w:rPr>
          <w:lang w:val="en-GB"/>
        </w:rPr>
        <w:t>Responses</w:t>
      </w:r>
      <w:bookmarkEnd w:id="28"/>
    </w:p>
    <w:p w14:paraId="3695537D" w14:textId="77777777" w:rsidR="00CF3B66" w:rsidRPr="00F00231" w:rsidRDefault="00CF3B66" w:rsidP="00CF3B66">
      <w:pPr>
        <w:rPr>
          <w:rFonts w:ascii="IBM Plex Sans Medium" w:hAnsi="IBM Plex Sans Medium"/>
          <w:sz w:val="24"/>
          <w:lang w:val="en-GB" w:eastAsia="en-US"/>
        </w:rPr>
      </w:pPr>
      <w:r w:rsidRPr="00F00231">
        <w:rPr>
          <w:lang w:val="en-GB" w:eastAsia="en-US"/>
        </w:rPr>
        <w:t>HTTP status indicates the outcome of the call. Content type is always “application/</w:t>
      </w:r>
      <w:proofErr w:type="spellStart"/>
      <w:r w:rsidRPr="00F00231">
        <w:rPr>
          <w:lang w:val="en-GB" w:eastAsia="en-US"/>
        </w:rPr>
        <w:t>json</w:t>
      </w:r>
      <w:proofErr w:type="spellEnd"/>
      <w:r w:rsidRPr="00F00231">
        <w:rPr>
          <w:lang w:val="en-GB" w:eastAsia="en-US"/>
        </w:rPr>
        <w:t>”</w:t>
      </w:r>
    </w:p>
    <w:p w14:paraId="19B0A2DA" w14:textId="00A3C974" w:rsidR="00CF3B66" w:rsidRPr="00F00231" w:rsidRDefault="00CF3B66" w:rsidP="00CF3B66">
      <w:pPr>
        <w:pStyle w:val="Heading3"/>
        <w:rPr>
          <w:lang w:val="en-GB"/>
        </w:rPr>
      </w:pPr>
      <w:bookmarkStart w:id="29" w:name="_Toc116920976"/>
      <w:r w:rsidRPr="00F00231">
        <w:rPr>
          <w:lang w:val="en-GB"/>
        </w:rPr>
        <w:t>Success: 200</w:t>
      </w:r>
      <w:bookmarkEnd w:id="29"/>
    </w:p>
    <w:p w14:paraId="26740856" w14:textId="0073FB67" w:rsidR="001C274A" w:rsidRPr="00F00231" w:rsidRDefault="001C274A" w:rsidP="001C274A">
      <w:pPr>
        <w:rPr>
          <w:lang w:val="en-GB" w:eastAsia="en-US"/>
        </w:rPr>
      </w:pPr>
      <w:r w:rsidRPr="00F00231">
        <w:rPr>
          <w:lang w:val="en-GB" w:eastAsia="en-US"/>
        </w:rPr>
        <w:t>The account and its initial balance have been recorded.</w:t>
      </w:r>
    </w:p>
    <w:p w14:paraId="29156231" w14:textId="77777777" w:rsidR="00CF3B66" w:rsidRPr="00F00231" w:rsidRDefault="00CF3B66" w:rsidP="00CF3B66">
      <w:pPr>
        <w:pStyle w:val="HEADING"/>
        <w:rPr>
          <w:lang w:val="en-GB"/>
        </w:rPr>
      </w:pPr>
      <w:r w:rsidRPr="00F00231">
        <w:rPr>
          <w:lang w:val="en-GB"/>
        </w:rPr>
        <w:lastRenderedPageBreak/>
        <w:t>Schema</w:t>
      </w:r>
    </w:p>
    <w:tbl>
      <w:tblPr>
        <w:tblStyle w:val="TableGrid"/>
        <w:tblW w:w="5057"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ayout w:type="fixed"/>
        <w:tblLook w:val="06A0" w:firstRow="1" w:lastRow="0" w:firstColumn="1" w:lastColumn="0" w:noHBand="1" w:noVBand="1"/>
      </w:tblPr>
      <w:tblGrid>
        <w:gridCol w:w="1703"/>
        <w:gridCol w:w="1134"/>
        <w:gridCol w:w="991"/>
        <w:gridCol w:w="1417"/>
        <w:gridCol w:w="4268"/>
      </w:tblGrid>
      <w:tr w:rsidR="00CF3B66" w:rsidRPr="00F00231" w14:paraId="2442DB36" w14:textId="77777777" w:rsidTr="001C274A">
        <w:trPr>
          <w:tblHeader/>
        </w:trPr>
        <w:tc>
          <w:tcPr>
            <w:tcW w:w="895" w:type="pct"/>
            <w:tcBorders>
              <w:bottom w:val="dotted" w:sz="4" w:space="0" w:color="2683C7"/>
              <w:right w:val="nil"/>
            </w:tcBorders>
            <w:shd w:val="clear" w:color="auto" w:fill="F2F2F2" w:themeFill="background1" w:themeFillShade="F2"/>
          </w:tcPr>
          <w:p w14:paraId="3464B41D" w14:textId="77777777" w:rsidR="00CF3B66" w:rsidRPr="00F00231" w:rsidRDefault="00CF3B66" w:rsidP="009855D4">
            <w:pPr>
              <w:pStyle w:val="Tableheading"/>
              <w:rPr>
                <w:lang w:val="en-GB"/>
              </w:rPr>
            </w:pPr>
            <w:r w:rsidRPr="00F00231">
              <w:rPr>
                <w:lang w:val="en-GB"/>
              </w:rPr>
              <w:t>Key</w:t>
            </w:r>
          </w:p>
        </w:tc>
        <w:tc>
          <w:tcPr>
            <w:tcW w:w="596" w:type="pct"/>
            <w:tcBorders>
              <w:bottom w:val="dotted" w:sz="4" w:space="0" w:color="2683C7"/>
            </w:tcBorders>
            <w:shd w:val="clear" w:color="auto" w:fill="F2F2F2" w:themeFill="background1" w:themeFillShade="F2"/>
          </w:tcPr>
          <w:p w14:paraId="165E8CDC" w14:textId="77777777" w:rsidR="00CF3B66" w:rsidRPr="00F00231" w:rsidRDefault="00CF3B66" w:rsidP="009855D4">
            <w:pPr>
              <w:pStyle w:val="Tableheading"/>
              <w:jc w:val="center"/>
              <w:rPr>
                <w:lang w:val="en-GB"/>
              </w:rPr>
            </w:pPr>
            <w:r w:rsidRPr="00F00231">
              <w:rPr>
                <w:lang w:val="en-GB"/>
              </w:rPr>
              <w:t>Obligatory</w:t>
            </w:r>
          </w:p>
        </w:tc>
        <w:tc>
          <w:tcPr>
            <w:tcW w:w="521" w:type="pct"/>
            <w:tcBorders>
              <w:bottom w:val="dotted" w:sz="4" w:space="0" w:color="2683C7"/>
            </w:tcBorders>
            <w:shd w:val="clear" w:color="auto" w:fill="F2F2F2" w:themeFill="background1" w:themeFillShade="F2"/>
          </w:tcPr>
          <w:p w14:paraId="444EA2F9" w14:textId="77777777" w:rsidR="00CF3B66" w:rsidRPr="00F00231" w:rsidRDefault="00CF3B66" w:rsidP="009855D4">
            <w:pPr>
              <w:pStyle w:val="Tableheading"/>
              <w:jc w:val="center"/>
              <w:rPr>
                <w:lang w:val="en-GB"/>
              </w:rPr>
            </w:pPr>
            <w:r w:rsidRPr="00F00231">
              <w:rPr>
                <w:lang w:val="en-GB"/>
              </w:rPr>
              <w:t>Type</w:t>
            </w:r>
          </w:p>
        </w:tc>
        <w:tc>
          <w:tcPr>
            <w:tcW w:w="745" w:type="pct"/>
            <w:tcBorders>
              <w:bottom w:val="dotted" w:sz="4" w:space="0" w:color="2683C7"/>
            </w:tcBorders>
            <w:shd w:val="clear" w:color="auto" w:fill="F2F2F2" w:themeFill="background1" w:themeFillShade="F2"/>
          </w:tcPr>
          <w:p w14:paraId="17CEF623" w14:textId="77777777" w:rsidR="00CF3B66" w:rsidRPr="00F00231" w:rsidRDefault="00CF3B66" w:rsidP="009855D4">
            <w:pPr>
              <w:pStyle w:val="Tableheading"/>
              <w:jc w:val="right"/>
              <w:rPr>
                <w:lang w:val="en-GB"/>
              </w:rPr>
            </w:pPr>
            <w:r w:rsidRPr="00F00231">
              <w:rPr>
                <w:lang w:val="en-GB"/>
              </w:rPr>
              <w:t>Max length</w:t>
            </w:r>
          </w:p>
        </w:tc>
        <w:tc>
          <w:tcPr>
            <w:tcW w:w="2243" w:type="pct"/>
            <w:tcBorders>
              <w:bottom w:val="dotted" w:sz="4" w:space="0" w:color="2683C7"/>
            </w:tcBorders>
            <w:shd w:val="clear" w:color="auto" w:fill="F2F2F2" w:themeFill="background1" w:themeFillShade="F2"/>
          </w:tcPr>
          <w:p w14:paraId="79C561B8" w14:textId="77777777" w:rsidR="00CF3B66" w:rsidRPr="00F00231" w:rsidRDefault="00CF3B66" w:rsidP="009855D4">
            <w:pPr>
              <w:pStyle w:val="Tableheading"/>
              <w:rPr>
                <w:lang w:val="en-GB"/>
              </w:rPr>
            </w:pPr>
            <w:r w:rsidRPr="00F00231">
              <w:rPr>
                <w:lang w:val="en-GB"/>
              </w:rPr>
              <w:t>Description</w:t>
            </w:r>
          </w:p>
        </w:tc>
      </w:tr>
      <w:tr w:rsidR="004815FE" w:rsidRPr="00F00231" w14:paraId="4CEBB84B" w14:textId="77777777" w:rsidTr="001C274A">
        <w:tc>
          <w:tcPr>
            <w:tcW w:w="895" w:type="pct"/>
            <w:tcBorders>
              <w:top w:val="dotted" w:sz="4" w:space="0" w:color="2683C7"/>
              <w:bottom w:val="dotted" w:sz="4" w:space="0" w:color="2683C7"/>
              <w:right w:val="nil"/>
            </w:tcBorders>
          </w:tcPr>
          <w:p w14:paraId="2320F04C" w14:textId="1C62C47C" w:rsidR="004815FE" w:rsidRPr="00F00231" w:rsidRDefault="004815FE" w:rsidP="009855D4">
            <w:pPr>
              <w:pStyle w:val="Tablebody"/>
              <w:rPr>
                <w:lang w:val="en-GB"/>
              </w:rPr>
            </w:pPr>
            <w:r w:rsidRPr="00F00231">
              <w:rPr>
                <w:lang w:val="en-GB"/>
              </w:rPr>
              <w:t>account</w:t>
            </w:r>
          </w:p>
        </w:tc>
        <w:tc>
          <w:tcPr>
            <w:tcW w:w="596" w:type="pct"/>
            <w:tcBorders>
              <w:top w:val="dotted" w:sz="4" w:space="0" w:color="2683C7"/>
              <w:left w:val="nil"/>
              <w:bottom w:val="dotted" w:sz="4" w:space="0" w:color="2683C7"/>
              <w:right w:val="nil"/>
            </w:tcBorders>
          </w:tcPr>
          <w:p w14:paraId="41AF4A15" w14:textId="3F627E7C" w:rsidR="004815FE" w:rsidRPr="00F00231" w:rsidRDefault="004815FE" w:rsidP="009855D4">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7CB9E37D" w14:textId="6397872D" w:rsidR="004815FE" w:rsidRPr="00F00231" w:rsidRDefault="004815FE" w:rsidP="009855D4">
            <w:pPr>
              <w:pStyle w:val="Tablebody"/>
              <w:jc w:val="center"/>
              <w:rPr>
                <w:lang w:val="en-GB"/>
              </w:rPr>
            </w:pPr>
            <w:r w:rsidRPr="00F00231">
              <w:rPr>
                <w:lang w:val="en-GB"/>
              </w:rPr>
              <w:t>string</w:t>
            </w:r>
          </w:p>
        </w:tc>
        <w:tc>
          <w:tcPr>
            <w:tcW w:w="745" w:type="pct"/>
            <w:tcBorders>
              <w:top w:val="dotted" w:sz="4" w:space="0" w:color="2683C7"/>
              <w:left w:val="nil"/>
              <w:bottom w:val="dotted" w:sz="4" w:space="0" w:color="2683C7"/>
              <w:right w:val="nil"/>
            </w:tcBorders>
          </w:tcPr>
          <w:p w14:paraId="025926C7" w14:textId="279F097C" w:rsidR="004815FE" w:rsidRPr="00F00231" w:rsidRDefault="004815FE" w:rsidP="009855D4">
            <w:pPr>
              <w:pStyle w:val="Tablebody"/>
              <w:jc w:val="right"/>
              <w:rPr>
                <w:lang w:val="en-GB"/>
              </w:rPr>
            </w:pPr>
            <w:r w:rsidRPr="00F00231">
              <w:rPr>
                <w:lang w:val="en-GB"/>
              </w:rPr>
              <w:t>24</w:t>
            </w:r>
          </w:p>
        </w:tc>
        <w:tc>
          <w:tcPr>
            <w:tcW w:w="2243" w:type="pct"/>
            <w:tcBorders>
              <w:top w:val="dotted" w:sz="4" w:space="0" w:color="2683C7"/>
              <w:left w:val="nil"/>
              <w:bottom w:val="dotted" w:sz="4" w:space="0" w:color="2683C7"/>
            </w:tcBorders>
          </w:tcPr>
          <w:p w14:paraId="31315737" w14:textId="6ECF75D0" w:rsidR="004815FE" w:rsidRPr="00F00231" w:rsidRDefault="00C87956" w:rsidP="009855D4">
            <w:pPr>
              <w:pStyle w:val="Tablebody"/>
              <w:rPr>
                <w:lang w:val="en-GB"/>
              </w:rPr>
            </w:pPr>
            <w:r w:rsidRPr="00F00231">
              <w:rPr>
                <w:lang w:val="en-GB"/>
              </w:rPr>
              <w:t>T</w:t>
            </w:r>
            <w:r w:rsidR="004815FE" w:rsidRPr="00F00231">
              <w:rPr>
                <w:lang w:val="en-GB"/>
              </w:rPr>
              <w:t>he ID of the created account</w:t>
            </w:r>
            <w:r w:rsidRPr="00F00231">
              <w:rPr>
                <w:lang w:val="en-GB"/>
              </w:rPr>
              <w:t>.</w:t>
            </w:r>
          </w:p>
        </w:tc>
      </w:tr>
      <w:tr w:rsidR="004815FE" w:rsidRPr="00F00231" w14:paraId="4EB0B8A3" w14:textId="77777777" w:rsidTr="001C274A">
        <w:tc>
          <w:tcPr>
            <w:tcW w:w="895" w:type="pct"/>
            <w:tcBorders>
              <w:top w:val="dotted" w:sz="4" w:space="0" w:color="2683C7"/>
              <w:bottom w:val="dotted" w:sz="4" w:space="0" w:color="2683C7"/>
              <w:right w:val="nil"/>
            </w:tcBorders>
          </w:tcPr>
          <w:p w14:paraId="5AC9264E" w14:textId="342E02B6" w:rsidR="004815FE" w:rsidRPr="00F00231" w:rsidRDefault="0034305F" w:rsidP="009855D4">
            <w:pPr>
              <w:pStyle w:val="Tablebody"/>
              <w:rPr>
                <w:lang w:val="en-GB"/>
              </w:rPr>
            </w:pPr>
            <w:r w:rsidRPr="00F00231">
              <w:rPr>
                <w:lang w:val="en-GB"/>
              </w:rPr>
              <w:t>b</w:t>
            </w:r>
            <w:r w:rsidR="004815FE" w:rsidRPr="00F00231">
              <w:rPr>
                <w:lang w:val="en-GB"/>
              </w:rPr>
              <w:t>alance</w:t>
            </w:r>
          </w:p>
        </w:tc>
        <w:tc>
          <w:tcPr>
            <w:tcW w:w="596" w:type="pct"/>
            <w:tcBorders>
              <w:top w:val="dotted" w:sz="4" w:space="0" w:color="2683C7"/>
              <w:left w:val="nil"/>
              <w:bottom w:val="dotted" w:sz="4" w:space="0" w:color="2683C7"/>
              <w:right w:val="nil"/>
            </w:tcBorders>
          </w:tcPr>
          <w:p w14:paraId="71CF656F" w14:textId="6DC84E9B" w:rsidR="004815FE" w:rsidRPr="00F00231" w:rsidRDefault="0003247E" w:rsidP="009855D4">
            <w:pPr>
              <w:pStyle w:val="Tablebody"/>
              <w:jc w:val="center"/>
              <w:rPr>
                <w:lang w:val="en-GB"/>
              </w:rPr>
            </w:pPr>
            <w:r w:rsidRPr="00F00231">
              <w:rPr>
                <w:lang w:val="en-GB"/>
              </w:rPr>
              <w:t>y</w:t>
            </w:r>
            <w:r w:rsidR="004815FE" w:rsidRPr="00F00231">
              <w:rPr>
                <w:lang w:val="en-GB"/>
              </w:rPr>
              <w:t>es</w:t>
            </w:r>
          </w:p>
        </w:tc>
        <w:tc>
          <w:tcPr>
            <w:tcW w:w="521" w:type="pct"/>
            <w:tcBorders>
              <w:top w:val="dotted" w:sz="4" w:space="0" w:color="2683C7"/>
              <w:left w:val="nil"/>
              <w:bottom w:val="dotted" w:sz="4" w:space="0" w:color="2683C7"/>
              <w:right w:val="nil"/>
            </w:tcBorders>
          </w:tcPr>
          <w:p w14:paraId="3C735121" w14:textId="33DB42F3" w:rsidR="004815FE" w:rsidRPr="00F00231" w:rsidRDefault="004815FE" w:rsidP="009855D4">
            <w:pPr>
              <w:pStyle w:val="Tablebody"/>
              <w:jc w:val="center"/>
              <w:rPr>
                <w:lang w:val="en-GB"/>
              </w:rPr>
            </w:pPr>
            <w:r w:rsidRPr="00F00231">
              <w:rPr>
                <w:lang w:val="en-GB"/>
              </w:rPr>
              <w:t>float</w:t>
            </w:r>
          </w:p>
        </w:tc>
        <w:tc>
          <w:tcPr>
            <w:tcW w:w="745" w:type="pct"/>
            <w:tcBorders>
              <w:top w:val="dotted" w:sz="4" w:space="0" w:color="2683C7"/>
              <w:left w:val="nil"/>
              <w:bottom w:val="dotted" w:sz="4" w:space="0" w:color="2683C7"/>
              <w:right w:val="nil"/>
            </w:tcBorders>
          </w:tcPr>
          <w:p w14:paraId="2EFC37EE" w14:textId="71157F3A" w:rsidR="004815FE" w:rsidRPr="00F00231" w:rsidRDefault="004815FE" w:rsidP="009855D4">
            <w:pPr>
              <w:pStyle w:val="Tablebody"/>
              <w:jc w:val="right"/>
              <w:rPr>
                <w:lang w:val="en-GB"/>
              </w:rPr>
            </w:pPr>
            <w:r w:rsidRPr="00F00231">
              <w:rPr>
                <w:lang w:val="en-GB"/>
              </w:rPr>
              <w:t>1</w:t>
            </w:r>
            <w:r w:rsidR="0034305F" w:rsidRPr="00F00231">
              <w:rPr>
                <w:lang w:val="en-GB"/>
              </w:rPr>
              <w:t>2</w:t>
            </w:r>
          </w:p>
        </w:tc>
        <w:tc>
          <w:tcPr>
            <w:tcW w:w="2243" w:type="pct"/>
            <w:tcBorders>
              <w:top w:val="dotted" w:sz="4" w:space="0" w:color="2683C7"/>
              <w:left w:val="nil"/>
              <w:bottom w:val="dotted" w:sz="4" w:space="0" w:color="2683C7"/>
            </w:tcBorders>
          </w:tcPr>
          <w:p w14:paraId="1CFA703E" w14:textId="5715CA6C" w:rsidR="004815FE" w:rsidRPr="00F00231" w:rsidRDefault="00C87956" w:rsidP="009855D4">
            <w:pPr>
              <w:pStyle w:val="Tablebody"/>
              <w:rPr>
                <w:lang w:val="en-GB"/>
              </w:rPr>
            </w:pPr>
            <w:r w:rsidRPr="00F00231">
              <w:rPr>
                <w:lang w:val="en-GB"/>
              </w:rPr>
              <w:t xml:space="preserve">The set </w:t>
            </w:r>
            <w:proofErr w:type="gramStart"/>
            <w:r w:rsidRPr="00F00231">
              <w:rPr>
                <w:lang w:val="en-GB"/>
              </w:rPr>
              <w:t>balance</w:t>
            </w:r>
            <w:proofErr w:type="gramEnd"/>
            <w:r w:rsidR="0034305F" w:rsidRPr="00F00231">
              <w:rPr>
                <w:lang w:val="en-GB"/>
              </w:rPr>
              <w:t>.</w:t>
            </w:r>
          </w:p>
        </w:tc>
      </w:tr>
      <w:tr w:rsidR="0003247E" w:rsidRPr="00F00231" w14:paraId="5530C443" w14:textId="77777777" w:rsidTr="001C274A">
        <w:tc>
          <w:tcPr>
            <w:tcW w:w="895" w:type="pct"/>
            <w:tcBorders>
              <w:top w:val="dotted" w:sz="4" w:space="0" w:color="2683C7"/>
              <w:bottom w:val="dotted" w:sz="4" w:space="0" w:color="2683C7"/>
              <w:right w:val="nil"/>
            </w:tcBorders>
          </w:tcPr>
          <w:p w14:paraId="2A5FDA89" w14:textId="03FEA7A8" w:rsidR="0003247E" w:rsidRPr="00F00231" w:rsidRDefault="00E038AE" w:rsidP="009855D4">
            <w:pPr>
              <w:pStyle w:val="Tablebody"/>
              <w:rPr>
                <w:lang w:val="en-GB"/>
              </w:rPr>
            </w:pPr>
            <w:r w:rsidRPr="00F00231">
              <w:rPr>
                <w:lang w:val="en-GB"/>
              </w:rPr>
              <w:t>e</w:t>
            </w:r>
            <w:r w:rsidR="0003247E" w:rsidRPr="00F00231">
              <w:rPr>
                <w:lang w:val="en-GB"/>
              </w:rPr>
              <w:t>ndpoint</w:t>
            </w:r>
          </w:p>
        </w:tc>
        <w:tc>
          <w:tcPr>
            <w:tcW w:w="596" w:type="pct"/>
            <w:tcBorders>
              <w:top w:val="dotted" w:sz="4" w:space="0" w:color="2683C7"/>
              <w:left w:val="nil"/>
              <w:bottom w:val="dotted" w:sz="4" w:space="0" w:color="2683C7"/>
              <w:right w:val="nil"/>
            </w:tcBorders>
          </w:tcPr>
          <w:p w14:paraId="3A4F745D" w14:textId="7A84C76A" w:rsidR="0003247E" w:rsidRPr="00F00231" w:rsidRDefault="0003247E" w:rsidP="009855D4">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152FEF47" w14:textId="6053580B" w:rsidR="0003247E" w:rsidRPr="00F00231" w:rsidRDefault="00774CE4" w:rsidP="009855D4">
            <w:pPr>
              <w:pStyle w:val="Tablebody"/>
              <w:jc w:val="center"/>
              <w:rPr>
                <w:lang w:val="en-GB"/>
              </w:rPr>
            </w:pPr>
            <w:r w:rsidRPr="00F00231">
              <w:rPr>
                <w:lang w:val="en-GB"/>
              </w:rPr>
              <w:t>s</w:t>
            </w:r>
            <w:r w:rsidR="0003247E" w:rsidRPr="00F00231">
              <w:rPr>
                <w:lang w:val="en-GB"/>
              </w:rPr>
              <w:t>tring (</w:t>
            </w:r>
            <w:proofErr w:type="spellStart"/>
            <w:r w:rsidR="0003247E" w:rsidRPr="00F00231">
              <w:rPr>
                <w:lang w:val="en-GB"/>
              </w:rPr>
              <w:t>enum</w:t>
            </w:r>
            <w:proofErr w:type="spellEnd"/>
            <w:r w:rsidR="0003247E" w:rsidRPr="00F00231">
              <w:rPr>
                <w:lang w:val="en-GB"/>
              </w:rPr>
              <w:t>)</w:t>
            </w:r>
          </w:p>
        </w:tc>
        <w:tc>
          <w:tcPr>
            <w:tcW w:w="745" w:type="pct"/>
            <w:tcBorders>
              <w:top w:val="dotted" w:sz="4" w:space="0" w:color="2683C7"/>
              <w:left w:val="nil"/>
              <w:bottom w:val="dotted" w:sz="4" w:space="0" w:color="2683C7"/>
              <w:right w:val="nil"/>
            </w:tcBorders>
          </w:tcPr>
          <w:p w14:paraId="6AFB21F3" w14:textId="2B3D8543" w:rsidR="0003247E" w:rsidRPr="00F00231" w:rsidRDefault="0003247E" w:rsidP="009855D4">
            <w:pPr>
              <w:pStyle w:val="Tablebody"/>
              <w:jc w:val="right"/>
              <w:rPr>
                <w:lang w:val="en-GB"/>
              </w:rPr>
            </w:pPr>
            <w:r w:rsidRPr="00F00231">
              <w:rPr>
                <w:lang w:val="en-GB"/>
              </w:rPr>
              <w:t>-</w:t>
            </w:r>
          </w:p>
        </w:tc>
        <w:tc>
          <w:tcPr>
            <w:tcW w:w="2243" w:type="pct"/>
            <w:tcBorders>
              <w:top w:val="dotted" w:sz="4" w:space="0" w:color="2683C7"/>
              <w:left w:val="nil"/>
              <w:bottom w:val="dotted" w:sz="4" w:space="0" w:color="2683C7"/>
            </w:tcBorders>
          </w:tcPr>
          <w:p w14:paraId="3F525918" w14:textId="4F22AFF1" w:rsidR="0003247E" w:rsidRPr="00F00231" w:rsidRDefault="009F3315" w:rsidP="009855D4">
            <w:pPr>
              <w:pStyle w:val="Tablebody"/>
              <w:rPr>
                <w:lang w:val="en-GB"/>
              </w:rPr>
            </w:pPr>
            <w:r w:rsidRPr="00F00231">
              <w:rPr>
                <w:lang w:val="en-GB"/>
              </w:rPr>
              <w:t>V</w:t>
            </w:r>
            <w:r w:rsidR="0003247E" w:rsidRPr="00F00231">
              <w:rPr>
                <w:lang w:val="en-GB"/>
              </w:rPr>
              <w:t>alue is always '</w:t>
            </w:r>
            <w:proofErr w:type="spellStart"/>
            <w:r w:rsidR="0003247E" w:rsidRPr="00F00231">
              <w:rPr>
                <w:lang w:val="en-GB"/>
              </w:rPr>
              <w:t>init</w:t>
            </w:r>
            <w:proofErr w:type="spellEnd"/>
            <w:r w:rsidR="0003247E" w:rsidRPr="00F00231">
              <w:rPr>
                <w:lang w:val="en-GB"/>
              </w:rPr>
              <w:t>'</w:t>
            </w:r>
          </w:p>
        </w:tc>
      </w:tr>
      <w:tr w:rsidR="00E038AE" w:rsidRPr="00F00231" w14:paraId="06F1162B" w14:textId="77777777" w:rsidTr="001C274A">
        <w:tc>
          <w:tcPr>
            <w:tcW w:w="895" w:type="pct"/>
            <w:tcBorders>
              <w:top w:val="dotted" w:sz="4" w:space="0" w:color="2683C7"/>
              <w:bottom w:val="dotted" w:sz="4" w:space="0" w:color="2683C7"/>
              <w:right w:val="nil"/>
            </w:tcBorders>
          </w:tcPr>
          <w:p w14:paraId="53253FA9" w14:textId="1F980A84" w:rsidR="00E038AE" w:rsidRPr="00F00231" w:rsidRDefault="00E038AE" w:rsidP="00E038AE">
            <w:pPr>
              <w:pStyle w:val="Tablebody"/>
              <w:rPr>
                <w:lang w:val="en-GB"/>
              </w:rPr>
            </w:pPr>
            <w:proofErr w:type="spellStart"/>
            <w:r w:rsidRPr="00F00231">
              <w:rPr>
                <w:lang w:val="en-GB"/>
              </w:rPr>
              <w:t>txid</w:t>
            </w:r>
            <w:proofErr w:type="spellEnd"/>
          </w:p>
        </w:tc>
        <w:tc>
          <w:tcPr>
            <w:tcW w:w="596" w:type="pct"/>
            <w:tcBorders>
              <w:top w:val="dotted" w:sz="4" w:space="0" w:color="2683C7"/>
              <w:left w:val="nil"/>
              <w:bottom w:val="dotted" w:sz="4" w:space="0" w:color="2683C7"/>
              <w:right w:val="nil"/>
            </w:tcBorders>
          </w:tcPr>
          <w:p w14:paraId="57081B52" w14:textId="26D826CC" w:rsidR="00E038AE" w:rsidRPr="00F00231" w:rsidRDefault="00E038AE" w:rsidP="00E038AE">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6D0D0C53" w14:textId="4D552677" w:rsidR="00E038AE" w:rsidRPr="00F00231" w:rsidRDefault="00E038AE" w:rsidP="00E038AE">
            <w:pPr>
              <w:pStyle w:val="Tablebody"/>
              <w:jc w:val="center"/>
              <w:rPr>
                <w:lang w:val="en-GB"/>
              </w:rPr>
            </w:pPr>
            <w:r w:rsidRPr="00F00231">
              <w:rPr>
                <w:lang w:val="en-GB"/>
              </w:rPr>
              <w:t>string</w:t>
            </w:r>
          </w:p>
        </w:tc>
        <w:tc>
          <w:tcPr>
            <w:tcW w:w="745" w:type="pct"/>
            <w:tcBorders>
              <w:top w:val="dotted" w:sz="4" w:space="0" w:color="2683C7"/>
              <w:left w:val="nil"/>
              <w:bottom w:val="dotted" w:sz="4" w:space="0" w:color="2683C7"/>
              <w:right w:val="nil"/>
            </w:tcBorders>
          </w:tcPr>
          <w:p w14:paraId="289ECFCE" w14:textId="56B19293" w:rsidR="00E038AE" w:rsidRPr="00F00231" w:rsidRDefault="00E038AE" w:rsidP="00E038AE">
            <w:pPr>
              <w:pStyle w:val="Tablebody"/>
              <w:jc w:val="right"/>
              <w:rPr>
                <w:lang w:val="en-GB"/>
              </w:rPr>
            </w:pPr>
            <w:r w:rsidRPr="00F00231">
              <w:rPr>
                <w:lang w:val="en-GB"/>
              </w:rPr>
              <w:t>64</w:t>
            </w:r>
          </w:p>
        </w:tc>
        <w:tc>
          <w:tcPr>
            <w:tcW w:w="2243" w:type="pct"/>
            <w:tcBorders>
              <w:top w:val="dotted" w:sz="4" w:space="0" w:color="2683C7"/>
              <w:left w:val="nil"/>
              <w:bottom w:val="dotted" w:sz="4" w:space="0" w:color="2683C7"/>
            </w:tcBorders>
          </w:tcPr>
          <w:p w14:paraId="6F96CADB" w14:textId="7550E817" w:rsidR="00E038AE" w:rsidRPr="00F00231" w:rsidRDefault="00E038AE" w:rsidP="00E038AE">
            <w:pPr>
              <w:pStyle w:val="Tablebody"/>
              <w:rPr>
                <w:lang w:val="en-GB"/>
              </w:rPr>
            </w:pPr>
            <w:r w:rsidRPr="00F00231">
              <w:rPr>
                <w:lang w:val="en-GB"/>
              </w:rPr>
              <w:t>Blockchain transaction identifier.</w:t>
            </w:r>
          </w:p>
        </w:tc>
      </w:tr>
    </w:tbl>
    <w:p w14:paraId="60FD23A4" w14:textId="77777777" w:rsidR="00CF3B66" w:rsidRPr="00F00231" w:rsidRDefault="00CF3B66" w:rsidP="00CF3B66">
      <w:pPr>
        <w:pStyle w:val="HEADING"/>
        <w:rPr>
          <w:lang w:val="en-GB"/>
        </w:rPr>
      </w:pPr>
      <w:r w:rsidRPr="00F00231">
        <w:rPr>
          <w:lang w:val="en-GB"/>
        </w:rPr>
        <w:t>Example response</w:t>
      </w:r>
    </w:p>
    <w:p w14:paraId="7E136882" w14:textId="786875FB" w:rsidR="005F4763" w:rsidRPr="00F00231" w:rsidRDefault="005F4763" w:rsidP="00E038AE">
      <w:pPr>
        <w:pStyle w:val="MacroText"/>
        <w:rPr>
          <w:b/>
          <w:bCs/>
          <w:lang w:val="en-GB"/>
        </w:rPr>
      </w:pPr>
      <w:r w:rsidRPr="00F00231">
        <w:rPr>
          <w:b/>
          <w:bCs/>
          <w:lang w:val="en-GB"/>
        </w:rPr>
        <w:t>{</w:t>
      </w:r>
    </w:p>
    <w:p w14:paraId="2CE11F0C" w14:textId="2279F464" w:rsidR="004C19F1" w:rsidRPr="00F00231" w:rsidRDefault="004C19F1" w:rsidP="005F4763">
      <w:pPr>
        <w:pStyle w:val="MacroText"/>
        <w:rPr>
          <w:b/>
          <w:bCs/>
          <w:lang w:val="en-GB"/>
        </w:rPr>
      </w:pPr>
      <w:r w:rsidRPr="00F00231">
        <w:rPr>
          <w:b/>
          <w:bCs/>
          <w:lang w:val="en-GB"/>
        </w:rPr>
        <w:tab/>
      </w:r>
      <w:r w:rsidRPr="00F00231">
        <w:rPr>
          <w:b/>
          <w:bCs/>
          <w:lang w:val="en-GB"/>
        </w:rPr>
        <w:t>"</w:t>
      </w:r>
      <w:r w:rsidRPr="00F00231">
        <w:rPr>
          <w:b/>
          <w:bCs/>
          <w:lang w:val="en-GB"/>
        </w:rPr>
        <w:t>account</w:t>
      </w:r>
      <w:r w:rsidRPr="00F00231">
        <w:rPr>
          <w:b/>
          <w:bCs/>
          <w:lang w:val="en-GB"/>
        </w:rPr>
        <w:t>":</w:t>
      </w:r>
      <w:r w:rsidR="00E038AE" w:rsidRPr="00F00231">
        <w:rPr>
          <w:b/>
          <w:bCs/>
          <w:lang w:val="en-GB"/>
        </w:rPr>
        <w:tab/>
      </w:r>
      <w:r w:rsidR="00E038AE" w:rsidRPr="00F00231">
        <w:rPr>
          <w:b/>
          <w:bCs/>
          <w:lang w:val="en-GB"/>
        </w:rPr>
        <w:tab/>
      </w:r>
      <w:r w:rsidRPr="00F00231">
        <w:rPr>
          <w:b/>
          <w:bCs/>
          <w:lang w:val="en-GB"/>
        </w:rPr>
        <w:t>"</w:t>
      </w:r>
      <w:r w:rsidRPr="00F00231">
        <w:rPr>
          <w:lang w:val="en-GB"/>
        </w:rPr>
        <w:t>8YVPETVKAU8</w:t>
      </w:r>
      <w:r w:rsidRPr="00F00231">
        <w:rPr>
          <w:b/>
          <w:bCs/>
          <w:lang w:val="en-GB"/>
        </w:rPr>
        <w:t>"</w:t>
      </w:r>
      <w:r w:rsidRPr="00F00231">
        <w:rPr>
          <w:b/>
          <w:bCs/>
          <w:lang w:val="en-GB"/>
        </w:rPr>
        <w:t>,</w:t>
      </w:r>
    </w:p>
    <w:p w14:paraId="468005AF" w14:textId="1359AF55" w:rsidR="004C19F1" w:rsidRPr="00F00231" w:rsidRDefault="004C19F1" w:rsidP="005F4763">
      <w:pPr>
        <w:pStyle w:val="MacroText"/>
        <w:rPr>
          <w:b/>
          <w:bCs/>
          <w:lang w:val="en-GB"/>
        </w:rPr>
      </w:pPr>
      <w:r w:rsidRPr="00F00231">
        <w:rPr>
          <w:b/>
          <w:bCs/>
          <w:lang w:val="en-GB"/>
        </w:rPr>
        <w:tab/>
      </w:r>
      <w:r w:rsidRPr="00F00231">
        <w:rPr>
          <w:b/>
          <w:bCs/>
          <w:lang w:val="en-GB"/>
        </w:rPr>
        <w:t>"</w:t>
      </w:r>
      <w:r w:rsidRPr="00F00231">
        <w:rPr>
          <w:b/>
          <w:bCs/>
          <w:lang w:val="en-GB"/>
        </w:rPr>
        <w:t>balance</w:t>
      </w:r>
      <w:r w:rsidRPr="00F00231">
        <w:rPr>
          <w:b/>
          <w:bCs/>
          <w:lang w:val="en-GB"/>
        </w:rPr>
        <w:t>"</w:t>
      </w:r>
      <w:r w:rsidRPr="00F00231">
        <w:rPr>
          <w:b/>
          <w:bCs/>
          <w:lang w:val="en-GB"/>
        </w:rPr>
        <w:t>:</w:t>
      </w:r>
      <w:r w:rsidR="00E038AE" w:rsidRPr="00F00231">
        <w:rPr>
          <w:b/>
          <w:bCs/>
          <w:lang w:val="en-GB"/>
        </w:rPr>
        <w:tab/>
      </w:r>
      <w:r w:rsidR="00E038AE" w:rsidRPr="00F00231">
        <w:rPr>
          <w:b/>
          <w:bCs/>
          <w:lang w:val="en-GB"/>
        </w:rPr>
        <w:tab/>
      </w:r>
      <w:r w:rsidRPr="00F00231">
        <w:rPr>
          <w:b/>
          <w:bCs/>
          <w:lang w:val="en-GB"/>
        </w:rPr>
        <w:t>100.0</w:t>
      </w:r>
      <w:r w:rsidR="00C02D25">
        <w:rPr>
          <w:b/>
          <w:bCs/>
          <w:lang w:val="en-GB"/>
        </w:rPr>
        <w:t>0</w:t>
      </w:r>
      <w:r w:rsidR="0003247E" w:rsidRPr="00F00231">
        <w:rPr>
          <w:b/>
          <w:bCs/>
          <w:lang w:val="en-GB"/>
        </w:rPr>
        <w:t>,</w:t>
      </w:r>
    </w:p>
    <w:p w14:paraId="678ABFD1" w14:textId="69455196" w:rsidR="0003247E" w:rsidRPr="00F00231" w:rsidRDefault="0003247E" w:rsidP="0003247E">
      <w:pPr>
        <w:pStyle w:val="MacroText"/>
        <w:rPr>
          <w:b/>
          <w:bCs/>
          <w:lang w:val="en-GB"/>
        </w:rPr>
      </w:pPr>
      <w:r w:rsidRPr="00F00231">
        <w:rPr>
          <w:b/>
          <w:bCs/>
          <w:lang w:val="en-GB"/>
        </w:rPr>
        <w:tab/>
      </w:r>
      <w:r w:rsidRPr="00F00231">
        <w:rPr>
          <w:b/>
          <w:bCs/>
          <w:lang w:val="en-GB"/>
        </w:rPr>
        <w:t>"</w:t>
      </w:r>
      <w:r w:rsidRPr="00F00231">
        <w:rPr>
          <w:b/>
          <w:bCs/>
          <w:lang w:val="en-GB"/>
        </w:rPr>
        <w:t>endpoint</w:t>
      </w:r>
      <w:r w:rsidRPr="00F00231">
        <w:rPr>
          <w:b/>
          <w:bCs/>
          <w:lang w:val="en-GB"/>
        </w:rPr>
        <w:t>":</w:t>
      </w:r>
      <w:r w:rsidR="00E038AE" w:rsidRPr="00F00231">
        <w:rPr>
          <w:b/>
          <w:bCs/>
          <w:lang w:val="en-GB"/>
        </w:rPr>
        <w:tab/>
      </w:r>
      <w:r w:rsidRPr="00F00231">
        <w:rPr>
          <w:b/>
          <w:bCs/>
          <w:lang w:val="en-GB"/>
        </w:rPr>
        <w:t>"</w:t>
      </w:r>
      <w:proofErr w:type="spellStart"/>
      <w:r w:rsidRPr="00F00231">
        <w:rPr>
          <w:b/>
          <w:bCs/>
          <w:lang w:val="en-GB"/>
        </w:rPr>
        <w:t>init</w:t>
      </w:r>
      <w:proofErr w:type="spellEnd"/>
      <w:r w:rsidRPr="00F00231">
        <w:rPr>
          <w:b/>
          <w:bCs/>
          <w:lang w:val="en-GB"/>
        </w:rPr>
        <w:t>"</w:t>
      </w:r>
      <w:r w:rsidR="00E038AE" w:rsidRPr="00F00231">
        <w:rPr>
          <w:b/>
          <w:bCs/>
          <w:lang w:val="en-GB"/>
        </w:rPr>
        <w:t>,</w:t>
      </w:r>
    </w:p>
    <w:p w14:paraId="27644B56" w14:textId="41B5BAA3" w:rsidR="00E038AE" w:rsidRPr="00F00231" w:rsidRDefault="00E038AE" w:rsidP="0003247E">
      <w:pPr>
        <w:pStyle w:val="MacroText"/>
        <w:rPr>
          <w:b/>
          <w:bCs/>
          <w:lang w:val="en-GB"/>
        </w:rPr>
      </w:pPr>
      <w:r w:rsidRPr="00F00231">
        <w:rPr>
          <w:b/>
          <w:bCs/>
          <w:lang w:val="en-GB"/>
        </w:rPr>
        <w:tab/>
      </w:r>
      <w:r w:rsidRPr="00F00231">
        <w:rPr>
          <w:b/>
          <w:bCs/>
          <w:lang w:val="en-GB"/>
        </w:rPr>
        <w:t>"</w:t>
      </w:r>
      <w:proofErr w:type="spellStart"/>
      <w:r w:rsidRPr="00F00231">
        <w:rPr>
          <w:b/>
          <w:bCs/>
          <w:lang w:val="en-GB"/>
        </w:rPr>
        <w:t>txid</w:t>
      </w:r>
      <w:proofErr w:type="spellEnd"/>
      <w:r w:rsidRPr="00F00231">
        <w:rPr>
          <w:b/>
          <w:bCs/>
          <w:lang w:val="en-GB"/>
        </w:rPr>
        <w:t>":</w:t>
      </w:r>
      <w:r w:rsidRPr="00F00231">
        <w:rPr>
          <w:b/>
          <w:bCs/>
          <w:lang w:val="en-GB"/>
        </w:rPr>
        <w:tab/>
      </w:r>
      <w:r w:rsidRPr="00F00231">
        <w:rPr>
          <w:b/>
          <w:bCs/>
          <w:lang w:val="en-GB"/>
        </w:rPr>
        <w:tab/>
      </w:r>
      <w:r w:rsidRPr="00F00231">
        <w:rPr>
          <w:b/>
          <w:bCs/>
          <w:lang w:val="en-GB"/>
        </w:rPr>
        <w:t>"831118d4dd47d5d71e030561001b50490979c9073b9234cd052e4b1b15b5e25a"</w:t>
      </w:r>
    </w:p>
    <w:p w14:paraId="11A88F08" w14:textId="77777777" w:rsidR="005F4763" w:rsidRPr="00F00231" w:rsidRDefault="005F4763" w:rsidP="005F4763">
      <w:pPr>
        <w:pStyle w:val="MacroText"/>
        <w:rPr>
          <w:b/>
          <w:bCs/>
          <w:lang w:val="en-GB"/>
        </w:rPr>
      </w:pPr>
      <w:r w:rsidRPr="00F00231">
        <w:rPr>
          <w:b/>
          <w:bCs/>
          <w:lang w:val="en-GB"/>
        </w:rPr>
        <w:t>}</w:t>
      </w:r>
    </w:p>
    <w:p w14:paraId="2CEFB625" w14:textId="77777777" w:rsidR="00CF3B66" w:rsidRPr="00F00231" w:rsidRDefault="00CF3B66" w:rsidP="00CF3B66">
      <w:pPr>
        <w:pStyle w:val="Heading3"/>
        <w:rPr>
          <w:lang w:val="en-GB"/>
        </w:rPr>
      </w:pPr>
      <w:bookmarkStart w:id="30" w:name="_Toc116920977"/>
      <w:r w:rsidRPr="00F00231">
        <w:rPr>
          <w:lang w:val="en-GB"/>
        </w:rPr>
        <w:t>Errors: 401, 422, 500</w:t>
      </w:r>
      <w:bookmarkEnd w:id="30"/>
    </w:p>
    <w:p w14:paraId="032B7A71" w14:textId="0C848D49" w:rsidR="00CF3B66" w:rsidRPr="00F00231" w:rsidRDefault="00027E53" w:rsidP="00CF3B66">
      <w:pPr>
        <w:rPr>
          <w:rFonts w:ascii="IBM Plex Sans Medium" w:hAnsi="IBM Plex Sans Medium"/>
          <w:sz w:val="24"/>
          <w:lang w:val="en-GB"/>
        </w:rPr>
      </w:pPr>
      <w:proofErr w:type="gramStart"/>
      <w:r w:rsidRPr="00F00231">
        <w:rPr>
          <w:lang w:val="en-GB"/>
        </w:rPr>
        <w:t xml:space="preserve">Possible </w:t>
      </w:r>
      <w:r w:rsidR="00CF3B66" w:rsidRPr="00F00231">
        <w:rPr>
          <w:lang w:val="en-GB"/>
        </w:rPr>
        <w:t xml:space="preserve"> HTTP</w:t>
      </w:r>
      <w:proofErr w:type="gramEnd"/>
      <w:r w:rsidR="00CF3B66" w:rsidRPr="00F00231">
        <w:rPr>
          <w:lang w:val="en-GB"/>
        </w:rPr>
        <w:t xml:space="preserve"> error codes:</w:t>
      </w:r>
    </w:p>
    <w:p w14:paraId="36050217" w14:textId="6470C7FE" w:rsidR="00CF3B66" w:rsidRPr="00F00231" w:rsidRDefault="00CF3B66" w:rsidP="00CF3B66">
      <w:pPr>
        <w:pStyle w:val="BList"/>
        <w:rPr>
          <w:lang w:val="en-GB"/>
        </w:rPr>
      </w:pPr>
      <w:r w:rsidRPr="00F00231">
        <w:rPr>
          <w:lang w:val="en-GB"/>
        </w:rPr>
        <w:t>401: Unsuccessful validation of authentication token</w:t>
      </w:r>
      <w:r w:rsidR="00F03F2D" w:rsidRPr="00F00231">
        <w:rPr>
          <w:lang w:val="en-GB"/>
        </w:rPr>
        <w:t>.</w:t>
      </w:r>
    </w:p>
    <w:p w14:paraId="73C22B15" w14:textId="473D4044" w:rsidR="00CF3B66" w:rsidRPr="00F00231" w:rsidRDefault="00CF3B66" w:rsidP="00CF3B66">
      <w:pPr>
        <w:pStyle w:val="BList"/>
        <w:rPr>
          <w:lang w:val="en-GB"/>
        </w:rPr>
      </w:pPr>
      <w:r w:rsidRPr="00F00231">
        <w:rPr>
          <w:lang w:val="en-GB"/>
        </w:rPr>
        <w:t>422: Validation error of incoming request data</w:t>
      </w:r>
      <w:r w:rsidR="00F03F2D" w:rsidRPr="00F00231">
        <w:rPr>
          <w:lang w:val="en-GB"/>
        </w:rPr>
        <w:t xml:space="preserve">. </w:t>
      </w:r>
      <w:r w:rsidR="00F03F2D" w:rsidRPr="00F00231">
        <w:rPr>
          <w:lang w:val="en-GB"/>
        </w:rPr>
        <w:t>This may indicate a formal validation error (for example, the balance cannot be converted) or the specified account number already exists. The 'message' field of the response contains the description of the cause of the error.</w:t>
      </w:r>
    </w:p>
    <w:p w14:paraId="7AFBA74E" w14:textId="55B55003" w:rsidR="00CF3B66" w:rsidRPr="00F00231" w:rsidRDefault="00CF3B66" w:rsidP="00CF3B66">
      <w:pPr>
        <w:pStyle w:val="BList"/>
        <w:rPr>
          <w:lang w:val="en-GB"/>
        </w:rPr>
      </w:pPr>
      <w:r w:rsidRPr="00F00231">
        <w:rPr>
          <w:lang w:val="en-GB"/>
        </w:rPr>
        <w:t xml:space="preserve">500: </w:t>
      </w:r>
      <w:proofErr w:type="gramStart"/>
      <w:r w:rsidRPr="00F00231">
        <w:rPr>
          <w:lang w:val="en-GB"/>
        </w:rPr>
        <w:t>Server side</w:t>
      </w:r>
      <w:proofErr w:type="gramEnd"/>
      <w:r w:rsidRPr="00F00231">
        <w:rPr>
          <w:lang w:val="en-GB"/>
        </w:rPr>
        <w:t xml:space="preserve"> error</w:t>
      </w:r>
      <w:r w:rsidR="00F03F2D" w:rsidRPr="00F00231">
        <w:rPr>
          <w:lang w:val="en-GB"/>
        </w:rPr>
        <w:t>.</w:t>
      </w:r>
    </w:p>
    <w:p w14:paraId="234E6415" w14:textId="77777777" w:rsidR="00CF3B66" w:rsidRPr="00F00231" w:rsidRDefault="00CF3B66" w:rsidP="00CF3B66">
      <w:pPr>
        <w:pStyle w:val="HEADING"/>
        <w:rPr>
          <w:lang w:val="en-GB"/>
        </w:rPr>
      </w:pPr>
      <w:r w:rsidRPr="00F00231">
        <w:rPr>
          <w:lang w:val="en-GB"/>
        </w:rPr>
        <w:t>Schema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ook w:val="04A0" w:firstRow="1" w:lastRow="0" w:firstColumn="1" w:lastColumn="0" w:noHBand="0" w:noVBand="1"/>
      </w:tblPr>
      <w:tblGrid>
        <w:gridCol w:w="1807"/>
        <w:gridCol w:w="1611"/>
        <w:gridCol w:w="1611"/>
        <w:gridCol w:w="1610"/>
        <w:gridCol w:w="2767"/>
      </w:tblGrid>
      <w:tr w:rsidR="00CF3B66" w:rsidRPr="00F00231" w14:paraId="68E92962" w14:textId="77777777" w:rsidTr="009855D4">
        <w:trPr>
          <w:tblHeader/>
        </w:trPr>
        <w:tc>
          <w:tcPr>
            <w:tcW w:w="960" w:type="pct"/>
            <w:tcBorders>
              <w:bottom w:val="dotted" w:sz="4" w:space="0" w:color="2683C7"/>
            </w:tcBorders>
            <w:shd w:val="clear" w:color="auto" w:fill="F2F2F2" w:themeFill="background1" w:themeFillShade="F2"/>
          </w:tcPr>
          <w:p w14:paraId="11624024" w14:textId="77777777" w:rsidR="00CF3B66" w:rsidRPr="00F00231" w:rsidRDefault="00CF3B66" w:rsidP="009855D4">
            <w:pPr>
              <w:pStyle w:val="Tableheading"/>
              <w:rPr>
                <w:lang w:val="en-GB"/>
              </w:rPr>
            </w:pPr>
            <w:r w:rsidRPr="00F00231">
              <w:rPr>
                <w:lang w:val="en-GB"/>
              </w:rPr>
              <w:t>Parameter</w:t>
            </w:r>
          </w:p>
        </w:tc>
        <w:tc>
          <w:tcPr>
            <w:tcW w:w="856" w:type="pct"/>
            <w:tcBorders>
              <w:bottom w:val="dotted" w:sz="4" w:space="0" w:color="2683C7"/>
            </w:tcBorders>
            <w:shd w:val="clear" w:color="auto" w:fill="F2F2F2" w:themeFill="background1" w:themeFillShade="F2"/>
          </w:tcPr>
          <w:p w14:paraId="014355A3" w14:textId="77777777" w:rsidR="00CF3B66" w:rsidRPr="00F00231" w:rsidRDefault="00CF3B66" w:rsidP="009855D4">
            <w:pPr>
              <w:pStyle w:val="Tableheading"/>
              <w:jc w:val="center"/>
              <w:rPr>
                <w:lang w:val="en-GB"/>
              </w:rPr>
            </w:pPr>
            <w:r w:rsidRPr="00F00231">
              <w:rPr>
                <w:lang w:val="en-GB"/>
              </w:rPr>
              <w:t>Obligatory</w:t>
            </w:r>
          </w:p>
        </w:tc>
        <w:tc>
          <w:tcPr>
            <w:tcW w:w="856" w:type="pct"/>
            <w:tcBorders>
              <w:bottom w:val="dotted" w:sz="4" w:space="0" w:color="2683C7"/>
            </w:tcBorders>
            <w:shd w:val="clear" w:color="auto" w:fill="F2F2F2" w:themeFill="background1" w:themeFillShade="F2"/>
          </w:tcPr>
          <w:p w14:paraId="0F38F64E" w14:textId="77777777" w:rsidR="00CF3B66" w:rsidRPr="00F00231" w:rsidRDefault="00CF3B66" w:rsidP="009855D4">
            <w:pPr>
              <w:pStyle w:val="Tableheading"/>
              <w:jc w:val="center"/>
              <w:rPr>
                <w:lang w:val="en-GB"/>
              </w:rPr>
            </w:pPr>
            <w:r w:rsidRPr="00F00231">
              <w:rPr>
                <w:lang w:val="en-GB"/>
              </w:rPr>
              <w:t>Type</w:t>
            </w:r>
          </w:p>
        </w:tc>
        <w:tc>
          <w:tcPr>
            <w:tcW w:w="856" w:type="pct"/>
            <w:tcBorders>
              <w:bottom w:val="dotted" w:sz="4" w:space="0" w:color="2683C7"/>
            </w:tcBorders>
            <w:shd w:val="clear" w:color="auto" w:fill="F2F2F2" w:themeFill="background1" w:themeFillShade="F2"/>
          </w:tcPr>
          <w:p w14:paraId="174DC8A2" w14:textId="77777777" w:rsidR="00CF3B66" w:rsidRPr="00F00231" w:rsidRDefault="00CF3B66" w:rsidP="009855D4">
            <w:pPr>
              <w:pStyle w:val="Tableheading"/>
              <w:jc w:val="right"/>
              <w:rPr>
                <w:lang w:val="en-GB"/>
              </w:rPr>
            </w:pPr>
            <w:r w:rsidRPr="00F00231">
              <w:rPr>
                <w:lang w:val="en-GB"/>
              </w:rPr>
              <w:t>Max length</w:t>
            </w:r>
          </w:p>
        </w:tc>
        <w:tc>
          <w:tcPr>
            <w:tcW w:w="1471" w:type="pct"/>
            <w:tcBorders>
              <w:bottom w:val="dotted" w:sz="4" w:space="0" w:color="2683C7"/>
            </w:tcBorders>
            <w:shd w:val="clear" w:color="auto" w:fill="F2F2F2" w:themeFill="background1" w:themeFillShade="F2"/>
          </w:tcPr>
          <w:p w14:paraId="1E16B9F8" w14:textId="77777777" w:rsidR="00CF3B66" w:rsidRPr="00F00231" w:rsidRDefault="00CF3B66" w:rsidP="009855D4">
            <w:pPr>
              <w:pStyle w:val="Tableheading"/>
              <w:rPr>
                <w:lang w:val="en-GB"/>
              </w:rPr>
            </w:pPr>
            <w:r w:rsidRPr="00F00231">
              <w:rPr>
                <w:lang w:val="en-GB"/>
              </w:rPr>
              <w:t>Description</w:t>
            </w:r>
          </w:p>
        </w:tc>
      </w:tr>
      <w:tr w:rsidR="00CF3B66" w:rsidRPr="00F00231" w14:paraId="3105734C" w14:textId="77777777" w:rsidTr="009855D4">
        <w:tc>
          <w:tcPr>
            <w:tcW w:w="960" w:type="pct"/>
            <w:tcBorders>
              <w:top w:val="dotted" w:sz="4" w:space="0" w:color="2683C7"/>
              <w:bottom w:val="dotted" w:sz="4" w:space="0" w:color="2683C7"/>
              <w:right w:val="nil"/>
            </w:tcBorders>
          </w:tcPr>
          <w:p w14:paraId="53E58555" w14:textId="77777777" w:rsidR="00CF3B66" w:rsidRPr="00F00231" w:rsidRDefault="00CF3B66" w:rsidP="009855D4">
            <w:pPr>
              <w:pStyle w:val="Tablebody"/>
              <w:rPr>
                <w:lang w:val="en-GB"/>
              </w:rPr>
            </w:pPr>
            <w:r w:rsidRPr="00F00231">
              <w:rPr>
                <w:lang w:val="en-GB"/>
              </w:rPr>
              <w:t>message</w:t>
            </w:r>
          </w:p>
        </w:tc>
        <w:tc>
          <w:tcPr>
            <w:tcW w:w="856" w:type="pct"/>
            <w:tcBorders>
              <w:top w:val="dotted" w:sz="4" w:space="0" w:color="2683C7"/>
              <w:left w:val="nil"/>
              <w:bottom w:val="dotted" w:sz="4" w:space="0" w:color="2683C7"/>
              <w:right w:val="nil"/>
            </w:tcBorders>
          </w:tcPr>
          <w:p w14:paraId="2738DF41" w14:textId="77777777" w:rsidR="00CF3B66" w:rsidRPr="00F00231" w:rsidRDefault="00CF3B66" w:rsidP="009855D4">
            <w:pPr>
              <w:pStyle w:val="Tablebody"/>
              <w:jc w:val="center"/>
              <w:rPr>
                <w:lang w:val="en-GB"/>
              </w:rPr>
            </w:pPr>
            <w:r w:rsidRPr="00F00231">
              <w:rPr>
                <w:lang w:val="en-GB"/>
              </w:rPr>
              <w:t>yes</w:t>
            </w:r>
          </w:p>
        </w:tc>
        <w:tc>
          <w:tcPr>
            <w:tcW w:w="856" w:type="pct"/>
            <w:tcBorders>
              <w:top w:val="dotted" w:sz="4" w:space="0" w:color="2683C7"/>
              <w:left w:val="nil"/>
              <w:bottom w:val="dotted" w:sz="4" w:space="0" w:color="2683C7"/>
              <w:right w:val="nil"/>
            </w:tcBorders>
          </w:tcPr>
          <w:p w14:paraId="4BD97E21" w14:textId="77777777" w:rsidR="00CF3B66" w:rsidRPr="00F00231" w:rsidRDefault="00CF3B66" w:rsidP="009855D4">
            <w:pPr>
              <w:pStyle w:val="Tablebody"/>
              <w:jc w:val="center"/>
              <w:rPr>
                <w:lang w:val="en-GB"/>
              </w:rPr>
            </w:pPr>
            <w:r w:rsidRPr="00F00231">
              <w:rPr>
                <w:lang w:val="en-GB"/>
              </w:rPr>
              <w:t>string</w:t>
            </w:r>
          </w:p>
        </w:tc>
        <w:tc>
          <w:tcPr>
            <w:tcW w:w="856" w:type="pct"/>
            <w:tcBorders>
              <w:top w:val="dotted" w:sz="4" w:space="0" w:color="2683C7"/>
              <w:left w:val="nil"/>
              <w:bottom w:val="dotted" w:sz="4" w:space="0" w:color="2683C7"/>
              <w:right w:val="nil"/>
            </w:tcBorders>
          </w:tcPr>
          <w:p w14:paraId="71C896B2" w14:textId="77777777" w:rsidR="00CF3B66" w:rsidRPr="00F00231" w:rsidRDefault="00CF3B66" w:rsidP="009855D4">
            <w:pPr>
              <w:pStyle w:val="Tablebody"/>
              <w:jc w:val="right"/>
              <w:rPr>
                <w:lang w:val="en-GB"/>
              </w:rPr>
            </w:pPr>
            <w:r w:rsidRPr="00F00231">
              <w:rPr>
                <w:lang w:val="en-GB"/>
              </w:rPr>
              <w:t>256</w:t>
            </w:r>
          </w:p>
        </w:tc>
        <w:tc>
          <w:tcPr>
            <w:tcW w:w="1471" w:type="pct"/>
            <w:tcBorders>
              <w:top w:val="dotted" w:sz="4" w:space="0" w:color="2683C7"/>
              <w:left w:val="nil"/>
              <w:bottom w:val="dotted" w:sz="4" w:space="0" w:color="2683C7"/>
            </w:tcBorders>
          </w:tcPr>
          <w:p w14:paraId="374A1B48" w14:textId="77777777" w:rsidR="00CF3B66" w:rsidRPr="00F00231" w:rsidRDefault="00CF3B66" w:rsidP="009855D4">
            <w:pPr>
              <w:pStyle w:val="Tablebody"/>
              <w:rPr>
                <w:lang w:val="en-GB"/>
              </w:rPr>
            </w:pPr>
            <w:r w:rsidRPr="00F00231">
              <w:rPr>
                <w:lang w:val="en-GB"/>
              </w:rPr>
              <w:t>Human readable message text.</w:t>
            </w:r>
          </w:p>
        </w:tc>
      </w:tr>
      <w:tr w:rsidR="00CF3B66" w:rsidRPr="00F00231" w14:paraId="419873C4" w14:textId="77777777" w:rsidTr="009855D4">
        <w:tc>
          <w:tcPr>
            <w:tcW w:w="960" w:type="pct"/>
            <w:tcBorders>
              <w:top w:val="dotted" w:sz="4" w:space="0" w:color="2683C7"/>
              <w:bottom w:val="dotted" w:sz="4" w:space="0" w:color="2683C7"/>
              <w:right w:val="nil"/>
            </w:tcBorders>
          </w:tcPr>
          <w:p w14:paraId="3924F1CB" w14:textId="77777777" w:rsidR="00CF3B66" w:rsidRPr="00F00231" w:rsidRDefault="00CF3B66" w:rsidP="009855D4">
            <w:pPr>
              <w:pStyle w:val="Tablebody"/>
              <w:rPr>
                <w:lang w:val="en-GB"/>
              </w:rPr>
            </w:pPr>
            <w:r w:rsidRPr="00F00231">
              <w:rPr>
                <w:lang w:val="en-GB"/>
              </w:rPr>
              <w:t>code</w:t>
            </w:r>
          </w:p>
        </w:tc>
        <w:tc>
          <w:tcPr>
            <w:tcW w:w="856" w:type="pct"/>
            <w:tcBorders>
              <w:top w:val="dotted" w:sz="4" w:space="0" w:color="2683C7"/>
              <w:left w:val="nil"/>
              <w:bottom w:val="dotted" w:sz="4" w:space="0" w:color="2683C7"/>
              <w:right w:val="nil"/>
            </w:tcBorders>
          </w:tcPr>
          <w:p w14:paraId="595CC1A6" w14:textId="77777777" w:rsidR="00CF3B66" w:rsidRPr="00F00231" w:rsidRDefault="00CF3B66" w:rsidP="009855D4">
            <w:pPr>
              <w:pStyle w:val="Tablebody"/>
              <w:jc w:val="center"/>
              <w:rPr>
                <w:lang w:val="en-GB"/>
              </w:rPr>
            </w:pPr>
            <w:r w:rsidRPr="00F00231">
              <w:rPr>
                <w:lang w:val="en-GB"/>
              </w:rPr>
              <w:t>no</w:t>
            </w:r>
          </w:p>
        </w:tc>
        <w:tc>
          <w:tcPr>
            <w:tcW w:w="856" w:type="pct"/>
            <w:tcBorders>
              <w:top w:val="dotted" w:sz="4" w:space="0" w:color="2683C7"/>
              <w:left w:val="nil"/>
              <w:bottom w:val="dotted" w:sz="4" w:space="0" w:color="2683C7"/>
              <w:right w:val="nil"/>
            </w:tcBorders>
          </w:tcPr>
          <w:p w14:paraId="567DF364" w14:textId="77777777" w:rsidR="00CF3B66" w:rsidRPr="00F00231" w:rsidRDefault="00CF3B66" w:rsidP="009855D4">
            <w:pPr>
              <w:pStyle w:val="Tablebody"/>
              <w:jc w:val="center"/>
              <w:rPr>
                <w:lang w:val="en-GB"/>
              </w:rPr>
            </w:pPr>
            <w:r w:rsidRPr="00F00231">
              <w:rPr>
                <w:lang w:val="en-GB"/>
              </w:rPr>
              <w:t>string</w:t>
            </w:r>
          </w:p>
        </w:tc>
        <w:tc>
          <w:tcPr>
            <w:tcW w:w="856" w:type="pct"/>
            <w:tcBorders>
              <w:top w:val="dotted" w:sz="4" w:space="0" w:color="2683C7"/>
              <w:left w:val="nil"/>
              <w:bottom w:val="dotted" w:sz="4" w:space="0" w:color="2683C7"/>
              <w:right w:val="nil"/>
            </w:tcBorders>
          </w:tcPr>
          <w:p w14:paraId="38EF275C" w14:textId="08FC546D" w:rsidR="00CF3B66" w:rsidRPr="00F00231" w:rsidRDefault="009D5AFB" w:rsidP="009855D4">
            <w:pPr>
              <w:pStyle w:val="Tablebody"/>
              <w:jc w:val="right"/>
              <w:rPr>
                <w:lang w:val="en-GB"/>
              </w:rPr>
            </w:pPr>
            <w:r w:rsidRPr="00F00231">
              <w:rPr>
                <w:lang w:val="en-GB"/>
              </w:rPr>
              <w:t>256</w:t>
            </w:r>
          </w:p>
        </w:tc>
        <w:tc>
          <w:tcPr>
            <w:tcW w:w="1471" w:type="pct"/>
            <w:tcBorders>
              <w:top w:val="dotted" w:sz="4" w:space="0" w:color="2683C7"/>
              <w:left w:val="nil"/>
              <w:bottom w:val="dotted" w:sz="4" w:space="0" w:color="2683C7"/>
            </w:tcBorders>
          </w:tcPr>
          <w:p w14:paraId="49C5BAB4" w14:textId="3A48E993" w:rsidR="00CF3B66" w:rsidRPr="00F00231" w:rsidRDefault="00CF3B66" w:rsidP="009855D4">
            <w:pPr>
              <w:pStyle w:val="Tablebody"/>
              <w:rPr>
                <w:lang w:val="en-GB"/>
              </w:rPr>
            </w:pPr>
            <w:r w:rsidRPr="00F00231">
              <w:rPr>
                <w:lang w:val="en-GB"/>
              </w:rPr>
              <w:t>Numeric error code for internal use</w:t>
            </w:r>
            <w:r w:rsidR="00027E53" w:rsidRPr="00F00231">
              <w:rPr>
                <w:lang w:val="en-GB"/>
              </w:rPr>
              <w:t>.</w:t>
            </w:r>
          </w:p>
        </w:tc>
      </w:tr>
    </w:tbl>
    <w:p w14:paraId="109E0105" w14:textId="77777777" w:rsidR="00CF3B66" w:rsidRPr="00F00231" w:rsidRDefault="00CF3B66" w:rsidP="00CF3B66">
      <w:pPr>
        <w:pStyle w:val="HEADING"/>
        <w:rPr>
          <w:lang w:val="en-GB"/>
        </w:rPr>
      </w:pPr>
      <w:r w:rsidRPr="00F00231">
        <w:rPr>
          <w:lang w:val="en-GB"/>
        </w:rPr>
        <w:t>Example response body</w:t>
      </w:r>
    </w:p>
    <w:p w14:paraId="6880D780" w14:textId="77777777" w:rsidR="009D5AFB" w:rsidRPr="00F00231" w:rsidRDefault="009D5AFB" w:rsidP="009D5AFB">
      <w:pPr>
        <w:pStyle w:val="MacroText"/>
        <w:rPr>
          <w:lang w:val="en-GB"/>
        </w:rPr>
      </w:pPr>
      <w:r w:rsidRPr="00F00231">
        <w:rPr>
          <w:lang w:val="en-GB"/>
        </w:rPr>
        <w:t>{</w:t>
      </w:r>
    </w:p>
    <w:p w14:paraId="31D83BB1" w14:textId="77777777" w:rsidR="009D5AFB" w:rsidRPr="00F00231" w:rsidRDefault="009D5AFB" w:rsidP="009D5AFB">
      <w:pPr>
        <w:pStyle w:val="MacroText"/>
        <w:rPr>
          <w:lang w:val="en-GB"/>
        </w:rPr>
      </w:pPr>
      <w:r w:rsidRPr="00F00231">
        <w:rPr>
          <w:lang w:val="en-GB"/>
        </w:rPr>
        <w:tab/>
        <w:t>"message": "string",</w:t>
      </w:r>
    </w:p>
    <w:p w14:paraId="4F76C83F" w14:textId="77777777" w:rsidR="009D5AFB" w:rsidRPr="00F00231" w:rsidRDefault="009D5AFB" w:rsidP="009D5AFB">
      <w:pPr>
        <w:pStyle w:val="MacroText"/>
        <w:rPr>
          <w:lang w:val="en-GB"/>
        </w:rPr>
      </w:pPr>
      <w:r w:rsidRPr="00F00231">
        <w:rPr>
          <w:lang w:val="en-GB"/>
        </w:rPr>
        <w:tab/>
        <w:t>"code": "0"</w:t>
      </w:r>
    </w:p>
    <w:p w14:paraId="1BA01CE2" w14:textId="0F98B634" w:rsidR="009D5AFB" w:rsidRPr="00F00231" w:rsidRDefault="009D5AFB" w:rsidP="009D5AFB">
      <w:pPr>
        <w:pStyle w:val="MacroText"/>
        <w:rPr>
          <w:lang w:val="en-GB"/>
        </w:rPr>
      </w:pPr>
      <w:r w:rsidRPr="00F00231">
        <w:rPr>
          <w:lang w:val="en-GB"/>
        </w:rPr>
        <w:t>}</w:t>
      </w:r>
    </w:p>
    <w:p w14:paraId="6A0DFD58" w14:textId="77777777" w:rsidR="00CF3B66" w:rsidRPr="00F00231" w:rsidRDefault="00CF3B66" w:rsidP="00CF3B66">
      <w:pPr>
        <w:rPr>
          <w:lang w:val="en-GB" w:eastAsia="en-US"/>
        </w:rPr>
      </w:pPr>
    </w:p>
    <w:p w14:paraId="7CC4F558" w14:textId="6B74E95F" w:rsidR="00152F90" w:rsidRPr="00F00231" w:rsidRDefault="00152F90" w:rsidP="00152F90">
      <w:pPr>
        <w:pStyle w:val="Heading1"/>
        <w:rPr>
          <w:lang w:val="en-GB"/>
        </w:rPr>
      </w:pPr>
      <w:bookmarkStart w:id="31" w:name="_Top_up_balance"/>
      <w:bookmarkStart w:id="32" w:name="_Toc116920978"/>
      <w:bookmarkEnd w:id="31"/>
      <w:r w:rsidRPr="00F00231">
        <w:rPr>
          <w:lang w:val="en-GB"/>
        </w:rPr>
        <w:lastRenderedPageBreak/>
        <w:t>Top up balance</w:t>
      </w:r>
      <w:bookmarkEnd w:id="32"/>
    </w:p>
    <w:p w14:paraId="76CB284E" w14:textId="77777777" w:rsidR="00757CC7" w:rsidRPr="00F00231" w:rsidRDefault="00757CC7" w:rsidP="00152F90">
      <w:pPr>
        <w:rPr>
          <w:lang w:val="en-GB" w:eastAsia="en-US"/>
        </w:rPr>
      </w:pPr>
      <w:r w:rsidRPr="00F00231">
        <w:rPr>
          <w:lang w:val="en-GB" w:eastAsia="en-US"/>
        </w:rPr>
        <w:t>Topping up an existing account</w:t>
      </w:r>
      <w:r w:rsidRPr="00F00231">
        <w:rPr>
          <w:lang w:val="en-GB" w:eastAsia="en-US"/>
        </w:rPr>
        <w:t>.</w:t>
      </w:r>
    </w:p>
    <w:p w14:paraId="00284327" w14:textId="6F7857BF" w:rsidR="00152F90" w:rsidRPr="00F00231" w:rsidRDefault="00152F90" w:rsidP="00152F90">
      <w:pPr>
        <w:rPr>
          <w:lang w:val="en-GB" w:eastAsia="en-US"/>
        </w:rPr>
      </w:pPr>
      <w:r w:rsidRPr="00F00231">
        <w:rPr>
          <w:lang w:val="en-GB" w:eastAsia="en-US"/>
        </w:rPr>
        <w:t>Beyond the scope of the POC, the possibility of managing balances in multiple currencies and expanding the stored reference fields should also be considered.</w:t>
      </w:r>
    </w:p>
    <w:p w14:paraId="23A4CECA" w14:textId="77777777" w:rsidR="00152F90" w:rsidRPr="00F00231" w:rsidRDefault="00152F90" w:rsidP="00152F90">
      <w:pPr>
        <w:pStyle w:val="Heading2"/>
        <w:rPr>
          <w:lang w:val="en-GB"/>
        </w:rPr>
      </w:pPr>
      <w:bookmarkStart w:id="33" w:name="_Toc116920979"/>
      <w:r w:rsidRPr="00F00231">
        <w:rPr>
          <w:lang w:val="en-GB"/>
        </w:rPr>
        <w:t>Request</w:t>
      </w:r>
      <w:bookmarkEnd w:id="33"/>
    </w:p>
    <w:p w14:paraId="049DE7E4" w14:textId="77777777" w:rsidR="00152F90" w:rsidRPr="00F00231" w:rsidRDefault="00152F90" w:rsidP="00152F90">
      <w:pPr>
        <w:pStyle w:val="MacroText"/>
        <w:rPr>
          <w:lang w:val="en-GB"/>
        </w:rPr>
      </w:pPr>
      <w:r w:rsidRPr="00F00231">
        <w:rPr>
          <w:lang w:val="en-GB"/>
        </w:rPr>
        <w:t>Method: POST</w:t>
      </w:r>
    </w:p>
    <w:p w14:paraId="38D5C2C9" w14:textId="17F49A67" w:rsidR="00152F90" w:rsidRPr="00F00231" w:rsidRDefault="00152F90" w:rsidP="00152F90">
      <w:pPr>
        <w:pStyle w:val="MacroText"/>
        <w:rPr>
          <w:lang w:val="en-GB"/>
        </w:rPr>
      </w:pPr>
      <w:r w:rsidRPr="00F00231">
        <w:rPr>
          <w:lang w:val="en-GB"/>
        </w:rPr>
        <w:t>Endpoint: /</w:t>
      </w:r>
      <w:proofErr w:type="spellStart"/>
      <w:r w:rsidRPr="00F00231">
        <w:rPr>
          <w:lang w:val="en-GB"/>
        </w:rPr>
        <w:t>api</w:t>
      </w:r>
      <w:proofErr w:type="spellEnd"/>
      <w:r w:rsidRPr="00F00231">
        <w:rPr>
          <w:lang w:val="en-GB"/>
        </w:rPr>
        <w:t>/account/</w:t>
      </w:r>
      <w:r w:rsidR="00774CE4" w:rsidRPr="00F00231">
        <w:rPr>
          <w:lang w:val="en-GB"/>
        </w:rPr>
        <w:t>credit</w:t>
      </w:r>
    </w:p>
    <w:p w14:paraId="7B9E7241" w14:textId="77777777" w:rsidR="00152F90" w:rsidRPr="00F00231" w:rsidRDefault="00152F90" w:rsidP="00152F90">
      <w:pPr>
        <w:pStyle w:val="MacroText"/>
        <w:rPr>
          <w:lang w:val="en-GB"/>
        </w:rPr>
      </w:pPr>
      <w:r w:rsidRPr="00F00231">
        <w:rPr>
          <w:lang w:val="en-GB"/>
        </w:rPr>
        <w:t>Host: 35.158.186.93:9000</w:t>
      </w:r>
    </w:p>
    <w:p w14:paraId="089234A2" w14:textId="77777777" w:rsidR="00152F90" w:rsidRPr="00F00231" w:rsidRDefault="00152F90" w:rsidP="00152F90">
      <w:pPr>
        <w:pStyle w:val="MacroText"/>
        <w:rPr>
          <w:lang w:val="en-GB"/>
        </w:rPr>
      </w:pPr>
      <w:r w:rsidRPr="00F00231">
        <w:rPr>
          <w:lang w:val="en-GB"/>
        </w:rPr>
        <w:t>Content-Type: application/x-www-form-</w:t>
      </w:r>
      <w:proofErr w:type="spellStart"/>
      <w:r w:rsidRPr="00F00231">
        <w:rPr>
          <w:lang w:val="en-GB"/>
        </w:rPr>
        <w:t>urlencoded</w:t>
      </w:r>
      <w:proofErr w:type="spellEnd"/>
    </w:p>
    <w:p w14:paraId="6BF9D8A1" w14:textId="77777777" w:rsidR="00152F90" w:rsidRPr="00F00231" w:rsidRDefault="00152F90" w:rsidP="00152F90">
      <w:pPr>
        <w:pStyle w:val="HEADING"/>
        <w:rPr>
          <w:lang w:val="en-GB"/>
        </w:rPr>
      </w:pPr>
      <w:r w:rsidRPr="00F00231">
        <w:rPr>
          <w:lang w:val="en-GB"/>
        </w:rPr>
        <w:t>Sample call</w:t>
      </w:r>
    </w:p>
    <w:p w14:paraId="6AF89804" w14:textId="460CC937" w:rsidR="00152F90" w:rsidRPr="00F00231" w:rsidRDefault="00152F90" w:rsidP="00152F90">
      <w:pPr>
        <w:pStyle w:val="MacroText"/>
        <w:rPr>
          <w:lang w:val="en-GB"/>
        </w:rPr>
      </w:pPr>
      <w:r w:rsidRPr="00F00231">
        <w:rPr>
          <w:lang w:val="en-GB"/>
        </w:rPr>
        <w:t>curl</w:t>
      </w:r>
      <w:r w:rsidRPr="00F00231">
        <w:rPr>
          <w:lang w:val="en-GB"/>
        </w:rPr>
        <w:tab/>
        <w:t>--location --request POST 'https://35.158.186.93:9000/</w:t>
      </w:r>
      <w:proofErr w:type="spellStart"/>
      <w:r w:rsidRPr="00F00231">
        <w:rPr>
          <w:lang w:val="en-GB"/>
        </w:rPr>
        <w:t>api</w:t>
      </w:r>
      <w:proofErr w:type="spellEnd"/>
      <w:r w:rsidRPr="00F00231">
        <w:rPr>
          <w:lang w:val="en-GB"/>
        </w:rPr>
        <w:t>/account/</w:t>
      </w:r>
      <w:r w:rsidR="00774CE4" w:rsidRPr="00F00231">
        <w:rPr>
          <w:lang w:val="en-GB"/>
        </w:rPr>
        <w:t>credit</w:t>
      </w:r>
      <w:r w:rsidRPr="00F00231">
        <w:rPr>
          <w:lang w:val="en-GB"/>
        </w:rPr>
        <w:t>'</w:t>
      </w:r>
      <w:r w:rsidRPr="00F00231">
        <w:rPr>
          <w:lang w:val="en-GB"/>
        </w:rPr>
        <w:tab/>
        <w:t>\</w:t>
      </w:r>
    </w:p>
    <w:p w14:paraId="5DECB149" w14:textId="77777777" w:rsidR="00152F90" w:rsidRPr="00F00231" w:rsidRDefault="00152F90" w:rsidP="00152F90">
      <w:pPr>
        <w:pStyle w:val="MacroText"/>
        <w:rPr>
          <w:lang w:val="en-GB"/>
        </w:rPr>
      </w:pPr>
      <w:r w:rsidRPr="00F00231">
        <w:rPr>
          <w:lang w:val="en-GB"/>
        </w:rPr>
        <w:tab/>
      </w:r>
      <w:r w:rsidRPr="00F00231">
        <w:rPr>
          <w:lang w:val="en-GB"/>
        </w:rPr>
        <w:tab/>
        <w:t>--header 'Authorization: Bearer eyJhbGciOiJIUzI1NiIsInR5cCI6IkpXVCJ9.Lsdfew'</w:t>
      </w:r>
      <w:r w:rsidRPr="00F00231">
        <w:rPr>
          <w:lang w:val="en-GB"/>
        </w:rPr>
        <w:tab/>
        <w:t>\</w:t>
      </w:r>
    </w:p>
    <w:p w14:paraId="5C5A23A5" w14:textId="77777777" w:rsidR="00152F90" w:rsidRPr="00F00231" w:rsidRDefault="00152F90" w:rsidP="00152F90">
      <w:pPr>
        <w:pStyle w:val="MacroText"/>
        <w:rPr>
          <w:lang w:val="en-GB"/>
        </w:rPr>
      </w:pPr>
      <w:r w:rsidRPr="00F00231">
        <w:rPr>
          <w:lang w:val="en-GB"/>
        </w:rPr>
        <w:tab/>
      </w:r>
      <w:r w:rsidRPr="00F00231">
        <w:rPr>
          <w:lang w:val="en-GB"/>
        </w:rPr>
        <w:tab/>
        <w:t>--header 'Content-Type: application/x-www-form-</w:t>
      </w:r>
      <w:proofErr w:type="spellStart"/>
      <w:r w:rsidRPr="00F00231">
        <w:rPr>
          <w:lang w:val="en-GB"/>
        </w:rPr>
        <w:t>urlencoded</w:t>
      </w:r>
      <w:proofErr w:type="spellEnd"/>
      <w:r w:rsidRPr="00F00231">
        <w:rPr>
          <w:lang w:val="en-GB"/>
        </w:rPr>
        <w:t>'</w:t>
      </w:r>
      <w:r w:rsidRPr="00F00231">
        <w:rPr>
          <w:lang w:val="en-GB"/>
        </w:rPr>
        <w:tab/>
      </w:r>
      <w:r w:rsidRPr="00F00231">
        <w:rPr>
          <w:lang w:val="en-GB"/>
        </w:rPr>
        <w:tab/>
      </w:r>
      <w:r w:rsidRPr="00F00231">
        <w:rPr>
          <w:lang w:val="en-GB"/>
        </w:rPr>
        <w:tab/>
        <w:t>\</w:t>
      </w:r>
    </w:p>
    <w:p w14:paraId="091660E3" w14:textId="77777777" w:rsidR="00152F90" w:rsidRPr="00F00231" w:rsidRDefault="00152F90" w:rsidP="00152F90">
      <w:pPr>
        <w:pStyle w:val="MacroText"/>
        <w:rPr>
          <w:lang w:val="en-GB"/>
        </w:rPr>
      </w:pPr>
      <w:r w:rsidRPr="00F00231">
        <w:rPr>
          <w:lang w:val="en-GB"/>
        </w:rPr>
        <w:tab/>
      </w:r>
      <w:r w:rsidRPr="00F00231">
        <w:rPr>
          <w:lang w:val="en-GB"/>
        </w:rPr>
        <w:tab/>
        <w:t>--data-</w:t>
      </w:r>
      <w:proofErr w:type="spellStart"/>
      <w:r w:rsidRPr="00F00231">
        <w:rPr>
          <w:lang w:val="en-GB"/>
        </w:rPr>
        <w:t>urlencode</w:t>
      </w:r>
      <w:proofErr w:type="spellEnd"/>
      <w:r w:rsidRPr="00F00231">
        <w:rPr>
          <w:lang w:val="en-GB"/>
        </w:rPr>
        <w:t xml:space="preserve"> 'account=8YVPETVKAU84'</w:t>
      </w:r>
      <w:r w:rsidRPr="00F00231">
        <w:rPr>
          <w:lang w:val="en-GB"/>
        </w:rPr>
        <w:tab/>
      </w:r>
      <w:r w:rsidRPr="00F00231">
        <w:rPr>
          <w:lang w:val="en-GB"/>
        </w:rPr>
        <w:tab/>
      </w:r>
      <w:r w:rsidRPr="00F00231">
        <w:rPr>
          <w:lang w:val="en-GB"/>
        </w:rPr>
        <w:tab/>
      </w:r>
      <w:r w:rsidRPr="00F00231">
        <w:rPr>
          <w:lang w:val="en-GB"/>
        </w:rPr>
        <w:tab/>
      </w:r>
      <w:r w:rsidRPr="00F00231">
        <w:rPr>
          <w:lang w:val="en-GB"/>
        </w:rPr>
        <w:tab/>
        <w:t>\</w:t>
      </w:r>
    </w:p>
    <w:p w14:paraId="3A8FA62D" w14:textId="7768BD70" w:rsidR="00152F90" w:rsidRPr="00F00231" w:rsidRDefault="00152F90" w:rsidP="00152F90">
      <w:pPr>
        <w:pStyle w:val="MacroText"/>
        <w:rPr>
          <w:lang w:val="en-GB"/>
        </w:rPr>
      </w:pPr>
      <w:r w:rsidRPr="00F00231">
        <w:rPr>
          <w:lang w:val="en-GB"/>
        </w:rPr>
        <w:tab/>
      </w:r>
      <w:r w:rsidRPr="00F00231">
        <w:rPr>
          <w:lang w:val="en-GB"/>
        </w:rPr>
        <w:tab/>
        <w:t>--data-</w:t>
      </w:r>
      <w:proofErr w:type="spellStart"/>
      <w:r w:rsidRPr="00F00231">
        <w:rPr>
          <w:lang w:val="en-GB"/>
        </w:rPr>
        <w:t>urlencode</w:t>
      </w:r>
      <w:proofErr w:type="spellEnd"/>
      <w:r w:rsidRPr="00F00231">
        <w:rPr>
          <w:lang w:val="en-GB"/>
        </w:rPr>
        <w:t xml:space="preserve"> </w:t>
      </w:r>
      <w:r w:rsidR="00B8781E" w:rsidRPr="00F00231">
        <w:rPr>
          <w:lang w:val="en-GB"/>
        </w:rPr>
        <w:t>'</w:t>
      </w:r>
      <w:r w:rsidR="007E5E46" w:rsidRPr="00F00231">
        <w:rPr>
          <w:lang w:val="en-GB"/>
        </w:rPr>
        <w:t>add</w:t>
      </w:r>
      <w:r w:rsidRPr="00F00231">
        <w:rPr>
          <w:lang w:val="en-GB"/>
        </w:rPr>
        <w:t>=10.00'</w:t>
      </w:r>
      <w:r w:rsidRPr="00F00231">
        <w:rPr>
          <w:lang w:val="en-GB"/>
        </w:rPr>
        <w:tab/>
      </w:r>
      <w:r w:rsidRPr="00F00231">
        <w:rPr>
          <w:lang w:val="en-GB"/>
        </w:rPr>
        <w:tab/>
      </w:r>
      <w:r w:rsidRPr="00F00231">
        <w:rPr>
          <w:lang w:val="en-GB"/>
        </w:rPr>
        <w:tab/>
      </w:r>
      <w:r w:rsidRPr="00F00231">
        <w:rPr>
          <w:lang w:val="en-GB"/>
        </w:rPr>
        <w:tab/>
      </w:r>
      <w:r w:rsidRPr="00F00231">
        <w:rPr>
          <w:lang w:val="en-GB"/>
        </w:rPr>
        <w:tab/>
      </w:r>
      <w:r w:rsidRPr="00F00231">
        <w:rPr>
          <w:lang w:val="en-GB"/>
        </w:rPr>
        <w:tab/>
        <w:t>\</w:t>
      </w:r>
    </w:p>
    <w:p w14:paraId="33E6F1A7" w14:textId="77777777" w:rsidR="00152F90" w:rsidRPr="00F00231" w:rsidRDefault="00152F90" w:rsidP="00152F90">
      <w:pPr>
        <w:pStyle w:val="MacroText"/>
        <w:rPr>
          <w:lang w:val="en-GB"/>
        </w:rPr>
      </w:pPr>
      <w:r w:rsidRPr="00F00231">
        <w:rPr>
          <w:lang w:val="en-GB"/>
        </w:rPr>
        <w:tab/>
      </w:r>
      <w:r w:rsidRPr="00F00231">
        <w:rPr>
          <w:lang w:val="en-GB"/>
        </w:rPr>
        <w:tab/>
        <w:t>--data-</w:t>
      </w:r>
      <w:proofErr w:type="spellStart"/>
      <w:r w:rsidRPr="00F00231">
        <w:rPr>
          <w:lang w:val="en-GB"/>
        </w:rPr>
        <w:t>urlencode</w:t>
      </w:r>
      <w:proofErr w:type="spellEnd"/>
      <w:r w:rsidRPr="00F00231">
        <w:rPr>
          <w:lang w:val="en-GB"/>
        </w:rPr>
        <w:t xml:space="preserve"> 'reference=</w:t>
      </w:r>
      <w:proofErr w:type="spellStart"/>
      <w:r w:rsidRPr="00F00231">
        <w:rPr>
          <w:lang w:val="en-GB"/>
        </w:rPr>
        <w:t>ext_ref_data</w:t>
      </w:r>
      <w:proofErr w:type="spellEnd"/>
      <w:r w:rsidRPr="00F00231">
        <w:rPr>
          <w:lang w:val="en-GB"/>
        </w:rPr>
        <w:t>'</w:t>
      </w:r>
    </w:p>
    <w:p w14:paraId="6268BC92" w14:textId="4F124A44" w:rsidR="008010AC" w:rsidRPr="00F00231" w:rsidRDefault="008010AC" w:rsidP="00152F90">
      <w:pPr>
        <w:rPr>
          <w:lang w:val="en-GB"/>
        </w:rPr>
      </w:pPr>
      <w:r w:rsidRPr="00F00231">
        <w:rPr>
          <w:lang w:val="en-GB"/>
        </w:rPr>
        <w:t xml:space="preserve">This call adds "10.00" to the balance of the account </w:t>
      </w:r>
      <w:r w:rsidRPr="00F00231">
        <w:rPr>
          <w:lang w:val="en-GB"/>
        </w:rPr>
        <w:t xml:space="preserve">with </w:t>
      </w:r>
      <w:r w:rsidRPr="00F00231">
        <w:rPr>
          <w:lang w:val="en-GB"/>
        </w:rPr>
        <w:t>ID "8YVPETVKAU84".</w:t>
      </w:r>
    </w:p>
    <w:p w14:paraId="3A944358" w14:textId="77777777" w:rsidR="00152F90" w:rsidRPr="00F00231" w:rsidRDefault="00152F90" w:rsidP="00152F90">
      <w:pPr>
        <w:pStyle w:val="HEADING"/>
        <w:rPr>
          <w:lang w:val="en-GB"/>
        </w:rPr>
      </w:pPr>
      <w:r w:rsidRPr="00F00231">
        <w:rPr>
          <w:lang w:val="en-GB"/>
        </w:rPr>
        <w:t>Parameters</w:t>
      </w:r>
      <w:r w:rsidRPr="00F00231">
        <w:rPr>
          <w:lang w:val="en-GB"/>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ayout w:type="fixed"/>
        <w:tblLook w:val="04A0" w:firstRow="1" w:lastRow="0" w:firstColumn="1" w:lastColumn="0" w:noHBand="0" w:noVBand="1"/>
      </w:tblPr>
      <w:tblGrid>
        <w:gridCol w:w="1129"/>
        <w:gridCol w:w="863"/>
        <w:gridCol w:w="1178"/>
        <w:gridCol w:w="1178"/>
        <w:gridCol w:w="2600"/>
        <w:gridCol w:w="929"/>
        <w:gridCol w:w="1529"/>
      </w:tblGrid>
      <w:tr w:rsidR="00152F90" w:rsidRPr="00F00231" w14:paraId="608ED9E1" w14:textId="77777777" w:rsidTr="00B507AD">
        <w:tc>
          <w:tcPr>
            <w:tcW w:w="600" w:type="pct"/>
            <w:tcBorders>
              <w:bottom w:val="dotted" w:sz="2" w:space="0" w:color="2683C7"/>
            </w:tcBorders>
            <w:shd w:val="clear" w:color="auto" w:fill="F2F2F2" w:themeFill="background1" w:themeFillShade="F2"/>
          </w:tcPr>
          <w:p w14:paraId="64E84C20" w14:textId="77777777" w:rsidR="00152F90" w:rsidRPr="00F00231" w:rsidRDefault="00152F90" w:rsidP="00B507AD">
            <w:pPr>
              <w:pStyle w:val="Tableheading"/>
              <w:rPr>
                <w:lang w:val="en-GB"/>
              </w:rPr>
            </w:pPr>
            <w:r w:rsidRPr="00F00231">
              <w:rPr>
                <w:lang w:val="en-GB"/>
              </w:rPr>
              <w:t>Parameter</w:t>
            </w:r>
          </w:p>
        </w:tc>
        <w:tc>
          <w:tcPr>
            <w:tcW w:w="459" w:type="pct"/>
            <w:tcBorders>
              <w:bottom w:val="dotted" w:sz="2" w:space="0" w:color="2683C7"/>
            </w:tcBorders>
            <w:shd w:val="clear" w:color="auto" w:fill="F2F2F2" w:themeFill="background1" w:themeFillShade="F2"/>
          </w:tcPr>
          <w:p w14:paraId="3EBD5A91" w14:textId="77777777" w:rsidR="00152F90" w:rsidRPr="00F00231" w:rsidRDefault="00152F90" w:rsidP="00B507AD">
            <w:pPr>
              <w:pStyle w:val="Tableheading"/>
              <w:jc w:val="center"/>
              <w:rPr>
                <w:lang w:val="en-GB"/>
              </w:rPr>
            </w:pPr>
            <w:r w:rsidRPr="00F00231">
              <w:rPr>
                <w:lang w:val="en-GB"/>
              </w:rPr>
              <w:t>Format</w:t>
            </w:r>
          </w:p>
        </w:tc>
        <w:tc>
          <w:tcPr>
            <w:tcW w:w="626" w:type="pct"/>
            <w:tcBorders>
              <w:bottom w:val="dotted" w:sz="2" w:space="0" w:color="2683C7"/>
            </w:tcBorders>
            <w:shd w:val="clear" w:color="auto" w:fill="F2F2F2" w:themeFill="background1" w:themeFillShade="F2"/>
          </w:tcPr>
          <w:p w14:paraId="01483895" w14:textId="77777777" w:rsidR="00152F90" w:rsidRPr="00F00231" w:rsidRDefault="00152F90" w:rsidP="00B507AD">
            <w:pPr>
              <w:pStyle w:val="Tableheading"/>
              <w:jc w:val="right"/>
              <w:rPr>
                <w:lang w:val="en-GB"/>
              </w:rPr>
            </w:pPr>
            <w:r w:rsidRPr="00F00231">
              <w:rPr>
                <w:lang w:val="en-GB"/>
              </w:rPr>
              <w:t>Max length</w:t>
            </w:r>
          </w:p>
        </w:tc>
        <w:tc>
          <w:tcPr>
            <w:tcW w:w="626" w:type="pct"/>
            <w:tcBorders>
              <w:bottom w:val="dotted" w:sz="2" w:space="0" w:color="2683C7"/>
            </w:tcBorders>
            <w:shd w:val="clear" w:color="auto" w:fill="F2F2F2" w:themeFill="background1" w:themeFillShade="F2"/>
          </w:tcPr>
          <w:p w14:paraId="4AAF5FAE" w14:textId="77777777" w:rsidR="00152F90" w:rsidRPr="00F00231" w:rsidRDefault="00152F90" w:rsidP="00B507AD">
            <w:pPr>
              <w:pStyle w:val="Tableheading"/>
              <w:jc w:val="center"/>
              <w:rPr>
                <w:lang w:val="en-GB"/>
              </w:rPr>
            </w:pPr>
            <w:r w:rsidRPr="00F00231">
              <w:rPr>
                <w:lang w:val="en-GB"/>
              </w:rPr>
              <w:t>Obligatory</w:t>
            </w:r>
          </w:p>
        </w:tc>
        <w:tc>
          <w:tcPr>
            <w:tcW w:w="1382" w:type="pct"/>
            <w:tcBorders>
              <w:bottom w:val="dotted" w:sz="2" w:space="0" w:color="2683C7"/>
            </w:tcBorders>
            <w:shd w:val="clear" w:color="auto" w:fill="F2F2F2" w:themeFill="background1" w:themeFillShade="F2"/>
          </w:tcPr>
          <w:p w14:paraId="44F66EDA" w14:textId="77777777" w:rsidR="00152F90" w:rsidRPr="00F00231" w:rsidRDefault="00152F90" w:rsidP="00B507AD">
            <w:pPr>
              <w:pStyle w:val="Tableheading"/>
              <w:rPr>
                <w:lang w:val="en-GB"/>
              </w:rPr>
            </w:pPr>
            <w:r w:rsidRPr="00F00231">
              <w:rPr>
                <w:lang w:val="en-GB"/>
              </w:rPr>
              <w:t>Description</w:t>
            </w:r>
          </w:p>
        </w:tc>
        <w:tc>
          <w:tcPr>
            <w:tcW w:w="494" w:type="pct"/>
            <w:tcBorders>
              <w:bottom w:val="dotted" w:sz="2" w:space="0" w:color="2683C7"/>
            </w:tcBorders>
            <w:shd w:val="clear" w:color="auto" w:fill="F2F2F2" w:themeFill="background1" w:themeFillShade="F2"/>
          </w:tcPr>
          <w:p w14:paraId="3D0781EE" w14:textId="77777777" w:rsidR="00152F90" w:rsidRPr="00F00231" w:rsidRDefault="00152F90" w:rsidP="00B507AD">
            <w:pPr>
              <w:pStyle w:val="Tableheading"/>
              <w:jc w:val="center"/>
              <w:rPr>
                <w:lang w:val="en-GB"/>
              </w:rPr>
            </w:pPr>
            <w:r w:rsidRPr="00F00231">
              <w:rPr>
                <w:lang w:val="en-GB"/>
              </w:rPr>
              <w:t>Default</w:t>
            </w:r>
          </w:p>
        </w:tc>
        <w:tc>
          <w:tcPr>
            <w:tcW w:w="814" w:type="pct"/>
            <w:tcBorders>
              <w:bottom w:val="dotted" w:sz="2" w:space="0" w:color="2683C7"/>
            </w:tcBorders>
            <w:shd w:val="clear" w:color="auto" w:fill="F2F2F2" w:themeFill="background1" w:themeFillShade="F2"/>
          </w:tcPr>
          <w:p w14:paraId="64104E0B" w14:textId="77777777" w:rsidR="00152F90" w:rsidRPr="00F00231" w:rsidRDefault="00152F90" w:rsidP="00B507AD">
            <w:pPr>
              <w:pStyle w:val="Tableheading"/>
              <w:jc w:val="center"/>
              <w:rPr>
                <w:lang w:val="en-GB"/>
              </w:rPr>
            </w:pPr>
            <w:r w:rsidRPr="00F00231">
              <w:rPr>
                <w:lang w:val="en-GB"/>
              </w:rPr>
              <w:t>Sample</w:t>
            </w:r>
          </w:p>
        </w:tc>
      </w:tr>
      <w:tr w:rsidR="00152F90" w:rsidRPr="00F00231" w14:paraId="114A4919" w14:textId="77777777" w:rsidTr="00B507AD">
        <w:tc>
          <w:tcPr>
            <w:tcW w:w="600" w:type="pct"/>
            <w:tcBorders>
              <w:top w:val="dotted" w:sz="2" w:space="0" w:color="2683C7"/>
              <w:bottom w:val="dotted" w:sz="2" w:space="0" w:color="2683C7"/>
              <w:right w:val="nil"/>
            </w:tcBorders>
          </w:tcPr>
          <w:p w14:paraId="63497D6E" w14:textId="77777777" w:rsidR="00152F90" w:rsidRPr="00F00231" w:rsidRDefault="00152F90" w:rsidP="00B507AD">
            <w:pPr>
              <w:pStyle w:val="Tablebody"/>
              <w:rPr>
                <w:lang w:val="en-GB"/>
              </w:rPr>
            </w:pPr>
            <w:r w:rsidRPr="00F00231">
              <w:rPr>
                <w:lang w:val="en-GB"/>
              </w:rPr>
              <w:t>account</w:t>
            </w:r>
          </w:p>
        </w:tc>
        <w:tc>
          <w:tcPr>
            <w:tcW w:w="459" w:type="pct"/>
            <w:tcBorders>
              <w:top w:val="dotted" w:sz="2" w:space="0" w:color="2683C7"/>
              <w:left w:val="nil"/>
              <w:bottom w:val="dotted" w:sz="2" w:space="0" w:color="2683C7"/>
              <w:right w:val="nil"/>
            </w:tcBorders>
          </w:tcPr>
          <w:p w14:paraId="155DC5FF" w14:textId="77777777" w:rsidR="00152F90" w:rsidRPr="00F00231" w:rsidRDefault="00152F90" w:rsidP="00B507AD">
            <w:pPr>
              <w:pStyle w:val="Tablebody"/>
              <w:jc w:val="center"/>
              <w:rPr>
                <w:lang w:val="en-GB"/>
              </w:rPr>
            </w:pPr>
            <w:r w:rsidRPr="00F00231">
              <w:rPr>
                <w:lang w:val="en-GB"/>
              </w:rPr>
              <w:t>string</w:t>
            </w:r>
          </w:p>
        </w:tc>
        <w:tc>
          <w:tcPr>
            <w:tcW w:w="626" w:type="pct"/>
            <w:tcBorders>
              <w:top w:val="dotted" w:sz="2" w:space="0" w:color="2683C7"/>
              <w:left w:val="nil"/>
              <w:bottom w:val="dotted" w:sz="2" w:space="0" w:color="2683C7"/>
              <w:right w:val="nil"/>
            </w:tcBorders>
          </w:tcPr>
          <w:p w14:paraId="498183BB" w14:textId="77777777" w:rsidR="00152F90" w:rsidRPr="00F00231" w:rsidRDefault="00152F90" w:rsidP="00B507AD">
            <w:pPr>
              <w:pStyle w:val="Tablebody"/>
              <w:jc w:val="right"/>
              <w:rPr>
                <w:lang w:val="en-GB"/>
              </w:rPr>
            </w:pPr>
            <w:r w:rsidRPr="00F00231">
              <w:rPr>
                <w:lang w:val="en-GB"/>
              </w:rPr>
              <w:t>24</w:t>
            </w:r>
          </w:p>
        </w:tc>
        <w:tc>
          <w:tcPr>
            <w:tcW w:w="626" w:type="pct"/>
            <w:tcBorders>
              <w:top w:val="dotted" w:sz="2" w:space="0" w:color="2683C7"/>
              <w:left w:val="nil"/>
              <w:bottom w:val="dotted" w:sz="2" w:space="0" w:color="2683C7"/>
              <w:right w:val="nil"/>
            </w:tcBorders>
          </w:tcPr>
          <w:p w14:paraId="08A76A57" w14:textId="77777777" w:rsidR="00152F90" w:rsidRPr="00F00231" w:rsidRDefault="00152F90" w:rsidP="00B507AD">
            <w:pPr>
              <w:pStyle w:val="Tablebody"/>
              <w:jc w:val="center"/>
              <w:rPr>
                <w:lang w:val="en-GB"/>
              </w:rPr>
            </w:pPr>
            <w:r w:rsidRPr="00F00231">
              <w:rPr>
                <w:lang w:val="en-GB"/>
              </w:rPr>
              <w:t>yes</w:t>
            </w:r>
          </w:p>
        </w:tc>
        <w:tc>
          <w:tcPr>
            <w:tcW w:w="1382" w:type="pct"/>
            <w:tcBorders>
              <w:top w:val="dotted" w:sz="2" w:space="0" w:color="2683C7"/>
              <w:left w:val="nil"/>
              <w:bottom w:val="dotted" w:sz="2" w:space="0" w:color="2683C7"/>
              <w:right w:val="nil"/>
            </w:tcBorders>
          </w:tcPr>
          <w:p w14:paraId="19A73113" w14:textId="1788215F" w:rsidR="00152F90" w:rsidRPr="00F00231" w:rsidRDefault="00152F90" w:rsidP="00B507AD">
            <w:pPr>
              <w:pStyle w:val="Tablebody"/>
              <w:rPr>
                <w:lang w:val="en-GB"/>
              </w:rPr>
            </w:pPr>
            <w:r w:rsidRPr="00F00231">
              <w:rPr>
                <w:lang w:val="en-GB"/>
              </w:rPr>
              <w:t>Alphanumeric value, minimum length 8 characters. Lowercase letters are converted to uppercase, and account number is stored this way.</w:t>
            </w:r>
          </w:p>
        </w:tc>
        <w:tc>
          <w:tcPr>
            <w:tcW w:w="494" w:type="pct"/>
            <w:tcBorders>
              <w:top w:val="dotted" w:sz="2" w:space="0" w:color="2683C7"/>
              <w:left w:val="nil"/>
              <w:bottom w:val="dotted" w:sz="2" w:space="0" w:color="2683C7"/>
              <w:right w:val="nil"/>
            </w:tcBorders>
          </w:tcPr>
          <w:p w14:paraId="3E12527C" w14:textId="77777777" w:rsidR="00152F90" w:rsidRPr="00F00231" w:rsidRDefault="00152F90" w:rsidP="00B507AD">
            <w:pPr>
              <w:pStyle w:val="Tablebody"/>
              <w:jc w:val="center"/>
              <w:rPr>
                <w:rFonts w:ascii="IBM Plex Mono Light" w:hAnsi="IBM Plex Mono Light" w:cs="Consolas"/>
                <w:color w:val="262626" w:themeColor="text1" w:themeTint="D9"/>
                <w:spacing w:val="-8"/>
                <w:szCs w:val="20"/>
                <w:lang w:val="en-GB"/>
              </w:rPr>
            </w:pPr>
            <w:r w:rsidRPr="00F00231">
              <w:rPr>
                <w:rFonts w:ascii="IBM Plex Mono Light" w:hAnsi="IBM Plex Mono Light" w:cs="Consolas"/>
                <w:color w:val="262626" w:themeColor="text1" w:themeTint="D9"/>
                <w:spacing w:val="-8"/>
                <w:szCs w:val="20"/>
                <w:lang w:val="en-GB"/>
              </w:rPr>
              <w:t>-</w:t>
            </w:r>
          </w:p>
        </w:tc>
        <w:tc>
          <w:tcPr>
            <w:tcW w:w="814" w:type="pct"/>
            <w:tcBorders>
              <w:top w:val="dotted" w:sz="2" w:space="0" w:color="2683C7"/>
              <w:left w:val="nil"/>
              <w:bottom w:val="dotted" w:sz="2" w:space="0" w:color="2683C7"/>
            </w:tcBorders>
          </w:tcPr>
          <w:p w14:paraId="5FF33BCE" w14:textId="77777777" w:rsidR="00152F90" w:rsidRPr="00F00231" w:rsidRDefault="00152F90" w:rsidP="00B507AD">
            <w:pPr>
              <w:pStyle w:val="Tablebody"/>
              <w:jc w:val="center"/>
              <w:rPr>
                <w:lang w:val="en-GB"/>
              </w:rPr>
            </w:pPr>
            <w:r w:rsidRPr="00F00231">
              <w:rPr>
                <w:lang w:val="en-GB"/>
              </w:rPr>
              <w:t>8YVPETVKAU84</w:t>
            </w:r>
          </w:p>
        </w:tc>
      </w:tr>
      <w:tr w:rsidR="00152F90" w:rsidRPr="00F00231" w14:paraId="0F250A10" w14:textId="77777777" w:rsidTr="00B507AD">
        <w:tc>
          <w:tcPr>
            <w:tcW w:w="600" w:type="pct"/>
            <w:tcBorders>
              <w:top w:val="dotted" w:sz="2" w:space="0" w:color="2683C7"/>
              <w:bottom w:val="dotted" w:sz="2" w:space="0" w:color="2683C7"/>
              <w:right w:val="nil"/>
            </w:tcBorders>
          </w:tcPr>
          <w:p w14:paraId="69E2EFD7" w14:textId="220D7E5D" w:rsidR="00152F90" w:rsidRPr="00F00231" w:rsidRDefault="00D24CA2" w:rsidP="00B507AD">
            <w:pPr>
              <w:pStyle w:val="Tablebody"/>
              <w:rPr>
                <w:lang w:val="en-GB"/>
              </w:rPr>
            </w:pPr>
            <w:r w:rsidRPr="00F00231">
              <w:rPr>
                <w:lang w:val="en-GB"/>
              </w:rPr>
              <w:t>add</w:t>
            </w:r>
          </w:p>
        </w:tc>
        <w:tc>
          <w:tcPr>
            <w:tcW w:w="459" w:type="pct"/>
            <w:tcBorders>
              <w:top w:val="dotted" w:sz="2" w:space="0" w:color="2683C7"/>
              <w:left w:val="nil"/>
              <w:bottom w:val="dotted" w:sz="2" w:space="0" w:color="2683C7"/>
              <w:right w:val="nil"/>
            </w:tcBorders>
          </w:tcPr>
          <w:p w14:paraId="4217E7F1" w14:textId="77777777" w:rsidR="00152F90" w:rsidRPr="00F00231" w:rsidRDefault="00152F90" w:rsidP="00B507AD">
            <w:pPr>
              <w:pStyle w:val="Tablebody"/>
              <w:jc w:val="center"/>
              <w:rPr>
                <w:lang w:val="en-GB"/>
              </w:rPr>
            </w:pPr>
            <w:r w:rsidRPr="00F00231">
              <w:rPr>
                <w:lang w:val="en-GB"/>
              </w:rPr>
              <w:t>float</w:t>
            </w:r>
          </w:p>
        </w:tc>
        <w:tc>
          <w:tcPr>
            <w:tcW w:w="626" w:type="pct"/>
            <w:tcBorders>
              <w:top w:val="dotted" w:sz="2" w:space="0" w:color="2683C7"/>
              <w:left w:val="nil"/>
              <w:bottom w:val="dotted" w:sz="2" w:space="0" w:color="2683C7"/>
              <w:right w:val="nil"/>
            </w:tcBorders>
          </w:tcPr>
          <w:p w14:paraId="2A29E46A" w14:textId="77777777" w:rsidR="00152F90" w:rsidRPr="00F00231" w:rsidRDefault="00152F90" w:rsidP="00B507AD">
            <w:pPr>
              <w:pStyle w:val="Tablebody"/>
              <w:jc w:val="right"/>
              <w:rPr>
                <w:lang w:val="en-GB"/>
              </w:rPr>
            </w:pPr>
            <w:r w:rsidRPr="00F00231">
              <w:rPr>
                <w:lang w:val="en-GB"/>
              </w:rPr>
              <w:t>12</w:t>
            </w:r>
          </w:p>
        </w:tc>
        <w:tc>
          <w:tcPr>
            <w:tcW w:w="626" w:type="pct"/>
            <w:tcBorders>
              <w:top w:val="dotted" w:sz="2" w:space="0" w:color="2683C7"/>
              <w:left w:val="nil"/>
              <w:bottom w:val="dotted" w:sz="2" w:space="0" w:color="2683C7"/>
              <w:right w:val="nil"/>
            </w:tcBorders>
          </w:tcPr>
          <w:p w14:paraId="242C8483" w14:textId="20A25098" w:rsidR="00152F90" w:rsidRPr="00F00231" w:rsidRDefault="00A40E0F" w:rsidP="00B507AD">
            <w:pPr>
              <w:pStyle w:val="Tablebody"/>
              <w:jc w:val="center"/>
              <w:rPr>
                <w:lang w:val="en-GB"/>
              </w:rPr>
            </w:pPr>
            <w:r w:rsidRPr="00F00231">
              <w:rPr>
                <w:lang w:val="en-GB"/>
              </w:rPr>
              <w:t>yes</w:t>
            </w:r>
          </w:p>
        </w:tc>
        <w:tc>
          <w:tcPr>
            <w:tcW w:w="1382" w:type="pct"/>
            <w:tcBorders>
              <w:top w:val="dotted" w:sz="2" w:space="0" w:color="2683C7"/>
              <w:left w:val="nil"/>
              <w:bottom w:val="dotted" w:sz="2" w:space="0" w:color="2683C7"/>
              <w:right w:val="nil"/>
            </w:tcBorders>
          </w:tcPr>
          <w:p w14:paraId="5AE44C70" w14:textId="09B956A8" w:rsidR="00152F90" w:rsidRPr="00F00231" w:rsidRDefault="00A4542A" w:rsidP="00B507AD">
            <w:pPr>
              <w:pStyle w:val="Tablebody"/>
              <w:rPr>
                <w:lang w:val="en-GB"/>
              </w:rPr>
            </w:pPr>
            <w:r w:rsidRPr="00F00231">
              <w:rPr>
                <w:lang w:val="en-GB"/>
              </w:rPr>
              <w:t xml:space="preserve">Amount to be added to the account </w:t>
            </w:r>
            <w:r w:rsidR="00152F90" w:rsidRPr="00F00231">
              <w:rPr>
                <w:lang w:val="en-GB"/>
              </w:rPr>
              <w:t>balance</w:t>
            </w:r>
            <w:r w:rsidRPr="00F00231">
              <w:rPr>
                <w:lang w:val="en-GB"/>
              </w:rPr>
              <w:t xml:space="preserve">. </w:t>
            </w:r>
            <w:r w:rsidR="00152F90" w:rsidRPr="00F00231">
              <w:rPr>
                <w:lang w:val="en-GB"/>
              </w:rPr>
              <w:t xml:space="preserve">Its total length can be 12 characters, in a form that can be converted to float32. Values less than two decimal places are automatically truncated. </w:t>
            </w:r>
            <w:r w:rsidR="004F6D95" w:rsidRPr="00F00231">
              <w:rPr>
                <w:lang w:val="en-GB"/>
              </w:rPr>
              <w:t>Negative values produce a validation error.</w:t>
            </w:r>
            <w:r w:rsidR="004F6D95" w:rsidRPr="00F00231">
              <w:rPr>
                <w:lang w:val="en-GB"/>
              </w:rPr>
              <w:t xml:space="preserve"> </w:t>
            </w:r>
            <w:r w:rsidR="00152F90" w:rsidRPr="00F00231">
              <w:rPr>
                <w:lang w:val="en-GB"/>
              </w:rPr>
              <w:t>Thus, the smallest value can be '0.00' and the largest value can be '999999999.99'.</w:t>
            </w:r>
          </w:p>
        </w:tc>
        <w:tc>
          <w:tcPr>
            <w:tcW w:w="494" w:type="pct"/>
            <w:tcBorders>
              <w:top w:val="dotted" w:sz="2" w:space="0" w:color="2683C7"/>
              <w:left w:val="nil"/>
              <w:bottom w:val="dotted" w:sz="2" w:space="0" w:color="2683C7"/>
              <w:right w:val="nil"/>
            </w:tcBorders>
          </w:tcPr>
          <w:p w14:paraId="03553D08" w14:textId="3FD1FCE4" w:rsidR="00152F90" w:rsidRPr="00F00231" w:rsidRDefault="00D3392A" w:rsidP="00B507AD">
            <w:pPr>
              <w:pStyle w:val="Tablebody"/>
              <w:jc w:val="center"/>
              <w:rPr>
                <w:lang w:val="en-GB"/>
              </w:rPr>
            </w:pPr>
            <w:r w:rsidRPr="00F00231">
              <w:rPr>
                <w:lang w:val="en-GB"/>
              </w:rPr>
              <w:t>-</w:t>
            </w:r>
          </w:p>
        </w:tc>
        <w:tc>
          <w:tcPr>
            <w:tcW w:w="814" w:type="pct"/>
            <w:tcBorders>
              <w:top w:val="dotted" w:sz="2" w:space="0" w:color="2683C7"/>
              <w:left w:val="nil"/>
              <w:bottom w:val="dotted" w:sz="2" w:space="0" w:color="2683C7"/>
            </w:tcBorders>
          </w:tcPr>
          <w:p w14:paraId="7813154C" w14:textId="75DFA02D" w:rsidR="00152F90" w:rsidRPr="00F00231" w:rsidRDefault="00152F90" w:rsidP="00B507AD">
            <w:pPr>
              <w:pStyle w:val="Tablebody"/>
              <w:jc w:val="center"/>
              <w:rPr>
                <w:lang w:val="en-GB"/>
              </w:rPr>
            </w:pPr>
            <w:r w:rsidRPr="00F00231">
              <w:rPr>
                <w:lang w:val="en-GB"/>
              </w:rPr>
              <w:t>10.00</w:t>
            </w:r>
          </w:p>
        </w:tc>
      </w:tr>
      <w:tr w:rsidR="00152F90" w:rsidRPr="00F00231" w14:paraId="39E5808E" w14:textId="77777777" w:rsidTr="00B507AD">
        <w:tc>
          <w:tcPr>
            <w:tcW w:w="600" w:type="pct"/>
            <w:tcBorders>
              <w:top w:val="dotted" w:sz="2" w:space="0" w:color="2683C7"/>
              <w:bottom w:val="dotted" w:sz="2" w:space="0" w:color="2683C7"/>
              <w:right w:val="nil"/>
            </w:tcBorders>
          </w:tcPr>
          <w:p w14:paraId="1AFFBF30" w14:textId="79894326" w:rsidR="00152F90" w:rsidRPr="00F00231" w:rsidRDefault="00774CE4" w:rsidP="00B507AD">
            <w:pPr>
              <w:pStyle w:val="Tablebody"/>
              <w:rPr>
                <w:lang w:val="en-GB"/>
              </w:rPr>
            </w:pPr>
            <w:r w:rsidRPr="00F00231">
              <w:rPr>
                <w:lang w:val="en-GB"/>
              </w:rPr>
              <w:t>r</w:t>
            </w:r>
            <w:r w:rsidR="00152F90" w:rsidRPr="00F00231">
              <w:rPr>
                <w:lang w:val="en-GB"/>
              </w:rPr>
              <w:t>eference</w:t>
            </w:r>
          </w:p>
        </w:tc>
        <w:tc>
          <w:tcPr>
            <w:tcW w:w="459" w:type="pct"/>
            <w:tcBorders>
              <w:top w:val="dotted" w:sz="2" w:space="0" w:color="2683C7"/>
              <w:left w:val="nil"/>
              <w:bottom w:val="dotted" w:sz="2" w:space="0" w:color="2683C7"/>
              <w:right w:val="nil"/>
            </w:tcBorders>
          </w:tcPr>
          <w:p w14:paraId="605650D4" w14:textId="77777777" w:rsidR="00152F90" w:rsidRPr="00F00231" w:rsidRDefault="00152F90" w:rsidP="00B507AD">
            <w:pPr>
              <w:pStyle w:val="Tablebody"/>
              <w:jc w:val="center"/>
              <w:rPr>
                <w:lang w:val="en-GB"/>
              </w:rPr>
            </w:pPr>
            <w:r w:rsidRPr="00F00231">
              <w:rPr>
                <w:lang w:val="en-GB"/>
              </w:rPr>
              <w:t>String</w:t>
            </w:r>
          </w:p>
        </w:tc>
        <w:tc>
          <w:tcPr>
            <w:tcW w:w="626" w:type="pct"/>
            <w:tcBorders>
              <w:top w:val="dotted" w:sz="2" w:space="0" w:color="2683C7"/>
              <w:left w:val="nil"/>
              <w:bottom w:val="dotted" w:sz="2" w:space="0" w:color="2683C7"/>
              <w:right w:val="nil"/>
            </w:tcBorders>
          </w:tcPr>
          <w:p w14:paraId="6A67BE4A" w14:textId="77777777" w:rsidR="00152F90" w:rsidRPr="00F00231" w:rsidRDefault="00152F90" w:rsidP="00B507AD">
            <w:pPr>
              <w:pStyle w:val="Tablebody"/>
              <w:jc w:val="right"/>
              <w:rPr>
                <w:lang w:val="en-GB"/>
              </w:rPr>
            </w:pPr>
            <w:r w:rsidRPr="00F00231">
              <w:rPr>
                <w:lang w:val="en-GB"/>
              </w:rPr>
              <w:t>256</w:t>
            </w:r>
          </w:p>
        </w:tc>
        <w:tc>
          <w:tcPr>
            <w:tcW w:w="626" w:type="pct"/>
            <w:tcBorders>
              <w:top w:val="dotted" w:sz="2" w:space="0" w:color="2683C7"/>
              <w:left w:val="nil"/>
              <w:bottom w:val="dotted" w:sz="2" w:space="0" w:color="2683C7"/>
              <w:right w:val="nil"/>
            </w:tcBorders>
          </w:tcPr>
          <w:p w14:paraId="28FBFE97" w14:textId="77777777" w:rsidR="00152F90" w:rsidRPr="00F00231" w:rsidRDefault="00152F90" w:rsidP="00B507AD">
            <w:pPr>
              <w:pStyle w:val="Tablebody"/>
              <w:jc w:val="center"/>
              <w:rPr>
                <w:lang w:val="en-GB"/>
              </w:rPr>
            </w:pPr>
            <w:r w:rsidRPr="00F00231">
              <w:rPr>
                <w:lang w:val="en-GB"/>
              </w:rPr>
              <w:t>no</w:t>
            </w:r>
          </w:p>
        </w:tc>
        <w:tc>
          <w:tcPr>
            <w:tcW w:w="1382" w:type="pct"/>
            <w:tcBorders>
              <w:top w:val="dotted" w:sz="2" w:space="0" w:color="2683C7"/>
              <w:left w:val="nil"/>
              <w:bottom w:val="dotted" w:sz="2" w:space="0" w:color="2683C7"/>
              <w:right w:val="nil"/>
            </w:tcBorders>
          </w:tcPr>
          <w:p w14:paraId="6662BB4C" w14:textId="6E0E3C20" w:rsidR="00152F90" w:rsidRPr="00F00231" w:rsidRDefault="00152F90" w:rsidP="00B507AD">
            <w:pPr>
              <w:pStyle w:val="Tablebody"/>
              <w:rPr>
                <w:lang w:val="en-GB"/>
              </w:rPr>
            </w:pPr>
            <w:r w:rsidRPr="00F00231">
              <w:rPr>
                <w:lang w:val="en-GB"/>
              </w:rPr>
              <w:t>The external reference used in the aggregator system. Even base64 encoded JSON</w:t>
            </w:r>
            <w:r w:rsidR="0030658C" w:rsidRPr="00F00231">
              <w:rPr>
                <w:lang w:val="en-GB"/>
              </w:rPr>
              <w:t xml:space="preserve"> or XML</w:t>
            </w:r>
            <w:r w:rsidRPr="00F00231">
              <w:rPr>
                <w:lang w:val="en-GB"/>
              </w:rPr>
              <w:t xml:space="preserve"> can be stored.</w:t>
            </w:r>
          </w:p>
        </w:tc>
        <w:tc>
          <w:tcPr>
            <w:tcW w:w="494" w:type="pct"/>
            <w:tcBorders>
              <w:top w:val="dotted" w:sz="2" w:space="0" w:color="2683C7"/>
              <w:left w:val="nil"/>
              <w:bottom w:val="dotted" w:sz="2" w:space="0" w:color="2683C7"/>
              <w:right w:val="nil"/>
            </w:tcBorders>
          </w:tcPr>
          <w:p w14:paraId="74B847A5" w14:textId="77777777" w:rsidR="00152F90" w:rsidRPr="00F00231" w:rsidRDefault="00152F90" w:rsidP="00B507AD">
            <w:pPr>
              <w:pStyle w:val="Tablebody"/>
              <w:jc w:val="center"/>
              <w:rPr>
                <w:lang w:val="en-GB"/>
              </w:rPr>
            </w:pPr>
            <w:r w:rsidRPr="00F00231">
              <w:rPr>
                <w:lang w:val="en-GB"/>
              </w:rPr>
              <w:t>-</w:t>
            </w:r>
          </w:p>
        </w:tc>
        <w:tc>
          <w:tcPr>
            <w:tcW w:w="814" w:type="pct"/>
            <w:tcBorders>
              <w:top w:val="dotted" w:sz="2" w:space="0" w:color="2683C7"/>
              <w:left w:val="nil"/>
              <w:bottom w:val="dotted" w:sz="2" w:space="0" w:color="2683C7"/>
            </w:tcBorders>
          </w:tcPr>
          <w:p w14:paraId="5CA17A81" w14:textId="77777777" w:rsidR="00152F90" w:rsidRPr="00F00231" w:rsidRDefault="00152F90" w:rsidP="00B507AD">
            <w:pPr>
              <w:pStyle w:val="Tablebody"/>
              <w:jc w:val="center"/>
              <w:rPr>
                <w:lang w:val="en-GB"/>
              </w:rPr>
            </w:pPr>
            <w:proofErr w:type="spellStart"/>
            <w:r w:rsidRPr="00F00231">
              <w:rPr>
                <w:lang w:val="en-GB"/>
              </w:rPr>
              <w:t>ext_ref_data</w:t>
            </w:r>
            <w:proofErr w:type="spellEnd"/>
          </w:p>
        </w:tc>
      </w:tr>
    </w:tbl>
    <w:p w14:paraId="34818B52" w14:textId="77777777" w:rsidR="00152F90" w:rsidRPr="00F00231" w:rsidRDefault="00152F90" w:rsidP="00152F90">
      <w:pPr>
        <w:pStyle w:val="Heading2"/>
        <w:rPr>
          <w:lang w:val="en-GB"/>
        </w:rPr>
      </w:pPr>
      <w:bookmarkStart w:id="34" w:name="_Toc116920980"/>
      <w:r w:rsidRPr="00F00231">
        <w:rPr>
          <w:lang w:val="en-GB"/>
        </w:rPr>
        <w:t>Responses</w:t>
      </w:r>
      <w:bookmarkEnd w:id="34"/>
    </w:p>
    <w:p w14:paraId="68CAAA6B" w14:textId="77777777" w:rsidR="00152F90" w:rsidRPr="00F00231" w:rsidRDefault="00152F90" w:rsidP="00152F90">
      <w:pPr>
        <w:rPr>
          <w:rFonts w:ascii="IBM Plex Sans Medium" w:hAnsi="IBM Plex Sans Medium"/>
          <w:sz w:val="24"/>
          <w:lang w:val="en-GB" w:eastAsia="en-US"/>
        </w:rPr>
      </w:pPr>
      <w:r w:rsidRPr="00F00231">
        <w:rPr>
          <w:lang w:val="en-GB" w:eastAsia="en-US"/>
        </w:rPr>
        <w:t>HTTP status indicates the outcome of the call. Content type is always “application/</w:t>
      </w:r>
      <w:proofErr w:type="spellStart"/>
      <w:r w:rsidRPr="00F00231">
        <w:rPr>
          <w:lang w:val="en-GB" w:eastAsia="en-US"/>
        </w:rPr>
        <w:t>json</w:t>
      </w:r>
      <w:proofErr w:type="spellEnd"/>
      <w:r w:rsidRPr="00F00231">
        <w:rPr>
          <w:lang w:val="en-GB" w:eastAsia="en-US"/>
        </w:rPr>
        <w:t>”</w:t>
      </w:r>
    </w:p>
    <w:p w14:paraId="41F8BEB6" w14:textId="77777777" w:rsidR="00152F90" w:rsidRPr="00F00231" w:rsidRDefault="00152F90" w:rsidP="00152F90">
      <w:pPr>
        <w:pStyle w:val="Heading3"/>
        <w:rPr>
          <w:lang w:val="en-GB"/>
        </w:rPr>
      </w:pPr>
      <w:bookmarkStart w:id="35" w:name="_Toc116920981"/>
      <w:r w:rsidRPr="00F00231">
        <w:rPr>
          <w:lang w:val="en-GB"/>
        </w:rPr>
        <w:t>Success: 200</w:t>
      </w:r>
      <w:bookmarkEnd w:id="35"/>
    </w:p>
    <w:p w14:paraId="7EB91EE9" w14:textId="19FC6EBE" w:rsidR="00152F90" w:rsidRPr="00F00231" w:rsidRDefault="00721915" w:rsidP="00721915">
      <w:pPr>
        <w:rPr>
          <w:lang w:val="en-GB" w:eastAsia="en-US"/>
        </w:rPr>
      </w:pPr>
      <w:r w:rsidRPr="00F00231">
        <w:rPr>
          <w:lang w:val="en-GB" w:eastAsia="en-US"/>
        </w:rPr>
        <w:t>The operation was completed successfully</w:t>
      </w:r>
      <w:r w:rsidRPr="00F00231">
        <w:rPr>
          <w:lang w:val="en-GB" w:eastAsia="en-US"/>
        </w:rPr>
        <w:t>.</w:t>
      </w:r>
    </w:p>
    <w:p w14:paraId="7975BA2B" w14:textId="77777777" w:rsidR="00E038AE" w:rsidRPr="00F00231" w:rsidRDefault="00E038AE" w:rsidP="00E038AE">
      <w:pPr>
        <w:pStyle w:val="HEADING"/>
        <w:rPr>
          <w:lang w:val="en-GB"/>
        </w:rPr>
      </w:pPr>
      <w:r w:rsidRPr="00F00231">
        <w:rPr>
          <w:lang w:val="en-GB"/>
        </w:rPr>
        <w:lastRenderedPageBreak/>
        <w:t>Schema</w:t>
      </w:r>
    </w:p>
    <w:tbl>
      <w:tblPr>
        <w:tblStyle w:val="TableGrid"/>
        <w:tblW w:w="5057"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ayout w:type="fixed"/>
        <w:tblLook w:val="06A0" w:firstRow="1" w:lastRow="0" w:firstColumn="1" w:lastColumn="0" w:noHBand="1" w:noVBand="1"/>
      </w:tblPr>
      <w:tblGrid>
        <w:gridCol w:w="1703"/>
        <w:gridCol w:w="1134"/>
        <w:gridCol w:w="991"/>
        <w:gridCol w:w="1417"/>
        <w:gridCol w:w="4268"/>
      </w:tblGrid>
      <w:tr w:rsidR="00E038AE" w:rsidRPr="00F00231" w14:paraId="375D5423" w14:textId="77777777" w:rsidTr="00B507AD">
        <w:trPr>
          <w:tblHeader/>
        </w:trPr>
        <w:tc>
          <w:tcPr>
            <w:tcW w:w="895" w:type="pct"/>
            <w:tcBorders>
              <w:bottom w:val="dotted" w:sz="4" w:space="0" w:color="2683C7"/>
              <w:right w:val="nil"/>
            </w:tcBorders>
            <w:shd w:val="clear" w:color="auto" w:fill="F2F2F2" w:themeFill="background1" w:themeFillShade="F2"/>
          </w:tcPr>
          <w:p w14:paraId="3473F2F7" w14:textId="77777777" w:rsidR="00E038AE" w:rsidRPr="00F00231" w:rsidRDefault="00E038AE" w:rsidP="00B507AD">
            <w:pPr>
              <w:pStyle w:val="Tableheading"/>
              <w:rPr>
                <w:lang w:val="en-GB"/>
              </w:rPr>
            </w:pPr>
            <w:r w:rsidRPr="00F00231">
              <w:rPr>
                <w:lang w:val="en-GB"/>
              </w:rPr>
              <w:t>Key</w:t>
            </w:r>
          </w:p>
        </w:tc>
        <w:tc>
          <w:tcPr>
            <w:tcW w:w="596" w:type="pct"/>
            <w:tcBorders>
              <w:bottom w:val="dotted" w:sz="4" w:space="0" w:color="2683C7"/>
            </w:tcBorders>
            <w:shd w:val="clear" w:color="auto" w:fill="F2F2F2" w:themeFill="background1" w:themeFillShade="F2"/>
          </w:tcPr>
          <w:p w14:paraId="5F3CC492" w14:textId="77777777" w:rsidR="00E038AE" w:rsidRPr="00F00231" w:rsidRDefault="00E038AE" w:rsidP="00B507AD">
            <w:pPr>
              <w:pStyle w:val="Tableheading"/>
              <w:jc w:val="center"/>
              <w:rPr>
                <w:lang w:val="en-GB"/>
              </w:rPr>
            </w:pPr>
            <w:r w:rsidRPr="00F00231">
              <w:rPr>
                <w:lang w:val="en-GB"/>
              </w:rPr>
              <w:t>Obligatory</w:t>
            </w:r>
          </w:p>
        </w:tc>
        <w:tc>
          <w:tcPr>
            <w:tcW w:w="521" w:type="pct"/>
            <w:tcBorders>
              <w:bottom w:val="dotted" w:sz="4" w:space="0" w:color="2683C7"/>
            </w:tcBorders>
            <w:shd w:val="clear" w:color="auto" w:fill="F2F2F2" w:themeFill="background1" w:themeFillShade="F2"/>
          </w:tcPr>
          <w:p w14:paraId="394E02E2" w14:textId="77777777" w:rsidR="00E038AE" w:rsidRPr="00F00231" w:rsidRDefault="00E038AE" w:rsidP="00B507AD">
            <w:pPr>
              <w:pStyle w:val="Tableheading"/>
              <w:jc w:val="center"/>
              <w:rPr>
                <w:lang w:val="en-GB"/>
              </w:rPr>
            </w:pPr>
            <w:r w:rsidRPr="00F00231">
              <w:rPr>
                <w:lang w:val="en-GB"/>
              </w:rPr>
              <w:t>Type</w:t>
            </w:r>
          </w:p>
        </w:tc>
        <w:tc>
          <w:tcPr>
            <w:tcW w:w="745" w:type="pct"/>
            <w:tcBorders>
              <w:bottom w:val="dotted" w:sz="4" w:space="0" w:color="2683C7"/>
            </w:tcBorders>
            <w:shd w:val="clear" w:color="auto" w:fill="F2F2F2" w:themeFill="background1" w:themeFillShade="F2"/>
          </w:tcPr>
          <w:p w14:paraId="00D17CE2" w14:textId="77777777" w:rsidR="00E038AE" w:rsidRPr="00F00231" w:rsidRDefault="00E038AE" w:rsidP="00B507AD">
            <w:pPr>
              <w:pStyle w:val="Tableheading"/>
              <w:jc w:val="right"/>
              <w:rPr>
                <w:lang w:val="en-GB"/>
              </w:rPr>
            </w:pPr>
            <w:r w:rsidRPr="00F00231">
              <w:rPr>
                <w:lang w:val="en-GB"/>
              </w:rPr>
              <w:t>Max length</w:t>
            </w:r>
          </w:p>
        </w:tc>
        <w:tc>
          <w:tcPr>
            <w:tcW w:w="2243" w:type="pct"/>
            <w:tcBorders>
              <w:bottom w:val="dotted" w:sz="4" w:space="0" w:color="2683C7"/>
            </w:tcBorders>
            <w:shd w:val="clear" w:color="auto" w:fill="F2F2F2" w:themeFill="background1" w:themeFillShade="F2"/>
          </w:tcPr>
          <w:p w14:paraId="7FB0A956" w14:textId="77777777" w:rsidR="00E038AE" w:rsidRPr="00F00231" w:rsidRDefault="00E038AE" w:rsidP="00B507AD">
            <w:pPr>
              <w:pStyle w:val="Tableheading"/>
              <w:rPr>
                <w:lang w:val="en-GB"/>
              </w:rPr>
            </w:pPr>
            <w:r w:rsidRPr="00F00231">
              <w:rPr>
                <w:lang w:val="en-GB"/>
              </w:rPr>
              <w:t>Description</w:t>
            </w:r>
          </w:p>
        </w:tc>
      </w:tr>
      <w:tr w:rsidR="00E038AE" w:rsidRPr="00F00231" w14:paraId="309555F9" w14:textId="77777777" w:rsidTr="00B507AD">
        <w:tc>
          <w:tcPr>
            <w:tcW w:w="895" w:type="pct"/>
            <w:tcBorders>
              <w:top w:val="dotted" w:sz="4" w:space="0" w:color="2683C7"/>
              <w:bottom w:val="dotted" w:sz="4" w:space="0" w:color="2683C7"/>
              <w:right w:val="nil"/>
            </w:tcBorders>
          </w:tcPr>
          <w:p w14:paraId="12718687" w14:textId="77777777" w:rsidR="00E038AE" w:rsidRPr="00F00231" w:rsidRDefault="00E038AE" w:rsidP="00B507AD">
            <w:pPr>
              <w:pStyle w:val="Tablebody"/>
              <w:rPr>
                <w:lang w:val="en-GB"/>
              </w:rPr>
            </w:pPr>
            <w:r w:rsidRPr="00F00231">
              <w:rPr>
                <w:lang w:val="en-GB"/>
              </w:rPr>
              <w:t>account</w:t>
            </w:r>
          </w:p>
        </w:tc>
        <w:tc>
          <w:tcPr>
            <w:tcW w:w="596" w:type="pct"/>
            <w:tcBorders>
              <w:top w:val="dotted" w:sz="4" w:space="0" w:color="2683C7"/>
              <w:left w:val="nil"/>
              <w:bottom w:val="dotted" w:sz="4" w:space="0" w:color="2683C7"/>
              <w:right w:val="nil"/>
            </w:tcBorders>
          </w:tcPr>
          <w:p w14:paraId="2842AB48" w14:textId="77777777" w:rsidR="00E038AE" w:rsidRPr="00F00231" w:rsidRDefault="00E038AE"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20B1B283" w14:textId="77777777" w:rsidR="00E038AE" w:rsidRPr="00F00231" w:rsidRDefault="00E038AE" w:rsidP="00B507AD">
            <w:pPr>
              <w:pStyle w:val="Tablebody"/>
              <w:jc w:val="center"/>
              <w:rPr>
                <w:lang w:val="en-GB"/>
              </w:rPr>
            </w:pPr>
            <w:r w:rsidRPr="00F00231">
              <w:rPr>
                <w:lang w:val="en-GB"/>
              </w:rPr>
              <w:t>string</w:t>
            </w:r>
          </w:p>
        </w:tc>
        <w:tc>
          <w:tcPr>
            <w:tcW w:w="745" w:type="pct"/>
            <w:tcBorders>
              <w:top w:val="dotted" w:sz="4" w:space="0" w:color="2683C7"/>
              <w:left w:val="nil"/>
              <w:bottom w:val="dotted" w:sz="4" w:space="0" w:color="2683C7"/>
              <w:right w:val="nil"/>
            </w:tcBorders>
          </w:tcPr>
          <w:p w14:paraId="5C1A1EC2" w14:textId="77777777" w:rsidR="00E038AE" w:rsidRPr="00F00231" w:rsidRDefault="00E038AE" w:rsidP="00B507AD">
            <w:pPr>
              <w:pStyle w:val="Tablebody"/>
              <w:jc w:val="right"/>
              <w:rPr>
                <w:lang w:val="en-GB"/>
              </w:rPr>
            </w:pPr>
            <w:r w:rsidRPr="00F00231">
              <w:rPr>
                <w:lang w:val="en-GB"/>
              </w:rPr>
              <w:t>24</w:t>
            </w:r>
          </w:p>
        </w:tc>
        <w:tc>
          <w:tcPr>
            <w:tcW w:w="2243" w:type="pct"/>
            <w:tcBorders>
              <w:top w:val="dotted" w:sz="4" w:space="0" w:color="2683C7"/>
              <w:left w:val="nil"/>
              <w:bottom w:val="dotted" w:sz="4" w:space="0" w:color="2683C7"/>
            </w:tcBorders>
          </w:tcPr>
          <w:p w14:paraId="711AEA24" w14:textId="271D5FE7" w:rsidR="00E038AE" w:rsidRPr="00F00231" w:rsidRDefault="00774CE4" w:rsidP="00B507AD">
            <w:pPr>
              <w:pStyle w:val="Tablebody"/>
              <w:rPr>
                <w:lang w:val="en-GB"/>
              </w:rPr>
            </w:pPr>
            <w:r w:rsidRPr="00F00231">
              <w:rPr>
                <w:lang w:val="en-GB"/>
              </w:rPr>
              <w:t>The ID of the account on which the operation took place</w:t>
            </w:r>
            <w:r w:rsidR="00E038AE" w:rsidRPr="00F00231">
              <w:rPr>
                <w:lang w:val="en-GB"/>
              </w:rPr>
              <w:t>.</w:t>
            </w:r>
          </w:p>
        </w:tc>
      </w:tr>
      <w:tr w:rsidR="00E038AE" w:rsidRPr="00F00231" w14:paraId="4D9BDB01" w14:textId="77777777" w:rsidTr="00B507AD">
        <w:tc>
          <w:tcPr>
            <w:tcW w:w="895" w:type="pct"/>
            <w:tcBorders>
              <w:top w:val="dotted" w:sz="4" w:space="0" w:color="2683C7"/>
              <w:bottom w:val="dotted" w:sz="4" w:space="0" w:color="2683C7"/>
              <w:right w:val="nil"/>
            </w:tcBorders>
          </w:tcPr>
          <w:p w14:paraId="6C1004B3" w14:textId="77777777" w:rsidR="00E038AE" w:rsidRPr="00F00231" w:rsidRDefault="00E038AE" w:rsidP="00B507AD">
            <w:pPr>
              <w:pStyle w:val="Tablebody"/>
              <w:rPr>
                <w:lang w:val="en-GB"/>
              </w:rPr>
            </w:pPr>
            <w:r w:rsidRPr="00F00231">
              <w:rPr>
                <w:lang w:val="en-GB"/>
              </w:rPr>
              <w:t>balance</w:t>
            </w:r>
          </w:p>
        </w:tc>
        <w:tc>
          <w:tcPr>
            <w:tcW w:w="596" w:type="pct"/>
            <w:tcBorders>
              <w:top w:val="dotted" w:sz="4" w:space="0" w:color="2683C7"/>
              <w:left w:val="nil"/>
              <w:bottom w:val="dotted" w:sz="4" w:space="0" w:color="2683C7"/>
              <w:right w:val="nil"/>
            </w:tcBorders>
          </w:tcPr>
          <w:p w14:paraId="3D913FAA" w14:textId="77777777" w:rsidR="00E038AE" w:rsidRPr="00F00231" w:rsidRDefault="00E038AE"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08442152" w14:textId="77777777" w:rsidR="00E038AE" w:rsidRPr="00F00231" w:rsidRDefault="00E038AE" w:rsidP="00B507AD">
            <w:pPr>
              <w:pStyle w:val="Tablebody"/>
              <w:jc w:val="center"/>
              <w:rPr>
                <w:lang w:val="en-GB"/>
              </w:rPr>
            </w:pPr>
            <w:r w:rsidRPr="00F00231">
              <w:rPr>
                <w:lang w:val="en-GB"/>
              </w:rPr>
              <w:t>float</w:t>
            </w:r>
          </w:p>
        </w:tc>
        <w:tc>
          <w:tcPr>
            <w:tcW w:w="745" w:type="pct"/>
            <w:tcBorders>
              <w:top w:val="dotted" w:sz="4" w:space="0" w:color="2683C7"/>
              <w:left w:val="nil"/>
              <w:bottom w:val="dotted" w:sz="4" w:space="0" w:color="2683C7"/>
              <w:right w:val="nil"/>
            </w:tcBorders>
          </w:tcPr>
          <w:p w14:paraId="38BF01FC" w14:textId="77777777" w:rsidR="00E038AE" w:rsidRPr="00F00231" w:rsidRDefault="00E038AE" w:rsidP="00B507AD">
            <w:pPr>
              <w:pStyle w:val="Tablebody"/>
              <w:jc w:val="right"/>
              <w:rPr>
                <w:lang w:val="en-GB"/>
              </w:rPr>
            </w:pPr>
            <w:r w:rsidRPr="00F00231">
              <w:rPr>
                <w:lang w:val="en-GB"/>
              </w:rPr>
              <w:t>12</w:t>
            </w:r>
          </w:p>
        </w:tc>
        <w:tc>
          <w:tcPr>
            <w:tcW w:w="2243" w:type="pct"/>
            <w:tcBorders>
              <w:top w:val="dotted" w:sz="4" w:space="0" w:color="2683C7"/>
              <w:left w:val="nil"/>
              <w:bottom w:val="dotted" w:sz="4" w:space="0" w:color="2683C7"/>
            </w:tcBorders>
          </w:tcPr>
          <w:p w14:paraId="12BBE70F" w14:textId="377C0753" w:rsidR="00E038AE" w:rsidRPr="00F00231" w:rsidRDefault="00774CE4" w:rsidP="00B507AD">
            <w:pPr>
              <w:pStyle w:val="Tablebody"/>
              <w:rPr>
                <w:lang w:val="en-GB"/>
              </w:rPr>
            </w:pPr>
            <w:r w:rsidRPr="00F00231">
              <w:rPr>
                <w:lang w:val="en-GB"/>
              </w:rPr>
              <w:t>New balance. Its total length can be a maximum of 1</w:t>
            </w:r>
            <w:r w:rsidR="0055052D" w:rsidRPr="00F00231">
              <w:rPr>
                <w:lang w:val="en-GB"/>
              </w:rPr>
              <w:t>2</w:t>
            </w:r>
            <w:r w:rsidRPr="00F00231">
              <w:rPr>
                <w:lang w:val="en-GB"/>
              </w:rPr>
              <w:t xml:space="preserve"> characters, in a form that can be converted to float32. The smallest value can be '-99999999.99' and the largest value can be '999999999.99'.</w:t>
            </w:r>
          </w:p>
        </w:tc>
      </w:tr>
      <w:tr w:rsidR="00E038AE" w:rsidRPr="00F00231" w14:paraId="52EC9EC5" w14:textId="77777777" w:rsidTr="00B507AD">
        <w:tc>
          <w:tcPr>
            <w:tcW w:w="895" w:type="pct"/>
            <w:tcBorders>
              <w:top w:val="dotted" w:sz="4" w:space="0" w:color="2683C7"/>
              <w:bottom w:val="dotted" w:sz="4" w:space="0" w:color="2683C7"/>
              <w:right w:val="nil"/>
            </w:tcBorders>
          </w:tcPr>
          <w:p w14:paraId="6F2D83D0" w14:textId="77777777" w:rsidR="00E038AE" w:rsidRPr="00F00231" w:rsidRDefault="00E038AE" w:rsidP="00B507AD">
            <w:pPr>
              <w:pStyle w:val="Tablebody"/>
              <w:rPr>
                <w:lang w:val="en-GB"/>
              </w:rPr>
            </w:pPr>
            <w:r w:rsidRPr="00F00231">
              <w:rPr>
                <w:lang w:val="en-GB"/>
              </w:rPr>
              <w:t>endpoint</w:t>
            </w:r>
          </w:p>
        </w:tc>
        <w:tc>
          <w:tcPr>
            <w:tcW w:w="596" w:type="pct"/>
            <w:tcBorders>
              <w:top w:val="dotted" w:sz="4" w:space="0" w:color="2683C7"/>
              <w:left w:val="nil"/>
              <w:bottom w:val="dotted" w:sz="4" w:space="0" w:color="2683C7"/>
              <w:right w:val="nil"/>
            </w:tcBorders>
          </w:tcPr>
          <w:p w14:paraId="4026A338" w14:textId="77777777" w:rsidR="00E038AE" w:rsidRPr="00F00231" w:rsidRDefault="00E038AE"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25508179" w14:textId="1A5E6672" w:rsidR="00E038AE" w:rsidRPr="00F00231" w:rsidRDefault="00774CE4" w:rsidP="00B507AD">
            <w:pPr>
              <w:pStyle w:val="Tablebody"/>
              <w:jc w:val="center"/>
              <w:rPr>
                <w:lang w:val="en-GB"/>
              </w:rPr>
            </w:pPr>
            <w:r w:rsidRPr="00F00231">
              <w:rPr>
                <w:lang w:val="en-GB"/>
              </w:rPr>
              <w:t>s</w:t>
            </w:r>
            <w:r w:rsidR="00E038AE" w:rsidRPr="00F00231">
              <w:rPr>
                <w:lang w:val="en-GB"/>
              </w:rPr>
              <w:t>tring (</w:t>
            </w:r>
            <w:proofErr w:type="spellStart"/>
            <w:r w:rsidR="00E038AE" w:rsidRPr="00F00231">
              <w:rPr>
                <w:lang w:val="en-GB"/>
              </w:rPr>
              <w:t>enum</w:t>
            </w:r>
            <w:proofErr w:type="spellEnd"/>
            <w:r w:rsidR="00E038AE" w:rsidRPr="00F00231">
              <w:rPr>
                <w:lang w:val="en-GB"/>
              </w:rPr>
              <w:t>)</w:t>
            </w:r>
          </w:p>
        </w:tc>
        <w:tc>
          <w:tcPr>
            <w:tcW w:w="745" w:type="pct"/>
            <w:tcBorders>
              <w:top w:val="dotted" w:sz="4" w:space="0" w:color="2683C7"/>
              <w:left w:val="nil"/>
              <w:bottom w:val="dotted" w:sz="4" w:space="0" w:color="2683C7"/>
              <w:right w:val="nil"/>
            </w:tcBorders>
          </w:tcPr>
          <w:p w14:paraId="1C83C88A" w14:textId="77777777" w:rsidR="00E038AE" w:rsidRPr="00F00231" w:rsidRDefault="00E038AE" w:rsidP="00B507AD">
            <w:pPr>
              <w:pStyle w:val="Tablebody"/>
              <w:jc w:val="right"/>
              <w:rPr>
                <w:lang w:val="en-GB"/>
              </w:rPr>
            </w:pPr>
            <w:r w:rsidRPr="00F00231">
              <w:rPr>
                <w:lang w:val="en-GB"/>
              </w:rPr>
              <w:t>-</w:t>
            </w:r>
          </w:p>
        </w:tc>
        <w:tc>
          <w:tcPr>
            <w:tcW w:w="2243" w:type="pct"/>
            <w:tcBorders>
              <w:top w:val="dotted" w:sz="4" w:space="0" w:color="2683C7"/>
              <w:left w:val="nil"/>
              <w:bottom w:val="dotted" w:sz="4" w:space="0" w:color="2683C7"/>
            </w:tcBorders>
          </w:tcPr>
          <w:p w14:paraId="06B117D9" w14:textId="574DEC5D" w:rsidR="00E038AE" w:rsidRPr="00F00231" w:rsidRDefault="009F3315" w:rsidP="00B507AD">
            <w:pPr>
              <w:pStyle w:val="Tablebody"/>
              <w:rPr>
                <w:lang w:val="en-GB"/>
              </w:rPr>
            </w:pPr>
            <w:r w:rsidRPr="00F00231">
              <w:rPr>
                <w:lang w:val="en-GB"/>
              </w:rPr>
              <w:t>V</w:t>
            </w:r>
            <w:r w:rsidR="00E038AE" w:rsidRPr="00F00231">
              <w:rPr>
                <w:lang w:val="en-GB"/>
              </w:rPr>
              <w:t>alue is always</w:t>
            </w:r>
            <w:r w:rsidR="00774CE4" w:rsidRPr="00F00231">
              <w:rPr>
                <w:lang w:val="en-GB"/>
              </w:rPr>
              <w:t xml:space="preserve"> ‘credit’</w:t>
            </w:r>
          </w:p>
        </w:tc>
      </w:tr>
      <w:tr w:rsidR="00E038AE" w:rsidRPr="00F00231" w14:paraId="7655DC7B" w14:textId="77777777" w:rsidTr="00B507AD">
        <w:tc>
          <w:tcPr>
            <w:tcW w:w="895" w:type="pct"/>
            <w:tcBorders>
              <w:top w:val="dotted" w:sz="4" w:space="0" w:color="2683C7"/>
              <w:bottom w:val="dotted" w:sz="4" w:space="0" w:color="2683C7"/>
              <w:right w:val="nil"/>
            </w:tcBorders>
          </w:tcPr>
          <w:p w14:paraId="5A93DB95" w14:textId="77777777" w:rsidR="00E038AE" w:rsidRPr="00F00231" w:rsidRDefault="00E038AE" w:rsidP="00B507AD">
            <w:pPr>
              <w:pStyle w:val="Tablebody"/>
              <w:rPr>
                <w:lang w:val="en-GB"/>
              </w:rPr>
            </w:pPr>
            <w:proofErr w:type="spellStart"/>
            <w:r w:rsidRPr="00F00231">
              <w:rPr>
                <w:lang w:val="en-GB"/>
              </w:rPr>
              <w:t>txid</w:t>
            </w:r>
            <w:proofErr w:type="spellEnd"/>
          </w:p>
        </w:tc>
        <w:tc>
          <w:tcPr>
            <w:tcW w:w="596" w:type="pct"/>
            <w:tcBorders>
              <w:top w:val="dotted" w:sz="4" w:space="0" w:color="2683C7"/>
              <w:left w:val="nil"/>
              <w:bottom w:val="dotted" w:sz="4" w:space="0" w:color="2683C7"/>
              <w:right w:val="nil"/>
            </w:tcBorders>
          </w:tcPr>
          <w:p w14:paraId="755BD22B" w14:textId="77777777" w:rsidR="00E038AE" w:rsidRPr="00F00231" w:rsidRDefault="00E038AE"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5E9AC32A" w14:textId="77777777" w:rsidR="00E038AE" w:rsidRPr="00F00231" w:rsidRDefault="00E038AE" w:rsidP="00B507AD">
            <w:pPr>
              <w:pStyle w:val="Tablebody"/>
              <w:jc w:val="center"/>
              <w:rPr>
                <w:lang w:val="en-GB"/>
              </w:rPr>
            </w:pPr>
            <w:r w:rsidRPr="00F00231">
              <w:rPr>
                <w:lang w:val="en-GB"/>
              </w:rPr>
              <w:t>string</w:t>
            </w:r>
          </w:p>
        </w:tc>
        <w:tc>
          <w:tcPr>
            <w:tcW w:w="745" w:type="pct"/>
            <w:tcBorders>
              <w:top w:val="dotted" w:sz="4" w:space="0" w:color="2683C7"/>
              <w:left w:val="nil"/>
              <w:bottom w:val="dotted" w:sz="4" w:space="0" w:color="2683C7"/>
              <w:right w:val="nil"/>
            </w:tcBorders>
          </w:tcPr>
          <w:p w14:paraId="723E12B9" w14:textId="77777777" w:rsidR="00E038AE" w:rsidRPr="00F00231" w:rsidRDefault="00E038AE" w:rsidP="00B507AD">
            <w:pPr>
              <w:pStyle w:val="Tablebody"/>
              <w:jc w:val="right"/>
              <w:rPr>
                <w:lang w:val="en-GB"/>
              </w:rPr>
            </w:pPr>
            <w:r w:rsidRPr="00F00231">
              <w:rPr>
                <w:lang w:val="en-GB"/>
              </w:rPr>
              <w:t>64</w:t>
            </w:r>
          </w:p>
        </w:tc>
        <w:tc>
          <w:tcPr>
            <w:tcW w:w="2243" w:type="pct"/>
            <w:tcBorders>
              <w:top w:val="dotted" w:sz="4" w:space="0" w:color="2683C7"/>
              <w:left w:val="nil"/>
              <w:bottom w:val="dotted" w:sz="4" w:space="0" w:color="2683C7"/>
            </w:tcBorders>
          </w:tcPr>
          <w:p w14:paraId="526135B2" w14:textId="77777777" w:rsidR="00E038AE" w:rsidRPr="00F00231" w:rsidRDefault="00E038AE" w:rsidP="00B507AD">
            <w:pPr>
              <w:pStyle w:val="Tablebody"/>
              <w:rPr>
                <w:lang w:val="en-GB"/>
              </w:rPr>
            </w:pPr>
            <w:r w:rsidRPr="00F00231">
              <w:rPr>
                <w:lang w:val="en-GB"/>
              </w:rPr>
              <w:t>Blockchain transaction identifier.</w:t>
            </w:r>
          </w:p>
        </w:tc>
      </w:tr>
    </w:tbl>
    <w:p w14:paraId="56F84D53" w14:textId="77777777" w:rsidR="00E038AE" w:rsidRPr="00F00231" w:rsidRDefault="00E038AE" w:rsidP="00E038AE">
      <w:pPr>
        <w:pStyle w:val="HEADING"/>
        <w:rPr>
          <w:lang w:val="en-GB"/>
        </w:rPr>
      </w:pPr>
      <w:r w:rsidRPr="00F00231">
        <w:rPr>
          <w:lang w:val="en-GB"/>
        </w:rPr>
        <w:t>Example response</w:t>
      </w:r>
    </w:p>
    <w:p w14:paraId="0EBB3FB3" w14:textId="77777777" w:rsidR="00E038AE" w:rsidRPr="00F00231" w:rsidRDefault="00E038AE" w:rsidP="00E038AE">
      <w:pPr>
        <w:pStyle w:val="MacroText"/>
        <w:rPr>
          <w:b/>
          <w:bCs/>
          <w:lang w:val="en-GB"/>
        </w:rPr>
      </w:pPr>
      <w:r w:rsidRPr="00F00231">
        <w:rPr>
          <w:b/>
          <w:bCs/>
          <w:lang w:val="en-GB"/>
        </w:rPr>
        <w:t>{</w:t>
      </w:r>
    </w:p>
    <w:p w14:paraId="408761A3" w14:textId="77777777" w:rsidR="00E038AE" w:rsidRPr="00F00231" w:rsidRDefault="00E038AE" w:rsidP="00E038AE">
      <w:pPr>
        <w:pStyle w:val="MacroText"/>
        <w:rPr>
          <w:b/>
          <w:bCs/>
          <w:lang w:val="en-GB"/>
        </w:rPr>
      </w:pPr>
      <w:r w:rsidRPr="00F00231">
        <w:rPr>
          <w:b/>
          <w:bCs/>
          <w:lang w:val="en-GB"/>
        </w:rPr>
        <w:tab/>
        <w:t>"account":</w:t>
      </w:r>
      <w:r w:rsidRPr="00F00231">
        <w:rPr>
          <w:b/>
          <w:bCs/>
          <w:lang w:val="en-GB"/>
        </w:rPr>
        <w:tab/>
      </w:r>
      <w:r w:rsidRPr="00F00231">
        <w:rPr>
          <w:b/>
          <w:bCs/>
          <w:lang w:val="en-GB"/>
        </w:rPr>
        <w:tab/>
        <w:t>"</w:t>
      </w:r>
      <w:r w:rsidRPr="00F00231">
        <w:rPr>
          <w:lang w:val="en-GB"/>
        </w:rPr>
        <w:t>8YVPETVKAU8</w:t>
      </w:r>
      <w:r w:rsidRPr="00F00231">
        <w:rPr>
          <w:b/>
          <w:bCs/>
          <w:lang w:val="en-GB"/>
        </w:rPr>
        <w:t>",</w:t>
      </w:r>
    </w:p>
    <w:p w14:paraId="24B9791E" w14:textId="72A8069C" w:rsidR="00E038AE" w:rsidRPr="00F00231" w:rsidRDefault="00E038AE" w:rsidP="00E038AE">
      <w:pPr>
        <w:pStyle w:val="MacroText"/>
        <w:rPr>
          <w:b/>
          <w:bCs/>
          <w:lang w:val="en-GB"/>
        </w:rPr>
      </w:pPr>
      <w:r w:rsidRPr="00F00231">
        <w:rPr>
          <w:b/>
          <w:bCs/>
          <w:lang w:val="en-GB"/>
        </w:rPr>
        <w:tab/>
        <w:t>"balance":</w:t>
      </w:r>
      <w:r w:rsidRPr="00F00231">
        <w:rPr>
          <w:b/>
          <w:bCs/>
          <w:lang w:val="en-GB"/>
        </w:rPr>
        <w:tab/>
      </w:r>
      <w:r w:rsidRPr="00F00231">
        <w:rPr>
          <w:b/>
          <w:bCs/>
          <w:lang w:val="en-GB"/>
        </w:rPr>
        <w:tab/>
        <w:t>1</w:t>
      </w:r>
      <w:r w:rsidR="00774CE4" w:rsidRPr="00F00231">
        <w:rPr>
          <w:b/>
          <w:bCs/>
          <w:lang w:val="en-GB"/>
        </w:rPr>
        <w:t>1</w:t>
      </w:r>
      <w:r w:rsidRPr="00F00231">
        <w:rPr>
          <w:b/>
          <w:bCs/>
          <w:lang w:val="en-GB"/>
        </w:rPr>
        <w:t>0.0</w:t>
      </w:r>
      <w:r w:rsidR="00C02D25">
        <w:rPr>
          <w:b/>
          <w:bCs/>
          <w:lang w:val="en-GB"/>
        </w:rPr>
        <w:t>0</w:t>
      </w:r>
      <w:r w:rsidRPr="00F00231">
        <w:rPr>
          <w:b/>
          <w:bCs/>
          <w:lang w:val="en-GB"/>
        </w:rPr>
        <w:t>,</w:t>
      </w:r>
    </w:p>
    <w:p w14:paraId="7A6831A3" w14:textId="7070A57F" w:rsidR="00E038AE" w:rsidRPr="00F00231" w:rsidRDefault="00E038AE" w:rsidP="00E038AE">
      <w:pPr>
        <w:pStyle w:val="MacroText"/>
        <w:rPr>
          <w:b/>
          <w:bCs/>
          <w:lang w:val="en-GB"/>
        </w:rPr>
      </w:pPr>
      <w:r w:rsidRPr="00F00231">
        <w:rPr>
          <w:b/>
          <w:bCs/>
          <w:lang w:val="en-GB"/>
        </w:rPr>
        <w:tab/>
        <w:t>"endpoint":</w:t>
      </w:r>
      <w:r w:rsidRPr="00F00231">
        <w:rPr>
          <w:b/>
          <w:bCs/>
          <w:lang w:val="en-GB"/>
        </w:rPr>
        <w:tab/>
        <w:t>"</w:t>
      </w:r>
      <w:r w:rsidR="00774CE4" w:rsidRPr="00F00231">
        <w:rPr>
          <w:b/>
          <w:bCs/>
          <w:lang w:val="en-GB"/>
        </w:rPr>
        <w:t>credit</w:t>
      </w:r>
      <w:r w:rsidRPr="00F00231">
        <w:rPr>
          <w:b/>
          <w:bCs/>
          <w:lang w:val="en-GB"/>
        </w:rPr>
        <w:t>",</w:t>
      </w:r>
    </w:p>
    <w:p w14:paraId="0A452DD5" w14:textId="77777777" w:rsidR="00E038AE" w:rsidRPr="00F00231" w:rsidRDefault="00E038AE" w:rsidP="00E038AE">
      <w:pPr>
        <w:pStyle w:val="MacroText"/>
        <w:rPr>
          <w:b/>
          <w:bCs/>
          <w:lang w:val="en-GB"/>
        </w:rPr>
      </w:pPr>
      <w:r w:rsidRPr="00F00231">
        <w:rPr>
          <w:b/>
          <w:bCs/>
          <w:lang w:val="en-GB"/>
        </w:rPr>
        <w:tab/>
        <w:t>"</w:t>
      </w:r>
      <w:proofErr w:type="spellStart"/>
      <w:r w:rsidRPr="00F00231">
        <w:rPr>
          <w:b/>
          <w:bCs/>
          <w:lang w:val="en-GB"/>
        </w:rPr>
        <w:t>txid</w:t>
      </w:r>
      <w:proofErr w:type="spellEnd"/>
      <w:r w:rsidRPr="00F00231">
        <w:rPr>
          <w:b/>
          <w:bCs/>
          <w:lang w:val="en-GB"/>
        </w:rPr>
        <w:t>":</w:t>
      </w:r>
      <w:r w:rsidRPr="00F00231">
        <w:rPr>
          <w:b/>
          <w:bCs/>
          <w:lang w:val="en-GB"/>
        </w:rPr>
        <w:tab/>
      </w:r>
      <w:r w:rsidRPr="00F00231">
        <w:rPr>
          <w:b/>
          <w:bCs/>
          <w:lang w:val="en-GB"/>
        </w:rPr>
        <w:tab/>
        <w:t>"831118d4dd47d5d71e030561001b50490979c9073b9234cd052e4b1b15b5e25a"</w:t>
      </w:r>
    </w:p>
    <w:p w14:paraId="2EBBE610" w14:textId="68334E18" w:rsidR="00E038AE" w:rsidRPr="00F00231" w:rsidRDefault="00E038AE" w:rsidP="00774CE4">
      <w:pPr>
        <w:pStyle w:val="MacroText"/>
        <w:rPr>
          <w:b/>
          <w:bCs/>
          <w:lang w:val="en-GB"/>
        </w:rPr>
      </w:pPr>
      <w:r w:rsidRPr="00F00231">
        <w:rPr>
          <w:b/>
          <w:bCs/>
          <w:lang w:val="en-GB"/>
        </w:rPr>
        <w:t>}</w:t>
      </w:r>
    </w:p>
    <w:p w14:paraId="1CF36289" w14:textId="77777777" w:rsidR="00152F90" w:rsidRPr="00F00231" w:rsidRDefault="00152F90" w:rsidP="00152F90">
      <w:pPr>
        <w:pStyle w:val="Heading3"/>
        <w:rPr>
          <w:lang w:val="en-GB"/>
        </w:rPr>
      </w:pPr>
      <w:bookmarkStart w:id="36" w:name="_Toc116920982"/>
      <w:r w:rsidRPr="00F00231">
        <w:rPr>
          <w:lang w:val="en-GB"/>
        </w:rPr>
        <w:t>Errors: 401, 422, 500</w:t>
      </w:r>
      <w:bookmarkEnd w:id="36"/>
    </w:p>
    <w:p w14:paraId="4017EB59" w14:textId="77777777" w:rsidR="00152F90" w:rsidRPr="00F00231" w:rsidRDefault="00152F90" w:rsidP="00152F90">
      <w:pPr>
        <w:rPr>
          <w:rFonts w:ascii="IBM Plex Sans Medium" w:hAnsi="IBM Plex Sans Medium"/>
          <w:sz w:val="24"/>
          <w:lang w:val="en-GB"/>
        </w:rPr>
      </w:pPr>
      <w:proofErr w:type="gramStart"/>
      <w:r w:rsidRPr="00F00231">
        <w:rPr>
          <w:lang w:val="en-GB"/>
        </w:rPr>
        <w:t>Possible  HTTP</w:t>
      </w:r>
      <w:proofErr w:type="gramEnd"/>
      <w:r w:rsidRPr="00F00231">
        <w:rPr>
          <w:lang w:val="en-GB"/>
        </w:rPr>
        <w:t xml:space="preserve"> error codes:</w:t>
      </w:r>
    </w:p>
    <w:p w14:paraId="70AC9D68" w14:textId="77777777" w:rsidR="00152F90" w:rsidRPr="00F00231" w:rsidRDefault="00152F90" w:rsidP="00152F90">
      <w:pPr>
        <w:pStyle w:val="BList"/>
        <w:rPr>
          <w:lang w:val="en-GB"/>
        </w:rPr>
      </w:pPr>
      <w:r w:rsidRPr="00F00231">
        <w:rPr>
          <w:lang w:val="en-GB"/>
        </w:rPr>
        <w:t>401: Unsuccessful validation of authentication token.</w:t>
      </w:r>
    </w:p>
    <w:p w14:paraId="291F8416" w14:textId="611727E6" w:rsidR="00152F90" w:rsidRPr="00F00231" w:rsidRDefault="00152F90" w:rsidP="00152F90">
      <w:pPr>
        <w:pStyle w:val="BList"/>
        <w:rPr>
          <w:lang w:val="en-GB"/>
        </w:rPr>
      </w:pPr>
      <w:r w:rsidRPr="00F00231">
        <w:rPr>
          <w:lang w:val="en-GB"/>
        </w:rPr>
        <w:t xml:space="preserve">422: Validation error of incoming request data. </w:t>
      </w:r>
      <w:r w:rsidR="00D24CA2" w:rsidRPr="00F00231">
        <w:rPr>
          <w:lang w:val="en-GB"/>
        </w:rPr>
        <w:t>This may indicate a formal validation error (for example, the amount cannot be converted) or the specified account number does not exist.</w:t>
      </w:r>
      <w:r w:rsidR="00D24CA2" w:rsidRPr="00F00231">
        <w:rPr>
          <w:lang w:val="en-GB"/>
        </w:rPr>
        <w:t xml:space="preserve"> </w:t>
      </w:r>
      <w:r w:rsidRPr="00F00231">
        <w:rPr>
          <w:lang w:val="en-GB"/>
        </w:rPr>
        <w:t>The 'message' field of the response contains the description of the cause of the error.</w:t>
      </w:r>
      <w:r w:rsidR="00CE55EE" w:rsidRPr="00F00231">
        <w:rPr>
          <w:lang w:val="en-GB"/>
        </w:rPr>
        <w:t xml:space="preserve"> </w:t>
      </w:r>
      <w:r w:rsidR="00CE55EE" w:rsidRPr="00F00231">
        <w:rPr>
          <w:lang w:val="en-GB"/>
        </w:rPr>
        <w:t xml:space="preserve">This error code also occurs if the balance would be too high </w:t>
      </w:r>
      <w:proofErr w:type="gramStart"/>
      <w:r w:rsidR="00CE55EE" w:rsidRPr="00F00231">
        <w:rPr>
          <w:lang w:val="en-GB"/>
        </w:rPr>
        <w:t>as a result of</w:t>
      </w:r>
      <w:proofErr w:type="gramEnd"/>
      <w:r w:rsidR="00CE55EE" w:rsidRPr="00F00231">
        <w:rPr>
          <w:lang w:val="en-GB"/>
        </w:rPr>
        <w:t xml:space="preserve"> the operation.</w:t>
      </w:r>
    </w:p>
    <w:p w14:paraId="391B09A6" w14:textId="77777777" w:rsidR="00152F90" w:rsidRPr="00F00231" w:rsidRDefault="00152F90" w:rsidP="00152F90">
      <w:pPr>
        <w:pStyle w:val="BList"/>
        <w:rPr>
          <w:lang w:val="en-GB"/>
        </w:rPr>
      </w:pPr>
      <w:r w:rsidRPr="00F00231">
        <w:rPr>
          <w:lang w:val="en-GB"/>
        </w:rPr>
        <w:t xml:space="preserve">500: </w:t>
      </w:r>
      <w:proofErr w:type="gramStart"/>
      <w:r w:rsidRPr="00F00231">
        <w:rPr>
          <w:lang w:val="en-GB"/>
        </w:rPr>
        <w:t>Server side</w:t>
      </w:r>
      <w:proofErr w:type="gramEnd"/>
      <w:r w:rsidRPr="00F00231">
        <w:rPr>
          <w:lang w:val="en-GB"/>
        </w:rPr>
        <w:t xml:space="preserve"> error.</w:t>
      </w:r>
    </w:p>
    <w:p w14:paraId="5D4DEDFC" w14:textId="77777777" w:rsidR="00152F90" w:rsidRPr="00F00231" w:rsidRDefault="00152F90" w:rsidP="00152F90">
      <w:pPr>
        <w:pStyle w:val="HEADING"/>
        <w:rPr>
          <w:lang w:val="en-GB"/>
        </w:rPr>
      </w:pPr>
      <w:r w:rsidRPr="00F00231">
        <w:rPr>
          <w:lang w:val="en-GB"/>
        </w:rPr>
        <w:t>Schema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ook w:val="04A0" w:firstRow="1" w:lastRow="0" w:firstColumn="1" w:lastColumn="0" w:noHBand="0" w:noVBand="1"/>
      </w:tblPr>
      <w:tblGrid>
        <w:gridCol w:w="1807"/>
        <w:gridCol w:w="1611"/>
        <w:gridCol w:w="1611"/>
        <w:gridCol w:w="1610"/>
        <w:gridCol w:w="2767"/>
      </w:tblGrid>
      <w:tr w:rsidR="00152F90" w:rsidRPr="00F00231" w14:paraId="18681F7E" w14:textId="77777777" w:rsidTr="00B507AD">
        <w:trPr>
          <w:tblHeader/>
        </w:trPr>
        <w:tc>
          <w:tcPr>
            <w:tcW w:w="960" w:type="pct"/>
            <w:tcBorders>
              <w:bottom w:val="dotted" w:sz="4" w:space="0" w:color="2683C7"/>
            </w:tcBorders>
            <w:shd w:val="clear" w:color="auto" w:fill="F2F2F2" w:themeFill="background1" w:themeFillShade="F2"/>
          </w:tcPr>
          <w:p w14:paraId="11AFBDBB" w14:textId="77777777" w:rsidR="00152F90" w:rsidRPr="00F00231" w:rsidRDefault="00152F90" w:rsidP="00B507AD">
            <w:pPr>
              <w:pStyle w:val="Tableheading"/>
              <w:rPr>
                <w:lang w:val="en-GB"/>
              </w:rPr>
            </w:pPr>
            <w:r w:rsidRPr="00F00231">
              <w:rPr>
                <w:lang w:val="en-GB"/>
              </w:rPr>
              <w:t>Parameter</w:t>
            </w:r>
          </w:p>
        </w:tc>
        <w:tc>
          <w:tcPr>
            <w:tcW w:w="856" w:type="pct"/>
            <w:tcBorders>
              <w:bottom w:val="dotted" w:sz="4" w:space="0" w:color="2683C7"/>
            </w:tcBorders>
            <w:shd w:val="clear" w:color="auto" w:fill="F2F2F2" w:themeFill="background1" w:themeFillShade="F2"/>
          </w:tcPr>
          <w:p w14:paraId="1E0E78F7" w14:textId="77777777" w:rsidR="00152F90" w:rsidRPr="00F00231" w:rsidRDefault="00152F90" w:rsidP="00B507AD">
            <w:pPr>
              <w:pStyle w:val="Tableheading"/>
              <w:jc w:val="center"/>
              <w:rPr>
                <w:lang w:val="en-GB"/>
              </w:rPr>
            </w:pPr>
            <w:r w:rsidRPr="00F00231">
              <w:rPr>
                <w:lang w:val="en-GB"/>
              </w:rPr>
              <w:t>Obligatory</w:t>
            </w:r>
          </w:p>
        </w:tc>
        <w:tc>
          <w:tcPr>
            <w:tcW w:w="856" w:type="pct"/>
            <w:tcBorders>
              <w:bottom w:val="dotted" w:sz="4" w:space="0" w:color="2683C7"/>
            </w:tcBorders>
            <w:shd w:val="clear" w:color="auto" w:fill="F2F2F2" w:themeFill="background1" w:themeFillShade="F2"/>
          </w:tcPr>
          <w:p w14:paraId="2C4360E4" w14:textId="77777777" w:rsidR="00152F90" w:rsidRPr="00F00231" w:rsidRDefault="00152F90" w:rsidP="00B507AD">
            <w:pPr>
              <w:pStyle w:val="Tableheading"/>
              <w:jc w:val="center"/>
              <w:rPr>
                <w:lang w:val="en-GB"/>
              </w:rPr>
            </w:pPr>
            <w:r w:rsidRPr="00F00231">
              <w:rPr>
                <w:lang w:val="en-GB"/>
              </w:rPr>
              <w:t>Type</w:t>
            </w:r>
          </w:p>
        </w:tc>
        <w:tc>
          <w:tcPr>
            <w:tcW w:w="856" w:type="pct"/>
            <w:tcBorders>
              <w:bottom w:val="dotted" w:sz="4" w:space="0" w:color="2683C7"/>
            </w:tcBorders>
            <w:shd w:val="clear" w:color="auto" w:fill="F2F2F2" w:themeFill="background1" w:themeFillShade="F2"/>
          </w:tcPr>
          <w:p w14:paraId="2FE8D768" w14:textId="77777777" w:rsidR="00152F90" w:rsidRPr="00F00231" w:rsidRDefault="00152F90" w:rsidP="00B507AD">
            <w:pPr>
              <w:pStyle w:val="Tableheading"/>
              <w:jc w:val="right"/>
              <w:rPr>
                <w:lang w:val="en-GB"/>
              </w:rPr>
            </w:pPr>
            <w:r w:rsidRPr="00F00231">
              <w:rPr>
                <w:lang w:val="en-GB"/>
              </w:rPr>
              <w:t>Max length</w:t>
            </w:r>
          </w:p>
        </w:tc>
        <w:tc>
          <w:tcPr>
            <w:tcW w:w="1471" w:type="pct"/>
            <w:tcBorders>
              <w:bottom w:val="dotted" w:sz="4" w:space="0" w:color="2683C7"/>
            </w:tcBorders>
            <w:shd w:val="clear" w:color="auto" w:fill="F2F2F2" w:themeFill="background1" w:themeFillShade="F2"/>
          </w:tcPr>
          <w:p w14:paraId="129C7CB0" w14:textId="77777777" w:rsidR="00152F90" w:rsidRPr="00F00231" w:rsidRDefault="00152F90" w:rsidP="00B507AD">
            <w:pPr>
              <w:pStyle w:val="Tableheading"/>
              <w:rPr>
                <w:lang w:val="en-GB"/>
              </w:rPr>
            </w:pPr>
            <w:r w:rsidRPr="00F00231">
              <w:rPr>
                <w:lang w:val="en-GB"/>
              </w:rPr>
              <w:t>Description</w:t>
            </w:r>
          </w:p>
        </w:tc>
      </w:tr>
      <w:tr w:rsidR="00152F90" w:rsidRPr="00F00231" w14:paraId="73439A28" w14:textId="77777777" w:rsidTr="00B507AD">
        <w:tc>
          <w:tcPr>
            <w:tcW w:w="960" w:type="pct"/>
            <w:tcBorders>
              <w:top w:val="dotted" w:sz="4" w:space="0" w:color="2683C7"/>
              <w:bottom w:val="dotted" w:sz="4" w:space="0" w:color="2683C7"/>
              <w:right w:val="nil"/>
            </w:tcBorders>
          </w:tcPr>
          <w:p w14:paraId="6D8CD70C" w14:textId="77777777" w:rsidR="00152F90" w:rsidRPr="00F00231" w:rsidRDefault="00152F90" w:rsidP="00B507AD">
            <w:pPr>
              <w:pStyle w:val="Tablebody"/>
              <w:rPr>
                <w:lang w:val="en-GB"/>
              </w:rPr>
            </w:pPr>
            <w:r w:rsidRPr="00F00231">
              <w:rPr>
                <w:lang w:val="en-GB"/>
              </w:rPr>
              <w:t>message</w:t>
            </w:r>
          </w:p>
        </w:tc>
        <w:tc>
          <w:tcPr>
            <w:tcW w:w="856" w:type="pct"/>
            <w:tcBorders>
              <w:top w:val="dotted" w:sz="4" w:space="0" w:color="2683C7"/>
              <w:left w:val="nil"/>
              <w:bottom w:val="dotted" w:sz="4" w:space="0" w:color="2683C7"/>
              <w:right w:val="nil"/>
            </w:tcBorders>
          </w:tcPr>
          <w:p w14:paraId="4F22E2FE" w14:textId="77777777" w:rsidR="00152F90" w:rsidRPr="00F00231" w:rsidRDefault="00152F90" w:rsidP="00B507AD">
            <w:pPr>
              <w:pStyle w:val="Tablebody"/>
              <w:jc w:val="center"/>
              <w:rPr>
                <w:lang w:val="en-GB"/>
              </w:rPr>
            </w:pPr>
            <w:r w:rsidRPr="00F00231">
              <w:rPr>
                <w:lang w:val="en-GB"/>
              </w:rPr>
              <w:t>yes</w:t>
            </w:r>
          </w:p>
        </w:tc>
        <w:tc>
          <w:tcPr>
            <w:tcW w:w="856" w:type="pct"/>
            <w:tcBorders>
              <w:top w:val="dotted" w:sz="4" w:space="0" w:color="2683C7"/>
              <w:left w:val="nil"/>
              <w:bottom w:val="dotted" w:sz="4" w:space="0" w:color="2683C7"/>
              <w:right w:val="nil"/>
            </w:tcBorders>
          </w:tcPr>
          <w:p w14:paraId="086AF907" w14:textId="77777777" w:rsidR="00152F90" w:rsidRPr="00F00231" w:rsidRDefault="00152F90" w:rsidP="00B507AD">
            <w:pPr>
              <w:pStyle w:val="Tablebody"/>
              <w:jc w:val="center"/>
              <w:rPr>
                <w:lang w:val="en-GB"/>
              </w:rPr>
            </w:pPr>
            <w:r w:rsidRPr="00F00231">
              <w:rPr>
                <w:lang w:val="en-GB"/>
              </w:rPr>
              <w:t>string</w:t>
            </w:r>
          </w:p>
        </w:tc>
        <w:tc>
          <w:tcPr>
            <w:tcW w:w="856" w:type="pct"/>
            <w:tcBorders>
              <w:top w:val="dotted" w:sz="4" w:space="0" w:color="2683C7"/>
              <w:left w:val="nil"/>
              <w:bottom w:val="dotted" w:sz="4" w:space="0" w:color="2683C7"/>
              <w:right w:val="nil"/>
            </w:tcBorders>
          </w:tcPr>
          <w:p w14:paraId="0AE0315A" w14:textId="77777777" w:rsidR="00152F90" w:rsidRPr="00F00231" w:rsidRDefault="00152F90" w:rsidP="00B507AD">
            <w:pPr>
              <w:pStyle w:val="Tablebody"/>
              <w:jc w:val="right"/>
              <w:rPr>
                <w:lang w:val="en-GB"/>
              </w:rPr>
            </w:pPr>
            <w:r w:rsidRPr="00F00231">
              <w:rPr>
                <w:lang w:val="en-GB"/>
              </w:rPr>
              <w:t>256</w:t>
            </w:r>
          </w:p>
        </w:tc>
        <w:tc>
          <w:tcPr>
            <w:tcW w:w="1471" w:type="pct"/>
            <w:tcBorders>
              <w:top w:val="dotted" w:sz="4" w:space="0" w:color="2683C7"/>
              <w:left w:val="nil"/>
              <w:bottom w:val="dotted" w:sz="4" w:space="0" w:color="2683C7"/>
            </w:tcBorders>
          </w:tcPr>
          <w:p w14:paraId="55D1F8D3" w14:textId="77777777" w:rsidR="00152F90" w:rsidRPr="00F00231" w:rsidRDefault="00152F90" w:rsidP="00B507AD">
            <w:pPr>
              <w:pStyle w:val="Tablebody"/>
              <w:rPr>
                <w:lang w:val="en-GB"/>
              </w:rPr>
            </w:pPr>
            <w:r w:rsidRPr="00F00231">
              <w:rPr>
                <w:lang w:val="en-GB"/>
              </w:rPr>
              <w:t>Human readable message text.</w:t>
            </w:r>
          </w:p>
        </w:tc>
      </w:tr>
      <w:tr w:rsidR="00152F90" w:rsidRPr="00F00231" w14:paraId="585E2FD8" w14:textId="77777777" w:rsidTr="00B507AD">
        <w:tc>
          <w:tcPr>
            <w:tcW w:w="960" w:type="pct"/>
            <w:tcBorders>
              <w:top w:val="dotted" w:sz="4" w:space="0" w:color="2683C7"/>
              <w:bottom w:val="dotted" w:sz="4" w:space="0" w:color="2683C7"/>
              <w:right w:val="nil"/>
            </w:tcBorders>
          </w:tcPr>
          <w:p w14:paraId="037DD2C4" w14:textId="77777777" w:rsidR="00152F90" w:rsidRPr="00F00231" w:rsidRDefault="00152F90" w:rsidP="00B507AD">
            <w:pPr>
              <w:pStyle w:val="Tablebody"/>
              <w:rPr>
                <w:lang w:val="en-GB"/>
              </w:rPr>
            </w:pPr>
            <w:r w:rsidRPr="00F00231">
              <w:rPr>
                <w:lang w:val="en-GB"/>
              </w:rPr>
              <w:t>code</w:t>
            </w:r>
          </w:p>
        </w:tc>
        <w:tc>
          <w:tcPr>
            <w:tcW w:w="856" w:type="pct"/>
            <w:tcBorders>
              <w:top w:val="dotted" w:sz="4" w:space="0" w:color="2683C7"/>
              <w:left w:val="nil"/>
              <w:bottom w:val="dotted" w:sz="4" w:space="0" w:color="2683C7"/>
              <w:right w:val="nil"/>
            </w:tcBorders>
          </w:tcPr>
          <w:p w14:paraId="0D0B61C7" w14:textId="77777777" w:rsidR="00152F90" w:rsidRPr="00F00231" w:rsidRDefault="00152F90" w:rsidP="00B507AD">
            <w:pPr>
              <w:pStyle w:val="Tablebody"/>
              <w:jc w:val="center"/>
              <w:rPr>
                <w:lang w:val="en-GB"/>
              </w:rPr>
            </w:pPr>
            <w:r w:rsidRPr="00F00231">
              <w:rPr>
                <w:lang w:val="en-GB"/>
              </w:rPr>
              <w:t>no</w:t>
            </w:r>
          </w:p>
        </w:tc>
        <w:tc>
          <w:tcPr>
            <w:tcW w:w="856" w:type="pct"/>
            <w:tcBorders>
              <w:top w:val="dotted" w:sz="4" w:space="0" w:color="2683C7"/>
              <w:left w:val="nil"/>
              <w:bottom w:val="dotted" w:sz="4" w:space="0" w:color="2683C7"/>
              <w:right w:val="nil"/>
            </w:tcBorders>
          </w:tcPr>
          <w:p w14:paraId="08B2C818" w14:textId="77777777" w:rsidR="00152F90" w:rsidRPr="00F00231" w:rsidRDefault="00152F90" w:rsidP="00B507AD">
            <w:pPr>
              <w:pStyle w:val="Tablebody"/>
              <w:jc w:val="center"/>
              <w:rPr>
                <w:lang w:val="en-GB"/>
              </w:rPr>
            </w:pPr>
            <w:r w:rsidRPr="00F00231">
              <w:rPr>
                <w:lang w:val="en-GB"/>
              </w:rPr>
              <w:t>string</w:t>
            </w:r>
          </w:p>
        </w:tc>
        <w:tc>
          <w:tcPr>
            <w:tcW w:w="856" w:type="pct"/>
            <w:tcBorders>
              <w:top w:val="dotted" w:sz="4" w:space="0" w:color="2683C7"/>
              <w:left w:val="nil"/>
              <w:bottom w:val="dotted" w:sz="4" w:space="0" w:color="2683C7"/>
              <w:right w:val="nil"/>
            </w:tcBorders>
          </w:tcPr>
          <w:p w14:paraId="4DB2E80E" w14:textId="16E68604" w:rsidR="00152F90" w:rsidRPr="00F00231" w:rsidRDefault="00AD4E54" w:rsidP="00B507AD">
            <w:pPr>
              <w:pStyle w:val="Tablebody"/>
              <w:jc w:val="right"/>
              <w:rPr>
                <w:lang w:val="en-GB"/>
              </w:rPr>
            </w:pPr>
            <w:r w:rsidRPr="00F00231">
              <w:rPr>
                <w:lang w:val="en-GB"/>
              </w:rPr>
              <w:t>256</w:t>
            </w:r>
          </w:p>
        </w:tc>
        <w:tc>
          <w:tcPr>
            <w:tcW w:w="1471" w:type="pct"/>
            <w:tcBorders>
              <w:top w:val="dotted" w:sz="4" w:space="0" w:color="2683C7"/>
              <w:left w:val="nil"/>
              <w:bottom w:val="dotted" w:sz="4" w:space="0" w:color="2683C7"/>
            </w:tcBorders>
          </w:tcPr>
          <w:p w14:paraId="637D48C9" w14:textId="77777777" w:rsidR="00152F90" w:rsidRPr="00F00231" w:rsidRDefault="00152F90" w:rsidP="00B507AD">
            <w:pPr>
              <w:pStyle w:val="Tablebody"/>
              <w:rPr>
                <w:lang w:val="en-GB"/>
              </w:rPr>
            </w:pPr>
            <w:r w:rsidRPr="00F00231">
              <w:rPr>
                <w:lang w:val="en-GB"/>
              </w:rPr>
              <w:t>Numeric error code for internal use.</w:t>
            </w:r>
          </w:p>
        </w:tc>
      </w:tr>
    </w:tbl>
    <w:p w14:paraId="305E4FBB" w14:textId="77777777" w:rsidR="00152F90" w:rsidRPr="00F00231" w:rsidRDefault="00152F90" w:rsidP="00152F90">
      <w:pPr>
        <w:pStyle w:val="HEADING"/>
        <w:rPr>
          <w:lang w:val="en-GB"/>
        </w:rPr>
      </w:pPr>
      <w:r w:rsidRPr="00F00231">
        <w:rPr>
          <w:lang w:val="en-GB"/>
        </w:rPr>
        <w:t>Example response body</w:t>
      </w:r>
    </w:p>
    <w:p w14:paraId="607FD87E" w14:textId="77777777" w:rsidR="00100745" w:rsidRPr="00F00231" w:rsidRDefault="00152F90" w:rsidP="00152F90">
      <w:pPr>
        <w:pStyle w:val="MacroText"/>
        <w:rPr>
          <w:lang w:val="en-GB"/>
        </w:rPr>
      </w:pPr>
      <w:r w:rsidRPr="00F00231">
        <w:rPr>
          <w:lang w:val="en-GB"/>
        </w:rPr>
        <w:t>{</w:t>
      </w:r>
    </w:p>
    <w:p w14:paraId="04A5B4D1" w14:textId="23A1327E" w:rsidR="00100745" w:rsidRPr="00F00231" w:rsidRDefault="00100745" w:rsidP="00152F90">
      <w:pPr>
        <w:pStyle w:val="MacroText"/>
        <w:rPr>
          <w:lang w:val="en-GB"/>
        </w:rPr>
      </w:pPr>
      <w:r w:rsidRPr="00F00231">
        <w:rPr>
          <w:lang w:val="en-GB"/>
        </w:rPr>
        <w:tab/>
      </w:r>
      <w:r w:rsidR="00152F90" w:rsidRPr="00F00231">
        <w:rPr>
          <w:lang w:val="en-GB"/>
        </w:rPr>
        <w:t>"message": "string",</w:t>
      </w:r>
    </w:p>
    <w:p w14:paraId="2D9432C7" w14:textId="048773EB" w:rsidR="00100745" w:rsidRPr="00F00231" w:rsidRDefault="00100745" w:rsidP="00152F90">
      <w:pPr>
        <w:pStyle w:val="MacroText"/>
        <w:rPr>
          <w:lang w:val="en-GB"/>
        </w:rPr>
      </w:pPr>
      <w:r w:rsidRPr="00F00231">
        <w:rPr>
          <w:lang w:val="en-GB"/>
        </w:rPr>
        <w:tab/>
      </w:r>
      <w:r w:rsidR="00152F90" w:rsidRPr="00F00231">
        <w:rPr>
          <w:lang w:val="en-GB"/>
        </w:rPr>
        <w:t xml:space="preserve">"code": </w:t>
      </w:r>
      <w:r w:rsidR="009D5AFB" w:rsidRPr="00F00231">
        <w:rPr>
          <w:lang w:val="en-GB"/>
        </w:rPr>
        <w:t>"</w:t>
      </w:r>
      <w:r w:rsidR="00152F90" w:rsidRPr="00F00231">
        <w:rPr>
          <w:lang w:val="en-GB"/>
        </w:rPr>
        <w:t>0</w:t>
      </w:r>
      <w:r w:rsidR="009D5AFB" w:rsidRPr="00F00231">
        <w:rPr>
          <w:lang w:val="en-GB"/>
        </w:rPr>
        <w:t>"</w:t>
      </w:r>
    </w:p>
    <w:p w14:paraId="2D257FBE" w14:textId="6F83C7C8" w:rsidR="00152F90" w:rsidRPr="00F00231" w:rsidRDefault="00152F90" w:rsidP="00152F90">
      <w:pPr>
        <w:pStyle w:val="MacroText"/>
        <w:rPr>
          <w:lang w:val="en-GB"/>
        </w:rPr>
      </w:pPr>
      <w:r w:rsidRPr="00F00231">
        <w:rPr>
          <w:lang w:val="en-GB"/>
        </w:rPr>
        <w:t>}</w:t>
      </w:r>
    </w:p>
    <w:p w14:paraId="7D496297" w14:textId="1EBEEC28" w:rsidR="00390C7A" w:rsidRPr="00F00231" w:rsidRDefault="00390C7A" w:rsidP="00390C7A">
      <w:pPr>
        <w:pStyle w:val="Heading1"/>
        <w:rPr>
          <w:lang w:val="en-GB"/>
        </w:rPr>
      </w:pPr>
      <w:bookmarkStart w:id="37" w:name="_Account_debit"/>
      <w:bookmarkStart w:id="38" w:name="_Toc116920983"/>
      <w:bookmarkEnd w:id="37"/>
      <w:r w:rsidRPr="00F00231">
        <w:rPr>
          <w:lang w:val="en-GB"/>
        </w:rPr>
        <w:lastRenderedPageBreak/>
        <w:t>Account debit</w:t>
      </w:r>
      <w:bookmarkEnd w:id="38"/>
    </w:p>
    <w:p w14:paraId="69A24E6B" w14:textId="151CFD67" w:rsidR="00390C7A" w:rsidRPr="00F00231" w:rsidRDefault="00483A34" w:rsidP="00390C7A">
      <w:pPr>
        <w:rPr>
          <w:lang w:val="en-GB" w:eastAsia="en-US"/>
        </w:rPr>
      </w:pPr>
      <w:r w:rsidRPr="00F00231">
        <w:rPr>
          <w:lang w:val="en-GB" w:eastAsia="en-US"/>
        </w:rPr>
        <w:t>The account is charged on this endpoint.</w:t>
      </w:r>
      <w:r w:rsidR="005A0CC7" w:rsidRPr="00F00231">
        <w:rPr>
          <w:lang w:val="en-GB" w:eastAsia="en-US"/>
        </w:rPr>
        <w:t xml:space="preserve"> </w:t>
      </w:r>
      <w:r w:rsidR="005A0CC7" w:rsidRPr="00F00231">
        <w:rPr>
          <w:lang w:val="en-GB" w:eastAsia="en-US"/>
        </w:rPr>
        <w:t>It should be clarified whether the account balance can drop below 0, and if so, under what conditions</w:t>
      </w:r>
      <w:r w:rsidR="005A0CC7" w:rsidRPr="00F00231">
        <w:rPr>
          <w:lang w:val="en-GB" w:eastAsia="en-US"/>
        </w:rPr>
        <w:t xml:space="preserve">. </w:t>
      </w:r>
      <w:r w:rsidR="00390C7A" w:rsidRPr="00F00231">
        <w:rPr>
          <w:lang w:val="en-GB" w:eastAsia="en-US"/>
        </w:rPr>
        <w:t>Beyond the scope of the POC, the possibility of managing balances in multiple currencies and expanding the stored reference fields should also be considered.</w:t>
      </w:r>
    </w:p>
    <w:p w14:paraId="12A75E8D" w14:textId="77777777" w:rsidR="00390C7A" w:rsidRPr="00F00231" w:rsidRDefault="00390C7A" w:rsidP="00390C7A">
      <w:pPr>
        <w:pStyle w:val="Heading2"/>
        <w:rPr>
          <w:lang w:val="en-GB"/>
        </w:rPr>
      </w:pPr>
      <w:bookmarkStart w:id="39" w:name="_Toc116920984"/>
      <w:r w:rsidRPr="00F00231">
        <w:rPr>
          <w:lang w:val="en-GB"/>
        </w:rPr>
        <w:t>Request</w:t>
      </w:r>
      <w:bookmarkEnd w:id="39"/>
    </w:p>
    <w:p w14:paraId="39E30E7B" w14:textId="77777777" w:rsidR="00390C7A" w:rsidRPr="00F00231" w:rsidRDefault="00390C7A" w:rsidP="00390C7A">
      <w:pPr>
        <w:pStyle w:val="MacroText"/>
        <w:rPr>
          <w:lang w:val="en-GB"/>
        </w:rPr>
      </w:pPr>
      <w:r w:rsidRPr="00F00231">
        <w:rPr>
          <w:lang w:val="en-GB"/>
        </w:rPr>
        <w:t>Method: POST</w:t>
      </w:r>
    </w:p>
    <w:p w14:paraId="56AF548E" w14:textId="6A708B6F" w:rsidR="00390C7A" w:rsidRPr="00F00231" w:rsidRDefault="00390C7A" w:rsidP="00390C7A">
      <w:pPr>
        <w:pStyle w:val="MacroText"/>
        <w:rPr>
          <w:lang w:val="en-GB"/>
        </w:rPr>
      </w:pPr>
      <w:r w:rsidRPr="00F00231">
        <w:rPr>
          <w:lang w:val="en-GB"/>
        </w:rPr>
        <w:t>Endpoint: /</w:t>
      </w:r>
      <w:proofErr w:type="spellStart"/>
      <w:r w:rsidRPr="00F00231">
        <w:rPr>
          <w:lang w:val="en-GB"/>
        </w:rPr>
        <w:t>api</w:t>
      </w:r>
      <w:proofErr w:type="spellEnd"/>
      <w:r w:rsidRPr="00F00231">
        <w:rPr>
          <w:lang w:val="en-GB"/>
        </w:rPr>
        <w:t>/account/</w:t>
      </w:r>
      <w:r w:rsidR="00D10397" w:rsidRPr="00F00231">
        <w:rPr>
          <w:lang w:val="en-GB"/>
        </w:rPr>
        <w:t>debit</w:t>
      </w:r>
    </w:p>
    <w:p w14:paraId="1F4BBD8E" w14:textId="77777777" w:rsidR="00390C7A" w:rsidRPr="00F00231" w:rsidRDefault="00390C7A" w:rsidP="00390C7A">
      <w:pPr>
        <w:pStyle w:val="MacroText"/>
        <w:rPr>
          <w:lang w:val="en-GB"/>
        </w:rPr>
      </w:pPr>
      <w:r w:rsidRPr="00F00231">
        <w:rPr>
          <w:lang w:val="en-GB"/>
        </w:rPr>
        <w:t>Host: 35.158.186.93:9000</w:t>
      </w:r>
    </w:p>
    <w:p w14:paraId="37B3AEA1" w14:textId="77777777" w:rsidR="00390C7A" w:rsidRPr="00F00231" w:rsidRDefault="00390C7A" w:rsidP="00390C7A">
      <w:pPr>
        <w:pStyle w:val="MacroText"/>
        <w:rPr>
          <w:lang w:val="en-GB"/>
        </w:rPr>
      </w:pPr>
      <w:r w:rsidRPr="00F00231">
        <w:rPr>
          <w:lang w:val="en-GB"/>
        </w:rPr>
        <w:t>Content-Type: application/x-www-form-</w:t>
      </w:r>
      <w:proofErr w:type="spellStart"/>
      <w:r w:rsidRPr="00F00231">
        <w:rPr>
          <w:lang w:val="en-GB"/>
        </w:rPr>
        <w:t>urlencoded</w:t>
      </w:r>
      <w:proofErr w:type="spellEnd"/>
    </w:p>
    <w:p w14:paraId="033F1941" w14:textId="77777777" w:rsidR="00390C7A" w:rsidRPr="00F00231" w:rsidRDefault="00390C7A" w:rsidP="00390C7A">
      <w:pPr>
        <w:pStyle w:val="HEADING"/>
        <w:rPr>
          <w:lang w:val="en-GB"/>
        </w:rPr>
      </w:pPr>
      <w:r w:rsidRPr="00F00231">
        <w:rPr>
          <w:lang w:val="en-GB"/>
        </w:rPr>
        <w:t>Sample call</w:t>
      </w:r>
    </w:p>
    <w:p w14:paraId="26B88006" w14:textId="39D1F27C" w:rsidR="00390C7A" w:rsidRPr="00F00231" w:rsidRDefault="00390C7A" w:rsidP="00390C7A">
      <w:pPr>
        <w:pStyle w:val="MacroText"/>
        <w:rPr>
          <w:lang w:val="en-GB"/>
        </w:rPr>
      </w:pPr>
      <w:r w:rsidRPr="00F00231">
        <w:rPr>
          <w:lang w:val="en-GB"/>
        </w:rPr>
        <w:t>curl</w:t>
      </w:r>
      <w:r w:rsidRPr="00F00231">
        <w:rPr>
          <w:lang w:val="en-GB"/>
        </w:rPr>
        <w:tab/>
        <w:t>--location --request POST 'https://35.158.186.93:9000/</w:t>
      </w:r>
      <w:proofErr w:type="spellStart"/>
      <w:r w:rsidRPr="00F00231">
        <w:rPr>
          <w:lang w:val="en-GB"/>
        </w:rPr>
        <w:t>api</w:t>
      </w:r>
      <w:proofErr w:type="spellEnd"/>
      <w:r w:rsidRPr="00F00231">
        <w:rPr>
          <w:lang w:val="en-GB"/>
        </w:rPr>
        <w:t>/account/</w:t>
      </w:r>
      <w:r w:rsidR="006F7102" w:rsidRPr="00F00231">
        <w:rPr>
          <w:lang w:val="en-GB"/>
        </w:rPr>
        <w:t>debit</w:t>
      </w:r>
      <w:r w:rsidRPr="00F00231">
        <w:rPr>
          <w:lang w:val="en-GB"/>
        </w:rPr>
        <w:t>'</w:t>
      </w:r>
      <w:r w:rsidRPr="00F00231">
        <w:rPr>
          <w:lang w:val="en-GB"/>
        </w:rPr>
        <w:tab/>
        <w:t>\</w:t>
      </w:r>
    </w:p>
    <w:p w14:paraId="0F141C82" w14:textId="77777777" w:rsidR="00390C7A" w:rsidRPr="00F00231" w:rsidRDefault="00390C7A" w:rsidP="00390C7A">
      <w:pPr>
        <w:pStyle w:val="MacroText"/>
        <w:rPr>
          <w:lang w:val="en-GB"/>
        </w:rPr>
      </w:pPr>
      <w:r w:rsidRPr="00F00231">
        <w:rPr>
          <w:lang w:val="en-GB"/>
        </w:rPr>
        <w:tab/>
      </w:r>
      <w:r w:rsidRPr="00F00231">
        <w:rPr>
          <w:lang w:val="en-GB"/>
        </w:rPr>
        <w:tab/>
        <w:t>--header 'Authorization: Bearer eyJhbGciOiJIUzI1NiIsInR5cCI6IkpXVCJ9.Lsdfew'</w:t>
      </w:r>
      <w:r w:rsidRPr="00F00231">
        <w:rPr>
          <w:lang w:val="en-GB"/>
        </w:rPr>
        <w:tab/>
        <w:t>\</w:t>
      </w:r>
    </w:p>
    <w:p w14:paraId="119665CB" w14:textId="77777777" w:rsidR="00390C7A" w:rsidRPr="00F00231" w:rsidRDefault="00390C7A" w:rsidP="00390C7A">
      <w:pPr>
        <w:pStyle w:val="MacroText"/>
        <w:rPr>
          <w:lang w:val="en-GB"/>
        </w:rPr>
      </w:pPr>
      <w:r w:rsidRPr="00F00231">
        <w:rPr>
          <w:lang w:val="en-GB"/>
        </w:rPr>
        <w:tab/>
      </w:r>
      <w:r w:rsidRPr="00F00231">
        <w:rPr>
          <w:lang w:val="en-GB"/>
        </w:rPr>
        <w:tab/>
        <w:t>--header 'Content-Type: application/x-www-form-</w:t>
      </w:r>
      <w:proofErr w:type="spellStart"/>
      <w:r w:rsidRPr="00F00231">
        <w:rPr>
          <w:lang w:val="en-GB"/>
        </w:rPr>
        <w:t>urlencoded</w:t>
      </w:r>
      <w:proofErr w:type="spellEnd"/>
      <w:r w:rsidRPr="00F00231">
        <w:rPr>
          <w:lang w:val="en-GB"/>
        </w:rPr>
        <w:t>'</w:t>
      </w:r>
      <w:r w:rsidRPr="00F00231">
        <w:rPr>
          <w:lang w:val="en-GB"/>
        </w:rPr>
        <w:tab/>
      </w:r>
      <w:r w:rsidRPr="00F00231">
        <w:rPr>
          <w:lang w:val="en-GB"/>
        </w:rPr>
        <w:tab/>
      </w:r>
      <w:r w:rsidRPr="00F00231">
        <w:rPr>
          <w:lang w:val="en-GB"/>
        </w:rPr>
        <w:tab/>
        <w:t>\</w:t>
      </w:r>
    </w:p>
    <w:p w14:paraId="51CBE9EC" w14:textId="77777777" w:rsidR="00390C7A" w:rsidRPr="00F00231" w:rsidRDefault="00390C7A" w:rsidP="00390C7A">
      <w:pPr>
        <w:pStyle w:val="MacroText"/>
        <w:rPr>
          <w:lang w:val="en-GB"/>
        </w:rPr>
      </w:pPr>
      <w:r w:rsidRPr="00F00231">
        <w:rPr>
          <w:lang w:val="en-GB"/>
        </w:rPr>
        <w:tab/>
      </w:r>
      <w:r w:rsidRPr="00F00231">
        <w:rPr>
          <w:lang w:val="en-GB"/>
        </w:rPr>
        <w:tab/>
        <w:t>--data-</w:t>
      </w:r>
      <w:proofErr w:type="spellStart"/>
      <w:r w:rsidRPr="00F00231">
        <w:rPr>
          <w:lang w:val="en-GB"/>
        </w:rPr>
        <w:t>urlencode</w:t>
      </w:r>
      <w:proofErr w:type="spellEnd"/>
      <w:r w:rsidRPr="00F00231">
        <w:rPr>
          <w:lang w:val="en-GB"/>
        </w:rPr>
        <w:t xml:space="preserve"> 'account=8YVPETVKAU84'</w:t>
      </w:r>
      <w:r w:rsidRPr="00F00231">
        <w:rPr>
          <w:lang w:val="en-GB"/>
        </w:rPr>
        <w:tab/>
      </w:r>
      <w:r w:rsidRPr="00F00231">
        <w:rPr>
          <w:lang w:val="en-GB"/>
        </w:rPr>
        <w:tab/>
      </w:r>
      <w:r w:rsidRPr="00F00231">
        <w:rPr>
          <w:lang w:val="en-GB"/>
        </w:rPr>
        <w:tab/>
      </w:r>
      <w:r w:rsidRPr="00F00231">
        <w:rPr>
          <w:lang w:val="en-GB"/>
        </w:rPr>
        <w:tab/>
      </w:r>
      <w:r w:rsidRPr="00F00231">
        <w:rPr>
          <w:lang w:val="en-GB"/>
        </w:rPr>
        <w:tab/>
        <w:t>\</w:t>
      </w:r>
    </w:p>
    <w:p w14:paraId="16D9E006" w14:textId="0BD541CB" w:rsidR="00390C7A" w:rsidRPr="00F00231" w:rsidRDefault="00390C7A" w:rsidP="00390C7A">
      <w:pPr>
        <w:pStyle w:val="MacroText"/>
        <w:rPr>
          <w:lang w:val="en-GB"/>
        </w:rPr>
      </w:pPr>
      <w:r w:rsidRPr="00F00231">
        <w:rPr>
          <w:lang w:val="en-GB"/>
        </w:rPr>
        <w:tab/>
      </w:r>
      <w:r w:rsidRPr="00F00231">
        <w:rPr>
          <w:lang w:val="en-GB"/>
        </w:rPr>
        <w:tab/>
        <w:t>--data-</w:t>
      </w:r>
      <w:proofErr w:type="spellStart"/>
      <w:r w:rsidRPr="00F00231">
        <w:rPr>
          <w:lang w:val="en-GB"/>
        </w:rPr>
        <w:t>urlencode</w:t>
      </w:r>
      <w:proofErr w:type="spellEnd"/>
      <w:r w:rsidRPr="00F00231">
        <w:rPr>
          <w:lang w:val="en-GB"/>
        </w:rPr>
        <w:t xml:space="preserve"> '</w:t>
      </w:r>
      <w:r w:rsidR="006F7102" w:rsidRPr="00F00231">
        <w:rPr>
          <w:lang w:val="en-GB"/>
        </w:rPr>
        <w:t>charge</w:t>
      </w:r>
      <w:r w:rsidRPr="00F00231">
        <w:rPr>
          <w:lang w:val="en-GB"/>
        </w:rPr>
        <w:t>=10.00'</w:t>
      </w:r>
      <w:r w:rsidRPr="00F00231">
        <w:rPr>
          <w:lang w:val="en-GB"/>
        </w:rPr>
        <w:tab/>
      </w:r>
      <w:r w:rsidRPr="00F00231">
        <w:rPr>
          <w:lang w:val="en-GB"/>
        </w:rPr>
        <w:tab/>
      </w:r>
      <w:r w:rsidRPr="00F00231">
        <w:rPr>
          <w:lang w:val="en-GB"/>
        </w:rPr>
        <w:tab/>
      </w:r>
      <w:r w:rsidRPr="00F00231">
        <w:rPr>
          <w:lang w:val="en-GB"/>
        </w:rPr>
        <w:tab/>
      </w:r>
      <w:r w:rsidRPr="00F00231">
        <w:rPr>
          <w:lang w:val="en-GB"/>
        </w:rPr>
        <w:tab/>
      </w:r>
      <w:r w:rsidR="0055052D" w:rsidRPr="00F00231">
        <w:rPr>
          <w:lang w:val="en-GB"/>
        </w:rPr>
        <w:tab/>
      </w:r>
      <w:r w:rsidRPr="00F00231">
        <w:rPr>
          <w:lang w:val="en-GB"/>
        </w:rPr>
        <w:tab/>
        <w:t>\</w:t>
      </w:r>
    </w:p>
    <w:p w14:paraId="3F73FF20" w14:textId="77777777" w:rsidR="00390C7A" w:rsidRPr="00F00231" w:rsidRDefault="00390C7A" w:rsidP="00390C7A">
      <w:pPr>
        <w:pStyle w:val="MacroText"/>
        <w:rPr>
          <w:lang w:val="en-GB"/>
        </w:rPr>
      </w:pPr>
      <w:r w:rsidRPr="00F00231">
        <w:rPr>
          <w:lang w:val="en-GB"/>
        </w:rPr>
        <w:tab/>
      </w:r>
      <w:r w:rsidRPr="00F00231">
        <w:rPr>
          <w:lang w:val="en-GB"/>
        </w:rPr>
        <w:tab/>
        <w:t>--data-</w:t>
      </w:r>
      <w:proofErr w:type="spellStart"/>
      <w:r w:rsidRPr="00F00231">
        <w:rPr>
          <w:lang w:val="en-GB"/>
        </w:rPr>
        <w:t>urlencode</w:t>
      </w:r>
      <w:proofErr w:type="spellEnd"/>
      <w:r w:rsidRPr="00F00231">
        <w:rPr>
          <w:lang w:val="en-GB"/>
        </w:rPr>
        <w:t xml:space="preserve"> 'reference=</w:t>
      </w:r>
      <w:proofErr w:type="spellStart"/>
      <w:r w:rsidRPr="00F00231">
        <w:rPr>
          <w:lang w:val="en-GB"/>
        </w:rPr>
        <w:t>ext_ref_data</w:t>
      </w:r>
      <w:proofErr w:type="spellEnd"/>
      <w:r w:rsidRPr="00F00231">
        <w:rPr>
          <w:lang w:val="en-GB"/>
        </w:rPr>
        <w:t>'</w:t>
      </w:r>
    </w:p>
    <w:p w14:paraId="600F4A43" w14:textId="027AC116" w:rsidR="00390C7A" w:rsidRPr="00F00231" w:rsidRDefault="00EB1065" w:rsidP="00EB1065">
      <w:pPr>
        <w:rPr>
          <w:lang w:val="en-GB"/>
        </w:rPr>
      </w:pPr>
      <w:r w:rsidRPr="00F00231">
        <w:rPr>
          <w:lang w:val="en-GB"/>
        </w:rPr>
        <w:t>This call will debit "10.00" from the balance of the account ID "8YVPETVKAU84".</w:t>
      </w:r>
    </w:p>
    <w:p w14:paraId="45A0CBCC" w14:textId="77777777" w:rsidR="00390C7A" w:rsidRPr="00F00231" w:rsidRDefault="00390C7A" w:rsidP="00390C7A">
      <w:pPr>
        <w:pStyle w:val="HEADING"/>
        <w:rPr>
          <w:lang w:val="en-GB"/>
        </w:rPr>
      </w:pPr>
      <w:r w:rsidRPr="00F00231">
        <w:rPr>
          <w:lang w:val="en-GB"/>
        </w:rPr>
        <w:t>Parameters</w:t>
      </w:r>
      <w:r w:rsidRPr="00F00231">
        <w:rPr>
          <w:lang w:val="en-GB"/>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ayout w:type="fixed"/>
        <w:tblLook w:val="04A0" w:firstRow="1" w:lastRow="0" w:firstColumn="1" w:lastColumn="0" w:noHBand="0" w:noVBand="1"/>
      </w:tblPr>
      <w:tblGrid>
        <w:gridCol w:w="1129"/>
        <w:gridCol w:w="863"/>
        <w:gridCol w:w="1178"/>
        <w:gridCol w:w="1178"/>
        <w:gridCol w:w="2600"/>
        <w:gridCol w:w="929"/>
        <w:gridCol w:w="1529"/>
      </w:tblGrid>
      <w:tr w:rsidR="00390C7A" w:rsidRPr="00F00231" w14:paraId="7A938A30" w14:textId="77777777" w:rsidTr="00B507AD">
        <w:tc>
          <w:tcPr>
            <w:tcW w:w="600" w:type="pct"/>
            <w:tcBorders>
              <w:bottom w:val="dotted" w:sz="2" w:space="0" w:color="2683C7"/>
            </w:tcBorders>
            <w:shd w:val="clear" w:color="auto" w:fill="F2F2F2" w:themeFill="background1" w:themeFillShade="F2"/>
          </w:tcPr>
          <w:p w14:paraId="44B73AAF" w14:textId="77777777" w:rsidR="00390C7A" w:rsidRPr="00F00231" w:rsidRDefault="00390C7A" w:rsidP="00B507AD">
            <w:pPr>
              <w:pStyle w:val="Tableheading"/>
              <w:rPr>
                <w:lang w:val="en-GB"/>
              </w:rPr>
            </w:pPr>
            <w:r w:rsidRPr="00F00231">
              <w:rPr>
                <w:lang w:val="en-GB"/>
              </w:rPr>
              <w:t>Parameter</w:t>
            </w:r>
          </w:p>
        </w:tc>
        <w:tc>
          <w:tcPr>
            <w:tcW w:w="459" w:type="pct"/>
            <w:tcBorders>
              <w:bottom w:val="dotted" w:sz="2" w:space="0" w:color="2683C7"/>
            </w:tcBorders>
            <w:shd w:val="clear" w:color="auto" w:fill="F2F2F2" w:themeFill="background1" w:themeFillShade="F2"/>
          </w:tcPr>
          <w:p w14:paraId="445322CA" w14:textId="77777777" w:rsidR="00390C7A" w:rsidRPr="00F00231" w:rsidRDefault="00390C7A" w:rsidP="00B507AD">
            <w:pPr>
              <w:pStyle w:val="Tableheading"/>
              <w:jc w:val="center"/>
              <w:rPr>
                <w:lang w:val="en-GB"/>
              </w:rPr>
            </w:pPr>
            <w:r w:rsidRPr="00F00231">
              <w:rPr>
                <w:lang w:val="en-GB"/>
              </w:rPr>
              <w:t>Format</w:t>
            </w:r>
          </w:p>
        </w:tc>
        <w:tc>
          <w:tcPr>
            <w:tcW w:w="626" w:type="pct"/>
            <w:tcBorders>
              <w:bottom w:val="dotted" w:sz="2" w:space="0" w:color="2683C7"/>
            </w:tcBorders>
            <w:shd w:val="clear" w:color="auto" w:fill="F2F2F2" w:themeFill="background1" w:themeFillShade="F2"/>
          </w:tcPr>
          <w:p w14:paraId="446A89B5" w14:textId="77777777" w:rsidR="00390C7A" w:rsidRPr="00F00231" w:rsidRDefault="00390C7A" w:rsidP="00B507AD">
            <w:pPr>
              <w:pStyle w:val="Tableheading"/>
              <w:jc w:val="right"/>
              <w:rPr>
                <w:lang w:val="en-GB"/>
              </w:rPr>
            </w:pPr>
            <w:r w:rsidRPr="00F00231">
              <w:rPr>
                <w:lang w:val="en-GB"/>
              </w:rPr>
              <w:t>Max length</w:t>
            </w:r>
          </w:p>
        </w:tc>
        <w:tc>
          <w:tcPr>
            <w:tcW w:w="626" w:type="pct"/>
            <w:tcBorders>
              <w:bottom w:val="dotted" w:sz="2" w:space="0" w:color="2683C7"/>
            </w:tcBorders>
            <w:shd w:val="clear" w:color="auto" w:fill="F2F2F2" w:themeFill="background1" w:themeFillShade="F2"/>
          </w:tcPr>
          <w:p w14:paraId="4631B4ED" w14:textId="77777777" w:rsidR="00390C7A" w:rsidRPr="00F00231" w:rsidRDefault="00390C7A" w:rsidP="00B507AD">
            <w:pPr>
              <w:pStyle w:val="Tableheading"/>
              <w:jc w:val="center"/>
              <w:rPr>
                <w:lang w:val="en-GB"/>
              </w:rPr>
            </w:pPr>
            <w:r w:rsidRPr="00F00231">
              <w:rPr>
                <w:lang w:val="en-GB"/>
              </w:rPr>
              <w:t>Obligatory</w:t>
            </w:r>
          </w:p>
        </w:tc>
        <w:tc>
          <w:tcPr>
            <w:tcW w:w="1382" w:type="pct"/>
            <w:tcBorders>
              <w:bottom w:val="dotted" w:sz="2" w:space="0" w:color="2683C7"/>
            </w:tcBorders>
            <w:shd w:val="clear" w:color="auto" w:fill="F2F2F2" w:themeFill="background1" w:themeFillShade="F2"/>
          </w:tcPr>
          <w:p w14:paraId="7BF6CF92" w14:textId="77777777" w:rsidR="00390C7A" w:rsidRPr="00F00231" w:rsidRDefault="00390C7A" w:rsidP="00B507AD">
            <w:pPr>
              <w:pStyle w:val="Tableheading"/>
              <w:rPr>
                <w:lang w:val="en-GB"/>
              </w:rPr>
            </w:pPr>
            <w:r w:rsidRPr="00F00231">
              <w:rPr>
                <w:lang w:val="en-GB"/>
              </w:rPr>
              <w:t>Description</w:t>
            </w:r>
          </w:p>
        </w:tc>
        <w:tc>
          <w:tcPr>
            <w:tcW w:w="494" w:type="pct"/>
            <w:tcBorders>
              <w:bottom w:val="dotted" w:sz="2" w:space="0" w:color="2683C7"/>
            </w:tcBorders>
            <w:shd w:val="clear" w:color="auto" w:fill="F2F2F2" w:themeFill="background1" w:themeFillShade="F2"/>
          </w:tcPr>
          <w:p w14:paraId="46860E52" w14:textId="77777777" w:rsidR="00390C7A" w:rsidRPr="00F00231" w:rsidRDefault="00390C7A" w:rsidP="00B507AD">
            <w:pPr>
              <w:pStyle w:val="Tableheading"/>
              <w:jc w:val="center"/>
              <w:rPr>
                <w:lang w:val="en-GB"/>
              </w:rPr>
            </w:pPr>
            <w:r w:rsidRPr="00F00231">
              <w:rPr>
                <w:lang w:val="en-GB"/>
              </w:rPr>
              <w:t>Default</w:t>
            </w:r>
          </w:p>
        </w:tc>
        <w:tc>
          <w:tcPr>
            <w:tcW w:w="814" w:type="pct"/>
            <w:tcBorders>
              <w:bottom w:val="dotted" w:sz="2" w:space="0" w:color="2683C7"/>
            </w:tcBorders>
            <w:shd w:val="clear" w:color="auto" w:fill="F2F2F2" w:themeFill="background1" w:themeFillShade="F2"/>
          </w:tcPr>
          <w:p w14:paraId="1FE04A6A" w14:textId="77777777" w:rsidR="00390C7A" w:rsidRPr="00F00231" w:rsidRDefault="00390C7A" w:rsidP="00B507AD">
            <w:pPr>
              <w:pStyle w:val="Tableheading"/>
              <w:jc w:val="center"/>
              <w:rPr>
                <w:lang w:val="en-GB"/>
              </w:rPr>
            </w:pPr>
            <w:r w:rsidRPr="00F00231">
              <w:rPr>
                <w:lang w:val="en-GB"/>
              </w:rPr>
              <w:t>Sample</w:t>
            </w:r>
          </w:p>
        </w:tc>
      </w:tr>
      <w:tr w:rsidR="00390C7A" w:rsidRPr="00F00231" w14:paraId="47E4BAEF" w14:textId="77777777" w:rsidTr="00B507AD">
        <w:tc>
          <w:tcPr>
            <w:tcW w:w="600" w:type="pct"/>
            <w:tcBorders>
              <w:top w:val="dotted" w:sz="2" w:space="0" w:color="2683C7"/>
              <w:bottom w:val="dotted" w:sz="2" w:space="0" w:color="2683C7"/>
              <w:right w:val="nil"/>
            </w:tcBorders>
          </w:tcPr>
          <w:p w14:paraId="092950CC" w14:textId="77777777" w:rsidR="00390C7A" w:rsidRPr="00F00231" w:rsidRDefault="00390C7A" w:rsidP="00B507AD">
            <w:pPr>
              <w:pStyle w:val="Tablebody"/>
              <w:rPr>
                <w:lang w:val="en-GB"/>
              </w:rPr>
            </w:pPr>
            <w:r w:rsidRPr="00F00231">
              <w:rPr>
                <w:lang w:val="en-GB"/>
              </w:rPr>
              <w:t>account</w:t>
            </w:r>
          </w:p>
        </w:tc>
        <w:tc>
          <w:tcPr>
            <w:tcW w:w="459" w:type="pct"/>
            <w:tcBorders>
              <w:top w:val="dotted" w:sz="2" w:space="0" w:color="2683C7"/>
              <w:left w:val="nil"/>
              <w:bottom w:val="dotted" w:sz="2" w:space="0" w:color="2683C7"/>
              <w:right w:val="nil"/>
            </w:tcBorders>
          </w:tcPr>
          <w:p w14:paraId="110D513E" w14:textId="77777777" w:rsidR="00390C7A" w:rsidRPr="00F00231" w:rsidRDefault="00390C7A" w:rsidP="00B507AD">
            <w:pPr>
              <w:pStyle w:val="Tablebody"/>
              <w:jc w:val="center"/>
              <w:rPr>
                <w:lang w:val="en-GB"/>
              </w:rPr>
            </w:pPr>
            <w:r w:rsidRPr="00F00231">
              <w:rPr>
                <w:lang w:val="en-GB"/>
              </w:rPr>
              <w:t>string</w:t>
            </w:r>
          </w:p>
        </w:tc>
        <w:tc>
          <w:tcPr>
            <w:tcW w:w="626" w:type="pct"/>
            <w:tcBorders>
              <w:top w:val="dotted" w:sz="2" w:space="0" w:color="2683C7"/>
              <w:left w:val="nil"/>
              <w:bottom w:val="dotted" w:sz="2" w:space="0" w:color="2683C7"/>
              <w:right w:val="nil"/>
            </w:tcBorders>
          </w:tcPr>
          <w:p w14:paraId="46F274AA" w14:textId="77777777" w:rsidR="00390C7A" w:rsidRPr="00F00231" w:rsidRDefault="00390C7A" w:rsidP="00B507AD">
            <w:pPr>
              <w:pStyle w:val="Tablebody"/>
              <w:jc w:val="right"/>
              <w:rPr>
                <w:lang w:val="en-GB"/>
              </w:rPr>
            </w:pPr>
            <w:r w:rsidRPr="00F00231">
              <w:rPr>
                <w:lang w:val="en-GB"/>
              </w:rPr>
              <w:t>24</w:t>
            </w:r>
          </w:p>
        </w:tc>
        <w:tc>
          <w:tcPr>
            <w:tcW w:w="626" w:type="pct"/>
            <w:tcBorders>
              <w:top w:val="dotted" w:sz="2" w:space="0" w:color="2683C7"/>
              <w:left w:val="nil"/>
              <w:bottom w:val="dotted" w:sz="2" w:space="0" w:color="2683C7"/>
              <w:right w:val="nil"/>
            </w:tcBorders>
          </w:tcPr>
          <w:p w14:paraId="5E727FFD" w14:textId="77777777" w:rsidR="00390C7A" w:rsidRPr="00F00231" w:rsidRDefault="00390C7A" w:rsidP="00B507AD">
            <w:pPr>
              <w:pStyle w:val="Tablebody"/>
              <w:jc w:val="center"/>
              <w:rPr>
                <w:lang w:val="en-GB"/>
              </w:rPr>
            </w:pPr>
            <w:r w:rsidRPr="00F00231">
              <w:rPr>
                <w:lang w:val="en-GB"/>
              </w:rPr>
              <w:t>yes</w:t>
            </w:r>
          </w:p>
        </w:tc>
        <w:tc>
          <w:tcPr>
            <w:tcW w:w="1382" w:type="pct"/>
            <w:tcBorders>
              <w:top w:val="dotted" w:sz="2" w:space="0" w:color="2683C7"/>
              <w:left w:val="nil"/>
              <w:bottom w:val="dotted" w:sz="2" w:space="0" w:color="2683C7"/>
              <w:right w:val="nil"/>
            </w:tcBorders>
          </w:tcPr>
          <w:p w14:paraId="69A4EBC4" w14:textId="77777777" w:rsidR="00390C7A" w:rsidRPr="00F00231" w:rsidRDefault="00390C7A" w:rsidP="00B507AD">
            <w:pPr>
              <w:pStyle w:val="Tablebody"/>
              <w:rPr>
                <w:lang w:val="en-GB"/>
              </w:rPr>
            </w:pPr>
            <w:r w:rsidRPr="00F00231">
              <w:rPr>
                <w:lang w:val="en-GB"/>
              </w:rPr>
              <w:t>Alphanumeric value, minimum length 8 characters. Lowercase letters are converted to uppercase, and account number is stored this way.</w:t>
            </w:r>
          </w:p>
        </w:tc>
        <w:tc>
          <w:tcPr>
            <w:tcW w:w="494" w:type="pct"/>
            <w:tcBorders>
              <w:top w:val="dotted" w:sz="2" w:space="0" w:color="2683C7"/>
              <w:left w:val="nil"/>
              <w:bottom w:val="dotted" w:sz="2" w:space="0" w:color="2683C7"/>
              <w:right w:val="nil"/>
            </w:tcBorders>
          </w:tcPr>
          <w:p w14:paraId="76F5BCC1" w14:textId="77777777" w:rsidR="00390C7A" w:rsidRPr="00F00231" w:rsidRDefault="00390C7A" w:rsidP="00B507AD">
            <w:pPr>
              <w:pStyle w:val="Tablebody"/>
              <w:jc w:val="center"/>
              <w:rPr>
                <w:rFonts w:ascii="IBM Plex Mono Light" w:hAnsi="IBM Plex Mono Light" w:cs="Consolas"/>
                <w:color w:val="262626" w:themeColor="text1" w:themeTint="D9"/>
                <w:spacing w:val="-8"/>
                <w:szCs w:val="20"/>
                <w:lang w:val="en-GB"/>
              </w:rPr>
            </w:pPr>
            <w:r w:rsidRPr="00F00231">
              <w:rPr>
                <w:rFonts w:ascii="IBM Plex Mono Light" w:hAnsi="IBM Plex Mono Light" w:cs="Consolas"/>
                <w:color w:val="262626" w:themeColor="text1" w:themeTint="D9"/>
                <w:spacing w:val="-8"/>
                <w:szCs w:val="20"/>
                <w:lang w:val="en-GB"/>
              </w:rPr>
              <w:t>-</w:t>
            </w:r>
          </w:p>
        </w:tc>
        <w:tc>
          <w:tcPr>
            <w:tcW w:w="814" w:type="pct"/>
            <w:tcBorders>
              <w:top w:val="dotted" w:sz="2" w:space="0" w:color="2683C7"/>
              <w:left w:val="nil"/>
              <w:bottom w:val="dotted" w:sz="2" w:space="0" w:color="2683C7"/>
            </w:tcBorders>
          </w:tcPr>
          <w:p w14:paraId="4C57304C" w14:textId="77777777" w:rsidR="00390C7A" w:rsidRPr="00F00231" w:rsidRDefault="00390C7A" w:rsidP="00B507AD">
            <w:pPr>
              <w:pStyle w:val="Tablebody"/>
              <w:jc w:val="center"/>
              <w:rPr>
                <w:lang w:val="en-GB"/>
              </w:rPr>
            </w:pPr>
            <w:r w:rsidRPr="00F00231">
              <w:rPr>
                <w:lang w:val="en-GB"/>
              </w:rPr>
              <w:t>8YVPETVKAU84</w:t>
            </w:r>
          </w:p>
        </w:tc>
      </w:tr>
      <w:tr w:rsidR="00390C7A" w:rsidRPr="00F00231" w14:paraId="7281755B" w14:textId="77777777" w:rsidTr="00B507AD">
        <w:tc>
          <w:tcPr>
            <w:tcW w:w="600" w:type="pct"/>
            <w:tcBorders>
              <w:top w:val="dotted" w:sz="2" w:space="0" w:color="2683C7"/>
              <w:bottom w:val="dotted" w:sz="2" w:space="0" w:color="2683C7"/>
              <w:right w:val="nil"/>
            </w:tcBorders>
          </w:tcPr>
          <w:p w14:paraId="2CE44F2C" w14:textId="122305F2" w:rsidR="00390C7A" w:rsidRPr="00F00231" w:rsidRDefault="009E3843" w:rsidP="00B507AD">
            <w:pPr>
              <w:pStyle w:val="Tablebody"/>
              <w:rPr>
                <w:lang w:val="en-GB"/>
              </w:rPr>
            </w:pPr>
            <w:r w:rsidRPr="00F00231">
              <w:rPr>
                <w:lang w:val="en-GB"/>
              </w:rPr>
              <w:t>charge</w:t>
            </w:r>
          </w:p>
        </w:tc>
        <w:tc>
          <w:tcPr>
            <w:tcW w:w="459" w:type="pct"/>
            <w:tcBorders>
              <w:top w:val="dotted" w:sz="2" w:space="0" w:color="2683C7"/>
              <w:left w:val="nil"/>
              <w:bottom w:val="dotted" w:sz="2" w:space="0" w:color="2683C7"/>
              <w:right w:val="nil"/>
            </w:tcBorders>
          </w:tcPr>
          <w:p w14:paraId="4DBE177C" w14:textId="77777777" w:rsidR="00390C7A" w:rsidRPr="00F00231" w:rsidRDefault="00390C7A" w:rsidP="00B507AD">
            <w:pPr>
              <w:pStyle w:val="Tablebody"/>
              <w:jc w:val="center"/>
              <w:rPr>
                <w:lang w:val="en-GB"/>
              </w:rPr>
            </w:pPr>
            <w:r w:rsidRPr="00F00231">
              <w:rPr>
                <w:lang w:val="en-GB"/>
              </w:rPr>
              <w:t>float</w:t>
            </w:r>
          </w:p>
        </w:tc>
        <w:tc>
          <w:tcPr>
            <w:tcW w:w="626" w:type="pct"/>
            <w:tcBorders>
              <w:top w:val="dotted" w:sz="2" w:space="0" w:color="2683C7"/>
              <w:left w:val="nil"/>
              <w:bottom w:val="dotted" w:sz="2" w:space="0" w:color="2683C7"/>
              <w:right w:val="nil"/>
            </w:tcBorders>
          </w:tcPr>
          <w:p w14:paraId="1097DB59" w14:textId="77777777" w:rsidR="00390C7A" w:rsidRPr="00F00231" w:rsidRDefault="00390C7A" w:rsidP="00B507AD">
            <w:pPr>
              <w:pStyle w:val="Tablebody"/>
              <w:jc w:val="right"/>
              <w:rPr>
                <w:lang w:val="en-GB"/>
              </w:rPr>
            </w:pPr>
            <w:r w:rsidRPr="00F00231">
              <w:rPr>
                <w:lang w:val="en-GB"/>
              </w:rPr>
              <w:t>12</w:t>
            </w:r>
          </w:p>
        </w:tc>
        <w:tc>
          <w:tcPr>
            <w:tcW w:w="626" w:type="pct"/>
            <w:tcBorders>
              <w:top w:val="dotted" w:sz="2" w:space="0" w:color="2683C7"/>
              <w:left w:val="nil"/>
              <w:bottom w:val="dotted" w:sz="2" w:space="0" w:color="2683C7"/>
              <w:right w:val="nil"/>
            </w:tcBorders>
          </w:tcPr>
          <w:p w14:paraId="2CC69D01" w14:textId="77777777" w:rsidR="00390C7A" w:rsidRPr="00F00231" w:rsidRDefault="00390C7A" w:rsidP="00B507AD">
            <w:pPr>
              <w:pStyle w:val="Tablebody"/>
              <w:jc w:val="center"/>
              <w:rPr>
                <w:lang w:val="en-GB"/>
              </w:rPr>
            </w:pPr>
            <w:r w:rsidRPr="00F00231">
              <w:rPr>
                <w:lang w:val="en-GB"/>
              </w:rPr>
              <w:t>yes</w:t>
            </w:r>
          </w:p>
        </w:tc>
        <w:tc>
          <w:tcPr>
            <w:tcW w:w="1382" w:type="pct"/>
            <w:tcBorders>
              <w:top w:val="dotted" w:sz="2" w:space="0" w:color="2683C7"/>
              <w:left w:val="nil"/>
              <w:bottom w:val="dotted" w:sz="2" w:space="0" w:color="2683C7"/>
              <w:right w:val="nil"/>
            </w:tcBorders>
          </w:tcPr>
          <w:p w14:paraId="5A8207A1" w14:textId="5501A433" w:rsidR="00390C7A" w:rsidRPr="00F00231" w:rsidRDefault="00390C7A" w:rsidP="00B507AD">
            <w:pPr>
              <w:pStyle w:val="Tablebody"/>
              <w:rPr>
                <w:lang w:val="en-GB"/>
              </w:rPr>
            </w:pPr>
            <w:r w:rsidRPr="00F00231">
              <w:rPr>
                <w:lang w:val="en-GB"/>
              </w:rPr>
              <w:t xml:space="preserve">Amount to be </w:t>
            </w:r>
            <w:r w:rsidR="009F3315" w:rsidRPr="00F00231">
              <w:rPr>
                <w:lang w:val="en-GB"/>
              </w:rPr>
              <w:t>charged from</w:t>
            </w:r>
            <w:r w:rsidRPr="00F00231">
              <w:rPr>
                <w:lang w:val="en-GB"/>
              </w:rPr>
              <w:t xml:space="preserve"> the account balance. Its total length can be 12 characters, in a form that can be converted to float32. Values less than two decimal places are automatically truncated. Negative values produce a validation error. Thus, the smallest value can be '0.00' and the largest value can be '999999999.99'.</w:t>
            </w:r>
          </w:p>
        </w:tc>
        <w:tc>
          <w:tcPr>
            <w:tcW w:w="494" w:type="pct"/>
            <w:tcBorders>
              <w:top w:val="dotted" w:sz="2" w:space="0" w:color="2683C7"/>
              <w:left w:val="nil"/>
              <w:bottom w:val="dotted" w:sz="2" w:space="0" w:color="2683C7"/>
              <w:right w:val="nil"/>
            </w:tcBorders>
          </w:tcPr>
          <w:p w14:paraId="496B8447" w14:textId="77777777" w:rsidR="00390C7A" w:rsidRPr="00F00231" w:rsidRDefault="00390C7A" w:rsidP="00B507AD">
            <w:pPr>
              <w:pStyle w:val="Tablebody"/>
              <w:jc w:val="center"/>
              <w:rPr>
                <w:lang w:val="en-GB"/>
              </w:rPr>
            </w:pPr>
            <w:r w:rsidRPr="00F00231">
              <w:rPr>
                <w:lang w:val="en-GB"/>
              </w:rPr>
              <w:t>-</w:t>
            </w:r>
          </w:p>
        </w:tc>
        <w:tc>
          <w:tcPr>
            <w:tcW w:w="814" w:type="pct"/>
            <w:tcBorders>
              <w:top w:val="dotted" w:sz="2" w:space="0" w:color="2683C7"/>
              <w:left w:val="nil"/>
              <w:bottom w:val="dotted" w:sz="2" w:space="0" w:color="2683C7"/>
            </w:tcBorders>
          </w:tcPr>
          <w:p w14:paraId="3CBE7B00" w14:textId="77777777" w:rsidR="00390C7A" w:rsidRPr="00F00231" w:rsidRDefault="00390C7A" w:rsidP="00B507AD">
            <w:pPr>
              <w:pStyle w:val="Tablebody"/>
              <w:jc w:val="center"/>
              <w:rPr>
                <w:lang w:val="en-GB"/>
              </w:rPr>
            </w:pPr>
            <w:r w:rsidRPr="00F00231">
              <w:rPr>
                <w:lang w:val="en-GB"/>
              </w:rPr>
              <w:t>10.00</w:t>
            </w:r>
          </w:p>
        </w:tc>
      </w:tr>
      <w:tr w:rsidR="00390C7A" w:rsidRPr="00F00231" w14:paraId="58EC9B6B" w14:textId="77777777" w:rsidTr="00B507AD">
        <w:tc>
          <w:tcPr>
            <w:tcW w:w="600" w:type="pct"/>
            <w:tcBorders>
              <w:top w:val="dotted" w:sz="2" w:space="0" w:color="2683C7"/>
              <w:bottom w:val="dotted" w:sz="2" w:space="0" w:color="2683C7"/>
              <w:right w:val="nil"/>
            </w:tcBorders>
          </w:tcPr>
          <w:p w14:paraId="6B801366" w14:textId="293ABFD6" w:rsidR="00390C7A" w:rsidRPr="00F00231" w:rsidRDefault="006A78C8" w:rsidP="00B507AD">
            <w:pPr>
              <w:pStyle w:val="Tablebody"/>
              <w:rPr>
                <w:lang w:val="en-GB"/>
              </w:rPr>
            </w:pPr>
            <w:r w:rsidRPr="00F00231">
              <w:rPr>
                <w:lang w:val="en-GB"/>
              </w:rPr>
              <w:t>r</w:t>
            </w:r>
            <w:r w:rsidR="00390C7A" w:rsidRPr="00F00231">
              <w:rPr>
                <w:lang w:val="en-GB"/>
              </w:rPr>
              <w:t>eference</w:t>
            </w:r>
          </w:p>
        </w:tc>
        <w:tc>
          <w:tcPr>
            <w:tcW w:w="459" w:type="pct"/>
            <w:tcBorders>
              <w:top w:val="dotted" w:sz="2" w:space="0" w:color="2683C7"/>
              <w:left w:val="nil"/>
              <w:bottom w:val="dotted" w:sz="2" w:space="0" w:color="2683C7"/>
              <w:right w:val="nil"/>
            </w:tcBorders>
          </w:tcPr>
          <w:p w14:paraId="2B752D43" w14:textId="77777777" w:rsidR="00390C7A" w:rsidRPr="00F00231" w:rsidRDefault="00390C7A" w:rsidP="00B507AD">
            <w:pPr>
              <w:pStyle w:val="Tablebody"/>
              <w:jc w:val="center"/>
              <w:rPr>
                <w:lang w:val="en-GB"/>
              </w:rPr>
            </w:pPr>
            <w:r w:rsidRPr="00F00231">
              <w:rPr>
                <w:lang w:val="en-GB"/>
              </w:rPr>
              <w:t>String</w:t>
            </w:r>
          </w:p>
        </w:tc>
        <w:tc>
          <w:tcPr>
            <w:tcW w:w="626" w:type="pct"/>
            <w:tcBorders>
              <w:top w:val="dotted" w:sz="2" w:space="0" w:color="2683C7"/>
              <w:left w:val="nil"/>
              <w:bottom w:val="dotted" w:sz="2" w:space="0" w:color="2683C7"/>
              <w:right w:val="nil"/>
            </w:tcBorders>
          </w:tcPr>
          <w:p w14:paraId="49562AE5" w14:textId="77777777" w:rsidR="00390C7A" w:rsidRPr="00F00231" w:rsidRDefault="00390C7A" w:rsidP="00B507AD">
            <w:pPr>
              <w:pStyle w:val="Tablebody"/>
              <w:jc w:val="right"/>
              <w:rPr>
                <w:lang w:val="en-GB"/>
              </w:rPr>
            </w:pPr>
            <w:r w:rsidRPr="00F00231">
              <w:rPr>
                <w:lang w:val="en-GB"/>
              </w:rPr>
              <w:t>256</w:t>
            </w:r>
          </w:p>
        </w:tc>
        <w:tc>
          <w:tcPr>
            <w:tcW w:w="626" w:type="pct"/>
            <w:tcBorders>
              <w:top w:val="dotted" w:sz="2" w:space="0" w:color="2683C7"/>
              <w:left w:val="nil"/>
              <w:bottom w:val="dotted" w:sz="2" w:space="0" w:color="2683C7"/>
              <w:right w:val="nil"/>
            </w:tcBorders>
          </w:tcPr>
          <w:p w14:paraId="09B87EF1" w14:textId="77777777" w:rsidR="00390C7A" w:rsidRPr="00F00231" w:rsidRDefault="00390C7A" w:rsidP="00B507AD">
            <w:pPr>
              <w:pStyle w:val="Tablebody"/>
              <w:jc w:val="center"/>
              <w:rPr>
                <w:lang w:val="en-GB"/>
              </w:rPr>
            </w:pPr>
            <w:r w:rsidRPr="00F00231">
              <w:rPr>
                <w:lang w:val="en-GB"/>
              </w:rPr>
              <w:t>no</w:t>
            </w:r>
          </w:p>
        </w:tc>
        <w:tc>
          <w:tcPr>
            <w:tcW w:w="1382" w:type="pct"/>
            <w:tcBorders>
              <w:top w:val="dotted" w:sz="2" w:space="0" w:color="2683C7"/>
              <w:left w:val="nil"/>
              <w:bottom w:val="dotted" w:sz="2" w:space="0" w:color="2683C7"/>
              <w:right w:val="nil"/>
            </w:tcBorders>
          </w:tcPr>
          <w:p w14:paraId="05EA9EAC" w14:textId="77777777" w:rsidR="00390C7A" w:rsidRPr="00F00231" w:rsidRDefault="00390C7A" w:rsidP="00B507AD">
            <w:pPr>
              <w:pStyle w:val="Tablebody"/>
              <w:rPr>
                <w:lang w:val="en-GB"/>
              </w:rPr>
            </w:pPr>
            <w:r w:rsidRPr="00F00231">
              <w:rPr>
                <w:lang w:val="en-GB"/>
              </w:rPr>
              <w:t>The external reference used in the aggregator system. Even base64 encoded JSON or XML can be stored.</w:t>
            </w:r>
          </w:p>
        </w:tc>
        <w:tc>
          <w:tcPr>
            <w:tcW w:w="494" w:type="pct"/>
            <w:tcBorders>
              <w:top w:val="dotted" w:sz="2" w:space="0" w:color="2683C7"/>
              <w:left w:val="nil"/>
              <w:bottom w:val="dotted" w:sz="2" w:space="0" w:color="2683C7"/>
              <w:right w:val="nil"/>
            </w:tcBorders>
          </w:tcPr>
          <w:p w14:paraId="14D5EC07" w14:textId="77777777" w:rsidR="00390C7A" w:rsidRPr="00F00231" w:rsidRDefault="00390C7A" w:rsidP="00B507AD">
            <w:pPr>
              <w:pStyle w:val="Tablebody"/>
              <w:jc w:val="center"/>
              <w:rPr>
                <w:lang w:val="en-GB"/>
              </w:rPr>
            </w:pPr>
            <w:r w:rsidRPr="00F00231">
              <w:rPr>
                <w:lang w:val="en-GB"/>
              </w:rPr>
              <w:t>-</w:t>
            </w:r>
          </w:p>
        </w:tc>
        <w:tc>
          <w:tcPr>
            <w:tcW w:w="814" w:type="pct"/>
            <w:tcBorders>
              <w:top w:val="dotted" w:sz="2" w:space="0" w:color="2683C7"/>
              <w:left w:val="nil"/>
              <w:bottom w:val="dotted" w:sz="2" w:space="0" w:color="2683C7"/>
            </w:tcBorders>
          </w:tcPr>
          <w:p w14:paraId="6DCC7D37" w14:textId="77777777" w:rsidR="00390C7A" w:rsidRPr="00F00231" w:rsidRDefault="00390C7A" w:rsidP="00B507AD">
            <w:pPr>
              <w:pStyle w:val="Tablebody"/>
              <w:jc w:val="center"/>
              <w:rPr>
                <w:lang w:val="en-GB"/>
              </w:rPr>
            </w:pPr>
            <w:proofErr w:type="spellStart"/>
            <w:r w:rsidRPr="00F00231">
              <w:rPr>
                <w:lang w:val="en-GB"/>
              </w:rPr>
              <w:t>ext_ref_data</w:t>
            </w:r>
            <w:proofErr w:type="spellEnd"/>
          </w:p>
        </w:tc>
      </w:tr>
    </w:tbl>
    <w:p w14:paraId="08133C34" w14:textId="77777777" w:rsidR="00390C7A" w:rsidRPr="00F00231" w:rsidRDefault="00390C7A" w:rsidP="00390C7A">
      <w:pPr>
        <w:pStyle w:val="Heading2"/>
        <w:rPr>
          <w:lang w:val="en-GB"/>
        </w:rPr>
      </w:pPr>
      <w:bookmarkStart w:id="40" w:name="_Toc116920985"/>
      <w:r w:rsidRPr="00F00231">
        <w:rPr>
          <w:lang w:val="en-GB"/>
        </w:rPr>
        <w:t>Responses</w:t>
      </w:r>
      <w:bookmarkEnd w:id="40"/>
    </w:p>
    <w:p w14:paraId="64F952AE" w14:textId="77777777" w:rsidR="00390C7A" w:rsidRPr="00F00231" w:rsidRDefault="00390C7A" w:rsidP="00390C7A">
      <w:pPr>
        <w:rPr>
          <w:rFonts w:ascii="IBM Plex Sans Medium" w:hAnsi="IBM Plex Sans Medium"/>
          <w:sz w:val="24"/>
          <w:lang w:val="en-GB" w:eastAsia="en-US"/>
        </w:rPr>
      </w:pPr>
      <w:r w:rsidRPr="00F00231">
        <w:rPr>
          <w:lang w:val="en-GB" w:eastAsia="en-US"/>
        </w:rPr>
        <w:t>HTTP status indicates the outcome of the call. Content type is always “application/</w:t>
      </w:r>
      <w:proofErr w:type="spellStart"/>
      <w:r w:rsidRPr="00F00231">
        <w:rPr>
          <w:lang w:val="en-GB" w:eastAsia="en-US"/>
        </w:rPr>
        <w:t>json</w:t>
      </w:r>
      <w:proofErr w:type="spellEnd"/>
      <w:r w:rsidRPr="00F00231">
        <w:rPr>
          <w:lang w:val="en-GB" w:eastAsia="en-US"/>
        </w:rPr>
        <w:t>”</w:t>
      </w:r>
    </w:p>
    <w:p w14:paraId="4BE5DB77" w14:textId="77777777" w:rsidR="00390C7A" w:rsidRPr="00F00231" w:rsidRDefault="00390C7A" w:rsidP="00390C7A">
      <w:pPr>
        <w:pStyle w:val="Heading3"/>
        <w:rPr>
          <w:lang w:val="en-GB"/>
        </w:rPr>
      </w:pPr>
      <w:bookmarkStart w:id="41" w:name="_Toc116920986"/>
      <w:r w:rsidRPr="00F00231">
        <w:rPr>
          <w:lang w:val="en-GB"/>
        </w:rPr>
        <w:t>Success: 200</w:t>
      </w:r>
      <w:bookmarkEnd w:id="41"/>
    </w:p>
    <w:p w14:paraId="4C21408B" w14:textId="77777777" w:rsidR="00390C7A" w:rsidRPr="00F00231" w:rsidRDefault="00390C7A" w:rsidP="00390C7A">
      <w:pPr>
        <w:rPr>
          <w:lang w:val="en-GB" w:eastAsia="en-US"/>
        </w:rPr>
      </w:pPr>
      <w:r w:rsidRPr="00F00231">
        <w:rPr>
          <w:lang w:val="en-GB" w:eastAsia="en-US"/>
        </w:rPr>
        <w:t>The operation was completed successfully.</w:t>
      </w:r>
    </w:p>
    <w:p w14:paraId="4FA74189" w14:textId="77777777" w:rsidR="009F3315" w:rsidRPr="00F00231" w:rsidRDefault="009F3315" w:rsidP="009F3315">
      <w:pPr>
        <w:pStyle w:val="HEADING"/>
        <w:rPr>
          <w:lang w:val="en-GB"/>
        </w:rPr>
      </w:pPr>
      <w:r w:rsidRPr="00F00231">
        <w:rPr>
          <w:lang w:val="en-GB"/>
        </w:rPr>
        <w:lastRenderedPageBreak/>
        <w:t>Schema</w:t>
      </w:r>
    </w:p>
    <w:tbl>
      <w:tblPr>
        <w:tblStyle w:val="TableGrid"/>
        <w:tblW w:w="5057"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ayout w:type="fixed"/>
        <w:tblLook w:val="06A0" w:firstRow="1" w:lastRow="0" w:firstColumn="1" w:lastColumn="0" w:noHBand="1" w:noVBand="1"/>
      </w:tblPr>
      <w:tblGrid>
        <w:gridCol w:w="1703"/>
        <w:gridCol w:w="1134"/>
        <w:gridCol w:w="991"/>
        <w:gridCol w:w="1417"/>
        <w:gridCol w:w="4268"/>
      </w:tblGrid>
      <w:tr w:rsidR="009F3315" w:rsidRPr="00F00231" w14:paraId="0A8CF729" w14:textId="77777777" w:rsidTr="00B507AD">
        <w:trPr>
          <w:tblHeader/>
        </w:trPr>
        <w:tc>
          <w:tcPr>
            <w:tcW w:w="895" w:type="pct"/>
            <w:tcBorders>
              <w:bottom w:val="dotted" w:sz="4" w:space="0" w:color="2683C7"/>
              <w:right w:val="nil"/>
            </w:tcBorders>
            <w:shd w:val="clear" w:color="auto" w:fill="F2F2F2" w:themeFill="background1" w:themeFillShade="F2"/>
          </w:tcPr>
          <w:p w14:paraId="5E8A10F7" w14:textId="77777777" w:rsidR="009F3315" w:rsidRPr="00F00231" w:rsidRDefault="009F3315" w:rsidP="00B507AD">
            <w:pPr>
              <w:pStyle w:val="Tableheading"/>
              <w:rPr>
                <w:lang w:val="en-GB"/>
              </w:rPr>
            </w:pPr>
            <w:r w:rsidRPr="00F00231">
              <w:rPr>
                <w:lang w:val="en-GB"/>
              </w:rPr>
              <w:t>Key</w:t>
            </w:r>
          </w:p>
        </w:tc>
        <w:tc>
          <w:tcPr>
            <w:tcW w:w="596" w:type="pct"/>
            <w:tcBorders>
              <w:bottom w:val="dotted" w:sz="4" w:space="0" w:color="2683C7"/>
            </w:tcBorders>
            <w:shd w:val="clear" w:color="auto" w:fill="F2F2F2" w:themeFill="background1" w:themeFillShade="F2"/>
          </w:tcPr>
          <w:p w14:paraId="71B9B8A8" w14:textId="77777777" w:rsidR="009F3315" w:rsidRPr="00F00231" w:rsidRDefault="009F3315" w:rsidP="00B507AD">
            <w:pPr>
              <w:pStyle w:val="Tableheading"/>
              <w:jc w:val="center"/>
              <w:rPr>
                <w:lang w:val="en-GB"/>
              </w:rPr>
            </w:pPr>
            <w:r w:rsidRPr="00F00231">
              <w:rPr>
                <w:lang w:val="en-GB"/>
              </w:rPr>
              <w:t>Obligatory</w:t>
            </w:r>
          </w:p>
        </w:tc>
        <w:tc>
          <w:tcPr>
            <w:tcW w:w="521" w:type="pct"/>
            <w:tcBorders>
              <w:bottom w:val="dotted" w:sz="4" w:space="0" w:color="2683C7"/>
            </w:tcBorders>
            <w:shd w:val="clear" w:color="auto" w:fill="F2F2F2" w:themeFill="background1" w:themeFillShade="F2"/>
          </w:tcPr>
          <w:p w14:paraId="7CEDF891" w14:textId="77777777" w:rsidR="009F3315" w:rsidRPr="00F00231" w:rsidRDefault="009F3315" w:rsidP="00B507AD">
            <w:pPr>
              <w:pStyle w:val="Tableheading"/>
              <w:jc w:val="center"/>
              <w:rPr>
                <w:lang w:val="en-GB"/>
              </w:rPr>
            </w:pPr>
            <w:r w:rsidRPr="00F00231">
              <w:rPr>
                <w:lang w:val="en-GB"/>
              </w:rPr>
              <w:t>Type</w:t>
            </w:r>
          </w:p>
        </w:tc>
        <w:tc>
          <w:tcPr>
            <w:tcW w:w="745" w:type="pct"/>
            <w:tcBorders>
              <w:bottom w:val="dotted" w:sz="4" w:space="0" w:color="2683C7"/>
            </w:tcBorders>
            <w:shd w:val="clear" w:color="auto" w:fill="F2F2F2" w:themeFill="background1" w:themeFillShade="F2"/>
          </w:tcPr>
          <w:p w14:paraId="5065D679" w14:textId="77777777" w:rsidR="009F3315" w:rsidRPr="00F00231" w:rsidRDefault="009F3315" w:rsidP="00B507AD">
            <w:pPr>
              <w:pStyle w:val="Tableheading"/>
              <w:jc w:val="right"/>
              <w:rPr>
                <w:lang w:val="en-GB"/>
              </w:rPr>
            </w:pPr>
            <w:r w:rsidRPr="00F00231">
              <w:rPr>
                <w:lang w:val="en-GB"/>
              </w:rPr>
              <w:t>Max length</w:t>
            </w:r>
          </w:p>
        </w:tc>
        <w:tc>
          <w:tcPr>
            <w:tcW w:w="2243" w:type="pct"/>
            <w:tcBorders>
              <w:bottom w:val="dotted" w:sz="4" w:space="0" w:color="2683C7"/>
            </w:tcBorders>
            <w:shd w:val="clear" w:color="auto" w:fill="F2F2F2" w:themeFill="background1" w:themeFillShade="F2"/>
          </w:tcPr>
          <w:p w14:paraId="6DE1CD46" w14:textId="77777777" w:rsidR="009F3315" w:rsidRPr="00F00231" w:rsidRDefault="009F3315" w:rsidP="00B507AD">
            <w:pPr>
              <w:pStyle w:val="Tableheading"/>
              <w:rPr>
                <w:lang w:val="en-GB"/>
              </w:rPr>
            </w:pPr>
            <w:r w:rsidRPr="00F00231">
              <w:rPr>
                <w:lang w:val="en-GB"/>
              </w:rPr>
              <w:t>Description</w:t>
            </w:r>
          </w:p>
        </w:tc>
      </w:tr>
      <w:tr w:rsidR="009F3315" w:rsidRPr="00F00231" w14:paraId="64828508" w14:textId="77777777" w:rsidTr="00B507AD">
        <w:tc>
          <w:tcPr>
            <w:tcW w:w="895" w:type="pct"/>
            <w:tcBorders>
              <w:top w:val="dotted" w:sz="4" w:space="0" w:color="2683C7"/>
              <w:bottom w:val="dotted" w:sz="4" w:space="0" w:color="2683C7"/>
              <w:right w:val="nil"/>
            </w:tcBorders>
          </w:tcPr>
          <w:p w14:paraId="5CF295C4" w14:textId="77777777" w:rsidR="009F3315" w:rsidRPr="00F00231" w:rsidRDefault="009F3315" w:rsidP="00B507AD">
            <w:pPr>
              <w:pStyle w:val="Tablebody"/>
              <w:rPr>
                <w:lang w:val="en-GB"/>
              </w:rPr>
            </w:pPr>
            <w:r w:rsidRPr="00F00231">
              <w:rPr>
                <w:lang w:val="en-GB"/>
              </w:rPr>
              <w:t>account</w:t>
            </w:r>
          </w:p>
        </w:tc>
        <w:tc>
          <w:tcPr>
            <w:tcW w:w="596" w:type="pct"/>
            <w:tcBorders>
              <w:top w:val="dotted" w:sz="4" w:space="0" w:color="2683C7"/>
              <w:left w:val="nil"/>
              <w:bottom w:val="dotted" w:sz="4" w:space="0" w:color="2683C7"/>
              <w:right w:val="nil"/>
            </w:tcBorders>
          </w:tcPr>
          <w:p w14:paraId="6168710B" w14:textId="77777777" w:rsidR="009F3315" w:rsidRPr="00F00231" w:rsidRDefault="009F3315"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7EC5A1F6" w14:textId="77777777" w:rsidR="009F3315" w:rsidRPr="00F00231" w:rsidRDefault="009F3315" w:rsidP="00B507AD">
            <w:pPr>
              <w:pStyle w:val="Tablebody"/>
              <w:jc w:val="center"/>
              <w:rPr>
                <w:lang w:val="en-GB"/>
              </w:rPr>
            </w:pPr>
            <w:r w:rsidRPr="00F00231">
              <w:rPr>
                <w:lang w:val="en-GB"/>
              </w:rPr>
              <w:t>string</w:t>
            </w:r>
          </w:p>
        </w:tc>
        <w:tc>
          <w:tcPr>
            <w:tcW w:w="745" w:type="pct"/>
            <w:tcBorders>
              <w:top w:val="dotted" w:sz="4" w:space="0" w:color="2683C7"/>
              <w:left w:val="nil"/>
              <w:bottom w:val="dotted" w:sz="4" w:space="0" w:color="2683C7"/>
              <w:right w:val="nil"/>
            </w:tcBorders>
          </w:tcPr>
          <w:p w14:paraId="7EE35AF1" w14:textId="77777777" w:rsidR="009F3315" w:rsidRPr="00F00231" w:rsidRDefault="009F3315" w:rsidP="00B507AD">
            <w:pPr>
              <w:pStyle w:val="Tablebody"/>
              <w:jc w:val="right"/>
              <w:rPr>
                <w:lang w:val="en-GB"/>
              </w:rPr>
            </w:pPr>
            <w:r w:rsidRPr="00F00231">
              <w:rPr>
                <w:lang w:val="en-GB"/>
              </w:rPr>
              <w:t>24</w:t>
            </w:r>
          </w:p>
        </w:tc>
        <w:tc>
          <w:tcPr>
            <w:tcW w:w="2243" w:type="pct"/>
            <w:tcBorders>
              <w:top w:val="dotted" w:sz="4" w:space="0" w:color="2683C7"/>
              <w:left w:val="nil"/>
              <w:bottom w:val="dotted" w:sz="4" w:space="0" w:color="2683C7"/>
            </w:tcBorders>
          </w:tcPr>
          <w:p w14:paraId="7324C410" w14:textId="77777777" w:rsidR="009F3315" w:rsidRPr="00F00231" w:rsidRDefault="009F3315" w:rsidP="00B507AD">
            <w:pPr>
              <w:pStyle w:val="Tablebody"/>
              <w:rPr>
                <w:lang w:val="en-GB"/>
              </w:rPr>
            </w:pPr>
            <w:r w:rsidRPr="00F00231">
              <w:rPr>
                <w:lang w:val="en-GB"/>
              </w:rPr>
              <w:t>The ID of the account on which the operation took place.</w:t>
            </w:r>
          </w:p>
        </w:tc>
      </w:tr>
      <w:tr w:rsidR="009F3315" w:rsidRPr="00F00231" w14:paraId="7E180AB2" w14:textId="77777777" w:rsidTr="00B507AD">
        <w:tc>
          <w:tcPr>
            <w:tcW w:w="895" w:type="pct"/>
            <w:tcBorders>
              <w:top w:val="dotted" w:sz="4" w:space="0" w:color="2683C7"/>
              <w:bottom w:val="dotted" w:sz="4" w:space="0" w:color="2683C7"/>
              <w:right w:val="nil"/>
            </w:tcBorders>
          </w:tcPr>
          <w:p w14:paraId="7E368168" w14:textId="77777777" w:rsidR="009F3315" w:rsidRPr="00F00231" w:rsidRDefault="009F3315" w:rsidP="00B507AD">
            <w:pPr>
              <w:pStyle w:val="Tablebody"/>
              <w:rPr>
                <w:lang w:val="en-GB"/>
              </w:rPr>
            </w:pPr>
            <w:r w:rsidRPr="00F00231">
              <w:rPr>
                <w:lang w:val="en-GB"/>
              </w:rPr>
              <w:t>balance</w:t>
            </w:r>
          </w:p>
        </w:tc>
        <w:tc>
          <w:tcPr>
            <w:tcW w:w="596" w:type="pct"/>
            <w:tcBorders>
              <w:top w:val="dotted" w:sz="4" w:space="0" w:color="2683C7"/>
              <w:left w:val="nil"/>
              <w:bottom w:val="dotted" w:sz="4" w:space="0" w:color="2683C7"/>
              <w:right w:val="nil"/>
            </w:tcBorders>
          </w:tcPr>
          <w:p w14:paraId="0C0F7C81" w14:textId="77777777" w:rsidR="009F3315" w:rsidRPr="00F00231" w:rsidRDefault="009F3315"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49280EF2" w14:textId="77777777" w:rsidR="009F3315" w:rsidRPr="00F00231" w:rsidRDefault="009F3315" w:rsidP="00B507AD">
            <w:pPr>
              <w:pStyle w:val="Tablebody"/>
              <w:jc w:val="center"/>
              <w:rPr>
                <w:lang w:val="en-GB"/>
              </w:rPr>
            </w:pPr>
            <w:r w:rsidRPr="00F00231">
              <w:rPr>
                <w:lang w:val="en-GB"/>
              </w:rPr>
              <w:t>float</w:t>
            </w:r>
          </w:p>
        </w:tc>
        <w:tc>
          <w:tcPr>
            <w:tcW w:w="745" w:type="pct"/>
            <w:tcBorders>
              <w:top w:val="dotted" w:sz="4" w:space="0" w:color="2683C7"/>
              <w:left w:val="nil"/>
              <w:bottom w:val="dotted" w:sz="4" w:space="0" w:color="2683C7"/>
              <w:right w:val="nil"/>
            </w:tcBorders>
          </w:tcPr>
          <w:p w14:paraId="20D22897" w14:textId="77777777" w:rsidR="009F3315" w:rsidRPr="00F00231" w:rsidRDefault="009F3315" w:rsidP="00B507AD">
            <w:pPr>
              <w:pStyle w:val="Tablebody"/>
              <w:jc w:val="right"/>
              <w:rPr>
                <w:lang w:val="en-GB"/>
              </w:rPr>
            </w:pPr>
            <w:r w:rsidRPr="00F00231">
              <w:rPr>
                <w:lang w:val="en-GB"/>
              </w:rPr>
              <w:t>12</w:t>
            </w:r>
          </w:p>
        </w:tc>
        <w:tc>
          <w:tcPr>
            <w:tcW w:w="2243" w:type="pct"/>
            <w:tcBorders>
              <w:top w:val="dotted" w:sz="4" w:space="0" w:color="2683C7"/>
              <w:left w:val="nil"/>
              <w:bottom w:val="dotted" w:sz="4" w:space="0" w:color="2683C7"/>
            </w:tcBorders>
          </w:tcPr>
          <w:p w14:paraId="396BF80E" w14:textId="1B7B4A68" w:rsidR="009F3315" w:rsidRPr="00F00231" w:rsidRDefault="009F3315" w:rsidP="00B507AD">
            <w:pPr>
              <w:pStyle w:val="Tablebody"/>
              <w:rPr>
                <w:lang w:val="en-GB"/>
              </w:rPr>
            </w:pPr>
            <w:r w:rsidRPr="00F00231">
              <w:rPr>
                <w:lang w:val="en-GB"/>
              </w:rPr>
              <w:t>New balance. Its total length can be a maximum of 1</w:t>
            </w:r>
            <w:r w:rsidR="0055052D" w:rsidRPr="00F00231">
              <w:rPr>
                <w:lang w:val="en-GB"/>
              </w:rPr>
              <w:t>2</w:t>
            </w:r>
            <w:r w:rsidRPr="00F00231">
              <w:rPr>
                <w:lang w:val="en-GB"/>
              </w:rPr>
              <w:t xml:space="preserve"> characters, in a form that can be converted to float32. The smallest value can be '-</w:t>
            </w:r>
            <w:r w:rsidR="0055052D" w:rsidRPr="00F00231">
              <w:rPr>
                <w:lang w:val="en-GB"/>
              </w:rPr>
              <w:t>99999999.99</w:t>
            </w:r>
            <w:r w:rsidRPr="00F00231">
              <w:rPr>
                <w:lang w:val="en-GB"/>
              </w:rPr>
              <w:t>' and the largest value can be '999999999.99'.</w:t>
            </w:r>
          </w:p>
        </w:tc>
      </w:tr>
      <w:tr w:rsidR="009F3315" w:rsidRPr="00F00231" w14:paraId="26DC9080" w14:textId="77777777" w:rsidTr="00B507AD">
        <w:tc>
          <w:tcPr>
            <w:tcW w:w="895" w:type="pct"/>
            <w:tcBorders>
              <w:top w:val="dotted" w:sz="4" w:space="0" w:color="2683C7"/>
              <w:bottom w:val="dotted" w:sz="4" w:space="0" w:color="2683C7"/>
              <w:right w:val="nil"/>
            </w:tcBorders>
          </w:tcPr>
          <w:p w14:paraId="7B5F5827" w14:textId="77777777" w:rsidR="009F3315" w:rsidRPr="00F00231" w:rsidRDefault="009F3315" w:rsidP="00B507AD">
            <w:pPr>
              <w:pStyle w:val="Tablebody"/>
              <w:rPr>
                <w:lang w:val="en-GB"/>
              </w:rPr>
            </w:pPr>
            <w:r w:rsidRPr="00F00231">
              <w:rPr>
                <w:lang w:val="en-GB"/>
              </w:rPr>
              <w:t>endpoint</w:t>
            </w:r>
          </w:p>
        </w:tc>
        <w:tc>
          <w:tcPr>
            <w:tcW w:w="596" w:type="pct"/>
            <w:tcBorders>
              <w:top w:val="dotted" w:sz="4" w:space="0" w:color="2683C7"/>
              <w:left w:val="nil"/>
              <w:bottom w:val="dotted" w:sz="4" w:space="0" w:color="2683C7"/>
              <w:right w:val="nil"/>
            </w:tcBorders>
          </w:tcPr>
          <w:p w14:paraId="13C5DC5D" w14:textId="77777777" w:rsidR="009F3315" w:rsidRPr="00F00231" w:rsidRDefault="009F3315"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28A38991" w14:textId="77777777" w:rsidR="009F3315" w:rsidRPr="00F00231" w:rsidRDefault="009F3315" w:rsidP="00B507AD">
            <w:pPr>
              <w:pStyle w:val="Tablebody"/>
              <w:jc w:val="center"/>
              <w:rPr>
                <w:lang w:val="en-GB"/>
              </w:rPr>
            </w:pPr>
            <w:r w:rsidRPr="00F00231">
              <w:rPr>
                <w:lang w:val="en-GB"/>
              </w:rPr>
              <w:t>string (</w:t>
            </w:r>
            <w:proofErr w:type="spellStart"/>
            <w:r w:rsidRPr="00F00231">
              <w:rPr>
                <w:lang w:val="en-GB"/>
              </w:rPr>
              <w:t>enum</w:t>
            </w:r>
            <w:proofErr w:type="spellEnd"/>
            <w:r w:rsidRPr="00F00231">
              <w:rPr>
                <w:lang w:val="en-GB"/>
              </w:rPr>
              <w:t>)</w:t>
            </w:r>
          </w:p>
        </w:tc>
        <w:tc>
          <w:tcPr>
            <w:tcW w:w="745" w:type="pct"/>
            <w:tcBorders>
              <w:top w:val="dotted" w:sz="4" w:space="0" w:color="2683C7"/>
              <w:left w:val="nil"/>
              <w:bottom w:val="dotted" w:sz="4" w:space="0" w:color="2683C7"/>
              <w:right w:val="nil"/>
            </w:tcBorders>
          </w:tcPr>
          <w:p w14:paraId="24E158D8" w14:textId="77777777" w:rsidR="009F3315" w:rsidRPr="00F00231" w:rsidRDefault="009F3315" w:rsidP="00B507AD">
            <w:pPr>
              <w:pStyle w:val="Tablebody"/>
              <w:jc w:val="right"/>
              <w:rPr>
                <w:lang w:val="en-GB"/>
              </w:rPr>
            </w:pPr>
            <w:r w:rsidRPr="00F00231">
              <w:rPr>
                <w:lang w:val="en-GB"/>
              </w:rPr>
              <w:t>-</w:t>
            </w:r>
          </w:p>
        </w:tc>
        <w:tc>
          <w:tcPr>
            <w:tcW w:w="2243" w:type="pct"/>
            <w:tcBorders>
              <w:top w:val="dotted" w:sz="4" w:space="0" w:color="2683C7"/>
              <w:left w:val="nil"/>
              <w:bottom w:val="dotted" w:sz="4" w:space="0" w:color="2683C7"/>
            </w:tcBorders>
          </w:tcPr>
          <w:p w14:paraId="741A0FC9" w14:textId="25DBC9AF" w:rsidR="009F3315" w:rsidRPr="00F00231" w:rsidRDefault="009F3315" w:rsidP="00B507AD">
            <w:pPr>
              <w:pStyle w:val="Tablebody"/>
              <w:rPr>
                <w:lang w:val="en-GB"/>
              </w:rPr>
            </w:pPr>
            <w:r w:rsidRPr="00F00231">
              <w:rPr>
                <w:lang w:val="en-GB"/>
              </w:rPr>
              <w:t>Value is always ‘</w:t>
            </w:r>
            <w:r w:rsidRPr="00F00231">
              <w:rPr>
                <w:lang w:val="en-GB"/>
              </w:rPr>
              <w:t>debit</w:t>
            </w:r>
            <w:r w:rsidRPr="00F00231">
              <w:rPr>
                <w:lang w:val="en-GB"/>
              </w:rPr>
              <w:t>’</w:t>
            </w:r>
          </w:p>
        </w:tc>
      </w:tr>
      <w:tr w:rsidR="009F3315" w:rsidRPr="00F00231" w14:paraId="77CA668D" w14:textId="77777777" w:rsidTr="00B507AD">
        <w:tc>
          <w:tcPr>
            <w:tcW w:w="895" w:type="pct"/>
            <w:tcBorders>
              <w:top w:val="dotted" w:sz="4" w:space="0" w:color="2683C7"/>
              <w:bottom w:val="dotted" w:sz="4" w:space="0" w:color="2683C7"/>
              <w:right w:val="nil"/>
            </w:tcBorders>
          </w:tcPr>
          <w:p w14:paraId="76A0495A" w14:textId="77777777" w:rsidR="009F3315" w:rsidRPr="00F00231" w:rsidRDefault="009F3315" w:rsidP="00B507AD">
            <w:pPr>
              <w:pStyle w:val="Tablebody"/>
              <w:rPr>
                <w:lang w:val="en-GB"/>
              </w:rPr>
            </w:pPr>
            <w:proofErr w:type="spellStart"/>
            <w:r w:rsidRPr="00F00231">
              <w:rPr>
                <w:lang w:val="en-GB"/>
              </w:rPr>
              <w:t>txid</w:t>
            </w:r>
            <w:proofErr w:type="spellEnd"/>
          </w:p>
        </w:tc>
        <w:tc>
          <w:tcPr>
            <w:tcW w:w="596" w:type="pct"/>
            <w:tcBorders>
              <w:top w:val="dotted" w:sz="4" w:space="0" w:color="2683C7"/>
              <w:left w:val="nil"/>
              <w:bottom w:val="dotted" w:sz="4" w:space="0" w:color="2683C7"/>
              <w:right w:val="nil"/>
            </w:tcBorders>
          </w:tcPr>
          <w:p w14:paraId="7E2AED24" w14:textId="77777777" w:rsidR="009F3315" w:rsidRPr="00F00231" w:rsidRDefault="009F3315"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4FD86A33" w14:textId="77777777" w:rsidR="009F3315" w:rsidRPr="00F00231" w:rsidRDefault="009F3315" w:rsidP="00B507AD">
            <w:pPr>
              <w:pStyle w:val="Tablebody"/>
              <w:jc w:val="center"/>
              <w:rPr>
                <w:lang w:val="en-GB"/>
              </w:rPr>
            </w:pPr>
            <w:r w:rsidRPr="00F00231">
              <w:rPr>
                <w:lang w:val="en-GB"/>
              </w:rPr>
              <w:t>string</w:t>
            </w:r>
          </w:p>
        </w:tc>
        <w:tc>
          <w:tcPr>
            <w:tcW w:w="745" w:type="pct"/>
            <w:tcBorders>
              <w:top w:val="dotted" w:sz="4" w:space="0" w:color="2683C7"/>
              <w:left w:val="nil"/>
              <w:bottom w:val="dotted" w:sz="4" w:space="0" w:color="2683C7"/>
              <w:right w:val="nil"/>
            </w:tcBorders>
          </w:tcPr>
          <w:p w14:paraId="3C6F0490" w14:textId="77777777" w:rsidR="009F3315" w:rsidRPr="00F00231" w:rsidRDefault="009F3315" w:rsidP="00B507AD">
            <w:pPr>
              <w:pStyle w:val="Tablebody"/>
              <w:jc w:val="right"/>
              <w:rPr>
                <w:lang w:val="en-GB"/>
              </w:rPr>
            </w:pPr>
            <w:r w:rsidRPr="00F00231">
              <w:rPr>
                <w:lang w:val="en-GB"/>
              </w:rPr>
              <w:t>64</w:t>
            </w:r>
          </w:p>
        </w:tc>
        <w:tc>
          <w:tcPr>
            <w:tcW w:w="2243" w:type="pct"/>
            <w:tcBorders>
              <w:top w:val="dotted" w:sz="4" w:space="0" w:color="2683C7"/>
              <w:left w:val="nil"/>
              <w:bottom w:val="dotted" w:sz="4" w:space="0" w:color="2683C7"/>
            </w:tcBorders>
          </w:tcPr>
          <w:p w14:paraId="0A0EE095" w14:textId="77777777" w:rsidR="009F3315" w:rsidRPr="00F00231" w:rsidRDefault="009F3315" w:rsidP="00B507AD">
            <w:pPr>
              <w:pStyle w:val="Tablebody"/>
              <w:rPr>
                <w:lang w:val="en-GB"/>
              </w:rPr>
            </w:pPr>
            <w:r w:rsidRPr="00F00231">
              <w:rPr>
                <w:lang w:val="en-GB"/>
              </w:rPr>
              <w:t>Blockchain transaction identifier.</w:t>
            </w:r>
          </w:p>
        </w:tc>
      </w:tr>
    </w:tbl>
    <w:p w14:paraId="2ACD38CB" w14:textId="77777777" w:rsidR="009F3315" w:rsidRPr="00F00231" w:rsidRDefault="009F3315" w:rsidP="009F3315">
      <w:pPr>
        <w:pStyle w:val="HEADING"/>
        <w:rPr>
          <w:lang w:val="en-GB"/>
        </w:rPr>
      </w:pPr>
      <w:r w:rsidRPr="00F00231">
        <w:rPr>
          <w:lang w:val="en-GB"/>
        </w:rPr>
        <w:t>Example response</w:t>
      </w:r>
    </w:p>
    <w:p w14:paraId="1E088A1B" w14:textId="77777777" w:rsidR="009F3315" w:rsidRPr="00F00231" w:rsidRDefault="009F3315" w:rsidP="009F3315">
      <w:pPr>
        <w:pStyle w:val="MacroText"/>
        <w:rPr>
          <w:b/>
          <w:bCs/>
          <w:lang w:val="en-GB"/>
        </w:rPr>
      </w:pPr>
      <w:r w:rsidRPr="00F00231">
        <w:rPr>
          <w:b/>
          <w:bCs/>
          <w:lang w:val="en-GB"/>
        </w:rPr>
        <w:t>{</w:t>
      </w:r>
    </w:p>
    <w:p w14:paraId="48A6F6CA" w14:textId="77777777" w:rsidR="009F3315" w:rsidRPr="00F00231" w:rsidRDefault="009F3315" w:rsidP="009F3315">
      <w:pPr>
        <w:pStyle w:val="MacroText"/>
        <w:rPr>
          <w:b/>
          <w:bCs/>
          <w:lang w:val="en-GB"/>
        </w:rPr>
      </w:pPr>
      <w:r w:rsidRPr="00F00231">
        <w:rPr>
          <w:b/>
          <w:bCs/>
          <w:lang w:val="en-GB"/>
        </w:rPr>
        <w:tab/>
        <w:t>"account":</w:t>
      </w:r>
      <w:r w:rsidRPr="00F00231">
        <w:rPr>
          <w:b/>
          <w:bCs/>
          <w:lang w:val="en-GB"/>
        </w:rPr>
        <w:tab/>
      </w:r>
      <w:r w:rsidRPr="00F00231">
        <w:rPr>
          <w:b/>
          <w:bCs/>
          <w:lang w:val="en-GB"/>
        </w:rPr>
        <w:tab/>
        <w:t>"</w:t>
      </w:r>
      <w:r w:rsidRPr="00F00231">
        <w:rPr>
          <w:lang w:val="en-GB"/>
        </w:rPr>
        <w:t>8YVPETVKAU8</w:t>
      </w:r>
      <w:r w:rsidRPr="00F00231">
        <w:rPr>
          <w:b/>
          <w:bCs/>
          <w:lang w:val="en-GB"/>
        </w:rPr>
        <w:t>",</w:t>
      </w:r>
    </w:p>
    <w:p w14:paraId="48567A13" w14:textId="3312961B" w:rsidR="009F3315" w:rsidRPr="00F00231" w:rsidRDefault="009F3315" w:rsidP="009F3315">
      <w:pPr>
        <w:pStyle w:val="MacroText"/>
        <w:rPr>
          <w:b/>
          <w:bCs/>
          <w:lang w:val="en-GB"/>
        </w:rPr>
      </w:pPr>
      <w:r w:rsidRPr="00F00231">
        <w:rPr>
          <w:b/>
          <w:bCs/>
          <w:lang w:val="en-GB"/>
        </w:rPr>
        <w:tab/>
        <w:t>"balance":</w:t>
      </w:r>
      <w:r w:rsidRPr="00F00231">
        <w:rPr>
          <w:b/>
          <w:bCs/>
          <w:lang w:val="en-GB"/>
        </w:rPr>
        <w:tab/>
      </w:r>
      <w:r w:rsidRPr="00F00231">
        <w:rPr>
          <w:b/>
          <w:bCs/>
          <w:lang w:val="en-GB"/>
        </w:rPr>
        <w:tab/>
        <w:t>1</w:t>
      </w:r>
      <w:r w:rsidRPr="00F00231">
        <w:rPr>
          <w:b/>
          <w:bCs/>
          <w:lang w:val="en-GB"/>
        </w:rPr>
        <w:t>0</w:t>
      </w:r>
      <w:r w:rsidRPr="00F00231">
        <w:rPr>
          <w:b/>
          <w:bCs/>
          <w:lang w:val="en-GB"/>
        </w:rPr>
        <w:t>0.0</w:t>
      </w:r>
      <w:r w:rsidR="00C02D25">
        <w:rPr>
          <w:b/>
          <w:bCs/>
          <w:lang w:val="en-GB"/>
        </w:rPr>
        <w:t>0</w:t>
      </w:r>
      <w:r w:rsidRPr="00F00231">
        <w:rPr>
          <w:b/>
          <w:bCs/>
          <w:lang w:val="en-GB"/>
        </w:rPr>
        <w:t>,</w:t>
      </w:r>
    </w:p>
    <w:p w14:paraId="38960AD0" w14:textId="353363EA" w:rsidR="009F3315" w:rsidRPr="00F00231" w:rsidRDefault="009F3315" w:rsidP="009F3315">
      <w:pPr>
        <w:pStyle w:val="MacroText"/>
        <w:rPr>
          <w:b/>
          <w:bCs/>
          <w:lang w:val="en-GB"/>
        </w:rPr>
      </w:pPr>
      <w:r w:rsidRPr="00F00231">
        <w:rPr>
          <w:b/>
          <w:bCs/>
          <w:lang w:val="en-GB"/>
        </w:rPr>
        <w:tab/>
        <w:t>"endpoint":</w:t>
      </w:r>
      <w:r w:rsidRPr="00F00231">
        <w:rPr>
          <w:b/>
          <w:bCs/>
          <w:lang w:val="en-GB"/>
        </w:rPr>
        <w:tab/>
        <w:t>"</w:t>
      </w:r>
      <w:r w:rsidR="00664FFC" w:rsidRPr="00F00231">
        <w:rPr>
          <w:b/>
          <w:bCs/>
          <w:lang w:val="en-GB"/>
        </w:rPr>
        <w:t>debit</w:t>
      </w:r>
      <w:r w:rsidRPr="00F00231">
        <w:rPr>
          <w:b/>
          <w:bCs/>
          <w:lang w:val="en-GB"/>
        </w:rPr>
        <w:t>",</w:t>
      </w:r>
    </w:p>
    <w:p w14:paraId="6F299438" w14:textId="77777777" w:rsidR="009F3315" w:rsidRPr="00F00231" w:rsidRDefault="009F3315" w:rsidP="009F3315">
      <w:pPr>
        <w:pStyle w:val="MacroText"/>
        <w:rPr>
          <w:b/>
          <w:bCs/>
          <w:lang w:val="en-GB"/>
        </w:rPr>
      </w:pPr>
      <w:r w:rsidRPr="00F00231">
        <w:rPr>
          <w:b/>
          <w:bCs/>
          <w:lang w:val="en-GB"/>
        </w:rPr>
        <w:tab/>
        <w:t>"</w:t>
      </w:r>
      <w:proofErr w:type="spellStart"/>
      <w:r w:rsidRPr="00F00231">
        <w:rPr>
          <w:b/>
          <w:bCs/>
          <w:lang w:val="en-GB"/>
        </w:rPr>
        <w:t>txid</w:t>
      </w:r>
      <w:proofErr w:type="spellEnd"/>
      <w:r w:rsidRPr="00F00231">
        <w:rPr>
          <w:b/>
          <w:bCs/>
          <w:lang w:val="en-GB"/>
        </w:rPr>
        <w:t>":</w:t>
      </w:r>
      <w:r w:rsidRPr="00F00231">
        <w:rPr>
          <w:b/>
          <w:bCs/>
          <w:lang w:val="en-GB"/>
        </w:rPr>
        <w:tab/>
      </w:r>
      <w:r w:rsidRPr="00F00231">
        <w:rPr>
          <w:b/>
          <w:bCs/>
          <w:lang w:val="en-GB"/>
        </w:rPr>
        <w:tab/>
        <w:t>"831118d4dd47d5d71e030561001b50490979c9073b9234cd052e4b1b15b5e25a"</w:t>
      </w:r>
    </w:p>
    <w:p w14:paraId="1CBB11D1" w14:textId="3E1FDC9A" w:rsidR="009F3315" w:rsidRPr="00F00231" w:rsidRDefault="009F3315" w:rsidP="009F3315">
      <w:pPr>
        <w:pStyle w:val="MacroText"/>
        <w:rPr>
          <w:b/>
          <w:bCs/>
          <w:lang w:val="en-GB"/>
        </w:rPr>
      </w:pPr>
      <w:r w:rsidRPr="00F00231">
        <w:rPr>
          <w:b/>
          <w:bCs/>
          <w:lang w:val="en-GB"/>
        </w:rPr>
        <w:t>}</w:t>
      </w:r>
    </w:p>
    <w:p w14:paraId="281B0DF0" w14:textId="77777777" w:rsidR="00390C7A" w:rsidRPr="00F00231" w:rsidRDefault="00390C7A" w:rsidP="00390C7A">
      <w:pPr>
        <w:pStyle w:val="Heading3"/>
        <w:rPr>
          <w:lang w:val="en-GB"/>
        </w:rPr>
      </w:pPr>
      <w:bookmarkStart w:id="42" w:name="_Toc116920987"/>
      <w:r w:rsidRPr="00F00231">
        <w:rPr>
          <w:lang w:val="en-GB"/>
        </w:rPr>
        <w:t>Errors: 401, 422, 500</w:t>
      </w:r>
      <w:bookmarkEnd w:id="42"/>
    </w:p>
    <w:p w14:paraId="30F265C3" w14:textId="77777777" w:rsidR="00390C7A" w:rsidRPr="00F00231" w:rsidRDefault="00390C7A" w:rsidP="00390C7A">
      <w:pPr>
        <w:rPr>
          <w:rFonts w:ascii="IBM Plex Sans Medium" w:hAnsi="IBM Plex Sans Medium"/>
          <w:sz w:val="24"/>
          <w:lang w:val="en-GB"/>
        </w:rPr>
      </w:pPr>
      <w:proofErr w:type="gramStart"/>
      <w:r w:rsidRPr="00F00231">
        <w:rPr>
          <w:lang w:val="en-GB"/>
        </w:rPr>
        <w:t>Possible  HTTP</w:t>
      </w:r>
      <w:proofErr w:type="gramEnd"/>
      <w:r w:rsidRPr="00F00231">
        <w:rPr>
          <w:lang w:val="en-GB"/>
        </w:rPr>
        <w:t xml:space="preserve"> error codes:</w:t>
      </w:r>
    </w:p>
    <w:p w14:paraId="5E36BECF" w14:textId="77777777" w:rsidR="00390C7A" w:rsidRPr="00F00231" w:rsidRDefault="00390C7A" w:rsidP="00390C7A">
      <w:pPr>
        <w:pStyle w:val="BList"/>
        <w:rPr>
          <w:lang w:val="en-GB"/>
        </w:rPr>
      </w:pPr>
      <w:r w:rsidRPr="00F00231">
        <w:rPr>
          <w:lang w:val="en-GB"/>
        </w:rPr>
        <w:t>401: Unsuccessful validation of authentication token.</w:t>
      </w:r>
    </w:p>
    <w:p w14:paraId="7542E449" w14:textId="26A223A4" w:rsidR="00390C7A" w:rsidRPr="00F00231" w:rsidRDefault="00390C7A" w:rsidP="00390C7A">
      <w:pPr>
        <w:pStyle w:val="BList"/>
        <w:rPr>
          <w:lang w:val="en-GB"/>
        </w:rPr>
      </w:pPr>
      <w:r w:rsidRPr="00F00231">
        <w:rPr>
          <w:lang w:val="en-GB"/>
        </w:rPr>
        <w:t xml:space="preserve">422: Validation error of incoming request data. This may indicate a formal validation error (for example, the amount cannot be </w:t>
      </w:r>
      <w:r w:rsidR="009F3315" w:rsidRPr="00F00231">
        <w:rPr>
          <w:lang w:val="en-GB"/>
        </w:rPr>
        <w:t>parsed</w:t>
      </w:r>
      <w:r w:rsidRPr="00F00231">
        <w:rPr>
          <w:lang w:val="en-GB"/>
        </w:rPr>
        <w:t xml:space="preserve">) or the specified account number does not exist. The 'message' field of the response contains the description of the cause of the error. This error code also occurs if the balance would be too </w:t>
      </w:r>
      <w:r w:rsidR="009F3315" w:rsidRPr="00F00231">
        <w:rPr>
          <w:lang w:val="en-GB"/>
        </w:rPr>
        <w:t>low</w:t>
      </w:r>
      <w:r w:rsidRPr="00F00231">
        <w:rPr>
          <w:lang w:val="en-GB"/>
        </w:rPr>
        <w:t xml:space="preserve"> </w:t>
      </w:r>
      <w:proofErr w:type="gramStart"/>
      <w:r w:rsidRPr="00F00231">
        <w:rPr>
          <w:lang w:val="en-GB"/>
        </w:rPr>
        <w:t>as a result of</w:t>
      </w:r>
      <w:proofErr w:type="gramEnd"/>
      <w:r w:rsidRPr="00F00231">
        <w:rPr>
          <w:lang w:val="en-GB"/>
        </w:rPr>
        <w:t xml:space="preserve"> the operation.</w:t>
      </w:r>
    </w:p>
    <w:p w14:paraId="223CC39A" w14:textId="77777777" w:rsidR="00390C7A" w:rsidRPr="00F00231" w:rsidRDefault="00390C7A" w:rsidP="00390C7A">
      <w:pPr>
        <w:pStyle w:val="BList"/>
        <w:rPr>
          <w:lang w:val="en-GB"/>
        </w:rPr>
      </w:pPr>
      <w:r w:rsidRPr="00F00231">
        <w:rPr>
          <w:lang w:val="en-GB"/>
        </w:rPr>
        <w:t xml:space="preserve">500: </w:t>
      </w:r>
      <w:proofErr w:type="gramStart"/>
      <w:r w:rsidRPr="00F00231">
        <w:rPr>
          <w:lang w:val="en-GB"/>
        </w:rPr>
        <w:t>Server side</w:t>
      </w:r>
      <w:proofErr w:type="gramEnd"/>
      <w:r w:rsidRPr="00F00231">
        <w:rPr>
          <w:lang w:val="en-GB"/>
        </w:rPr>
        <w:t xml:space="preserve"> error.</w:t>
      </w:r>
    </w:p>
    <w:p w14:paraId="1028A0D2" w14:textId="77777777" w:rsidR="00390C7A" w:rsidRPr="00F00231" w:rsidRDefault="00390C7A" w:rsidP="00390C7A">
      <w:pPr>
        <w:pStyle w:val="HEADING"/>
        <w:rPr>
          <w:lang w:val="en-GB"/>
        </w:rPr>
      </w:pPr>
      <w:r w:rsidRPr="00F00231">
        <w:rPr>
          <w:lang w:val="en-GB"/>
        </w:rPr>
        <w:t>Schema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ook w:val="04A0" w:firstRow="1" w:lastRow="0" w:firstColumn="1" w:lastColumn="0" w:noHBand="0" w:noVBand="1"/>
      </w:tblPr>
      <w:tblGrid>
        <w:gridCol w:w="1807"/>
        <w:gridCol w:w="1611"/>
        <w:gridCol w:w="1611"/>
        <w:gridCol w:w="1610"/>
        <w:gridCol w:w="2767"/>
      </w:tblGrid>
      <w:tr w:rsidR="00390C7A" w:rsidRPr="00F00231" w14:paraId="3FAD01E9" w14:textId="77777777" w:rsidTr="00B507AD">
        <w:trPr>
          <w:tblHeader/>
        </w:trPr>
        <w:tc>
          <w:tcPr>
            <w:tcW w:w="960" w:type="pct"/>
            <w:tcBorders>
              <w:bottom w:val="dotted" w:sz="4" w:space="0" w:color="2683C7"/>
            </w:tcBorders>
            <w:shd w:val="clear" w:color="auto" w:fill="F2F2F2" w:themeFill="background1" w:themeFillShade="F2"/>
          </w:tcPr>
          <w:p w14:paraId="01AE62C6" w14:textId="77777777" w:rsidR="00390C7A" w:rsidRPr="00F00231" w:rsidRDefault="00390C7A" w:rsidP="00B507AD">
            <w:pPr>
              <w:pStyle w:val="Tableheading"/>
              <w:rPr>
                <w:lang w:val="en-GB"/>
              </w:rPr>
            </w:pPr>
            <w:r w:rsidRPr="00F00231">
              <w:rPr>
                <w:lang w:val="en-GB"/>
              </w:rPr>
              <w:t>Parameter</w:t>
            </w:r>
          </w:p>
        </w:tc>
        <w:tc>
          <w:tcPr>
            <w:tcW w:w="856" w:type="pct"/>
            <w:tcBorders>
              <w:bottom w:val="dotted" w:sz="4" w:space="0" w:color="2683C7"/>
            </w:tcBorders>
            <w:shd w:val="clear" w:color="auto" w:fill="F2F2F2" w:themeFill="background1" w:themeFillShade="F2"/>
          </w:tcPr>
          <w:p w14:paraId="1A0FE82D" w14:textId="77777777" w:rsidR="00390C7A" w:rsidRPr="00F00231" w:rsidRDefault="00390C7A" w:rsidP="00B507AD">
            <w:pPr>
              <w:pStyle w:val="Tableheading"/>
              <w:jc w:val="center"/>
              <w:rPr>
                <w:lang w:val="en-GB"/>
              </w:rPr>
            </w:pPr>
            <w:r w:rsidRPr="00F00231">
              <w:rPr>
                <w:lang w:val="en-GB"/>
              </w:rPr>
              <w:t>Obligatory</w:t>
            </w:r>
          </w:p>
        </w:tc>
        <w:tc>
          <w:tcPr>
            <w:tcW w:w="856" w:type="pct"/>
            <w:tcBorders>
              <w:bottom w:val="dotted" w:sz="4" w:space="0" w:color="2683C7"/>
            </w:tcBorders>
            <w:shd w:val="clear" w:color="auto" w:fill="F2F2F2" w:themeFill="background1" w:themeFillShade="F2"/>
          </w:tcPr>
          <w:p w14:paraId="6F4ABA33" w14:textId="77777777" w:rsidR="00390C7A" w:rsidRPr="00F00231" w:rsidRDefault="00390C7A" w:rsidP="00B507AD">
            <w:pPr>
              <w:pStyle w:val="Tableheading"/>
              <w:jc w:val="center"/>
              <w:rPr>
                <w:lang w:val="en-GB"/>
              </w:rPr>
            </w:pPr>
            <w:r w:rsidRPr="00F00231">
              <w:rPr>
                <w:lang w:val="en-GB"/>
              </w:rPr>
              <w:t>Type</w:t>
            </w:r>
          </w:p>
        </w:tc>
        <w:tc>
          <w:tcPr>
            <w:tcW w:w="856" w:type="pct"/>
            <w:tcBorders>
              <w:bottom w:val="dotted" w:sz="4" w:space="0" w:color="2683C7"/>
            </w:tcBorders>
            <w:shd w:val="clear" w:color="auto" w:fill="F2F2F2" w:themeFill="background1" w:themeFillShade="F2"/>
          </w:tcPr>
          <w:p w14:paraId="20D61BAF" w14:textId="77777777" w:rsidR="00390C7A" w:rsidRPr="00F00231" w:rsidRDefault="00390C7A" w:rsidP="00B507AD">
            <w:pPr>
              <w:pStyle w:val="Tableheading"/>
              <w:jc w:val="right"/>
              <w:rPr>
                <w:lang w:val="en-GB"/>
              </w:rPr>
            </w:pPr>
            <w:r w:rsidRPr="00F00231">
              <w:rPr>
                <w:lang w:val="en-GB"/>
              </w:rPr>
              <w:t>Max length</w:t>
            </w:r>
          </w:p>
        </w:tc>
        <w:tc>
          <w:tcPr>
            <w:tcW w:w="1471" w:type="pct"/>
            <w:tcBorders>
              <w:bottom w:val="dotted" w:sz="4" w:space="0" w:color="2683C7"/>
            </w:tcBorders>
            <w:shd w:val="clear" w:color="auto" w:fill="F2F2F2" w:themeFill="background1" w:themeFillShade="F2"/>
          </w:tcPr>
          <w:p w14:paraId="50F0C471" w14:textId="77777777" w:rsidR="00390C7A" w:rsidRPr="00F00231" w:rsidRDefault="00390C7A" w:rsidP="00B507AD">
            <w:pPr>
              <w:pStyle w:val="Tableheading"/>
              <w:rPr>
                <w:lang w:val="en-GB"/>
              </w:rPr>
            </w:pPr>
            <w:r w:rsidRPr="00F00231">
              <w:rPr>
                <w:lang w:val="en-GB"/>
              </w:rPr>
              <w:t>Description</w:t>
            </w:r>
          </w:p>
        </w:tc>
      </w:tr>
      <w:tr w:rsidR="00390C7A" w:rsidRPr="00F00231" w14:paraId="3A1344DC" w14:textId="77777777" w:rsidTr="00B507AD">
        <w:tc>
          <w:tcPr>
            <w:tcW w:w="960" w:type="pct"/>
            <w:tcBorders>
              <w:top w:val="dotted" w:sz="4" w:space="0" w:color="2683C7"/>
              <w:bottom w:val="dotted" w:sz="4" w:space="0" w:color="2683C7"/>
              <w:right w:val="nil"/>
            </w:tcBorders>
          </w:tcPr>
          <w:p w14:paraId="6B2F1FD5" w14:textId="77777777" w:rsidR="00390C7A" w:rsidRPr="00F00231" w:rsidRDefault="00390C7A" w:rsidP="00B507AD">
            <w:pPr>
              <w:pStyle w:val="Tablebody"/>
              <w:rPr>
                <w:lang w:val="en-GB"/>
              </w:rPr>
            </w:pPr>
            <w:r w:rsidRPr="00F00231">
              <w:rPr>
                <w:lang w:val="en-GB"/>
              </w:rPr>
              <w:t>message</w:t>
            </w:r>
          </w:p>
        </w:tc>
        <w:tc>
          <w:tcPr>
            <w:tcW w:w="856" w:type="pct"/>
            <w:tcBorders>
              <w:top w:val="dotted" w:sz="4" w:space="0" w:color="2683C7"/>
              <w:left w:val="nil"/>
              <w:bottom w:val="dotted" w:sz="4" w:space="0" w:color="2683C7"/>
              <w:right w:val="nil"/>
            </w:tcBorders>
          </w:tcPr>
          <w:p w14:paraId="09E52691" w14:textId="77777777" w:rsidR="00390C7A" w:rsidRPr="00F00231" w:rsidRDefault="00390C7A" w:rsidP="00B507AD">
            <w:pPr>
              <w:pStyle w:val="Tablebody"/>
              <w:jc w:val="center"/>
              <w:rPr>
                <w:lang w:val="en-GB"/>
              </w:rPr>
            </w:pPr>
            <w:r w:rsidRPr="00F00231">
              <w:rPr>
                <w:lang w:val="en-GB"/>
              </w:rPr>
              <w:t>yes</w:t>
            </w:r>
          </w:p>
        </w:tc>
        <w:tc>
          <w:tcPr>
            <w:tcW w:w="856" w:type="pct"/>
            <w:tcBorders>
              <w:top w:val="dotted" w:sz="4" w:space="0" w:color="2683C7"/>
              <w:left w:val="nil"/>
              <w:bottom w:val="dotted" w:sz="4" w:space="0" w:color="2683C7"/>
              <w:right w:val="nil"/>
            </w:tcBorders>
          </w:tcPr>
          <w:p w14:paraId="370549A4" w14:textId="77777777" w:rsidR="00390C7A" w:rsidRPr="00F00231" w:rsidRDefault="00390C7A" w:rsidP="00B507AD">
            <w:pPr>
              <w:pStyle w:val="Tablebody"/>
              <w:jc w:val="center"/>
              <w:rPr>
                <w:lang w:val="en-GB"/>
              </w:rPr>
            </w:pPr>
            <w:r w:rsidRPr="00F00231">
              <w:rPr>
                <w:lang w:val="en-GB"/>
              </w:rPr>
              <w:t>string</w:t>
            </w:r>
          </w:p>
        </w:tc>
        <w:tc>
          <w:tcPr>
            <w:tcW w:w="856" w:type="pct"/>
            <w:tcBorders>
              <w:top w:val="dotted" w:sz="4" w:space="0" w:color="2683C7"/>
              <w:left w:val="nil"/>
              <w:bottom w:val="dotted" w:sz="4" w:space="0" w:color="2683C7"/>
              <w:right w:val="nil"/>
            </w:tcBorders>
          </w:tcPr>
          <w:p w14:paraId="60E6DE8F" w14:textId="77777777" w:rsidR="00390C7A" w:rsidRPr="00F00231" w:rsidRDefault="00390C7A" w:rsidP="00B507AD">
            <w:pPr>
              <w:pStyle w:val="Tablebody"/>
              <w:jc w:val="right"/>
              <w:rPr>
                <w:lang w:val="en-GB"/>
              </w:rPr>
            </w:pPr>
            <w:r w:rsidRPr="00F00231">
              <w:rPr>
                <w:lang w:val="en-GB"/>
              </w:rPr>
              <w:t>256</w:t>
            </w:r>
          </w:p>
        </w:tc>
        <w:tc>
          <w:tcPr>
            <w:tcW w:w="1471" w:type="pct"/>
            <w:tcBorders>
              <w:top w:val="dotted" w:sz="4" w:space="0" w:color="2683C7"/>
              <w:left w:val="nil"/>
              <w:bottom w:val="dotted" w:sz="4" w:space="0" w:color="2683C7"/>
            </w:tcBorders>
          </w:tcPr>
          <w:p w14:paraId="13F506D1" w14:textId="77777777" w:rsidR="00390C7A" w:rsidRPr="00F00231" w:rsidRDefault="00390C7A" w:rsidP="00B507AD">
            <w:pPr>
              <w:pStyle w:val="Tablebody"/>
              <w:rPr>
                <w:lang w:val="en-GB"/>
              </w:rPr>
            </w:pPr>
            <w:r w:rsidRPr="00F00231">
              <w:rPr>
                <w:lang w:val="en-GB"/>
              </w:rPr>
              <w:t>Human readable message text.</w:t>
            </w:r>
          </w:p>
        </w:tc>
      </w:tr>
      <w:tr w:rsidR="00390C7A" w:rsidRPr="00F00231" w14:paraId="3FDCA14B" w14:textId="77777777" w:rsidTr="00B507AD">
        <w:tc>
          <w:tcPr>
            <w:tcW w:w="960" w:type="pct"/>
            <w:tcBorders>
              <w:top w:val="dotted" w:sz="4" w:space="0" w:color="2683C7"/>
              <w:bottom w:val="dotted" w:sz="4" w:space="0" w:color="2683C7"/>
              <w:right w:val="nil"/>
            </w:tcBorders>
          </w:tcPr>
          <w:p w14:paraId="104589F6" w14:textId="77777777" w:rsidR="00390C7A" w:rsidRPr="00F00231" w:rsidRDefault="00390C7A" w:rsidP="00B507AD">
            <w:pPr>
              <w:pStyle w:val="Tablebody"/>
              <w:rPr>
                <w:lang w:val="en-GB"/>
              </w:rPr>
            </w:pPr>
            <w:r w:rsidRPr="00F00231">
              <w:rPr>
                <w:lang w:val="en-GB"/>
              </w:rPr>
              <w:t>code</w:t>
            </w:r>
          </w:p>
        </w:tc>
        <w:tc>
          <w:tcPr>
            <w:tcW w:w="856" w:type="pct"/>
            <w:tcBorders>
              <w:top w:val="dotted" w:sz="4" w:space="0" w:color="2683C7"/>
              <w:left w:val="nil"/>
              <w:bottom w:val="dotted" w:sz="4" w:space="0" w:color="2683C7"/>
              <w:right w:val="nil"/>
            </w:tcBorders>
          </w:tcPr>
          <w:p w14:paraId="56CA5445" w14:textId="77777777" w:rsidR="00390C7A" w:rsidRPr="00F00231" w:rsidRDefault="00390C7A" w:rsidP="00B507AD">
            <w:pPr>
              <w:pStyle w:val="Tablebody"/>
              <w:jc w:val="center"/>
              <w:rPr>
                <w:lang w:val="en-GB"/>
              </w:rPr>
            </w:pPr>
            <w:r w:rsidRPr="00F00231">
              <w:rPr>
                <w:lang w:val="en-GB"/>
              </w:rPr>
              <w:t>no</w:t>
            </w:r>
          </w:p>
        </w:tc>
        <w:tc>
          <w:tcPr>
            <w:tcW w:w="856" w:type="pct"/>
            <w:tcBorders>
              <w:top w:val="dotted" w:sz="4" w:space="0" w:color="2683C7"/>
              <w:left w:val="nil"/>
              <w:bottom w:val="dotted" w:sz="4" w:space="0" w:color="2683C7"/>
              <w:right w:val="nil"/>
            </w:tcBorders>
          </w:tcPr>
          <w:p w14:paraId="2B0FB3DC" w14:textId="77777777" w:rsidR="00390C7A" w:rsidRPr="00F00231" w:rsidRDefault="00390C7A" w:rsidP="00B507AD">
            <w:pPr>
              <w:pStyle w:val="Tablebody"/>
              <w:jc w:val="center"/>
              <w:rPr>
                <w:lang w:val="en-GB"/>
              </w:rPr>
            </w:pPr>
            <w:r w:rsidRPr="00F00231">
              <w:rPr>
                <w:lang w:val="en-GB"/>
              </w:rPr>
              <w:t>string</w:t>
            </w:r>
          </w:p>
        </w:tc>
        <w:tc>
          <w:tcPr>
            <w:tcW w:w="856" w:type="pct"/>
            <w:tcBorders>
              <w:top w:val="dotted" w:sz="4" w:space="0" w:color="2683C7"/>
              <w:left w:val="nil"/>
              <w:bottom w:val="dotted" w:sz="4" w:space="0" w:color="2683C7"/>
              <w:right w:val="nil"/>
            </w:tcBorders>
          </w:tcPr>
          <w:p w14:paraId="1473BBC4" w14:textId="77777777" w:rsidR="00390C7A" w:rsidRPr="00F00231" w:rsidRDefault="00390C7A" w:rsidP="00B507AD">
            <w:pPr>
              <w:pStyle w:val="Tablebody"/>
              <w:jc w:val="right"/>
              <w:rPr>
                <w:lang w:val="en-GB"/>
              </w:rPr>
            </w:pPr>
            <w:r w:rsidRPr="00F00231">
              <w:rPr>
                <w:lang w:val="en-GB"/>
              </w:rPr>
              <w:t>256</w:t>
            </w:r>
          </w:p>
        </w:tc>
        <w:tc>
          <w:tcPr>
            <w:tcW w:w="1471" w:type="pct"/>
            <w:tcBorders>
              <w:top w:val="dotted" w:sz="4" w:space="0" w:color="2683C7"/>
              <w:left w:val="nil"/>
              <w:bottom w:val="dotted" w:sz="4" w:space="0" w:color="2683C7"/>
            </w:tcBorders>
          </w:tcPr>
          <w:p w14:paraId="36F71490" w14:textId="77777777" w:rsidR="00390C7A" w:rsidRPr="00F00231" w:rsidRDefault="00390C7A" w:rsidP="00B507AD">
            <w:pPr>
              <w:pStyle w:val="Tablebody"/>
              <w:rPr>
                <w:lang w:val="en-GB"/>
              </w:rPr>
            </w:pPr>
            <w:r w:rsidRPr="00F00231">
              <w:rPr>
                <w:lang w:val="en-GB"/>
              </w:rPr>
              <w:t>Numeric error code for internal use.</w:t>
            </w:r>
          </w:p>
        </w:tc>
      </w:tr>
    </w:tbl>
    <w:p w14:paraId="0E2490F1" w14:textId="77777777" w:rsidR="00390C7A" w:rsidRPr="00F00231" w:rsidRDefault="00390C7A" w:rsidP="00390C7A">
      <w:pPr>
        <w:pStyle w:val="HEADING"/>
        <w:rPr>
          <w:lang w:val="en-GB"/>
        </w:rPr>
      </w:pPr>
      <w:r w:rsidRPr="00F00231">
        <w:rPr>
          <w:lang w:val="en-GB"/>
        </w:rPr>
        <w:t>Example response body</w:t>
      </w:r>
    </w:p>
    <w:p w14:paraId="2BD92719" w14:textId="77777777" w:rsidR="00390C7A" w:rsidRPr="00F00231" w:rsidRDefault="00390C7A" w:rsidP="00390C7A">
      <w:pPr>
        <w:pStyle w:val="MacroText"/>
        <w:rPr>
          <w:lang w:val="en-GB"/>
        </w:rPr>
      </w:pPr>
      <w:r w:rsidRPr="00F00231">
        <w:rPr>
          <w:lang w:val="en-GB"/>
        </w:rPr>
        <w:t>{</w:t>
      </w:r>
    </w:p>
    <w:p w14:paraId="44BDB0BD" w14:textId="77777777" w:rsidR="00390C7A" w:rsidRPr="00F00231" w:rsidRDefault="00390C7A" w:rsidP="00390C7A">
      <w:pPr>
        <w:pStyle w:val="MacroText"/>
        <w:rPr>
          <w:lang w:val="en-GB"/>
        </w:rPr>
      </w:pPr>
      <w:r w:rsidRPr="00F00231">
        <w:rPr>
          <w:lang w:val="en-GB"/>
        </w:rPr>
        <w:tab/>
        <w:t>"message": "string",</w:t>
      </w:r>
    </w:p>
    <w:p w14:paraId="3C322784" w14:textId="77777777" w:rsidR="00390C7A" w:rsidRPr="00F00231" w:rsidRDefault="00390C7A" w:rsidP="00390C7A">
      <w:pPr>
        <w:pStyle w:val="MacroText"/>
        <w:rPr>
          <w:lang w:val="en-GB"/>
        </w:rPr>
      </w:pPr>
      <w:r w:rsidRPr="00F00231">
        <w:rPr>
          <w:lang w:val="en-GB"/>
        </w:rPr>
        <w:tab/>
        <w:t>"code": "0"</w:t>
      </w:r>
    </w:p>
    <w:p w14:paraId="6B22B929" w14:textId="77777777" w:rsidR="00390C7A" w:rsidRPr="00F00231" w:rsidRDefault="00390C7A" w:rsidP="00390C7A">
      <w:pPr>
        <w:pStyle w:val="MacroText"/>
        <w:rPr>
          <w:lang w:val="en-GB"/>
        </w:rPr>
      </w:pPr>
      <w:r w:rsidRPr="00F00231">
        <w:rPr>
          <w:lang w:val="en-GB"/>
        </w:rPr>
        <w:t>}</w:t>
      </w:r>
    </w:p>
    <w:p w14:paraId="76B06DA6" w14:textId="790B5EF1" w:rsidR="00E14F31" w:rsidRPr="00F00231" w:rsidRDefault="00E14F31" w:rsidP="00E14F31">
      <w:pPr>
        <w:pStyle w:val="Heading1"/>
        <w:rPr>
          <w:lang w:val="en-GB"/>
        </w:rPr>
      </w:pPr>
      <w:bookmarkStart w:id="43" w:name="_Account_sync"/>
      <w:bookmarkStart w:id="44" w:name="_Toc116920988"/>
      <w:bookmarkEnd w:id="43"/>
      <w:r w:rsidRPr="00F00231">
        <w:rPr>
          <w:lang w:val="en-GB"/>
        </w:rPr>
        <w:lastRenderedPageBreak/>
        <w:t xml:space="preserve">Account </w:t>
      </w:r>
      <w:r w:rsidRPr="00F00231">
        <w:rPr>
          <w:lang w:val="en-GB"/>
        </w:rPr>
        <w:t>sync</w:t>
      </w:r>
      <w:bookmarkEnd w:id="44"/>
    </w:p>
    <w:p w14:paraId="72F70626" w14:textId="77777777" w:rsidR="00E14F31" w:rsidRPr="00F00231" w:rsidRDefault="00E14F31" w:rsidP="00E14F31">
      <w:pPr>
        <w:rPr>
          <w:lang w:val="en-GB" w:eastAsia="en-US"/>
        </w:rPr>
      </w:pPr>
      <w:r w:rsidRPr="00F00231">
        <w:rPr>
          <w:lang w:val="en-GB" w:eastAsia="en-US"/>
        </w:rPr>
        <w:t>Setting the account balance to a specified value</w:t>
      </w:r>
      <w:r w:rsidRPr="00F00231">
        <w:rPr>
          <w:lang w:val="en-GB" w:eastAsia="en-US"/>
        </w:rPr>
        <w:t>.</w:t>
      </w:r>
    </w:p>
    <w:p w14:paraId="696B8305" w14:textId="5A831CDC" w:rsidR="00E14F31" w:rsidRPr="00F00231" w:rsidRDefault="00E14F31" w:rsidP="00E14F31">
      <w:pPr>
        <w:rPr>
          <w:lang w:val="en-GB" w:eastAsia="en-US"/>
        </w:rPr>
      </w:pPr>
      <w:r w:rsidRPr="00F00231">
        <w:rPr>
          <w:lang w:val="en-GB" w:eastAsia="en-US"/>
        </w:rPr>
        <w:t>Beyond the scope of the POC, the possibility of managing balances in multiple currencies and expanding the stored reference fields should also be considered.</w:t>
      </w:r>
    </w:p>
    <w:p w14:paraId="5C8E519F" w14:textId="77777777" w:rsidR="00E14F31" w:rsidRPr="00F00231" w:rsidRDefault="00E14F31" w:rsidP="00E14F31">
      <w:pPr>
        <w:pStyle w:val="Heading2"/>
        <w:rPr>
          <w:lang w:val="en-GB"/>
        </w:rPr>
      </w:pPr>
      <w:bookmarkStart w:id="45" w:name="_Toc116920989"/>
      <w:r w:rsidRPr="00F00231">
        <w:rPr>
          <w:lang w:val="en-GB"/>
        </w:rPr>
        <w:t>Request</w:t>
      </w:r>
      <w:bookmarkEnd w:id="45"/>
    </w:p>
    <w:p w14:paraId="5ADE35CC" w14:textId="77777777" w:rsidR="00E14F31" w:rsidRPr="00F00231" w:rsidRDefault="00E14F31" w:rsidP="00E14F31">
      <w:pPr>
        <w:pStyle w:val="MacroText"/>
        <w:rPr>
          <w:lang w:val="en-GB"/>
        </w:rPr>
      </w:pPr>
      <w:r w:rsidRPr="00F00231">
        <w:rPr>
          <w:lang w:val="en-GB"/>
        </w:rPr>
        <w:t>Method: POST</w:t>
      </w:r>
    </w:p>
    <w:p w14:paraId="19C2C8AD" w14:textId="782705C2" w:rsidR="00E14F31" w:rsidRPr="00F00231" w:rsidRDefault="00E14F31" w:rsidP="00E14F31">
      <w:pPr>
        <w:pStyle w:val="MacroText"/>
        <w:rPr>
          <w:lang w:val="en-GB"/>
        </w:rPr>
      </w:pPr>
      <w:r w:rsidRPr="00F00231">
        <w:rPr>
          <w:lang w:val="en-GB"/>
        </w:rPr>
        <w:t>Endpoint: /</w:t>
      </w:r>
      <w:proofErr w:type="spellStart"/>
      <w:r w:rsidRPr="00F00231">
        <w:rPr>
          <w:lang w:val="en-GB"/>
        </w:rPr>
        <w:t>api</w:t>
      </w:r>
      <w:proofErr w:type="spellEnd"/>
      <w:r w:rsidRPr="00F00231">
        <w:rPr>
          <w:lang w:val="en-GB"/>
        </w:rPr>
        <w:t>/account/</w:t>
      </w:r>
      <w:r w:rsidR="0055052D" w:rsidRPr="00F00231">
        <w:rPr>
          <w:lang w:val="en-GB"/>
        </w:rPr>
        <w:t>sync</w:t>
      </w:r>
    </w:p>
    <w:p w14:paraId="60994819" w14:textId="77777777" w:rsidR="00E14F31" w:rsidRPr="00F00231" w:rsidRDefault="00E14F31" w:rsidP="00E14F31">
      <w:pPr>
        <w:pStyle w:val="MacroText"/>
        <w:rPr>
          <w:lang w:val="en-GB"/>
        </w:rPr>
      </w:pPr>
      <w:r w:rsidRPr="00F00231">
        <w:rPr>
          <w:lang w:val="en-GB"/>
        </w:rPr>
        <w:t>Host: 35.158.186.93:9000</w:t>
      </w:r>
    </w:p>
    <w:p w14:paraId="736FCA36" w14:textId="77777777" w:rsidR="00E14F31" w:rsidRPr="00F00231" w:rsidRDefault="00E14F31" w:rsidP="00E14F31">
      <w:pPr>
        <w:pStyle w:val="MacroText"/>
        <w:rPr>
          <w:lang w:val="en-GB"/>
        </w:rPr>
      </w:pPr>
      <w:r w:rsidRPr="00F00231">
        <w:rPr>
          <w:lang w:val="en-GB"/>
        </w:rPr>
        <w:t>Content-Type: application/x-www-form-</w:t>
      </w:r>
      <w:proofErr w:type="spellStart"/>
      <w:r w:rsidRPr="00F00231">
        <w:rPr>
          <w:lang w:val="en-GB"/>
        </w:rPr>
        <w:t>urlencoded</w:t>
      </w:r>
      <w:proofErr w:type="spellEnd"/>
    </w:p>
    <w:p w14:paraId="22AD5F5F" w14:textId="77777777" w:rsidR="00E14F31" w:rsidRPr="00F00231" w:rsidRDefault="00E14F31" w:rsidP="00E14F31">
      <w:pPr>
        <w:pStyle w:val="HEADING"/>
        <w:rPr>
          <w:lang w:val="en-GB"/>
        </w:rPr>
      </w:pPr>
      <w:r w:rsidRPr="00F00231">
        <w:rPr>
          <w:lang w:val="en-GB"/>
        </w:rPr>
        <w:t>Sample call</w:t>
      </w:r>
    </w:p>
    <w:p w14:paraId="70308CC3" w14:textId="676F2C03" w:rsidR="00E14F31" w:rsidRPr="00F00231" w:rsidRDefault="00E14F31" w:rsidP="00E14F31">
      <w:pPr>
        <w:pStyle w:val="MacroText"/>
        <w:rPr>
          <w:lang w:val="en-GB"/>
        </w:rPr>
      </w:pPr>
      <w:r w:rsidRPr="00F00231">
        <w:rPr>
          <w:lang w:val="en-GB"/>
        </w:rPr>
        <w:t>curl</w:t>
      </w:r>
      <w:r w:rsidRPr="00F00231">
        <w:rPr>
          <w:lang w:val="en-GB"/>
        </w:rPr>
        <w:tab/>
        <w:t>--location --request POST 'https://35.158.186.93:9000/</w:t>
      </w:r>
      <w:proofErr w:type="spellStart"/>
      <w:r w:rsidRPr="00F00231">
        <w:rPr>
          <w:lang w:val="en-GB"/>
        </w:rPr>
        <w:t>api</w:t>
      </w:r>
      <w:proofErr w:type="spellEnd"/>
      <w:r w:rsidRPr="00F00231">
        <w:rPr>
          <w:lang w:val="en-GB"/>
        </w:rPr>
        <w:t>/account/</w:t>
      </w:r>
      <w:r w:rsidR="0055052D" w:rsidRPr="00F00231">
        <w:rPr>
          <w:lang w:val="en-GB"/>
        </w:rPr>
        <w:t>sync</w:t>
      </w:r>
      <w:r w:rsidRPr="00F00231">
        <w:rPr>
          <w:lang w:val="en-GB"/>
        </w:rPr>
        <w:t>'</w:t>
      </w:r>
      <w:r w:rsidRPr="00F00231">
        <w:rPr>
          <w:lang w:val="en-GB"/>
        </w:rPr>
        <w:tab/>
        <w:t>\</w:t>
      </w:r>
    </w:p>
    <w:p w14:paraId="1194F919" w14:textId="77777777" w:rsidR="00E14F31" w:rsidRPr="00F00231" w:rsidRDefault="00E14F31" w:rsidP="00E14F31">
      <w:pPr>
        <w:pStyle w:val="MacroText"/>
        <w:rPr>
          <w:lang w:val="en-GB"/>
        </w:rPr>
      </w:pPr>
      <w:r w:rsidRPr="00F00231">
        <w:rPr>
          <w:lang w:val="en-GB"/>
        </w:rPr>
        <w:tab/>
      </w:r>
      <w:r w:rsidRPr="00F00231">
        <w:rPr>
          <w:lang w:val="en-GB"/>
        </w:rPr>
        <w:tab/>
        <w:t>--header 'Authorization: Bearer eyJhbGciOiJIUzI1NiIsInR5cCI6IkpXVCJ9.Lsdfew'</w:t>
      </w:r>
      <w:r w:rsidRPr="00F00231">
        <w:rPr>
          <w:lang w:val="en-GB"/>
        </w:rPr>
        <w:tab/>
        <w:t>\</w:t>
      </w:r>
    </w:p>
    <w:p w14:paraId="1B24E90F" w14:textId="77777777" w:rsidR="00E14F31" w:rsidRPr="00F00231" w:rsidRDefault="00E14F31" w:rsidP="00E14F31">
      <w:pPr>
        <w:pStyle w:val="MacroText"/>
        <w:rPr>
          <w:lang w:val="en-GB"/>
        </w:rPr>
      </w:pPr>
      <w:r w:rsidRPr="00F00231">
        <w:rPr>
          <w:lang w:val="en-GB"/>
        </w:rPr>
        <w:tab/>
      </w:r>
      <w:r w:rsidRPr="00F00231">
        <w:rPr>
          <w:lang w:val="en-GB"/>
        </w:rPr>
        <w:tab/>
        <w:t>--header 'Content-Type: application/x-www-form-</w:t>
      </w:r>
      <w:proofErr w:type="spellStart"/>
      <w:r w:rsidRPr="00F00231">
        <w:rPr>
          <w:lang w:val="en-GB"/>
        </w:rPr>
        <w:t>urlencoded</w:t>
      </w:r>
      <w:proofErr w:type="spellEnd"/>
      <w:r w:rsidRPr="00F00231">
        <w:rPr>
          <w:lang w:val="en-GB"/>
        </w:rPr>
        <w:t>'</w:t>
      </w:r>
      <w:r w:rsidRPr="00F00231">
        <w:rPr>
          <w:lang w:val="en-GB"/>
        </w:rPr>
        <w:tab/>
      </w:r>
      <w:r w:rsidRPr="00F00231">
        <w:rPr>
          <w:lang w:val="en-GB"/>
        </w:rPr>
        <w:tab/>
      </w:r>
      <w:r w:rsidRPr="00F00231">
        <w:rPr>
          <w:lang w:val="en-GB"/>
        </w:rPr>
        <w:tab/>
        <w:t>\</w:t>
      </w:r>
    </w:p>
    <w:p w14:paraId="720DA808" w14:textId="77777777" w:rsidR="00E14F31" w:rsidRPr="00F00231" w:rsidRDefault="00E14F31" w:rsidP="00E14F31">
      <w:pPr>
        <w:pStyle w:val="MacroText"/>
        <w:rPr>
          <w:lang w:val="en-GB"/>
        </w:rPr>
      </w:pPr>
      <w:r w:rsidRPr="00F00231">
        <w:rPr>
          <w:lang w:val="en-GB"/>
        </w:rPr>
        <w:tab/>
      </w:r>
      <w:r w:rsidRPr="00F00231">
        <w:rPr>
          <w:lang w:val="en-GB"/>
        </w:rPr>
        <w:tab/>
        <w:t>--data-</w:t>
      </w:r>
      <w:proofErr w:type="spellStart"/>
      <w:r w:rsidRPr="00F00231">
        <w:rPr>
          <w:lang w:val="en-GB"/>
        </w:rPr>
        <w:t>urlencode</w:t>
      </w:r>
      <w:proofErr w:type="spellEnd"/>
      <w:r w:rsidRPr="00F00231">
        <w:rPr>
          <w:lang w:val="en-GB"/>
        </w:rPr>
        <w:t xml:space="preserve"> 'account=8YVPETVKAU84'</w:t>
      </w:r>
      <w:r w:rsidRPr="00F00231">
        <w:rPr>
          <w:lang w:val="en-GB"/>
        </w:rPr>
        <w:tab/>
      </w:r>
      <w:r w:rsidRPr="00F00231">
        <w:rPr>
          <w:lang w:val="en-GB"/>
        </w:rPr>
        <w:tab/>
      </w:r>
      <w:r w:rsidRPr="00F00231">
        <w:rPr>
          <w:lang w:val="en-GB"/>
        </w:rPr>
        <w:tab/>
      </w:r>
      <w:r w:rsidRPr="00F00231">
        <w:rPr>
          <w:lang w:val="en-GB"/>
        </w:rPr>
        <w:tab/>
      </w:r>
      <w:r w:rsidRPr="00F00231">
        <w:rPr>
          <w:lang w:val="en-GB"/>
        </w:rPr>
        <w:tab/>
        <w:t>\</w:t>
      </w:r>
    </w:p>
    <w:p w14:paraId="10F434F8" w14:textId="75BFA6B1" w:rsidR="00E14F31" w:rsidRPr="00F00231" w:rsidRDefault="00E14F31" w:rsidP="00E14F31">
      <w:pPr>
        <w:pStyle w:val="MacroText"/>
        <w:rPr>
          <w:lang w:val="en-GB"/>
        </w:rPr>
      </w:pPr>
      <w:r w:rsidRPr="00F00231">
        <w:rPr>
          <w:lang w:val="en-GB"/>
        </w:rPr>
        <w:tab/>
      </w:r>
      <w:r w:rsidRPr="00F00231">
        <w:rPr>
          <w:lang w:val="en-GB"/>
        </w:rPr>
        <w:tab/>
        <w:t>--data-</w:t>
      </w:r>
      <w:proofErr w:type="spellStart"/>
      <w:r w:rsidRPr="00F00231">
        <w:rPr>
          <w:lang w:val="en-GB"/>
        </w:rPr>
        <w:t>urlencode</w:t>
      </w:r>
      <w:proofErr w:type="spellEnd"/>
      <w:r w:rsidRPr="00F00231">
        <w:rPr>
          <w:lang w:val="en-GB"/>
        </w:rPr>
        <w:t xml:space="preserve"> '</w:t>
      </w:r>
      <w:r w:rsidR="0055052D" w:rsidRPr="00F00231">
        <w:rPr>
          <w:lang w:val="en-GB"/>
        </w:rPr>
        <w:t>balance</w:t>
      </w:r>
      <w:r w:rsidRPr="00F00231">
        <w:rPr>
          <w:lang w:val="en-GB"/>
        </w:rPr>
        <w:t>=</w:t>
      </w:r>
      <w:r w:rsidR="0055052D" w:rsidRPr="00F00231">
        <w:rPr>
          <w:lang w:val="en-GB"/>
        </w:rPr>
        <w:t>20</w:t>
      </w:r>
      <w:r w:rsidRPr="00F00231">
        <w:rPr>
          <w:lang w:val="en-GB"/>
        </w:rPr>
        <w:t>0.00'</w:t>
      </w:r>
      <w:r w:rsidRPr="00F00231">
        <w:rPr>
          <w:lang w:val="en-GB"/>
        </w:rPr>
        <w:tab/>
      </w:r>
      <w:r w:rsidRPr="00F00231">
        <w:rPr>
          <w:lang w:val="en-GB"/>
        </w:rPr>
        <w:tab/>
      </w:r>
      <w:r w:rsidRPr="00F00231">
        <w:rPr>
          <w:lang w:val="en-GB"/>
        </w:rPr>
        <w:tab/>
      </w:r>
      <w:r w:rsidRPr="00F00231">
        <w:rPr>
          <w:lang w:val="en-GB"/>
        </w:rPr>
        <w:tab/>
      </w:r>
      <w:r w:rsidRPr="00F00231">
        <w:rPr>
          <w:lang w:val="en-GB"/>
        </w:rPr>
        <w:tab/>
      </w:r>
      <w:r w:rsidRPr="00F00231">
        <w:rPr>
          <w:lang w:val="en-GB"/>
        </w:rPr>
        <w:tab/>
        <w:t>\</w:t>
      </w:r>
    </w:p>
    <w:p w14:paraId="03A0BD87" w14:textId="77777777" w:rsidR="00E14F31" w:rsidRPr="00F00231" w:rsidRDefault="00E14F31" w:rsidP="00E14F31">
      <w:pPr>
        <w:pStyle w:val="MacroText"/>
        <w:rPr>
          <w:lang w:val="en-GB"/>
        </w:rPr>
      </w:pPr>
      <w:r w:rsidRPr="00F00231">
        <w:rPr>
          <w:lang w:val="en-GB"/>
        </w:rPr>
        <w:tab/>
      </w:r>
      <w:r w:rsidRPr="00F00231">
        <w:rPr>
          <w:lang w:val="en-GB"/>
        </w:rPr>
        <w:tab/>
        <w:t>--data-</w:t>
      </w:r>
      <w:proofErr w:type="spellStart"/>
      <w:r w:rsidRPr="00F00231">
        <w:rPr>
          <w:lang w:val="en-GB"/>
        </w:rPr>
        <w:t>urlencode</w:t>
      </w:r>
      <w:proofErr w:type="spellEnd"/>
      <w:r w:rsidRPr="00F00231">
        <w:rPr>
          <w:lang w:val="en-GB"/>
        </w:rPr>
        <w:t xml:space="preserve"> 'reference=</w:t>
      </w:r>
      <w:proofErr w:type="spellStart"/>
      <w:r w:rsidRPr="00F00231">
        <w:rPr>
          <w:lang w:val="en-GB"/>
        </w:rPr>
        <w:t>ext_ref_data</w:t>
      </w:r>
      <w:proofErr w:type="spellEnd"/>
      <w:r w:rsidRPr="00F00231">
        <w:rPr>
          <w:lang w:val="en-GB"/>
        </w:rPr>
        <w:t>'</w:t>
      </w:r>
    </w:p>
    <w:p w14:paraId="489396B2" w14:textId="52DA3D0E" w:rsidR="00E14F31" w:rsidRPr="00F00231" w:rsidRDefault="00E14F31" w:rsidP="00E14F31">
      <w:pPr>
        <w:rPr>
          <w:lang w:val="en-GB"/>
        </w:rPr>
      </w:pPr>
      <w:r w:rsidRPr="00F00231">
        <w:rPr>
          <w:lang w:val="en-GB"/>
        </w:rPr>
        <w:t xml:space="preserve">This call will </w:t>
      </w:r>
      <w:r w:rsidR="006A78C8" w:rsidRPr="00F00231">
        <w:rPr>
          <w:lang w:val="en-GB"/>
        </w:rPr>
        <w:t xml:space="preserve">set </w:t>
      </w:r>
      <w:r w:rsidRPr="00F00231">
        <w:rPr>
          <w:lang w:val="en-GB"/>
        </w:rPr>
        <w:t>the balance of the account ID "8YVPETVKAU84"</w:t>
      </w:r>
      <w:r w:rsidR="006A78C8" w:rsidRPr="00F00231">
        <w:rPr>
          <w:lang w:val="en-GB"/>
        </w:rPr>
        <w:t xml:space="preserve"> to </w:t>
      </w:r>
      <w:r w:rsidR="006A78C8" w:rsidRPr="00F00231">
        <w:rPr>
          <w:lang w:val="en-GB"/>
        </w:rPr>
        <w:t>"</w:t>
      </w:r>
      <w:r w:rsidR="006A78C8" w:rsidRPr="00F00231">
        <w:rPr>
          <w:lang w:val="en-GB"/>
        </w:rPr>
        <w:t>200.00</w:t>
      </w:r>
      <w:r w:rsidR="006A78C8" w:rsidRPr="00F00231">
        <w:rPr>
          <w:lang w:val="en-GB"/>
        </w:rPr>
        <w:t>"</w:t>
      </w:r>
      <w:r w:rsidRPr="00F00231">
        <w:rPr>
          <w:lang w:val="en-GB"/>
        </w:rPr>
        <w:t>.</w:t>
      </w:r>
    </w:p>
    <w:p w14:paraId="6108FC69" w14:textId="77777777" w:rsidR="00E14F31" w:rsidRPr="00F00231" w:rsidRDefault="00E14F31" w:rsidP="00E14F31">
      <w:pPr>
        <w:pStyle w:val="HEADING"/>
        <w:rPr>
          <w:lang w:val="en-GB"/>
        </w:rPr>
      </w:pPr>
      <w:r w:rsidRPr="00F00231">
        <w:rPr>
          <w:lang w:val="en-GB"/>
        </w:rPr>
        <w:t>Parameters</w:t>
      </w:r>
      <w:r w:rsidRPr="00F00231">
        <w:rPr>
          <w:lang w:val="en-GB"/>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ayout w:type="fixed"/>
        <w:tblLook w:val="04A0" w:firstRow="1" w:lastRow="0" w:firstColumn="1" w:lastColumn="0" w:noHBand="0" w:noVBand="1"/>
      </w:tblPr>
      <w:tblGrid>
        <w:gridCol w:w="1129"/>
        <w:gridCol w:w="863"/>
        <w:gridCol w:w="1178"/>
        <w:gridCol w:w="1178"/>
        <w:gridCol w:w="2600"/>
        <w:gridCol w:w="929"/>
        <w:gridCol w:w="1529"/>
      </w:tblGrid>
      <w:tr w:rsidR="00E14F31" w:rsidRPr="00F00231" w14:paraId="792B7F62" w14:textId="77777777" w:rsidTr="00B507AD">
        <w:tc>
          <w:tcPr>
            <w:tcW w:w="600" w:type="pct"/>
            <w:tcBorders>
              <w:bottom w:val="dotted" w:sz="2" w:space="0" w:color="2683C7"/>
            </w:tcBorders>
            <w:shd w:val="clear" w:color="auto" w:fill="F2F2F2" w:themeFill="background1" w:themeFillShade="F2"/>
          </w:tcPr>
          <w:p w14:paraId="30C82881" w14:textId="77777777" w:rsidR="00E14F31" w:rsidRPr="00F00231" w:rsidRDefault="00E14F31" w:rsidP="00B507AD">
            <w:pPr>
              <w:pStyle w:val="Tableheading"/>
              <w:rPr>
                <w:lang w:val="en-GB"/>
              </w:rPr>
            </w:pPr>
            <w:r w:rsidRPr="00F00231">
              <w:rPr>
                <w:lang w:val="en-GB"/>
              </w:rPr>
              <w:t>Parameter</w:t>
            </w:r>
          </w:p>
        </w:tc>
        <w:tc>
          <w:tcPr>
            <w:tcW w:w="459" w:type="pct"/>
            <w:tcBorders>
              <w:bottom w:val="dotted" w:sz="2" w:space="0" w:color="2683C7"/>
            </w:tcBorders>
            <w:shd w:val="clear" w:color="auto" w:fill="F2F2F2" w:themeFill="background1" w:themeFillShade="F2"/>
          </w:tcPr>
          <w:p w14:paraId="09C6A6F9" w14:textId="77777777" w:rsidR="00E14F31" w:rsidRPr="00F00231" w:rsidRDefault="00E14F31" w:rsidP="00B507AD">
            <w:pPr>
              <w:pStyle w:val="Tableheading"/>
              <w:jc w:val="center"/>
              <w:rPr>
                <w:lang w:val="en-GB"/>
              </w:rPr>
            </w:pPr>
            <w:r w:rsidRPr="00F00231">
              <w:rPr>
                <w:lang w:val="en-GB"/>
              </w:rPr>
              <w:t>Format</w:t>
            </w:r>
          </w:p>
        </w:tc>
        <w:tc>
          <w:tcPr>
            <w:tcW w:w="626" w:type="pct"/>
            <w:tcBorders>
              <w:bottom w:val="dotted" w:sz="2" w:space="0" w:color="2683C7"/>
            </w:tcBorders>
            <w:shd w:val="clear" w:color="auto" w:fill="F2F2F2" w:themeFill="background1" w:themeFillShade="F2"/>
          </w:tcPr>
          <w:p w14:paraId="25004439" w14:textId="77777777" w:rsidR="00E14F31" w:rsidRPr="00F00231" w:rsidRDefault="00E14F31" w:rsidP="00B507AD">
            <w:pPr>
              <w:pStyle w:val="Tableheading"/>
              <w:jc w:val="right"/>
              <w:rPr>
                <w:lang w:val="en-GB"/>
              </w:rPr>
            </w:pPr>
            <w:r w:rsidRPr="00F00231">
              <w:rPr>
                <w:lang w:val="en-GB"/>
              </w:rPr>
              <w:t>Max length</w:t>
            </w:r>
          </w:p>
        </w:tc>
        <w:tc>
          <w:tcPr>
            <w:tcW w:w="626" w:type="pct"/>
            <w:tcBorders>
              <w:bottom w:val="dotted" w:sz="2" w:space="0" w:color="2683C7"/>
            </w:tcBorders>
            <w:shd w:val="clear" w:color="auto" w:fill="F2F2F2" w:themeFill="background1" w:themeFillShade="F2"/>
          </w:tcPr>
          <w:p w14:paraId="1646072A" w14:textId="77777777" w:rsidR="00E14F31" w:rsidRPr="00F00231" w:rsidRDefault="00E14F31" w:rsidP="00B507AD">
            <w:pPr>
              <w:pStyle w:val="Tableheading"/>
              <w:jc w:val="center"/>
              <w:rPr>
                <w:lang w:val="en-GB"/>
              </w:rPr>
            </w:pPr>
            <w:r w:rsidRPr="00F00231">
              <w:rPr>
                <w:lang w:val="en-GB"/>
              </w:rPr>
              <w:t>Obligatory</w:t>
            </w:r>
          </w:p>
        </w:tc>
        <w:tc>
          <w:tcPr>
            <w:tcW w:w="1382" w:type="pct"/>
            <w:tcBorders>
              <w:bottom w:val="dotted" w:sz="2" w:space="0" w:color="2683C7"/>
            </w:tcBorders>
            <w:shd w:val="clear" w:color="auto" w:fill="F2F2F2" w:themeFill="background1" w:themeFillShade="F2"/>
          </w:tcPr>
          <w:p w14:paraId="178DA28A" w14:textId="77777777" w:rsidR="00E14F31" w:rsidRPr="00F00231" w:rsidRDefault="00E14F31" w:rsidP="00B507AD">
            <w:pPr>
              <w:pStyle w:val="Tableheading"/>
              <w:rPr>
                <w:lang w:val="en-GB"/>
              </w:rPr>
            </w:pPr>
            <w:r w:rsidRPr="00F00231">
              <w:rPr>
                <w:lang w:val="en-GB"/>
              </w:rPr>
              <w:t>Description</w:t>
            </w:r>
          </w:p>
        </w:tc>
        <w:tc>
          <w:tcPr>
            <w:tcW w:w="494" w:type="pct"/>
            <w:tcBorders>
              <w:bottom w:val="dotted" w:sz="2" w:space="0" w:color="2683C7"/>
            </w:tcBorders>
            <w:shd w:val="clear" w:color="auto" w:fill="F2F2F2" w:themeFill="background1" w:themeFillShade="F2"/>
          </w:tcPr>
          <w:p w14:paraId="2FA1382A" w14:textId="77777777" w:rsidR="00E14F31" w:rsidRPr="00F00231" w:rsidRDefault="00E14F31" w:rsidP="00B507AD">
            <w:pPr>
              <w:pStyle w:val="Tableheading"/>
              <w:jc w:val="center"/>
              <w:rPr>
                <w:lang w:val="en-GB"/>
              </w:rPr>
            </w:pPr>
            <w:r w:rsidRPr="00F00231">
              <w:rPr>
                <w:lang w:val="en-GB"/>
              </w:rPr>
              <w:t>Default</w:t>
            </w:r>
          </w:p>
        </w:tc>
        <w:tc>
          <w:tcPr>
            <w:tcW w:w="814" w:type="pct"/>
            <w:tcBorders>
              <w:bottom w:val="dotted" w:sz="2" w:space="0" w:color="2683C7"/>
            </w:tcBorders>
            <w:shd w:val="clear" w:color="auto" w:fill="F2F2F2" w:themeFill="background1" w:themeFillShade="F2"/>
          </w:tcPr>
          <w:p w14:paraId="56F4674B" w14:textId="77777777" w:rsidR="00E14F31" w:rsidRPr="00F00231" w:rsidRDefault="00E14F31" w:rsidP="00B507AD">
            <w:pPr>
              <w:pStyle w:val="Tableheading"/>
              <w:jc w:val="center"/>
              <w:rPr>
                <w:lang w:val="en-GB"/>
              </w:rPr>
            </w:pPr>
            <w:r w:rsidRPr="00F00231">
              <w:rPr>
                <w:lang w:val="en-GB"/>
              </w:rPr>
              <w:t>Sample</w:t>
            </w:r>
          </w:p>
        </w:tc>
      </w:tr>
      <w:tr w:rsidR="00E14F31" w:rsidRPr="00F00231" w14:paraId="4835A40D" w14:textId="77777777" w:rsidTr="00B507AD">
        <w:tc>
          <w:tcPr>
            <w:tcW w:w="600" w:type="pct"/>
            <w:tcBorders>
              <w:top w:val="dotted" w:sz="2" w:space="0" w:color="2683C7"/>
              <w:bottom w:val="dotted" w:sz="2" w:space="0" w:color="2683C7"/>
              <w:right w:val="nil"/>
            </w:tcBorders>
          </w:tcPr>
          <w:p w14:paraId="14C2DC53" w14:textId="77777777" w:rsidR="00E14F31" w:rsidRPr="00F00231" w:rsidRDefault="00E14F31" w:rsidP="00B507AD">
            <w:pPr>
              <w:pStyle w:val="Tablebody"/>
              <w:rPr>
                <w:lang w:val="en-GB"/>
              </w:rPr>
            </w:pPr>
            <w:r w:rsidRPr="00F00231">
              <w:rPr>
                <w:lang w:val="en-GB"/>
              </w:rPr>
              <w:t>account</w:t>
            </w:r>
          </w:p>
        </w:tc>
        <w:tc>
          <w:tcPr>
            <w:tcW w:w="459" w:type="pct"/>
            <w:tcBorders>
              <w:top w:val="dotted" w:sz="2" w:space="0" w:color="2683C7"/>
              <w:left w:val="nil"/>
              <w:bottom w:val="dotted" w:sz="2" w:space="0" w:color="2683C7"/>
              <w:right w:val="nil"/>
            </w:tcBorders>
          </w:tcPr>
          <w:p w14:paraId="128B0A3D" w14:textId="77777777" w:rsidR="00E14F31" w:rsidRPr="00F00231" w:rsidRDefault="00E14F31" w:rsidP="00B507AD">
            <w:pPr>
              <w:pStyle w:val="Tablebody"/>
              <w:jc w:val="center"/>
              <w:rPr>
                <w:lang w:val="en-GB"/>
              </w:rPr>
            </w:pPr>
            <w:r w:rsidRPr="00F00231">
              <w:rPr>
                <w:lang w:val="en-GB"/>
              </w:rPr>
              <w:t>string</w:t>
            </w:r>
          </w:p>
        </w:tc>
        <w:tc>
          <w:tcPr>
            <w:tcW w:w="626" w:type="pct"/>
            <w:tcBorders>
              <w:top w:val="dotted" w:sz="2" w:space="0" w:color="2683C7"/>
              <w:left w:val="nil"/>
              <w:bottom w:val="dotted" w:sz="2" w:space="0" w:color="2683C7"/>
              <w:right w:val="nil"/>
            </w:tcBorders>
          </w:tcPr>
          <w:p w14:paraId="7B146E78" w14:textId="77777777" w:rsidR="00E14F31" w:rsidRPr="00F00231" w:rsidRDefault="00E14F31" w:rsidP="00B507AD">
            <w:pPr>
              <w:pStyle w:val="Tablebody"/>
              <w:jc w:val="right"/>
              <w:rPr>
                <w:lang w:val="en-GB"/>
              </w:rPr>
            </w:pPr>
            <w:r w:rsidRPr="00F00231">
              <w:rPr>
                <w:lang w:val="en-GB"/>
              </w:rPr>
              <w:t>24</w:t>
            </w:r>
          </w:p>
        </w:tc>
        <w:tc>
          <w:tcPr>
            <w:tcW w:w="626" w:type="pct"/>
            <w:tcBorders>
              <w:top w:val="dotted" w:sz="2" w:space="0" w:color="2683C7"/>
              <w:left w:val="nil"/>
              <w:bottom w:val="dotted" w:sz="2" w:space="0" w:color="2683C7"/>
              <w:right w:val="nil"/>
            </w:tcBorders>
          </w:tcPr>
          <w:p w14:paraId="59DEE728" w14:textId="77777777" w:rsidR="00E14F31" w:rsidRPr="00F00231" w:rsidRDefault="00E14F31" w:rsidP="00B507AD">
            <w:pPr>
              <w:pStyle w:val="Tablebody"/>
              <w:jc w:val="center"/>
              <w:rPr>
                <w:lang w:val="en-GB"/>
              </w:rPr>
            </w:pPr>
            <w:r w:rsidRPr="00F00231">
              <w:rPr>
                <w:lang w:val="en-GB"/>
              </w:rPr>
              <w:t>yes</w:t>
            </w:r>
          </w:p>
        </w:tc>
        <w:tc>
          <w:tcPr>
            <w:tcW w:w="1382" w:type="pct"/>
            <w:tcBorders>
              <w:top w:val="dotted" w:sz="2" w:space="0" w:color="2683C7"/>
              <w:left w:val="nil"/>
              <w:bottom w:val="dotted" w:sz="2" w:space="0" w:color="2683C7"/>
              <w:right w:val="nil"/>
            </w:tcBorders>
          </w:tcPr>
          <w:p w14:paraId="5756C338" w14:textId="77777777" w:rsidR="00E14F31" w:rsidRPr="00F00231" w:rsidRDefault="00E14F31" w:rsidP="00B507AD">
            <w:pPr>
              <w:pStyle w:val="Tablebody"/>
              <w:rPr>
                <w:lang w:val="en-GB"/>
              </w:rPr>
            </w:pPr>
            <w:r w:rsidRPr="00F00231">
              <w:rPr>
                <w:lang w:val="en-GB"/>
              </w:rPr>
              <w:t>Alphanumeric value, minimum length 8 characters. Lowercase letters are converted to uppercase, and account number is stored this way.</w:t>
            </w:r>
          </w:p>
        </w:tc>
        <w:tc>
          <w:tcPr>
            <w:tcW w:w="494" w:type="pct"/>
            <w:tcBorders>
              <w:top w:val="dotted" w:sz="2" w:space="0" w:color="2683C7"/>
              <w:left w:val="nil"/>
              <w:bottom w:val="dotted" w:sz="2" w:space="0" w:color="2683C7"/>
              <w:right w:val="nil"/>
            </w:tcBorders>
          </w:tcPr>
          <w:p w14:paraId="368C2571" w14:textId="77777777" w:rsidR="00E14F31" w:rsidRPr="00F00231" w:rsidRDefault="00E14F31" w:rsidP="00B507AD">
            <w:pPr>
              <w:pStyle w:val="Tablebody"/>
              <w:jc w:val="center"/>
              <w:rPr>
                <w:rFonts w:ascii="IBM Plex Mono Light" w:hAnsi="IBM Plex Mono Light" w:cs="Consolas"/>
                <w:color w:val="262626" w:themeColor="text1" w:themeTint="D9"/>
                <w:spacing w:val="-8"/>
                <w:szCs w:val="20"/>
                <w:lang w:val="en-GB"/>
              </w:rPr>
            </w:pPr>
            <w:r w:rsidRPr="00F00231">
              <w:rPr>
                <w:rFonts w:ascii="IBM Plex Mono Light" w:hAnsi="IBM Plex Mono Light" w:cs="Consolas"/>
                <w:color w:val="262626" w:themeColor="text1" w:themeTint="D9"/>
                <w:spacing w:val="-8"/>
                <w:szCs w:val="20"/>
                <w:lang w:val="en-GB"/>
              </w:rPr>
              <w:t>-</w:t>
            </w:r>
          </w:p>
        </w:tc>
        <w:tc>
          <w:tcPr>
            <w:tcW w:w="814" w:type="pct"/>
            <w:tcBorders>
              <w:top w:val="dotted" w:sz="2" w:space="0" w:color="2683C7"/>
              <w:left w:val="nil"/>
              <w:bottom w:val="dotted" w:sz="2" w:space="0" w:color="2683C7"/>
            </w:tcBorders>
          </w:tcPr>
          <w:p w14:paraId="398541AF" w14:textId="77777777" w:rsidR="00E14F31" w:rsidRPr="00F00231" w:rsidRDefault="00E14F31" w:rsidP="00B507AD">
            <w:pPr>
              <w:pStyle w:val="Tablebody"/>
              <w:jc w:val="center"/>
              <w:rPr>
                <w:lang w:val="en-GB"/>
              </w:rPr>
            </w:pPr>
            <w:r w:rsidRPr="00F00231">
              <w:rPr>
                <w:lang w:val="en-GB"/>
              </w:rPr>
              <w:t>8YVPETVKAU84</w:t>
            </w:r>
          </w:p>
        </w:tc>
      </w:tr>
      <w:tr w:rsidR="00E14F31" w:rsidRPr="00F00231" w14:paraId="223AAADB" w14:textId="77777777" w:rsidTr="00B507AD">
        <w:tc>
          <w:tcPr>
            <w:tcW w:w="600" w:type="pct"/>
            <w:tcBorders>
              <w:top w:val="dotted" w:sz="2" w:space="0" w:color="2683C7"/>
              <w:bottom w:val="dotted" w:sz="2" w:space="0" w:color="2683C7"/>
              <w:right w:val="nil"/>
            </w:tcBorders>
          </w:tcPr>
          <w:p w14:paraId="4CE35985" w14:textId="01ED433F" w:rsidR="00E14F31" w:rsidRPr="00F00231" w:rsidRDefault="0055052D" w:rsidP="00B507AD">
            <w:pPr>
              <w:pStyle w:val="Tablebody"/>
              <w:rPr>
                <w:lang w:val="en-GB"/>
              </w:rPr>
            </w:pPr>
            <w:r w:rsidRPr="00F00231">
              <w:rPr>
                <w:lang w:val="en-GB"/>
              </w:rPr>
              <w:t>balance</w:t>
            </w:r>
          </w:p>
        </w:tc>
        <w:tc>
          <w:tcPr>
            <w:tcW w:w="459" w:type="pct"/>
            <w:tcBorders>
              <w:top w:val="dotted" w:sz="2" w:space="0" w:color="2683C7"/>
              <w:left w:val="nil"/>
              <w:bottom w:val="dotted" w:sz="2" w:space="0" w:color="2683C7"/>
              <w:right w:val="nil"/>
            </w:tcBorders>
          </w:tcPr>
          <w:p w14:paraId="48EE1224" w14:textId="77777777" w:rsidR="00E14F31" w:rsidRPr="00F00231" w:rsidRDefault="00E14F31" w:rsidP="00B507AD">
            <w:pPr>
              <w:pStyle w:val="Tablebody"/>
              <w:jc w:val="center"/>
              <w:rPr>
                <w:lang w:val="en-GB"/>
              </w:rPr>
            </w:pPr>
            <w:r w:rsidRPr="00F00231">
              <w:rPr>
                <w:lang w:val="en-GB"/>
              </w:rPr>
              <w:t>float</w:t>
            </w:r>
          </w:p>
        </w:tc>
        <w:tc>
          <w:tcPr>
            <w:tcW w:w="626" w:type="pct"/>
            <w:tcBorders>
              <w:top w:val="dotted" w:sz="2" w:space="0" w:color="2683C7"/>
              <w:left w:val="nil"/>
              <w:bottom w:val="dotted" w:sz="2" w:space="0" w:color="2683C7"/>
              <w:right w:val="nil"/>
            </w:tcBorders>
          </w:tcPr>
          <w:p w14:paraId="703ACC36" w14:textId="77777777" w:rsidR="00E14F31" w:rsidRPr="00F00231" w:rsidRDefault="00E14F31" w:rsidP="00B507AD">
            <w:pPr>
              <w:pStyle w:val="Tablebody"/>
              <w:jc w:val="right"/>
              <w:rPr>
                <w:lang w:val="en-GB"/>
              </w:rPr>
            </w:pPr>
            <w:r w:rsidRPr="00F00231">
              <w:rPr>
                <w:lang w:val="en-GB"/>
              </w:rPr>
              <w:t>12</w:t>
            </w:r>
          </w:p>
        </w:tc>
        <w:tc>
          <w:tcPr>
            <w:tcW w:w="626" w:type="pct"/>
            <w:tcBorders>
              <w:top w:val="dotted" w:sz="2" w:space="0" w:color="2683C7"/>
              <w:left w:val="nil"/>
              <w:bottom w:val="dotted" w:sz="2" w:space="0" w:color="2683C7"/>
              <w:right w:val="nil"/>
            </w:tcBorders>
          </w:tcPr>
          <w:p w14:paraId="1AB92B5B" w14:textId="77777777" w:rsidR="00E14F31" w:rsidRPr="00F00231" w:rsidRDefault="00E14F31" w:rsidP="00B507AD">
            <w:pPr>
              <w:pStyle w:val="Tablebody"/>
              <w:jc w:val="center"/>
              <w:rPr>
                <w:lang w:val="en-GB"/>
              </w:rPr>
            </w:pPr>
            <w:r w:rsidRPr="00F00231">
              <w:rPr>
                <w:lang w:val="en-GB"/>
              </w:rPr>
              <w:t>yes</w:t>
            </w:r>
          </w:p>
        </w:tc>
        <w:tc>
          <w:tcPr>
            <w:tcW w:w="1382" w:type="pct"/>
            <w:tcBorders>
              <w:top w:val="dotted" w:sz="2" w:space="0" w:color="2683C7"/>
              <w:left w:val="nil"/>
              <w:bottom w:val="dotted" w:sz="2" w:space="0" w:color="2683C7"/>
              <w:right w:val="nil"/>
            </w:tcBorders>
          </w:tcPr>
          <w:p w14:paraId="4CC0FFB9" w14:textId="1F1293C3" w:rsidR="00E14F31" w:rsidRPr="00F00231" w:rsidRDefault="006A78C8" w:rsidP="00B507AD">
            <w:pPr>
              <w:pStyle w:val="Tablebody"/>
              <w:rPr>
                <w:lang w:val="en-GB"/>
              </w:rPr>
            </w:pPr>
            <w:r w:rsidRPr="00F00231">
              <w:rPr>
                <w:lang w:val="en-GB"/>
              </w:rPr>
              <w:t>B</w:t>
            </w:r>
            <w:r w:rsidR="0055052D" w:rsidRPr="00F00231">
              <w:rPr>
                <w:lang w:val="en-GB"/>
              </w:rPr>
              <w:t>alance to be set. Its total length can be 12 characters, in a form that can be converted to float32. Values less than two decimal places are automatically truncated. Thus, the smallest value can be ''-99999999.99' and the largest value can be '999999999.99'.</w:t>
            </w:r>
          </w:p>
        </w:tc>
        <w:tc>
          <w:tcPr>
            <w:tcW w:w="494" w:type="pct"/>
            <w:tcBorders>
              <w:top w:val="dotted" w:sz="2" w:space="0" w:color="2683C7"/>
              <w:left w:val="nil"/>
              <w:bottom w:val="dotted" w:sz="2" w:space="0" w:color="2683C7"/>
              <w:right w:val="nil"/>
            </w:tcBorders>
          </w:tcPr>
          <w:p w14:paraId="231F48DB" w14:textId="77777777" w:rsidR="00E14F31" w:rsidRPr="00F00231" w:rsidRDefault="00E14F31" w:rsidP="00B507AD">
            <w:pPr>
              <w:pStyle w:val="Tablebody"/>
              <w:jc w:val="center"/>
              <w:rPr>
                <w:lang w:val="en-GB"/>
              </w:rPr>
            </w:pPr>
            <w:r w:rsidRPr="00F00231">
              <w:rPr>
                <w:lang w:val="en-GB"/>
              </w:rPr>
              <w:t>-</w:t>
            </w:r>
          </w:p>
        </w:tc>
        <w:tc>
          <w:tcPr>
            <w:tcW w:w="814" w:type="pct"/>
            <w:tcBorders>
              <w:top w:val="dotted" w:sz="2" w:space="0" w:color="2683C7"/>
              <w:left w:val="nil"/>
              <w:bottom w:val="dotted" w:sz="2" w:space="0" w:color="2683C7"/>
            </w:tcBorders>
          </w:tcPr>
          <w:p w14:paraId="023ABB93" w14:textId="4558C49F" w:rsidR="00E14F31" w:rsidRPr="00F00231" w:rsidRDefault="0055052D" w:rsidP="00B507AD">
            <w:pPr>
              <w:pStyle w:val="Tablebody"/>
              <w:jc w:val="center"/>
              <w:rPr>
                <w:lang w:val="en-GB"/>
              </w:rPr>
            </w:pPr>
            <w:r w:rsidRPr="00F00231">
              <w:rPr>
                <w:lang w:val="en-GB"/>
              </w:rPr>
              <w:t>20</w:t>
            </w:r>
            <w:r w:rsidR="00E14F31" w:rsidRPr="00F00231">
              <w:rPr>
                <w:lang w:val="en-GB"/>
              </w:rPr>
              <w:t>0.00</w:t>
            </w:r>
          </w:p>
        </w:tc>
      </w:tr>
      <w:tr w:rsidR="00E14F31" w:rsidRPr="00F00231" w14:paraId="19188DB9" w14:textId="77777777" w:rsidTr="00B507AD">
        <w:tc>
          <w:tcPr>
            <w:tcW w:w="600" w:type="pct"/>
            <w:tcBorders>
              <w:top w:val="dotted" w:sz="2" w:space="0" w:color="2683C7"/>
              <w:bottom w:val="dotted" w:sz="2" w:space="0" w:color="2683C7"/>
              <w:right w:val="nil"/>
            </w:tcBorders>
          </w:tcPr>
          <w:p w14:paraId="3FB94CBB" w14:textId="7CFF0A82" w:rsidR="00E14F31" w:rsidRPr="00F00231" w:rsidRDefault="006A78C8" w:rsidP="00B507AD">
            <w:pPr>
              <w:pStyle w:val="Tablebody"/>
              <w:rPr>
                <w:lang w:val="en-GB"/>
              </w:rPr>
            </w:pPr>
            <w:r w:rsidRPr="00F00231">
              <w:rPr>
                <w:lang w:val="en-GB"/>
              </w:rPr>
              <w:t>r</w:t>
            </w:r>
            <w:r w:rsidR="00E14F31" w:rsidRPr="00F00231">
              <w:rPr>
                <w:lang w:val="en-GB"/>
              </w:rPr>
              <w:t>eference</w:t>
            </w:r>
          </w:p>
        </w:tc>
        <w:tc>
          <w:tcPr>
            <w:tcW w:w="459" w:type="pct"/>
            <w:tcBorders>
              <w:top w:val="dotted" w:sz="2" w:space="0" w:color="2683C7"/>
              <w:left w:val="nil"/>
              <w:bottom w:val="dotted" w:sz="2" w:space="0" w:color="2683C7"/>
              <w:right w:val="nil"/>
            </w:tcBorders>
          </w:tcPr>
          <w:p w14:paraId="42C1831E" w14:textId="77777777" w:rsidR="00E14F31" w:rsidRPr="00F00231" w:rsidRDefault="00E14F31" w:rsidP="00B507AD">
            <w:pPr>
              <w:pStyle w:val="Tablebody"/>
              <w:jc w:val="center"/>
              <w:rPr>
                <w:lang w:val="en-GB"/>
              </w:rPr>
            </w:pPr>
            <w:r w:rsidRPr="00F00231">
              <w:rPr>
                <w:lang w:val="en-GB"/>
              </w:rPr>
              <w:t>String</w:t>
            </w:r>
          </w:p>
        </w:tc>
        <w:tc>
          <w:tcPr>
            <w:tcW w:w="626" w:type="pct"/>
            <w:tcBorders>
              <w:top w:val="dotted" w:sz="2" w:space="0" w:color="2683C7"/>
              <w:left w:val="nil"/>
              <w:bottom w:val="dotted" w:sz="2" w:space="0" w:color="2683C7"/>
              <w:right w:val="nil"/>
            </w:tcBorders>
          </w:tcPr>
          <w:p w14:paraId="14CFDFEE" w14:textId="77777777" w:rsidR="00E14F31" w:rsidRPr="00F00231" w:rsidRDefault="00E14F31" w:rsidP="00B507AD">
            <w:pPr>
              <w:pStyle w:val="Tablebody"/>
              <w:jc w:val="right"/>
              <w:rPr>
                <w:lang w:val="en-GB"/>
              </w:rPr>
            </w:pPr>
            <w:r w:rsidRPr="00F00231">
              <w:rPr>
                <w:lang w:val="en-GB"/>
              </w:rPr>
              <w:t>256</w:t>
            </w:r>
          </w:p>
        </w:tc>
        <w:tc>
          <w:tcPr>
            <w:tcW w:w="626" w:type="pct"/>
            <w:tcBorders>
              <w:top w:val="dotted" w:sz="2" w:space="0" w:color="2683C7"/>
              <w:left w:val="nil"/>
              <w:bottom w:val="dotted" w:sz="2" w:space="0" w:color="2683C7"/>
              <w:right w:val="nil"/>
            </w:tcBorders>
          </w:tcPr>
          <w:p w14:paraId="05CE72A0" w14:textId="77777777" w:rsidR="00E14F31" w:rsidRPr="00F00231" w:rsidRDefault="00E14F31" w:rsidP="00B507AD">
            <w:pPr>
              <w:pStyle w:val="Tablebody"/>
              <w:jc w:val="center"/>
              <w:rPr>
                <w:lang w:val="en-GB"/>
              </w:rPr>
            </w:pPr>
            <w:r w:rsidRPr="00F00231">
              <w:rPr>
                <w:lang w:val="en-GB"/>
              </w:rPr>
              <w:t>no</w:t>
            </w:r>
          </w:p>
        </w:tc>
        <w:tc>
          <w:tcPr>
            <w:tcW w:w="1382" w:type="pct"/>
            <w:tcBorders>
              <w:top w:val="dotted" w:sz="2" w:space="0" w:color="2683C7"/>
              <w:left w:val="nil"/>
              <w:bottom w:val="dotted" w:sz="2" w:space="0" w:color="2683C7"/>
              <w:right w:val="nil"/>
            </w:tcBorders>
          </w:tcPr>
          <w:p w14:paraId="5C100A56" w14:textId="77777777" w:rsidR="00E14F31" w:rsidRPr="00F00231" w:rsidRDefault="00E14F31" w:rsidP="00B507AD">
            <w:pPr>
              <w:pStyle w:val="Tablebody"/>
              <w:rPr>
                <w:lang w:val="en-GB"/>
              </w:rPr>
            </w:pPr>
            <w:r w:rsidRPr="00F00231">
              <w:rPr>
                <w:lang w:val="en-GB"/>
              </w:rPr>
              <w:t>The external reference used in the aggregator system. Even base64 encoded JSON or XML can be stored.</w:t>
            </w:r>
          </w:p>
        </w:tc>
        <w:tc>
          <w:tcPr>
            <w:tcW w:w="494" w:type="pct"/>
            <w:tcBorders>
              <w:top w:val="dotted" w:sz="2" w:space="0" w:color="2683C7"/>
              <w:left w:val="nil"/>
              <w:bottom w:val="dotted" w:sz="2" w:space="0" w:color="2683C7"/>
              <w:right w:val="nil"/>
            </w:tcBorders>
          </w:tcPr>
          <w:p w14:paraId="6E697781" w14:textId="77777777" w:rsidR="00E14F31" w:rsidRPr="00F00231" w:rsidRDefault="00E14F31" w:rsidP="00B507AD">
            <w:pPr>
              <w:pStyle w:val="Tablebody"/>
              <w:jc w:val="center"/>
              <w:rPr>
                <w:lang w:val="en-GB"/>
              </w:rPr>
            </w:pPr>
            <w:r w:rsidRPr="00F00231">
              <w:rPr>
                <w:lang w:val="en-GB"/>
              </w:rPr>
              <w:t>-</w:t>
            </w:r>
          </w:p>
        </w:tc>
        <w:tc>
          <w:tcPr>
            <w:tcW w:w="814" w:type="pct"/>
            <w:tcBorders>
              <w:top w:val="dotted" w:sz="2" w:space="0" w:color="2683C7"/>
              <w:left w:val="nil"/>
              <w:bottom w:val="dotted" w:sz="2" w:space="0" w:color="2683C7"/>
            </w:tcBorders>
          </w:tcPr>
          <w:p w14:paraId="5F1A9024" w14:textId="77777777" w:rsidR="00E14F31" w:rsidRPr="00F00231" w:rsidRDefault="00E14F31" w:rsidP="00B507AD">
            <w:pPr>
              <w:pStyle w:val="Tablebody"/>
              <w:jc w:val="center"/>
              <w:rPr>
                <w:lang w:val="en-GB"/>
              </w:rPr>
            </w:pPr>
            <w:proofErr w:type="spellStart"/>
            <w:r w:rsidRPr="00F00231">
              <w:rPr>
                <w:lang w:val="en-GB"/>
              </w:rPr>
              <w:t>ext_ref_data</w:t>
            </w:r>
            <w:proofErr w:type="spellEnd"/>
          </w:p>
        </w:tc>
      </w:tr>
    </w:tbl>
    <w:p w14:paraId="5E01A11C" w14:textId="77777777" w:rsidR="00E14F31" w:rsidRPr="00F00231" w:rsidRDefault="00E14F31" w:rsidP="00E14F31">
      <w:pPr>
        <w:pStyle w:val="Heading2"/>
        <w:rPr>
          <w:lang w:val="en-GB"/>
        </w:rPr>
      </w:pPr>
      <w:bookmarkStart w:id="46" w:name="_Toc116920990"/>
      <w:r w:rsidRPr="00F00231">
        <w:rPr>
          <w:lang w:val="en-GB"/>
        </w:rPr>
        <w:t>Responses</w:t>
      </w:r>
      <w:bookmarkEnd w:id="46"/>
    </w:p>
    <w:p w14:paraId="7F8EA422" w14:textId="77777777" w:rsidR="00E14F31" w:rsidRPr="00F00231" w:rsidRDefault="00E14F31" w:rsidP="00E14F31">
      <w:pPr>
        <w:rPr>
          <w:rFonts w:ascii="IBM Plex Sans Medium" w:hAnsi="IBM Plex Sans Medium"/>
          <w:sz w:val="24"/>
          <w:lang w:val="en-GB" w:eastAsia="en-US"/>
        </w:rPr>
      </w:pPr>
      <w:r w:rsidRPr="00F00231">
        <w:rPr>
          <w:lang w:val="en-GB" w:eastAsia="en-US"/>
        </w:rPr>
        <w:t>HTTP status indicates the outcome of the call. Content type is always “application/</w:t>
      </w:r>
      <w:proofErr w:type="spellStart"/>
      <w:r w:rsidRPr="00F00231">
        <w:rPr>
          <w:lang w:val="en-GB" w:eastAsia="en-US"/>
        </w:rPr>
        <w:t>json</w:t>
      </w:r>
      <w:proofErr w:type="spellEnd"/>
      <w:r w:rsidRPr="00F00231">
        <w:rPr>
          <w:lang w:val="en-GB" w:eastAsia="en-US"/>
        </w:rPr>
        <w:t>”</w:t>
      </w:r>
    </w:p>
    <w:p w14:paraId="1E3B9AF3" w14:textId="77777777" w:rsidR="00E14F31" w:rsidRPr="00F00231" w:rsidRDefault="00E14F31" w:rsidP="00E14F31">
      <w:pPr>
        <w:pStyle w:val="Heading3"/>
        <w:rPr>
          <w:lang w:val="en-GB"/>
        </w:rPr>
      </w:pPr>
      <w:bookmarkStart w:id="47" w:name="_Toc116920991"/>
      <w:r w:rsidRPr="00F00231">
        <w:rPr>
          <w:lang w:val="en-GB"/>
        </w:rPr>
        <w:t>Success: 200</w:t>
      </w:r>
      <w:bookmarkEnd w:id="47"/>
    </w:p>
    <w:p w14:paraId="6FB413A6" w14:textId="77777777" w:rsidR="00E14F31" w:rsidRPr="00F00231" w:rsidRDefault="00E14F31" w:rsidP="00E14F31">
      <w:pPr>
        <w:rPr>
          <w:lang w:val="en-GB" w:eastAsia="en-US"/>
        </w:rPr>
      </w:pPr>
      <w:r w:rsidRPr="00F00231">
        <w:rPr>
          <w:lang w:val="en-GB" w:eastAsia="en-US"/>
        </w:rPr>
        <w:t>The operation was completed successfully.</w:t>
      </w:r>
    </w:p>
    <w:p w14:paraId="6A62AA0F" w14:textId="77777777" w:rsidR="00E14F31" w:rsidRPr="00F00231" w:rsidRDefault="00E14F31" w:rsidP="00E14F31">
      <w:pPr>
        <w:pStyle w:val="HEADING"/>
        <w:rPr>
          <w:lang w:val="en-GB"/>
        </w:rPr>
      </w:pPr>
      <w:r w:rsidRPr="00F00231">
        <w:rPr>
          <w:lang w:val="en-GB"/>
        </w:rPr>
        <w:lastRenderedPageBreak/>
        <w:t>Schema</w:t>
      </w:r>
    </w:p>
    <w:tbl>
      <w:tblPr>
        <w:tblStyle w:val="TableGrid"/>
        <w:tblW w:w="5057"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ayout w:type="fixed"/>
        <w:tblLook w:val="06A0" w:firstRow="1" w:lastRow="0" w:firstColumn="1" w:lastColumn="0" w:noHBand="1" w:noVBand="1"/>
      </w:tblPr>
      <w:tblGrid>
        <w:gridCol w:w="1703"/>
        <w:gridCol w:w="1134"/>
        <w:gridCol w:w="991"/>
        <w:gridCol w:w="1417"/>
        <w:gridCol w:w="4268"/>
      </w:tblGrid>
      <w:tr w:rsidR="00E14F31" w:rsidRPr="00F00231" w14:paraId="2E0DAD21" w14:textId="77777777" w:rsidTr="00B507AD">
        <w:trPr>
          <w:tblHeader/>
        </w:trPr>
        <w:tc>
          <w:tcPr>
            <w:tcW w:w="895" w:type="pct"/>
            <w:tcBorders>
              <w:bottom w:val="dotted" w:sz="4" w:space="0" w:color="2683C7"/>
              <w:right w:val="nil"/>
            </w:tcBorders>
            <w:shd w:val="clear" w:color="auto" w:fill="F2F2F2" w:themeFill="background1" w:themeFillShade="F2"/>
          </w:tcPr>
          <w:p w14:paraId="6622EADF" w14:textId="77777777" w:rsidR="00E14F31" w:rsidRPr="00F00231" w:rsidRDefault="00E14F31" w:rsidP="00B507AD">
            <w:pPr>
              <w:pStyle w:val="Tableheading"/>
              <w:rPr>
                <w:lang w:val="en-GB"/>
              </w:rPr>
            </w:pPr>
            <w:r w:rsidRPr="00F00231">
              <w:rPr>
                <w:lang w:val="en-GB"/>
              </w:rPr>
              <w:t>Key</w:t>
            </w:r>
          </w:p>
        </w:tc>
        <w:tc>
          <w:tcPr>
            <w:tcW w:w="596" w:type="pct"/>
            <w:tcBorders>
              <w:bottom w:val="dotted" w:sz="4" w:space="0" w:color="2683C7"/>
            </w:tcBorders>
            <w:shd w:val="clear" w:color="auto" w:fill="F2F2F2" w:themeFill="background1" w:themeFillShade="F2"/>
          </w:tcPr>
          <w:p w14:paraId="64995CA7" w14:textId="77777777" w:rsidR="00E14F31" w:rsidRPr="00F00231" w:rsidRDefault="00E14F31" w:rsidP="00B507AD">
            <w:pPr>
              <w:pStyle w:val="Tableheading"/>
              <w:jc w:val="center"/>
              <w:rPr>
                <w:lang w:val="en-GB"/>
              </w:rPr>
            </w:pPr>
            <w:r w:rsidRPr="00F00231">
              <w:rPr>
                <w:lang w:val="en-GB"/>
              </w:rPr>
              <w:t>Obligatory</w:t>
            </w:r>
          </w:p>
        </w:tc>
        <w:tc>
          <w:tcPr>
            <w:tcW w:w="521" w:type="pct"/>
            <w:tcBorders>
              <w:bottom w:val="dotted" w:sz="4" w:space="0" w:color="2683C7"/>
            </w:tcBorders>
            <w:shd w:val="clear" w:color="auto" w:fill="F2F2F2" w:themeFill="background1" w:themeFillShade="F2"/>
          </w:tcPr>
          <w:p w14:paraId="6A84653B" w14:textId="77777777" w:rsidR="00E14F31" w:rsidRPr="00F00231" w:rsidRDefault="00E14F31" w:rsidP="00B507AD">
            <w:pPr>
              <w:pStyle w:val="Tableheading"/>
              <w:jc w:val="center"/>
              <w:rPr>
                <w:lang w:val="en-GB"/>
              </w:rPr>
            </w:pPr>
            <w:r w:rsidRPr="00F00231">
              <w:rPr>
                <w:lang w:val="en-GB"/>
              </w:rPr>
              <w:t>Type</w:t>
            </w:r>
          </w:p>
        </w:tc>
        <w:tc>
          <w:tcPr>
            <w:tcW w:w="745" w:type="pct"/>
            <w:tcBorders>
              <w:bottom w:val="dotted" w:sz="4" w:space="0" w:color="2683C7"/>
            </w:tcBorders>
            <w:shd w:val="clear" w:color="auto" w:fill="F2F2F2" w:themeFill="background1" w:themeFillShade="F2"/>
          </w:tcPr>
          <w:p w14:paraId="742C7E38" w14:textId="77777777" w:rsidR="00E14F31" w:rsidRPr="00F00231" w:rsidRDefault="00E14F31" w:rsidP="00B507AD">
            <w:pPr>
              <w:pStyle w:val="Tableheading"/>
              <w:jc w:val="right"/>
              <w:rPr>
                <w:lang w:val="en-GB"/>
              </w:rPr>
            </w:pPr>
            <w:r w:rsidRPr="00F00231">
              <w:rPr>
                <w:lang w:val="en-GB"/>
              </w:rPr>
              <w:t>Max length</w:t>
            </w:r>
          </w:p>
        </w:tc>
        <w:tc>
          <w:tcPr>
            <w:tcW w:w="2243" w:type="pct"/>
            <w:tcBorders>
              <w:bottom w:val="dotted" w:sz="4" w:space="0" w:color="2683C7"/>
            </w:tcBorders>
            <w:shd w:val="clear" w:color="auto" w:fill="F2F2F2" w:themeFill="background1" w:themeFillShade="F2"/>
          </w:tcPr>
          <w:p w14:paraId="69F318DC" w14:textId="77777777" w:rsidR="00E14F31" w:rsidRPr="00F00231" w:rsidRDefault="00E14F31" w:rsidP="00B507AD">
            <w:pPr>
              <w:pStyle w:val="Tableheading"/>
              <w:rPr>
                <w:lang w:val="en-GB"/>
              </w:rPr>
            </w:pPr>
            <w:r w:rsidRPr="00F00231">
              <w:rPr>
                <w:lang w:val="en-GB"/>
              </w:rPr>
              <w:t>Description</w:t>
            </w:r>
          </w:p>
        </w:tc>
      </w:tr>
      <w:tr w:rsidR="00E14F31" w:rsidRPr="00F00231" w14:paraId="0FA53532" w14:textId="77777777" w:rsidTr="00B507AD">
        <w:tc>
          <w:tcPr>
            <w:tcW w:w="895" w:type="pct"/>
            <w:tcBorders>
              <w:top w:val="dotted" w:sz="4" w:space="0" w:color="2683C7"/>
              <w:bottom w:val="dotted" w:sz="4" w:space="0" w:color="2683C7"/>
              <w:right w:val="nil"/>
            </w:tcBorders>
          </w:tcPr>
          <w:p w14:paraId="5DB79278" w14:textId="77777777" w:rsidR="00E14F31" w:rsidRPr="00F00231" w:rsidRDefault="00E14F31" w:rsidP="00B507AD">
            <w:pPr>
              <w:pStyle w:val="Tablebody"/>
              <w:rPr>
                <w:lang w:val="en-GB"/>
              </w:rPr>
            </w:pPr>
            <w:r w:rsidRPr="00F00231">
              <w:rPr>
                <w:lang w:val="en-GB"/>
              </w:rPr>
              <w:t>account</w:t>
            </w:r>
          </w:p>
        </w:tc>
        <w:tc>
          <w:tcPr>
            <w:tcW w:w="596" w:type="pct"/>
            <w:tcBorders>
              <w:top w:val="dotted" w:sz="4" w:space="0" w:color="2683C7"/>
              <w:left w:val="nil"/>
              <w:bottom w:val="dotted" w:sz="4" w:space="0" w:color="2683C7"/>
              <w:right w:val="nil"/>
            </w:tcBorders>
          </w:tcPr>
          <w:p w14:paraId="667AEA5F" w14:textId="77777777" w:rsidR="00E14F31" w:rsidRPr="00F00231" w:rsidRDefault="00E14F31"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147E241E" w14:textId="77777777" w:rsidR="00E14F31" w:rsidRPr="00F00231" w:rsidRDefault="00E14F31" w:rsidP="00B507AD">
            <w:pPr>
              <w:pStyle w:val="Tablebody"/>
              <w:jc w:val="center"/>
              <w:rPr>
                <w:lang w:val="en-GB"/>
              </w:rPr>
            </w:pPr>
            <w:r w:rsidRPr="00F00231">
              <w:rPr>
                <w:lang w:val="en-GB"/>
              </w:rPr>
              <w:t>string</w:t>
            </w:r>
          </w:p>
        </w:tc>
        <w:tc>
          <w:tcPr>
            <w:tcW w:w="745" w:type="pct"/>
            <w:tcBorders>
              <w:top w:val="dotted" w:sz="4" w:space="0" w:color="2683C7"/>
              <w:left w:val="nil"/>
              <w:bottom w:val="dotted" w:sz="4" w:space="0" w:color="2683C7"/>
              <w:right w:val="nil"/>
            </w:tcBorders>
          </w:tcPr>
          <w:p w14:paraId="463C5210" w14:textId="77777777" w:rsidR="00E14F31" w:rsidRPr="00F00231" w:rsidRDefault="00E14F31" w:rsidP="00B507AD">
            <w:pPr>
              <w:pStyle w:val="Tablebody"/>
              <w:jc w:val="right"/>
              <w:rPr>
                <w:lang w:val="en-GB"/>
              </w:rPr>
            </w:pPr>
            <w:r w:rsidRPr="00F00231">
              <w:rPr>
                <w:lang w:val="en-GB"/>
              </w:rPr>
              <w:t>24</w:t>
            </w:r>
          </w:p>
        </w:tc>
        <w:tc>
          <w:tcPr>
            <w:tcW w:w="2243" w:type="pct"/>
            <w:tcBorders>
              <w:top w:val="dotted" w:sz="4" w:space="0" w:color="2683C7"/>
              <w:left w:val="nil"/>
              <w:bottom w:val="dotted" w:sz="4" w:space="0" w:color="2683C7"/>
            </w:tcBorders>
          </w:tcPr>
          <w:p w14:paraId="13250E60" w14:textId="77777777" w:rsidR="00E14F31" w:rsidRPr="00F00231" w:rsidRDefault="00E14F31" w:rsidP="00B507AD">
            <w:pPr>
              <w:pStyle w:val="Tablebody"/>
              <w:rPr>
                <w:lang w:val="en-GB"/>
              </w:rPr>
            </w:pPr>
            <w:r w:rsidRPr="00F00231">
              <w:rPr>
                <w:lang w:val="en-GB"/>
              </w:rPr>
              <w:t>The ID of the account on which the operation took place.</w:t>
            </w:r>
          </w:p>
        </w:tc>
      </w:tr>
      <w:tr w:rsidR="00E14F31" w:rsidRPr="00F00231" w14:paraId="6552EF21" w14:textId="77777777" w:rsidTr="00B507AD">
        <w:tc>
          <w:tcPr>
            <w:tcW w:w="895" w:type="pct"/>
            <w:tcBorders>
              <w:top w:val="dotted" w:sz="4" w:space="0" w:color="2683C7"/>
              <w:bottom w:val="dotted" w:sz="4" w:space="0" w:color="2683C7"/>
              <w:right w:val="nil"/>
            </w:tcBorders>
          </w:tcPr>
          <w:p w14:paraId="4FF67B1B" w14:textId="77777777" w:rsidR="00E14F31" w:rsidRPr="00F00231" w:rsidRDefault="00E14F31" w:rsidP="00B507AD">
            <w:pPr>
              <w:pStyle w:val="Tablebody"/>
              <w:rPr>
                <w:lang w:val="en-GB"/>
              </w:rPr>
            </w:pPr>
            <w:r w:rsidRPr="00F00231">
              <w:rPr>
                <w:lang w:val="en-GB"/>
              </w:rPr>
              <w:t>balance</w:t>
            </w:r>
          </w:p>
        </w:tc>
        <w:tc>
          <w:tcPr>
            <w:tcW w:w="596" w:type="pct"/>
            <w:tcBorders>
              <w:top w:val="dotted" w:sz="4" w:space="0" w:color="2683C7"/>
              <w:left w:val="nil"/>
              <w:bottom w:val="dotted" w:sz="4" w:space="0" w:color="2683C7"/>
              <w:right w:val="nil"/>
            </w:tcBorders>
          </w:tcPr>
          <w:p w14:paraId="3DDDA0A3" w14:textId="77777777" w:rsidR="00E14F31" w:rsidRPr="00F00231" w:rsidRDefault="00E14F31"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7A686148" w14:textId="77777777" w:rsidR="00E14F31" w:rsidRPr="00F00231" w:rsidRDefault="00E14F31" w:rsidP="00B507AD">
            <w:pPr>
              <w:pStyle w:val="Tablebody"/>
              <w:jc w:val="center"/>
              <w:rPr>
                <w:lang w:val="en-GB"/>
              </w:rPr>
            </w:pPr>
            <w:r w:rsidRPr="00F00231">
              <w:rPr>
                <w:lang w:val="en-GB"/>
              </w:rPr>
              <w:t>float</w:t>
            </w:r>
          </w:p>
        </w:tc>
        <w:tc>
          <w:tcPr>
            <w:tcW w:w="745" w:type="pct"/>
            <w:tcBorders>
              <w:top w:val="dotted" w:sz="4" w:space="0" w:color="2683C7"/>
              <w:left w:val="nil"/>
              <w:bottom w:val="dotted" w:sz="4" w:space="0" w:color="2683C7"/>
              <w:right w:val="nil"/>
            </w:tcBorders>
          </w:tcPr>
          <w:p w14:paraId="1168FFB8" w14:textId="77777777" w:rsidR="00E14F31" w:rsidRPr="00F00231" w:rsidRDefault="00E14F31" w:rsidP="00B507AD">
            <w:pPr>
              <w:pStyle w:val="Tablebody"/>
              <w:jc w:val="right"/>
              <w:rPr>
                <w:lang w:val="en-GB"/>
              </w:rPr>
            </w:pPr>
            <w:r w:rsidRPr="00F00231">
              <w:rPr>
                <w:lang w:val="en-GB"/>
              </w:rPr>
              <w:t>12</w:t>
            </w:r>
          </w:p>
        </w:tc>
        <w:tc>
          <w:tcPr>
            <w:tcW w:w="2243" w:type="pct"/>
            <w:tcBorders>
              <w:top w:val="dotted" w:sz="4" w:space="0" w:color="2683C7"/>
              <w:left w:val="nil"/>
              <w:bottom w:val="dotted" w:sz="4" w:space="0" w:color="2683C7"/>
            </w:tcBorders>
          </w:tcPr>
          <w:p w14:paraId="0426F35D" w14:textId="5C0D8525" w:rsidR="00E14F31" w:rsidRPr="00F00231" w:rsidRDefault="00E14F31" w:rsidP="00B507AD">
            <w:pPr>
              <w:pStyle w:val="Tablebody"/>
              <w:rPr>
                <w:lang w:val="en-GB"/>
              </w:rPr>
            </w:pPr>
            <w:r w:rsidRPr="00F00231">
              <w:rPr>
                <w:lang w:val="en-GB"/>
              </w:rPr>
              <w:t>New balance. Its total length can be a maximum of 1</w:t>
            </w:r>
            <w:r w:rsidR="006A78C8" w:rsidRPr="00F00231">
              <w:rPr>
                <w:lang w:val="en-GB"/>
              </w:rPr>
              <w:t>2</w:t>
            </w:r>
            <w:r w:rsidRPr="00F00231">
              <w:rPr>
                <w:lang w:val="en-GB"/>
              </w:rPr>
              <w:t xml:space="preserve"> characters, in a form that can be converted to float32. The smallest value can be '-99999999.99' and the largest value can be '999999999.99'.</w:t>
            </w:r>
          </w:p>
        </w:tc>
      </w:tr>
      <w:tr w:rsidR="00E14F31" w:rsidRPr="00F00231" w14:paraId="485622D4" w14:textId="77777777" w:rsidTr="00B507AD">
        <w:tc>
          <w:tcPr>
            <w:tcW w:w="895" w:type="pct"/>
            <w:tcBorders>
              <w:top w:val="dotted" w:sz="4" w:space="0" w:color="2683C7"/>
              <w:bottom w:val="dotted" w:sz="4" w:space="0" w:color="2683C7"/>
              <w:right w:val="nil"/>
            </w:tcBorders>
          </w:tcPr>
          <w:p w14:paraId="39ACB59B" w14:textId="77777777" w:rsidR="00E14F31" w:rsidRPr="00F00231" w:rsidRDefault="00E14F31" w:rsidP="00B507AD">
            <w:pPr>
              <w:pStyle w:val="Tablebody"/>
              <w:rPr>
                <w:lang w:val="en-GB"/>
              </w:rPr>
            </w:pPr>
            <w:r w:rsidRPr="00F00231">
              <w:rPr>
                <w:lang w:val="en-GB"/>
              </w:rPr>
              <w:t>endpoint</w:t>
            </w:r>
          </w:p>
        </w:tc>
        <w:tc>
          <w:tcPr>
            <w:tcW w:w="596" w:type="pct"/>
            <w:tcBorders>
              <w:top w:val="dotted" w:sz="4" w:space="0" w:color="2683C7"/>
              <w:left w:val="nil"/>
              <w:bottom w:val="dotted" w:sz="4" w:space="0" w:color="2683C7"/>
              <w:right w:val="nil"/>
            </w:tcBorders>
          </w:tcPr>
          <w:p w14:paraId="31BFD560" w14:textId="77777777" w:rsidR="00E14F31" w:rsidRPr="00F00231" w:rsidRDefault="00E14F31"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27698417" w14:textId="77777777" w:rsidR="00E14F31" w:rsidRPr="00F00231" w:rsidRDefault="00E14F31" w:rsidP="00B507AD">
            <w:pPr>
              <w:pStyle w:val="Tablebody"/>
              <w:jc w:val="center"/>
              <w:rPr>
                <w:lang w:val="en-GB"/>
              </w:rPr>
            </w:pPr>
            <w:r w:rsidRPr="00F00231">
              <w:rPr>
                <w:lang w:val="en-GB"/>
              </w:rPr>
              <w:t>string (</w:t>
            </w:r>
            <w:proofErr w:type="spellStart"/>
            <w:r w:rsidRPr="00F00231">
              <w:rPr>
                <w:lang w:val="en-GB"/>
              </w:rPr>
              <w:t>enum</w:t>
            </w:r>
            <w:proofErr w:type="spellEnd"/>
            <w:r w:rsidRPr="00F00231">
              <w:rPr>
                <w:lang w:val="en-GB"/>
              </w:rPr>
              <w:t>)</w:t>
            </w:r>
          </w:p>
        </w:tc>
        <w:tc>
          <w:tcPr>
            <w:tcW w:w="745" w:type="pct"/>
            <w:tcBorders>
              <w:top w:val="dotted" w:sz="4" w:space="0" w:color="2683C7"/>
              <w:left w:val="nil"/>
              <w:bottom w:val="dotted" w:sz="4" w:space="0" w:color="2683C7"/>
              <w:right w:val="nil"/>
            </w:tcBorders>
          </w:tcPr>
          <w:p w14:paraId="15FD3362" w14:textId="77777777" w:rsidR="00E14F31" w:rsidRPr="00F00231" w:rsidRDefault="00E14F31" w:rsidP="00B507AD">
            <w:pPr>
              <w:pStyle w:val="Tablebody"/>
              <w:jc w:val="right"/>
              <w:rPr>
                <w:lang w:val="en-GB"/>
              </w:rPr>
            </w:pPr>
            <w:r w:rsidRPr="00F00231">
              <w:rPr>
                <w:lang w:val="en-GB"/>
              </w:rPr>
              <w:t>-</w:t>
            </w:r>
          </w:p>
        </w:tc>
        <w:tc>
          <w:tcPr>
            <w:tcW w:w="2243" w:type="pct"/>
            <w:tcBorders>
              <w:top w:val="dotted" w:sz="4" w:space="0" w:color="2683C7"/>
              <w:left w:val="nil"/>
              <w:bottom w:val="dotted" w:sz="4" w:space="0" w:color="2683C7"/>
            </w:tcBorders>
          </w:tcPr>
          <w:p w14:paraId="2DA905F4" w14:textId="0BCB27F3" w:rsidR="00E14F31" w:rsidRPr="00F00231" w:rsidRDefault="00E14F31" w:rsidP="00B507AD">
            <w:pPr>
              <w:pStyle w:val="Tablebody"/>
              <w:rPr>
                <w:lang w:val="en-GB"/>
              </w:rPr>
            </w:pPr>
            <w:r w:rsidRPr="00F00231">
              <w:rPr>
                <w:lang w:val="en-GB"/>
              </w:rPr>
              <w:t xml:space="preserve">Value is always </w:t>
            </w:r>
            <w:r w:rsidR="006A78C8" w:rsidRPr="00F00231">
              <w:rPr>
                <w:lang w:val="en-GB"/>
              </w:rPr>
              <w:t>‘sync</w:t>
            </w:r>
            <w:r w:rsidRPr="00F00231">
              <w:rPr>
                <w:lang w:val="en-GB"/>
              </w:rPr>
              <w:t>’</w:t>
            </w:r>
          </w:p>
        </w:tc>
      </w:tr>
      <w:tr w:rsidR="00E14F31" w:rsidRPr="00F00231" w14:paraId="09CED472" w14:textId="77777777" w:rsidTr="00B507AD">
        <w:tc>
          <w:tcPr>
            <w:tcW w:w="895" w:type="pct"/>
            <w:tcBorders>
              <w:top w:val="dotted" w:sz="4" w:space="0" w:color="2683C7"/>
              <w:bottom w:val="dotted" w:sz="4" w:space="0" w:color="2683C7"/>
              <w:right w:val="nil"/>
            </w:tcBorders>
          </w:tcPr>
          <w:p w14:paraId="2B82F9E8" w14:textId="77777777" w:rsidR="00E14F31" w:rsidRPr="00F00231" w:rsidRDefault="00E14F31" w:rsidP="00B507AD">
            <w:pPr>
              <w:pStyle w:val="Tablebody"/>
              <w:rPr>
                <w:lang w:val="en-GB"/>
              </w:rPr>
            </w:pPr>
            <w:proofErr w:type="spellStart"/>
            <w:r w:rsidRPr="00F00231">
              <w:rPr>
                <w:lang w:val="en-GB"/>
              </w:rPr>
              <w:t>txid</w:t>
            </w:r>
            <w:proofErr w:type="spellEnd"/>
          </w:p>
        </w:tc>
        <w:tc>
          <w:tcPr>
            <w:tcW w:w="596" w:type="pct"/>
            <w:tcBorders>
              <w:top w:val="dotted" w:sz="4" w:space="0" w:color="2683C7"/>
              <w:left w:val="nil"/>
              <w:bottom w:val="dotted" w:sz="4" w:space="0" w:color="2683C7"/>
              <w:right w:val="nil"/>
            </w:tcBorders>
          </w:tcPr>
          <w:p w14:paraId="5AB9F96B" w14:textId="77777777" w:rsidR="00E14F31" w:rsidRPr="00F00231" w:rsidRDefault="00E14F31"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2BA26A4B" w14:textId="77777777" w:rsidR="00E14F31" w:rsidRPr="00F00231" w:rsidRDefault="00E14F31" w:rsidP="00B507AD">
            <w:pPr>
              <w:pStyle w:val="Tablebody"/>
              <w:jc w:val="center"/>
              <w:rPr>
                <w:lang w:val="en-GB"/>
              </w:rPr>
            </w:pPr>
            <w:r w:rsidRPr="00F00231">
              <w:rPr>
                <w:lang w:val="en-GB"/>
              </w:rPr>
              <w:t>string</w:t>
            </w:r>
          </w:p>
        </w:tc>
        <w:tc>
          <w:tcPr>
            <w:tcW w:w="745" w:type="pct"/>
            <w:tcBorders>
              <w:top w:val="dotted" w:sz="4" w:space="0" w:color="2683C7"/>
              <w:left w:val="nil"/>
              <w:bottom w:val="dotted" w:sz="4" w:space="0" w:color="2683C7"/>
              <w:right w:val="nil"/>
            </w:tcBorders>
          </w:tcPr>
          <w:p w14:paraId="10D492B8" w14:textId="77777777" w:rsidR="00E14F31" w:rsidRPr="00F00231" w:rsidRDefault="00E14F31" w:rsidP="00B507AD">
            <w:pPr>
              <w:pStyle w:val="Tablebody"/>
              <w:jc w:val="right"/>
              <w:rPr>
                <w:lang w:val="en-GB"/>
              </w:rPr>
            </w:pPr>
            <w:r w:rsidRPr="00F00231">
              <w:rPr>
                <w:lang w:val="en-GB"/>
              </w:rPr>
              <w:t>64</w:t>
            </w:r>
          </w:p>
        </w:tc>
        <w:tc>
          <w:tcPr>
            <w:tcW w:w="2243" w:type="pct"/>
            <w:tcBorders>
              <w:top w:val="dotted" w:sz="4" w:space="0" w:color="2683C7"/>
              <w:left w:val="nil"/>
              <w:bottom w:val="dotted" w:sz="4" w:space="0" w:color="2683C7"/>
            </w:tcBorders>
          </w:tcPr>
          <w:p w14:paraId="460D5DA8" w14:textId="77777777" w:rsidR="00E14F31" w:rsidRPr="00F00231" w:rsidRDefault="00E14F31" w:rsidP="00B507AD">
            <w:pPr>
              <w:pStyle w:val="Tablebody"/>
              <w:rPr>
                <w:lang w:val="en-GB"/>
              </w:rPr>
            </w:pPr>
            <w:r w:rsidRPr="00F00231">
              <w:rPr>
                <w:lang w:val="en-GB"/>
              </w:rPr>
              <w:t>Blockchain transaction identifier.</w:t>
            </w:r>
          </w:p>
        </w:tc>
      </w:tr>
    </w:tbl>
    <w:p w14:paraId="5EB8C7CB" w14:textId="77777777" w:rsidR="00E14F31" w:rsidRPr="00F00231" w:rsidRDefault="00E14F31" w:rsidP="00E14F31">
      <w:pPr>
        <w:pStyle w:val="HEADING"/>
        <w:rPr>
          <w:lang w:val="en-GB"/>
        </w:rPr>
      </w:pPr>
      <w:r w:rsidRPr="00F00231">
        <w:rPr>
          <w:lang w:val="en-GB"/>
        </w:rPr>
        <w:t>Example response</w:t>
      </w:r>
    </w:p>
    <w:p w14:paraId="71D5A14B" w14:textId="77777777" w:rsidR="00E14F31" w:rsidRPr="00F00231" w:rsidRDefault="00E14F31" w:rsidP="00E14F31">
      <w:pPr>
        <w:pStyle w:val="MacroText"/>
        <w:rPr>
          <w:b/>
          <w:bCs/>
          <w:lang w:val="en-GB"/>
        </w:rPr>
      </w:pPr>
      <w:r w:rsidRPr="00F00231">
        <w:rPr>
          <w:b/>
          <w:bCs/>
          <w:lang w:val="en-GB"/>
        </w:rPr>
        <w:t>{</w:t>
      </w:r>
    </w:p>
    <w:p w14:paraId="2B999F53" w14:textId="77777777" w:rsidR="00E14F31" w:rsidRPr="00F00231" w:rsidRDefault="00E14F31" w:rsidP="00E14F31">
      <w:pPr>
        <w:pStyle w:val="MacroText"/>
        <w:rPr>
          <w:b/>
          <w:bCs/>
          <w:lang w:val="en-GB"/>
        </w:rPr>
      </w:pPr>
      <w:r w:rsidRPr="00F00231">
        <w:rPr>
          <w:b/>
          <w:bCs/>
          <w:lang w:val="en-GB"/>
        </w:rPr>
        <w:tab/>
        <w:t>"account":</w:t>
      </w:r>
      <w:r w:rsidRPr="00F00231">
        <w:rPr>
          <w:b/>
          <w:bCs/>
          <w:lang w:val="en-GB"/>
        </w:rPr>
        <w:tab/>
      </w:r>
      <w:r w:rsidRPr="00F00231">
        <w:rPr>
          <w:b/>
          <w:bCs/>
          <w:lang w:val="en-GB"/>
        </w:rPr>
        <w:tab/>
        <w:t>"</w:t>
      </w:r>
      <w:r w:rsidRPr="00F00231">
        <w:rPr>
          <w:lang w:val="en-GB"/>
        </w:rPr>
        <w:t>8YVPETVKAU8</w:t>
      </w:r>
      <w:r w:rsidRPr="00F00231">
        <w:rPr>
          <w:b/>
          <w:bCs/>
          <w:lang w:val="en-GB"/>
        </w:rPr>
        <w:t>",</w:t>
      </w:r>
    </w:p>
    <w:p w14:paraId="3F820E57" w14:textId="6B155C9A" w:rsidR="00E14F31" w:rsidRPr="00F00231" w:rsidRDefault="00E14F31" w:rsidP="00E14F31">
      <w:pPr>
        <w:pStyle w:val="MacroText"/>
        <w:rPr>
          <w:b/>
          <w:bCs/>
          <w:lang w:val="en-GB"/>
        </w:rPr>
      </w:pPr>
      <w:r w:rsidRPr="00F00231">
        <w:rPr>
          <w:b/>
          <w:bCs/>
          <w:lang w:val="en-GB"/>
        </w:rPr>
        <w:tab/>
        <w:t>"balance":</w:t>
      </w:r>
      <w:r w:rsidRPr="00F00231">
        <w:rPr>
          <w:b/>
          <w:bCs/>
          <w:lang w:val="en-GB"/>
        </w:rPr>
        <w:tab/>
      </w:r>
      <w:r w:rsidRPr="00F00231">
        <w:rPr>
          <w:b/>
          <w:bCs/>
          <w:lang w:val="en-GB"/>
        </w:rPr>
        <w:tab/>
        <w:t>100.0</w:t>
      </w:r>
      <w:r w:rsidR="00C02D25">
        <w:rPr>
          <w:b/>
          <w:bCs/>
          <w:lang w:val="en-GB"/>
        </w:rPr>
        <w:t>0</w:t>
      </w:r>
      <w:r w:rsidRPr="00F00231">
        <w:rPr>
          <w:b/>
          <w:bCs/>
          <w:lang w:val="en-GB"/>
        </w:rPr>
        <w:t>,</w:t>
      </w:r>
    </w:p>
    <w:p w14:paraId="7B6CFB9D" w14:textId="74847CD2" w:rsidR="00E14F31" w:rsidRPr="00F00231" w:rsidRDefault="00E14F31" w:rsidP="00E14F31">
      <w:pPr>
        <w:pStyle w:val="MacroText"/>
        <w:rPr>
          <w:b/>
          <w:bCs/>
          <w:lang w:val="en-GB"/>
        </w:rPr>
      </w:pPr>
      <w:r w:rsidRPr="00F00231">
        <w:rPr>
          <w:b/>
          <w:bCs/>
          <w:lang w:val="en-GB"/>
        </w:rPr>
        <w:tab/>
        <w:t>"endpoint":</w:t>
      </w:r>
      <w:r w:rsidRPr="00F00231">
        <w:rPr>
          <w:b/>
          <w:bCs/>
          <w:lang w:val="en-GB"/>
        </w:rPr>
        <w:tab/>
        <w:t>"</w:t>
      </w:r>
      <w:r w:rsidR="00664FFC" w:rsidRPr="00F00231">
        <w:rPr>
          <w:b/>
          <w:bCs/>
          <w:lang w:val="en-GB"/>
        </w:rPr>
        <w:t>sync</w:t>
      </w:r>
      <w:r w:rsidRPr="00F00231">
        <w:rPr>
          <w:b/>
          <w:bCs/>
          <w:lang w:val="en-GB"/>
        </w:rPr>
        <w:t>",</w:t>
      </w:r>
    </w:p>
    <w:p w14:paraId="1EFDB856" w14:textId="77777777" w:rsidR="00E14F31" w:rsidRPr="00F00231" w:rsidRDefault="00E14F31" w:rsidP="00E14F31">
      <w:pPr>
        <w:pStyle w:val="MacroText"/>
        <w:rPr>
          <w:b/>
          <w:bCs/>
          <w:lang w:val="en-GB"/>
        </w:rPr>
      </w:pPr>
      <w:r w:rsidRPr="00F00231">
        <w:rPr>
          <w:b/>
          <w:bCs/>
          <w:lang w:val="en-GB"/>
        </w:rPr>
        <w:tab/>
        <w:t>"</w:t>
      </w:r>
      <w:proofErr w:type="spellStart"/>
      <w:r w:rsidRPr="00F00231">
        <w:rPr>
          <w:b/>
          <w:bCs/>
          <w:lang w:val="en-GB"/>
        </w:rPr>
        <w:t>txid</w:t>
      </w:r>
      <w:proofErr w:type="spellEnd"/>
      <w:r w:rsidRPr="00F00231">
        <w:rPr>
          <w:b/>
          <w:bCs/>
          <w:lang w:val="en-GB"/>
        </w:rPr>
        <w:t>":</w:t>
      </w:r>
      <w:r w:rsidRPr="00F00231">
        <w:rPr>
          <w:b/>
          <w:bCs/>
          <w:lang w:val="en-GB"/>
        </w:rPr>
        <w:tab/>
      </w:r>
      <w:r w:rsidRPr="00F00231">
        <w:rPr>
          <w:b/>
          <w:bCs/>
          <w:lang w:val="en-GB"/>
        </w:rPr>
        <w:tab/>
        <w:t>"831118d4dd47d5d71e030561001b50490979c9073b9234cd052e4b1b15b5e25a"</w:t>
      </w:r>
    </w:p>
    <w:p w14:paraId="0695904A" w14:textId="77777777" w:rsidR="00E14F31" w:rsidRPr="00F00231" w:rsidRDefault="00E14F31" w:rsidP="00E14F31">
      <w:pPr>
        <w:pStyle w:val="MacroText"/>
        <w:rPr>
          <w:b/>
          <w:bCs/>
          <w:lang w:val="en-GB"/>
        </w:rPr>
      </w:pPr>
      <w:r w:rsidRPr="00F00231">
        <w:rPr>
          <w:b/>
          <w:bCs/>
          <w:lang w:val="en-GB"/>
        </w:rPr>
        <w:t>}</w:t>
      </w:r>
    </w:p>
    <w:p w14:paraId="32CD2094" w14:textId="77777777" w:rsidR="00E14F31" w:rsidRPr="00F00231" w:rsidRDefault="00E14F31" w:rsidP="00E14F31">
      <w:pPr>
        <w:pStyle w:val="Heading3"/>
        <w:rPr>
          <w:lang w:val="en-GB"/>
        </w:rPr>
      </w:pPr>
      <w:bookmarkStart w:id="48" w:name="_Toc116920992"/>
      <w:r w:rsidRPr="00F00231">
        <w:rPr>
          <w:lang w:val="en-GB"/>
        </w:rPr>
        <w:t>Errors: 401, 422, 500</w:t>
      </w:r>
      <w:bookmarkEnd w:id="48"/>
    </w:p>
    <w:p w14:paraId="0267A25D" w14:textId="77777777" w:rsidR="00E14F31" w:rsidRPr="00F00231" w:rsidRDefault="00E14F31" w:rsidP="00E14F31">
      <w:pPr>
        <w:rPr>
          <w:rFonts w:ascii="IBM Plex Sans Medium" w:hAnsi="IBM Plex Sans Medium"/>
          <w:sz w:val="24"/>
          <w:lang w:val="en-GB"/>
        </w:rPr>
      </w:pPr>
      <w:proofErr w:type="gramStart"/>
      <w:r w:rsidRPr="00F00231">
        <w:rPr>
          <w:lang w:val="en-GB"/>
        </w:rPr>
        <w:t>Possible  HTTP</w:t>
      </w:r>
      <w:proofErr w:type="gramEnd"/>
      <w:r w:rsidRPr="00F00231">
        <w:rPr>
          <w:lang w:val="en-GB"/>
        </w:rPr>
        <w:t xml:space="preserve"> error codes:</w:t>
      </w:r>
    </w:p>
    <w:p w14:paraId="5CCC8008" w14:textId="77777777" w:rsidR="00E14F31" w:rsidRPr="00F00231" w:rsidRDefault="00E14F31" w:rsidP="00E14F31">
      <w:pPr>
        <w:pStyle w:val="BList"/>
        <w:rPr>
          <w:lang w:val="en-GB"/>
        </w:rPr>
      </w:pPr>
      <w:r w:rsidRPr="00F00231">
        <w:rPr>
          <w:lang w:val="en-GB"/>
        </w:rPr>
        <w:t>401: Unsuccessful validation of authentication token.</w:t>
      </w:r>
    </w:p>
    <w:p w14:paraId="2C58A03B" w14:textId="201D75A2" w:rsidR="00E14F31" w:rsidRPr="00F00231" w:rsidRDefault="00E14F31" w:rsidP="00E14F31">
      <w:pPr>
        <w:pStyle w:val="BList"/>
        <w:rPr>
          <w:lang w:val="en-GB"/>
        </w:rPr>
      </w:pPr>
      <w:r w:rsidRPr="00F00231">
        <w:rPr>
          <w:lang w:val="en-GB"/>
        </w:rPr>
        <w:t>422: Validation error of incoming request data. This may indicate a formal validation error (for example, the amount cannot be parsed) or the specified account number does not exist. The 'message' field of the response contains the description of the cause of the error. This error code also occurs if the balance would be too low</w:t>
      </w:r>
      <w:r w:rsidR="00664FFC" w:rsidRPr="00F00231">
        <w:rPr>
          <w:lang w:val="en-GB"/>
        </w:rPr>
        <w:t xml:space="preserve"> or too high</w:t>
      </w:r>
      <w:r w:rsidRPr="00F00231">
        <w:rPr>
          <w:lang w:val="en-GB"/>
        </w:rPr>
        <w:t xml:space="preserve"> </w:t>
      </w:r>
      <w:proofErr w:type="gramStart"/>
      <w:r w:rsidRPr="00F00231">
        <w:rPr>
          <w:lang w:val="en-GB"/>
        </w:rPr>
        <w:t>as a result of</w:t>
      </w:r>
      <w:proofErr w:type="gramEnd"/>
      <w:r w:rsidRPr="00F00231">
        <w:rPr>
          <w:lang w:val="en-GB"/>
        </w:rPr>
        <w:t xml:space="preserve"> the operation.</w:t>
      </w:r>
    </w:p>
    <w:p w14:paraId="5F07C26F" w14:textId="77777777" w:rsidR="00E14F31" w:rsidRPr="00F00231" w:rsidRDefault="00E14F31" w:rsidP="00E14F31">
      <w:pPr>
        <w:pStyle w:val="BList"/>
        <w:rPr>
          <w:lang w:val="en-GB"/>
        </w:rPr>
      </w:pPr>
      <w:r w:rsidRPr="00F00231">
        <w:rPr>
          <w:lang w:val="en-GB"/>
        </w:rPr>
        <w:t xml:space="preserve">500: </w:t>
      </w:r>
      <w:proofErr w:type="gramStart"/>
      <w:r w:rsidRPr="00F00231">
        <w:rPr>
          <w:lang w:val="en-GB"/>
        </w:rPr>
        <w:t>Server side</w:t>
      </w:r>
      <w:proofErr w:type="gramEnd"/>
      <w:r w:rsidRPr="00F00231">
        <w:rPr>
          <w:lang w:val="en-GB"/>
        </w:rPr>
        <w:t xml:space="preserve"> error.</w:t>
      </w:r>
    </w:p>
    <w:p w14:paraId="47BB15B5" w14:textId="77777777" w:rsidR="00E14F31" w:rsidRPr="00F00231" w:rsidRDefault="00E14F31" w:rsidP="00E14F31">
      <w:pPr>
        <w:pStyle w:val="HEADING"/>
        <w:rPr>
          <w:lang w:val="en-GB"/>
        </w:rPr>
      </w:pPr>
      <w:r w:rsidRPr="00F00231">
        <w:rPr>
          <w:lang w:val="en-GB"/>
        </w:rPr>
        <w:t>Schema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ook w:val="04A0" w:firstRow="1" w:lastRow="0" w:firstColumn="1" w:lastColumn="0" w:noHBand="0" w:noVBand="1"/>
      </w:tblPr>
      <w:tblGrid>
        <w:gridCol w:w="1807"/>
        <w:gridCol w:w="1611"/>
        <w:gridCol w:w="1611"/>
        <w:gridCol w:w="1610"/>
        <w:gridCol w:w="2767"/>
      </w:tblGrid>
      <w:tr w:rsidR="00E14F31" w:rsidRPr="00F00231" w14:paraId="60A1D3C7" w14:textId="77777777" w:rsidTr="00B507AD">
        <w:trPr>
          <w:tblHeader/>
        </w:trPr>
        <w:tc>
          <w:tcPr>
            <w:tcW w:w="960" w:type="pct"/>
            <w:tcBorders>
              <w:bottom w:val="dotted" w:sz="4" w:space="0" w:color="2683C7"/>
            </w:tcBorders>
            <w:shd w:val="clear" w:color="auto" w:fill="F2F2F2" w:themeFill="background1" w:themeFillShade="F2"/>
          </w:tcPr>
          <w:p w14:paraId="6F3CA47B" w14:textId="77777777" w:rsidR="00E14F31" w:rsidRPr="00F00231" w:rsidRDefault="00E14F31" w:rsidP="00B507AD">
            <w:pPr>
              <w:pStyle w:val="Tableheading"/>
              <w:rPr>
                <w:lang w:val="en-GB"/>
              </w:rPr>
            </w:pPr>
            <w:r w:rsidRPr="00F00231">
              <w:rPr>
                <w:lang w:val="en-GB"/>
              </w:rPr>
              <w:t>Parameter</w:t>
            </w:r>
          </w:p>
        </w:tc>
        <w:tc>
          <w:tcPr>
            <w:tcW w:w="856" w:type="pct"/>
            <w:tcBorders>
              <w:bottom w:val="dotted" w:sz="4" w:space="0" w:color="2683C7"/>
            </w:tcBorders>
            <w:shd w:val="clear" w:color="auto" w:fill="F2F2F2" w:themeFill="background1" w:themeFillShade="F2"/>
          </w:tcPr>
          <w:p w14:paraId="047EF9D3" w14:textId="77777777" w:rsidR="00E14F31" w:rsidRPr="00F00231" w:rsidRDefault="00E14F31" w:rsidP="00B507AD">
            <w:pPr>
              <w:pStyle w:val="Tableheading"/>
              <w:jc w:val="center"/>
              <w:rPr>
                <w:lang w:val="en-GB"/>
              </w:rPr>
            </w:pPr>
            <w:r w:rsidRPr="00F00231">
              <w:rPr>
                <w:lang w:val="en-GB"/>
              </w:rPr>
              <w:t>Obligatory</w:t>
            </w:r>
          </w:p>
        </w:tc>
        <w:tc>
          <w:tcPr>
            <w:tcW w:w="856" w:type="pct"/>
            <w:tcBorders>
              <w:bottom w:val="dotted" w:sz="4" w:space="0" w:color="2683C7"/>
            </w:tcBorders>
            <w:shd w:val="clear" w:color="auto" w:fill="F2F2F2" w:themeFill="background1" w:themeFillShade="F2"/>
          </w:tcPr>
          <w:p w14:paraId="1642BFF0" w14:textId="77777777" w:rsidR="00E14F31" w:rsidRPr="00F00231" w:rsidRDefault="00E14F31" w:rsidP="00B507AD">
            <w:pPr>
              <w:pStyle w:val="Tableheading"/>
              <w:jc w:val="center"/>
              <w:rPr>
                <w:lang w:val="en-GB"/>
              </w:rPr>
            </w:pPr>
            <w:r w:rsidRPr="00F00231">
              <w:rPr>
                <w:lang w:val="en-GB"/>
              </w:rPr>
              <w:t>Type</w:t>
            </w:r>
          </w:p>
        </w:tc>
        <w:tc>
          <w:tcPr>
            <w:tcW w:w="856" w:type="pct"/>
            <w:tcBorders>
              <w:bottom w:val="dotted" w:sz="4" w:space="0" w:color="2683C7"/>
            </w:tcBorders>
            <w:shd w:val="clear" w:color="auto" w:fill="F2F2F2" w:themeFill="background1" w:themeFillShade="F2"/>
          </w:tcPr>
          <w:p w14:paraId="19CA1B14" w14:textId="77777777" w:rsidR="00E14F31" w:rsidRPr="00F00231" w:rsidRDefault="00E14F31" w:rsidP="00B507AD">
            <w:pPr>
              <w:pStyle w:val="Tableheading"/>
              <w:jc w:val="right"/>
              <w:rPr>
                <w:lang w:val="en-GB"/>
              </w:rPr>
            </w:pPr>
            <w:r w:rsidRPr="00F00231">
              <w:rPr>
                <w:lang w:val="en-GB"/>
              </w:rPr>
              <w:t>Max length</w:t>
            </w:r>
          </w:p>
        </w:tc>
        <w:tc>
          <w:tcPr>
            <w:tcW w:w="1471" w:type="pct"/>
            <w:tcBorders>
              <w:bottom w:val="dotted" w:sz="4" w:space="0" w:color="2683C7"/>
            </w:tcBorders>
            <w:shd w:val="clear" w:color="auto" w:fill="F2F2F2" w:themeFill="background1" w:themeFillShade="F2"/>
          </w:tcPr>
          <w:p w14:paraId="797D8D47" w14:textId="77777777" w:rsidR="00E14F31" w:rsidRPr="00F00231" w:rsidRDefault="00E14F31" w:rsidP="00B507AD">
            <w:pPr>
              <w:pStyle w:val="Tableheading"/>
              <w:rPr>
                <w:lang w:val="en-GB"/>
              </w:rPr>
            </w:pPr>
            <w:r w:rsidRPr="00F00231">
              <w:rPr>
                <w:lang w:val="en-GB"/>
              </w:rPr>
              <w:t>Description</w:t>
            </w:r>
          </w:p>
        </w:tc>
      </w:tr>
      <w:tr w:rsidR="00E14F31" w:rsidRPr="00F00231" w14:paraId="00B37A3B" w14:textId="77777777" w:rsidTr="00B507AD">
        <w:tc>
          <w:tcPr>
            <w:tcW w:w="960" w:type="pct"/>
            <w:tcBorders>
              <w:top w:val="dotted" w:sz="4" w:space="0" w:color="2683C7"/>
              <w:bottom w:val="dotted" w:sz="4" w:space="0" w:color="2683C7"/>
              <w:right w:val="nil"/>
            </w:tcBorders>
          </w:tcPr>
          <w:p w14:paraId="3B466437" w14:textId="77777777" w:rsidR="00E14F31" w:rsidRPr="00F00231" w:rsidRDefault="00E14F31" w:rsidP="00B507AD">
            <w:pPr>
              <w:pStyle w:val="Tablebody"/>
              <w:rPr>
                <w:lang w:val="en-GB"/>
              </w:rPr>
            </w:pPr>
            <w:r w:rsidRPr="00F00231">
              <w:rPr>
                <w:lang w:val="en-GB"/>
              </w:rPr>
              <w:t>message</w:t>
            </w:r>
          </w:p>
        </w:tc>
        <w:tc>
          <w:tcPr>
            <w:tcW w:w="856" w:type="pct"/>
            <w:tcBorders>
              <w:top w:val="dotted" w:sz="4" w:space="0" w:color="2683C7"/>
              <w:left w:val="nil"/>
              <w:bottom w:val="dotted" w:sz="4" w:space="0" w:color="2683C7"/>
              <w:right w:val="nil"/>
            </w:tcBorders>
          </w:tcPr>
          <w:p w14:paraId="167F738A" w14:textId="77777777" w:rsidR="00E14F31" w:rsidRPr="00F00231" w:rsidRDefault="00E14F31" w:rsidP="00B507AD">
            <w:pPr>
              <w:pStyle w:val="Tablebody"/>
              <w:jc w:val="center"/>
              <w:rPr>
                <w:lang w:val="en-GB"/>
              </w:rPr>
            </w:pPr>
            <w:r w:rsidRPr="00F00231">
              <w:rPr>
                <w:lang w:val="en-GB"/>
              </w:rPr>
              <w:t>yes</w:t>
            </w:r>
          </w:p>
        </w:tc>
        <w:tc>
          <w:tcPr>
            <w:tcW w:w="856" w:type="pct"/>
            <w:tcBorders>
              <w:top w:val="dotted" w:sz="4" w:space="0" w:color="2683C7"/>
              <w:left w:val="nil"/>
              <w:bottom w:val="dotted" w:sz="4" w:space="0" w:color="2683C7"/>
              <w:right w:val="nil"/>
            </w:tcBorders>
          </w:tcPr>
          <w:p w14:paraId="32803BA4" w14:textId="77777777" w:rsidR="00E14F31" w:rsidRPr="00F00231" w:rsidRDefault="00E14F31" w:rsidP="00B507AD">
            <w:pPr>
              <w:pStyle w:val="Tablebody"/>
              <w:jc w:val="center"/>
              <w:rPr>
                <w:lang w:val="en-GB"/>
              </w:rPr>
            </w:pPr>
            <w:r w:rsidRPr="00F00231">
              <w:rPr>
                <w:lang w:val="en-GB"/>
              </w:rPr>
              <w:t>string</w:t>
            </w:r>
          </w:p>
        </w:tc>
        <w:tc>
          <w:tcPr>
            <w:tcW w:w="856" w:type="pct"/>
            <w:tcBorders>
              <w:top w:val="dotted" w:sz="4" w:space="0" w:color="2683C7"/>
              <w:left w:val="nil"/>
              <w:bottom w:val="dotted" w:sz="4" w:space="0" w:color="2683C7"/>
              <w:right w:val="nil"/>
            </w:tcBorders>
          </w:tcPr>
          <w:p w14:paraId="7C7CD97E" w14:textId="77777777" w:rsidR="00E14F31" w:rsidRPr="00F00231" w:rsidRDefault="00E14F31" w:rsidP="00B507AD">
            <w:pPr>
              <w:pStyle w:val="Tablebody"/>
              <w:jc w:val="right"/>
              <w:rPr>
                <w:lang w:val="en-GB"/>
              </w:rPr>
            </w:pPr>
            <w:r w:rsidRPr="00F00231">
              <w:rPr>
                <w:lang w:val="en-GB"/>
              </w:rPr>
              <w:t>256</w:t>
            </w:r>
          </w:p>
        </w:tc>
        <w:tc>
          <w:tcPr>
            <w:tcW w:w="1471" w:type="pct"/>
            <w:tcBorders>
              <w:top w:val="dotted" w:sz="4" w:space="0" w:color="2683C7"/>
              <w:left w:val="nil"/>
              <w:bottom w:val="dotted" w:sz="4" w:space="0" w:color="2683C7"/>
            </w:tcBorders>
          </w:tcPr>
          <w:p w14:paraId="5CB0AB96" w14:textId="77777777" w:rsidR="00E14F31" w:rsidRPr="00F00231" w:rsidRDefault="00E14F31" w:rsidP="00B507AD">
            <w:pPr>
              <w:pStyle w:val="Tablebody"/>
              <w:rPr>
                <w:lang w:val="en-GB"/>
              </w:rPr>
            </w:pPr>
            <w:r w:rsidRPr="00F00231">
              <w:rPr>
                <w:lang w:val="en-GB"/>
              </w:rPr>
              <w:t>Human readable message text.</w:t>
            </w:r>
          </w:p>
        </w:tc>
      </w:tr>
      <w:tr w:rsidR="00E14F31" w:rsidRPr="00F00231" w14:paraId="7F14713C" w14:textId="77777777" w:rsidTr="00B507AD">
        <w:tc>
          <w:tcPr>
            <w:tcW w:w="960" w:type="pct"/>
            <w:tcBorders>
              <w:top w:val="dotted" w:sz="4" w:space="0" w:color="2683C7"/>
              <w:bottom w:val="dotted" w:sz="4" w:space="0" w:color="2683C7"/>
              <w:right w:val="nil"/>
            </w:tcBorders>
          </w:tcPr>
          <w:p w14:paraId="0064C9A8" w14:textId="77777777" w:rsidR="00E14F31" w:rsidRPr="00F00231" w:rsidRDefault="00E14F31" w:rsidP="00B507AD">
            <w:pPr>
              <w:pStyle w:val="Tablebody"/>
              <w:rPr>
                <w:lang w:val="en-GB"/>
              </w:rPr>
            </w:pPr>
            <w:r w:rsidRPr="00F00231">
              <w:rPr>
                <w:lang w:val="en-GB"/>
              </w:rPr>
              <w:t>code</w:t>
            </w:r>
          </w:p>
        </w:tc>
        <w:tc>
          <w:tcPr>
            <w:tcW w:w="856" w:type="pct"/>
            <w:tcBorders>
              <w:top w:val="dotted" w:sz="4" w:space="0" w:color="2683C7"/>
              <w:left w:val="nil"/>
              <w:bottom w:val="dotted" w:sz="4" w:space="0" w:color="2683C7"/>
              <w:right w:val="nil"/>
            </w:tcBorders>
          </w:tcPr>
          <w:p w14:paraId="3598E98E" w14:textId="77777777" w:rsidR="00E14F31" w:rsidRPr="00F00231" w:rsidRDefault="00E14F31" w:rsidP="00B507AD">
            <w:pPr>
              <w:pStyle w:val="Tablebody"/>
              <w:jc w:val="center"/>
              <w:rPr>
                <w:lang w:val="en-GB"/>
              </w:rPr>
            </w:pPr>
            <w:r w:rsidRPr="00F00231">
              <w:rPr>
                <w:lang w:val="en-GB"/>
              </w:rPr>
              <w:t>no</w:t>
            </w:r>
          </w:p>
        </w:tc>
        <w:tc>
          <w:tcPr>
            <w:tcW w:w="856" w:type="pct"/>
            <w:tcBorders>
              <w:top w:val="dotted" w:sz="4" w:space="0" w:color="2683C7"/>
              <w:left w:val="nil"/>
              <w:bottom w:val="dotted" w:sz="4" w:space="0" w:color="2683C7"/>
              <w:right w:val="nil"/>
            </w:tcBorders>
          </w:tcPr>
          <w:p w14:paraId="4644C26A" w14:textId="77777777" w:rsidR="00E14F31" w:rsidRPr="00F00231" w:rsidRDefault="00E14F31" w:rsidP="00B507AD">
            <w:pPr>
              <w:pStyle w:val="Tablebody"/>
              <w:jc w:val="center"/>
              <w:rPr>
                <w:lang w:val="en-GB"/>
              </w:rPr>
            </w:pPr>
            <w:r w:rsidRPr="00F00231">
              <w:rPr>
                <w:lang w:val="en-GB"/>
              </w:rPr>
              <w:t>string</w:t>
            </w:r>
          </w:p>
        </w:tc>
        <w:tc>
          <w:tcPr>
            <w:tcW w:w="856" w:type="pct"/>
            <w:tcBorders>
              <w:top w:val="dotted" w:sz="4" w:space="0" w:color="2683C7"/>
              <w:left w:val="nil"/>
              <w:bottom w:val="dotted" w:sz="4" w:space="0" w:color="2683C7"/>
              <w:right w:val="nil"/>
            </w:tcBorders>
          </w:tcPr>
          <w:p w14:paraId="56E33812" w14:textId="77777777" w:rsidR="00E14F31" w:rsidRPr="00F00231" w:rsidRDefault="00E14F31" w:rsidP="00B507AD">
            <w:pPr>
              <w:pStyle w:val="Tablebody"/>
              <w:jc w:val="right"/>
              <w:rPr>
                <w:lang w:val="en-GB"/>
              </w:rPr>
            </w:pPr>
            <w:r w:rsidRPr="00F00231">
              <w:rPr>
                <w:lang w:val="en-GB"/>
              </w:rPr>
              <w:t>256</w:t>
            </w:r>
          </w:p>
        </w:tc>
        <w:tc>
          <w:tcPr>
            <w:tcW w:w="1471" w:type="pct"/>
            <w:tcBorders>
              <w:top w:val="dotted" w:sz="4" w:space="0" w:color="2683C7"/>
              <w:left w:val="nil"/>
              <w:bottom w:val="dotted" w:sz="4" w:space="0" w:color="2683C7"/>
            </w:tcBorders>
          </w:tcPr>
          <w:p w14:paraId="65EAE307" w14:textId="77777777" w:rsidR="00E14F31" w:rsidRPr="00F00231" w:rsidRDefault="00E14F31" w:rsidP="00B507AD">
            <w:pPr>
              <w:pStyle w:val="Tablebody"/>
              <w:rPr>
                <w:lang w:val="en-GB"/>
              </w:rPr>
            </w:pPr>
            <w:r w:rsidRPr="00F00231">
              <w:rPr>
                <w:lang w:val="en-GB"/>
              </w:rPr>
              <w:t>Numeric error code for internal use.</w:t>
            </w:r>
          </w:p>
        </w:tc>
      </w:tr>
    </w:tbl>
    <w:p w14:paraId="4E490800" w14:textId="77777777" w:rsidR="00E14F31" w:rsidRPr="00F00231" w:rsidRDefault="00E14F31" w:rsidP="00E14F31">
      <w:pPr>
        <w:pStyle w:val="HEADING"/>
        <w:rPr>
          <w:lang w:val="en-GB"/>
        </w:rPr>
      </w:pPr>
      <w:r w:rsidRPr="00F00231">
        <w:rPr>
          <w:lang w:val="en-GB"/>
        </w:rPr>
        <w:t>Example response body</w:t>
      </w:r>
    </w:p>
    <w:p w14:paraId="62C4D5EB" w14:textId="77777777" w:rsidR="00E14F31" w:rsidRPr="00F00231" w:rsidRDefault="00E14F31" w:rsidP="00E14F31">
      <w:pPr>
        <w:pStyle w:val="MacroText"/>
        <w:rPr>
          <w:lang w:val="en-GB"/>
        </w:rPr>
      </w:pPr>
      <w:r w:rsidRPr="00F00231">
        <w:rPr>
          <w:lang w:val="en-GB"/>
        </w:rPr>
        <w:t>{</w:t>
      </w:r>
    </w:p>
    <w:p w14:paraId="344F841E" w14:textId="77777777" w:rsidR="00E14F31" w:rsidRPr="00F00231" w:rsidRDefault="00E14F31" w:rsidP="00E14F31">
      <w:pPr>
        <w:pStyle w:val="MacroText"/>
        <w:rPr>
          <w:lang w:val="en-GB"/>
        </w:rPr>
      </w:pPr>
      <w:r w:rsidRPr="00F00231">
        <w:rPr>
          <w:lang w:val="en-GB"/>
        </w:rPr>
        <w:tab/>
        <w:t>"message": "string",</w:t>
      </w:r>
    </w:p>
    <w:p w14:paraId="698C5461" w14:textId="77777777" w:rsidR="00E14F31" w:rsidRPr="00F00231" w:rsidRDefault="00E14F31" w:rsidP="00E14F31">
      <w:pPr>
        <w:pStyle w:val="MacroText"/>
        <w:rPr>
          <w:lang w:val="en-GB"/>
        </w:rPr>
      </w:pPr>
      <w:r w:rsidRPr="00F00231">
        <w:rPr>
          <w:lang w:val="en-GB"/>
        </w:rPr>
        <w:tab/>
        <w:t>"code": "0"</w:t>
      </w:r>
    </w:p>
    <w:p w14:paraId="478DF324" w14:textId="77777777" w:rsidR="00E14F31" w:rsidRPr="00F00231" w:rsidRDefault="00E14F31" w:rsidP="00E14F31">
      <w:pPr>
        <w:pStyle w:val="MacroText"/>
        <w:rPr>
          <w:lang w:val="en-GB"/>
        </w:rPr>
      </w:pPr>
      <w:r w:rsidRPr="00F00231">
        <w:rPr>
          <w:lang w:val="en-GB"/>
        </w:rPr>
        <w:t>}</w:t>
      </w:r>
    </w:p>
    <w:p w14:paraId="7FB2CAE1" w14:textId="4068DF32" w:rsidR="006A78C8" w:rsidRPr="00F00231" w:rsidRDefault="006A78C8" w:rsidP="006A78C8">
      <w:pPr>
        <w:pStyle w:val="Heading1"/>
        <w:rPr>
          <w:lang w:val="en-GB"/>
        </w:rPr>
      </w:pPr>
      <w:bookmarkStart w:id="49" w:name="_Balance"/>
      <w:bookmarkStart w:id="50" w:name="_Toc116920993"/>
      <w:bookmarkEnd w:id="49"/>
      <w:r w:rsidRPr="00F00231">
        <w:rPr>
          <w:lang w:val="en-GB"/>
        </w:rPr>
        <w:lastRenderedPageBreak/>
        <w:t>Balance</w:t>
      </w:r>
      <w:bookmarkEnd w:id="50"/>
    </w:p>
    <w:p w14:paraId="091E1599" w14:textId="420AEFD1" w:rsidR="006A78C8" w:rsidRPr="00F00231" w:rsidRDefault="006A78C8" w:rsidP="006A78C8">
      <w:pPr>
        <w:rPr>
          <w:lang w:val="en-GB" w:eastAsia="en-US"/>
        </w:rPr>
      </w:pPr>
      <w:r w:rsidRPr="00F00231">
        <w:rPr>
          <w:lang w:val="en-GB" w:eastAsia="en-US"/>
        </w:rPr>
        <w:t>Query the current balance of the account</w:t>
      </w:r>
      <w:r w:rsidRPr="00F00231">
        <w:rPr>
          <w:lang w:val="en-GB" w:eastAsia="en-US"/>
        </w:rPr>
        <w:t>.</w:t>
      </w:r>
    </w:p>
    <w:p w14:paraId="4D366664" w14:textId="77777777" w:rsidR="006A78C8" w:rsidRPr="00F00231" w:rsidRDefault="006A78C8" w:rsidP="006A78C8">
      <w:pPr>
        <w:pStyle w:val="Heading2"/>
        <w:rPr>
          <w:lang w:val="en-GB"/>
        </w:rPr>
      </w:pPr>
      <w:bookmarkStart w:id="51" w:name="_Toc116920994"/>
      <w:r w:rsidRPr="00F00231">
        <w:rPr>
          <w:lang w:val="en-GB"/>
        </w:rPr>
        <w:t>Request</w:t>
      </w:r>
      <w:bookmarkEnd w:id="51"/>
    </w:p>
    <w:p w14:paraId="3B02F69A" w14:textId="009E0FCB" w:rsidR="006A78C8" w:rsidRPr="00F00231" w:rsidRDefault="006A78C8" w:rsidP="006A78C8">
      <w:pPr>
        <w:pStyle w:val="MacroText"/>
        <w:rPr>
          <w:lang w:val="en-GB"/>
        </w:rPr>
      </w:pPr>
      <w:r w:rsidRPr="00F00231">
        <w:rPr>
          <w:lang w:val="en-GB"/>
        </w:rPr>
        <w:t xml:space="preserve">Method: </w:t>
      </w:r>
      <w:r w:rsidRPr="00F00231">
        <w:rPr>
          <w:lang w:val="en-GB"/>
        </w:rPr>
        <w:t>GET</w:t>
      </w:r>
    </w:p>
    <w:p w14:paraId="7BBB377A" w14:textId="0970FA3F" w:rsidR="006A78C8" w:rsidRPr="00F00231" w:rsidRDefault="006A78C8" w:rsidP="006A78C8">
      <w:pPr>
        <w:pStyle w:val="MacroText"/>
        <w:rPr>
          <w:lang w:val="en-GB"/>
        </w:rPr>
      </w:pPr>
      <w:r w:rsidRPr="00F00231">
        <w:rPr>
          <w:lang w:val="en-GB"/>
        </w:rPr>
        <w:t>Endpoint: /</w:t>
      </w:r>
      <w:proofErr w:type="spellStart"/>
      <w:r w:rsidRPr="00F00231">
        <w:rPr>
          <w:lang w:val="en-GB"/>
        </w:rPr>
        <w:t>api</w:t>
      </w:r>
      <w:proofErr w:type="spellEnd"/>
      <w:r w:rsidRPr="00F00231">
        <w:rPr>
          <w:lang w:val="en-GB"/>
        </w:rPr>
        <w:t>/account/</w:t>
      </w:r>
      <w:r w:rsidRPr="00F00231">
        <w:rPr>
          <w:lang w:val="en-GB"/>
        </w:rPr>
        <w:t>balance</w:t>
      </w:r>
    </w:p>
    <w:p w14:paraId="584C32BD" w14:textId="77777777" w:rsidR="006A78C8" w:rsidRPr="00F00231" w:rsidRDefault="006A78C8" w:rsidP="006A78C8">
      <w:pPr>
        <w:pStyle w:val="MacroText"/>
        <w:rPr>
          <w:lang w:val="en-GB"/>
        </w:rPr>
      </w:pPr>
      <w:r w:rsidRPr="00F00231">
        <w:rPr>
          <w:lang w:val="en-GB"/>
        </w:rPr>
        <w:t>Host: 35.158.186.93:9000</w:t>
      </w:r>
    </w:p>
    <w:p w14:paraId="7E435A64" w14:textId="77777777" w:rsidR="006A78C8" w:rsidRPr="00F00231" w:rsidRDefault="006A78C8" w:rsidP="006A78C8">
      <w:pPr>
        <w:pStyle w:val="MacroText"/>
        <w:rPr>
          <w:lang w:val="en-GB"/>
        </w:rPr>
      </w:pPr>
      <w:r w:rsidRPr="00F00231">
        <w:rPr>
          <w:lang w:val="en-GB"/>
        </w:rPr>
        <w:t>Content-Type: application/x-www-form-</w:t>
      </w:r>
      <w:proofErr w:type="spellStart"/>
      <w:r w:rsidRPr="00F00231">
        <w:rPr>
          <w:lang w:val="en-GB"/>
        </w:rPr>
        <w:t>urlencoded</w:t>
      </w:r>
      <w:proofErr w:type="spellEnd"/>
    </w:p>
    <w:p w14:paraId="78EFB772" w14:textId="77777777" w:rsidR="006A78C8" w:rsidRPr="00F00231" w:rsidRDefault="006A78C8" w:rsidP="006A78C8">
      <w:pPr>
        <w:pStyle w:val="HEADING"/>
        <w:rPr>
          <w:lang w:val="en-GB"/>
        </w:rPr>
      </w:pPr>
      <w:r w:rsidRPr="00F00231">
        <w:rPr>
          <w:lang w:val="en-GB"/>
        </w:rPr>
        <w:t>Sample call</w:t>
      </w:r>
    </w:p>
    <w:p w14:paraId="1F931FEF" w14:textId="77777777" w:rsidR="006A78C8" w:rsidRPr="00F00231" w:rsidRDefault="006A78C8" w:rsidP="006A78C8">
      <w:pPr>
        <w:pStyle w:val="MacroText"/>
        <w:rPr>
          <w:lang w:val="en-GB"/>
        </w:rPr>
      </w:pPr>
      <w:r w:rsidRPr="00F00231">
        <w:rPr>
          <w:lang w:val="en-GB"/>
        </w:rPr>
        <w:t>curl</w:t>
      </w:r>
      <w:r w:rsidRPr="00F00231">
        <w:rPr>
          <w:lang w:val="en-GB"/>
        </w:rPr>
        <w:tab/>
        <w:t>-X GET</w:t>
      </w:r>
      <w:r w:rsidRPr="00F00231">
        <w:rPr>
          <w:lang w:val="en-GB"/>
        </w:rPr>
        <w:tab/>
      </w:r>
      <w:r w:rsidRPr="00F00231">
        <w:rPr>
          <w:lang w:val="en-GB"/>
        </w:rPr>
        <w:tab/>
      </w:r>
      <w:r w:rsidRPr="00F00231">
        <w:rPr>
          <w:lang w:val="en-GB"/>
        </w:rPr>
        <w:tab/>
      </w:r>
      <w:r w:rsidRPr="00F00231">
        <w:rPr>
          <w:lang w:val="en-GB"/>
        </w:rPr>
        <w:tab/>
      </w:r>
      <w:r w:rsidRPr="00F00231">
        <w:rPr>
          <w:lang w:val="en-GB"/>
        </w:rPr>
        <w:tab/>
        <w:t>\</w:t>
      </w:r>
    </w:p>
    <w:p w14:paraId="6A3CD888" w14:textId="77777777" w:rsidR="006A78C8" w:rsidRPr="00F00231" w:rsidRDefault="006A78C8" w:rsidP="006A78C8">
      <w:pPr>
        <w:pStyle w:val="MacroText"/>
        <w:rPr>
          <w:lang w:val="en-GB"/>
        </w:rPr>
      </w:pPr>
      <w:r w:rsidRPr="00F00231">
        <w:rPr>
          <w:lang w:val="en-GB"/>
        </w:rPr>
        <w:tab/>
      </w:r>
      <w:r w:rsidRPr="00F00231">
        <w:rPr>
          <w:lang w:val="en-GB"/>
        </w:rPr>
        <w:tab/>
        <w:t>-H "</w:t>
      </w:r>
      <w:proofErr w:type="gramStart"/>
      <w:r w:rsidRPr="00F00231">
        <w:rPr>
          <w:lang w:val="en-GB"/>
        </w:rPr>
        <w:t>accept:</w:t>
      </w:r>
      <w:proofErr w:type="gramEnd"/>
      <w:r w:rsidRPr="00F00231">
        <w:rPr>
          <w:lang w:val="en-GB"/>
        </w:rPr>
        <w:t xml:space="preserve"> application/</w:t>
      </w:r>
      <w:proofErr w:type="spellStart"/>
      <w:r w:rsidRPr="00F00231">
        <w:rPr>
          <w:lang w:val="en-GB"/>
        </w:rPr>
        <w:t>json</w:t>
      </w:r>
      <w:proofErr w:type="spellEnd"/>
      <w:r w:rsidRPr="00F00231">
        <w:rPr>
          <w:lang w:val="en-GB"/>
        </w:rPr>
        <w:t>"</w:t>
      </w:r>
      <w:r w:rsidRPr="00F00231">
        <w:rPr>
          <w:lang w:val="en-GB"/>
        </w:rPr>
        <w:tab/>
        <w:t>\</w:t>
      </w:r>
    </w:p>
    <w:p w14:paraId="6C7FDFC9" w14:textId="24C61043" w:rsidR="00664FFC" w:rsidRPr="00F00231" w:rsidRDefault="006A78C8" w:rsidP="00664FFC">
      <w:pPr>
        <w:pStyle w:val="MacroText"/>
        <w:rPr>
          <w:lang w:val="en-GB" w:eastAsia="en-GB"/>
        </w:rPr>
      </w:pPr>
      <w:r w:rsidRPr="00F00231">
        <w:rPr>
          <w:lang w:val="en-GB"/>
        </w:rPr>
        <w:tab/>
      </w:r>
      <w:r w:rsidRPr="00F00231">
        <w:rPr>
          <w:lang w:val="en-GB"/>
        </w:rPr>
        <w:tab/>
      </w:r>
      <w:r w:rsidR="00664FFC" w:rsidRPr="00F00231">
        <w:rPr>
          <w:lang w:val="en-GB"/>
        </w:rPr>
        <w:t>'https://35.158.186.93:9000/api/account/</w:t>
      </w:r>
      <w:r w:rsidR="00664FFC" w:rsidRPr="00F00231">
        <w:rPr>
          <w:lang w:val="en-GB"/>
        </w:rPr>
        <w:t>balance</w:t>
      </w:r>
      <w:r w:rsidR="00664FFC" w:rsidRPr="00F00231">
        <w:rPr>
          <w:lang w:val="en-GB"/>
        </w:rPr>
        <w:t>?</w:t>
      </w:r>
      <w:r w:rsidR="00664FFC" w:rsidRPr="00F00231">
        <w:rPr>
          <w:lang w:val="en-GB"/>
        </w:rPr>
        <w:t>account=</w:t>
      </w:r>
      <w:r w:rsidR="00664FFC" w:rsidRPr="00F00231">
        <w:rPr>
          <w:lang w:val="en-GB"/>
        </w:rPr>
        <w:t>8YVPETVKAU84'</w:t>
      </w:r>
    </w:p>
    <w:p w14:paraId="6B4E9BA0" w14:textId="2985AD5A" w:rsidR="006A78C8" w:rsidRPr="00F00231" w:rsidRDefault="006A78C8" w:rsidP="006A78C8">
      <w:pPr>
        <w:rPr>
          <w:lang w:val="en-GB"/>
        </w:rPr>
      </w:pPr>
      <w:r w:rsidRPr="00F00231">
        <w:rPr>
          <w:lang w:val="en-GB"/>
        </w:rPr>
        <w:t xml:space="preserve">This call will </w:t>
      </w:r>
      <w:r w:rsidR="00664FFC" w:rsidRPr="00F00231">
        <w:rPr>
          <w:lang w:val="en-GB"/>
        </w:rPr>
        <w:t>query</w:t>
      </w:r>
      <w:r w:rsidRPr="00F00231">
        <w:rPr>
          <w:lang w:val="en-GB"/>
        </w:rPr>
        <w:t xml:space="preserve"> the balance of the account ID "8YVPETVKAU84".</w:t>
      </w:r>
    </w:p>
    <w:p w14:paraId="41B533E6" w14:textId="77777777" w:rsidR="006A78C8" w:rsidRPr="00F00231" w:rsidRDefault="006A78C8" w:rsidP="006A78C8">
      <w:pPr>
        <w:pStyle w:val="HEADING"/>
        <w:rPr>
          <w:lang w:val="en-GB"/>
        </w:rPr>
      </w:pPr>
      <w:r w:rsidRPr="00F00231">
        <w:rPr>
          <w:lang w:val="en-GB"/>
        </w:rPr>
        <w:t>Parameters</w:t>
      </w:r>
      <w:r w:rsidRPr="00F00231">
        <w:rPr>
          <w:lang w:val="en-GB"/>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ayout w:type="fixed"/>
        <w:tblLook w:val="04A0" w:firstRow="1" w:lastRow="0" w:firstColumn="1" w:lastColumn="0" w:noHBand="0" w:noVBand="1"/>
      </w:tblPr>
      <w:tblGrid>
        <w:gridCol w:w="1129"/>
        <w:gridCol w:w="863"/>
        <w:gridCol w:w="1178"/>
        <w:gridCol w:w="1178"/>
        <w:gridCol w:w="2600"/>
        <w:gridCol w:w="929"/>
        <w:gridCol w:w="1529"/>
      </w:tblGrid>
      <w:tr w:rsidR="006A78C8" w:rsidRPr="00F00231" w14:paraId="7B088C5D" w14:textId="77777777" w:rsidTr="00664FFC">
        <w:tc>
          <w:tcPr>
            <w:tcW w:w="600" w:type="pct"/>
            <w:tcBorders>
              <w:bottom w:val="dotted" w:sz="2" w:space="0" w:color="2683C7"/>
            </w:tcBorders>
            <w:shd w:val="clear" w:color="auto" w:fill="F2F2F2" w:themeFill="background1" w:themeFillShade="F2"/>
          </w:tcPr>
          <w:p w14:paraId="5F94D23F" w14:textId="77777777" w:rsidR="006A78C8" w:rsidRPr="00F00231" w:rsidRDefault="006A78C8" w:rsidP="00B507AD">
            <w:pPr>
              <w:pStyle w:val="Tableheading"/>
              <w:rPr>
                <w:lang w:val="en-GB"/>
              </w:rPr>
            </w:pPr>
            <w:r w:rsidRPr="00F00231">
              <w:rPr>
                <w:lang w:val="en-GB"/>
              </w:rPr>
              <w:t>Parameter</w:t>
            </w:r>
          </w:p>
        </w:tc>
        <w:tc>
          <w:tcPr>
            <w:tcW w:w="459" w:type="pct"/>
            <w:tcBorders>
              <w:bottom w:val="dotted" w:sz="2" w:space="0" w:color="2683C7"/>
            </w:tcBorders>
            <w:shd w:val="clear" w:color="auto" w:fill="F2F2F2" w:themeFill="background1" w:themeFillShade="F2"/>
          </w:tcPr>
          <w:p w14:paraId="6B52B6F7" w14:textId="77777777" w:rsidR="006A78C8" w:rsidRPr="00F00231" w:rsidRDefault="006A78C8" w:rsidP="00B507AD">
            <w:pPr>
              <w:pStyle w:val="Tableheading"/>
              <w:jc w:val="center"/>
              <w:rPr>
                <w:lang w:val="en-GB"/>
              </w:rPr>
            </w:pPr>
            <w:r w:rsidRPr="00F00231">
              <w:rPr>
                <w:lang w:val="en-GB"/>
              </w:rPr>
              <w:t>Format</w:t>
            </w:r>
          </w:p>
        </w:tc>
        <w:tc>
          <w:tcPr>
            <w:tcW w:w="626" w:type="pct"/>
            <w:tcBorders>
              <w:bottom w:val="dotted" w:sz="2" w:space="0" w:color="2683C7"/>
            </w:tcBorders>
            <w:shd w:val="clear" w:color="auto" w:fill="F2F2F2" w:themeFill="background1" w:themeFillShade="F2"/>
          </w:tcPr>
          <w:p w14:paraId="5F421A23" w14:textId="77777777" w:rsidR="006A78C8" w:rsidRPr="00F00231" w:rsidRDefault="006A78C8" w:rsidP="00B507AD">
            <w:pPr>
              <w:pStyle w:val="Tableheading"/>
              <w:jc w:val="right"/>
              <w:rPr>
                <w:lang w:val="en-GB"/>
              </w:rPr>
            </w:pPr>
            <w:r w:rsidRPr="00F00231">
              <w:rPr>
                <w:lang w:val="en-GB"/>
              </w:rPr>
              <w:t>Max length</w:t>
            </w:r>
          </w:p>
        </w:tc>
        <w:tc>
          <w:tcPr>
            <w:tcW w:w="626" w:type="pct"/>
            <w:tcBorders>
              <w:bottom w:val="dotted" w:sz="2" w:space="0" w:color="2683C7"/>
            </w:tcBorders>
            <w:shd w:val="clear" w:color="auto" w:fill="F2F2F2" w:themeFill="background1" w:themeFillShade="F2"/>
          </w:tcPr>
          <w:p w14:paraId="05F1AD06" w14:textId="77777777" w:rsidR="006A78C8" w:rsidRPr="00F00231" w:rsidRDefault="006A78C8" w:rsidP="00B507AD">
            <w:pPr>
              <w:pStyle w:val="Tableheading"/>
              <w:jc w:val="center"/>
              <w:rPr>
                <w:lang w:val="en-GB"/>
              </w:rPr>
            </w:pPr>
            <w:r w:rsidRPr="00F00231">
              <w:rPr>
                <w:lang w:val="en-GB"/>
              </w:rPr>
              <w:t>Obligatory</w:t>
            </w:r>
          </w:p>
        </w:tc>
        <w:tc>
          <w:tcPr>
            <w:tcW w:w="1382" w:type="pct"/>
            <w:tcBorders>
              <w:bottom w:val="dotted" w:sz="2" w:space="0" w:color="2683C7"/>
            </w:tcBorders>
            <w:shd w:val="clear" w:color="auto" w:fill="F2F2F2" w:themeFill="background1" w:themeFillShade="F2"/>
          </w:tcPr>
          <w:p w14:paraId="23877FC5" w14:textId="77777777" w:rsidR="006A78C8" w:rsidRPr="00F00231" w:rsidRDefault="006A78C8" w:rsidP="00B507AD">
            <w:pPr>
              <w:pStyle w:val="Tableheading"/>
              <w:rPr>
                <w:lang w:val="en-GB"/>
              </w:rPr>
            </w:pPr>
            <w:r w:rsidRPr="00F00231">
              <w:rPr>
                <w:lang w:val="en-GB"/>
              </w:rPr>
              <w:t>Description</w:t>
            </w:r>
          </w:p>
        </w:tc>
        <w:tc>
          <w:tcPr>
            <w:tcW w:w="494" w:type="pct"/>
            <w:tcBorders>
              <w:bottom w:val="dotted" w:sz="2" w:space="0" w:color="2683C7"/>
            </w:tcBorders>
            <w:shd w:val="clear" w:color="auto" w:fill="F2F2F2" w:themeFill="background1" w:themeFillShade="F2"/>
          </w:tcPr>
          <w:p w14:paraId="203D7213" w14:textId="77777777" w:rsidR="006A78C8" w:rsidRPr="00F00231" w:rsidRDefault="006A78C8" w:rsidP="00B507AD">
            <w:pPr>
              <w:pStyle w:val="Tableheading"/>
              <w:jc w:val="center"/>
              <w:rPr>
                <w:lang w:val="en-GB"/>
              </w:rPr>
            </w:pPr>
            <w:r w:rsidRPr="00F00231">
              <w:rPr>
                <w:lang w:val="en-GB"/>
              </w:rPr>
              <w:t>Default</w:t>
            </w:r>
          </w:p>
        </w:tc>
        <w:tc>
          <w:tcPr>
            <w:tcW w:w="813" w:type="pct"/>
            <w:tcBorders>
              <w:bottom w:val="dotted" w:sz="2" w:space="0" w:color="2683C7"/>
            </w:tcBorders>
            <w:shd w:val="clear" w:color="auto" w:fill="F2F2F2" w:themeFill="background1" w:themeFillShade="F2"/>
          </w:tcPr>
          <w:p w14:paraId="704DFDA5" w14:textId="77777777" w:rsidR="006A78C8" w:rsidRPr="00F00231" w:rsidRDefault="006A78C8" w:rsidP="00B507AD">
            <w:pPr>
              <w:pStyle w:val="Tableheading"/>
              <w:jc w:val="center"/>
              <w:rPr>
                <w:lang w:val="en-GB"/>
              </w:rPr>
            </w:pPr>
            <w:r w:rsidRPr="00F00231">
              <w:rPr>
                <w:lang w:val="en-GB"/>
              </w:rPr>
              <w:t>Sample</w:t>
            </w:r>
          </w:p>
        </w:tc>
      </w:tr>
      <w:tr w:rsidR="006A78C8" w:rsidRPr="00F00231" w14:paraId="22D4011B" w14:textId="77777777" w:rsidTr="00664FFC">
        <w:tc>
          <w:tcPr>
            <w:tcW w:w="600" w:type="pct"/>
            <w:tcBorders>
              <w:top w:val="dotted" w:sz="2" w:space="0" w:color="2683C7"/>
              <w:bottom w:val="dotted" w:sz="2" w:space="0" w:color="2683C7"/>
              <w:right w:val="nil"/>
            </w:tcBorders>
          </w:tcPr>
          <w:p w14:paraId="11FDBB82" w14:textId="77777777" w:rsidR="006A78C8" w:rsidRPr="00F00231" w:rsidRDefault="006A78C8" w:rsidP="00B507AD">
            <w:pPr>
              <w:pStyle w:val="Tablebody"/>
              <w:rPr>
                <w:lang w:val="en-GB"/>
              </w:rPr>
            </w:pPr>
            <w:r w:rsidRPr="00F00231">
              <w:rPr>
                <w:lang w:val="en-GB"/>
              </w:rPr>
              <w:t>account</w:t>
            </w:r>
          </w:p>
        </w:tc>
        <w:tc>
          <w:tcPr>
            <w:tcW w:w="459" w:type="pct"/>
            <w:tcBorders>
              <w:top w:val="dotted" w:sz="2" w:space="0" w:color="2683C7"/>
              <w:left w:val="nil"/>
              <w:bottom w:val="dotted" w:sz="2" w:space="0" w:color="2683C7"/>
              <w:right w:val="nil"/>
            </w:tcBorders>
          </w:tcPr>
          <w:p w14:paraId="4E0F171C" w14:textId="77777777" w:rsidR="006A78C8" w:rsidRPr="00F00231" w:rsidRDefault="006A78C8" w:rsidP="00B507AD">
            <w:pPr>
              <w:pStyle w:val="Tablebody"/>
              <w:jc w:val="center"/>
              <w:rPr>
                <w:lang w:val="en-GB"/>
              </w:rPr>
            </w:pPr>
            <w:r w:rsidRPr="00F00231">
              <w:rPr>
                <w:lang w:val="en-GB"/>
              </w:rPr>
              <w:t>string</w:t>
            </w:r>
          </w:p>
        </w:tc>
        <w:tc>
          <w:tcPr>
            <w:tcW w:w="626" w:type="pct"/>
            <w:tcBorders>
              <w:top w:val="dotted" w:sz="2" w:space="0" w:color="2683C7"/>
              <w:left w:val="nil"/>
              <w:bottom w:val="dotted" w:sz="2" w:space="0" w:color="2683C7"/>
              <w:right w:val="nil"/>
            </w:tcBorders>
          </w:tcPr>
          <w:p w14:paraId="33F65F72" w14:textId="77777777" w:rsidR="006A78C8" w:rsidRPr="00F00231" w:rsidRDefault="006A78C8" w:rsidP="00B507AD">
            <w:pPr>
              <w:pStyle w:val="Tablebody"/>
              <w:jc w:val="right"/>
              <w:rPr>
                <w:lang w:val="en-GB"/>
              </w:rPr>
            </w:pPr>
            <w:r w:rsidRPr="00F00231">
              <w:rPr>
                <w:lang w:val="en-GB"/>
              </w:rPr>
              <w:t>24</w:t>
            </w:r>
          </w:p>
        </w:tc>
        <w:tc>
          <w:tcPr>
            <w:tcW w:w="626" w:type="pct"/>
            <w:tcBorders>
              <w:top w:val="dotted" w:sz="2" w:space="0" w:color="2683C7"/>
              <w:left w:val="nil"/>
              <w:bottom w:val="dotted" w:sz="2" w:space="0" w:color="2683C7"/>
              <w:right w:val="nil"/>
            </w:tcBorders>
          </w:tcPr>
          <w:p w14:paraId="0DB85CD4" w14:textId="77777777" w:rsidR="006A78C8" w:rsidRPr="00F00231" w:rsidRDefault="006A78C8" w:rsidP="00B507AD">
            <w:pPr>
              <w:pStyle w:val="Tablebody"/>
              <w:jc w:val="center"/>
              <w:rPr>
                <w:lang w:val="en-GB"/>
              </w:rPr>
            </w:pPr>
            <w:r w:rsidRPr="00F00231">
              <w:rPr>
                <w:lang w:val="en-GB"/>
              </w:rPr>
              <w:t>yes</w:t>
            </w:r>
          </w:p>
        </w:tc>
        <w:tc>
          <w:tcPr>
            <w:tcW w:w="1382" w:type="pct"/>
            <w:tcBorders>
              <w:top w:val="dotted" w:sz="2" w:space="0" w:color="2683C7"/>
              <w:left w:val="nil"/>
              <w:bottom w:val="dotted" w:sz="2" w:space="0" w:color="2683C7"/>
              <w:right w:val="nil"/>
            </w:tcBorders>
          </w:tcPr>
          <w:p w14:paraId="74CDDE45" w14:textId="77777777" w:rsidR="006A78C8" w:rsidRPr="00F00231" w:rsidRDefault="006A78C8" w:rsidP="00B507AD">
            <w:pPr>
              <w:pStyle w:val="Tablebody"/>
              <w:rPr>
                <w:lang w:val="en-GB"/>
              </w:rPr>
            </w:pPr>
            <w:r w:rsidRPr="00F00231">
              <w:rPr>
                <w:lang w:val="en-GB"/>
              </w:rPr>
              <w:t>Alphanumeric value, minimum length 8 characters. Lowercase letters are converted to uppercase, and account number is stored this way.</w:t>
            </w:r>
          </w:p>
        </w:tc>
        <w:tc>
          <w:tcPr>
            <w:tcW w:w="494" w:type="pct"/>
            <w:tcBorders>
              <w:top w:val="dotted" w:sz="2" w:space="0" w:color="2683C7"/>
              <w:left w:val="nil"/>
              <w:bottom w:val="dotted" w:sz="2" w:space="0" w:color="2683C7"/>
              <w:right w:val="nil"/>
            </w:tcBorders>
          </w:tcPr>
          <w:p w14:paraId="18D4F22F" w14:textId="77777777" w:rsidR="006A78C8" w:rsidRPr="00F00231" w:rsidRDefault="006A78C8" w:rsidP="00B507AD">
            <w:pPr>
              <w:pStyle w:val="Tablebody"/>
              <w:jc w:val="center"/>
              <w:rPr>
                <w:rFonts w:ascii="IBM Plex Mono Light" w:hAnsi="IBM Plex Mono Light" w:cs="Consolas"/>
                <w:color w:val="262626" w:themeColor="text1" w:themeTint="D9"/>
                <w:spacing w:val="-8"/>
                <w:szCs w:val="20"/>
                <w:lang w:val="en-GB"/>
              </w:rPr>
            </w:pPr>
            <w:r w:rsidRPr="00F00231">
              <w:rPr>
                <w:rFonts w:ascii="IBM Plex Mono Light" w:hAnsi="IBM Plex Mono Light" w:cs="Consolas"/>
                <w:color w:val="262626" w:themeColor="text1" w:themeTint="D9"/>
                <w:spacing w:val="-8"/>
                <w:szCs w:val="20"/>
                <w:lang w:val="en-GB"/>
              </w:rPr>
              <w:t>-</w:t>
            </w:r>
          </w:p>
        </w:tc>
        <w:tc>
          <w:tcPr>
            <w:tcW w:w="813" w:type="pct"/>
            <w:tcBorders>
              <w:top w:val="dotted" w:sz="2" w:space="0" w:color="2683C7"/>
              <w:left w:val="nil"/>
              <w:bottom w:val="dotted" w:sz="2" w:space="0" w:color="2683C7"/>
            </w:tcBorders>
          </w:tcPr>
          <w:p w14:paraId="3C5BA4F4" w14:textId="77777777" w:rsidR="006A78C8" w:rsidRPr="00F00231" w:rsidRDefault="006A78C8" w:rsidP="00B507AD">
            <w:pPr>
              <w:pStyle w:val="Tablebody"/>
              <w:jc w:val="center"/>
              <w:rPr>
                <w:lang w:val="en-GB"/>
              </w:rPr>
            </w:pPr>
            <w:r w:rsidRPr="00F00231">
              <w:rPr>
                <w:lang w:val="en-GB"/>
              </w:rPr>
              <w:t>8YVPETVKAU84</w:t>
            </w:r>
          </w:p>
        </w:tc>
      </w:tr>
    </w:tbl>
    <w:p w14:paraId="4821FA1A" w14:textId="77777777" w:rsidR="006A78C8" w:rsidRPr="00F00231" w:rsidRDefault="006A78C8" w:rsidP="006A78C8">
      <w:pPr>
        <w:pStyle w:val="Heading2"/>
        <w:rPr>
          <w:lang w:val="en-GB"/>
        </w:rPr>
      </w:pPr>
      <w:bookmarkStart w:id="52" w:name="_Toc116920995"/>
      <w:r w:rsidRPr="00F00231">
        <w:rPr>
          <w:lang w:val="en-GB"/>
        </w:rPr>
        <w:t>Responses</w:t>
      </w:r>
      <w:bookmarkEnd w:id="52"/>
    </w:p>
    <w:p w14:paraId="5A849135" w14:textId="77777777" w:rsidR="006A78C8" w:rsidRPr="00F00231" w:rsidRDefault="006A78C8" w:rsidP="006A78C8">
      <w:pPr>
        <w:rPr>
          <w:rFonts w:ascii="IBM Plex Sans Medium" w:hAnsi="IBM Plex Sans Medium"/>
          <w:sz w:val="24"/>
          <w:lang w:val="en-GB" w:eastAsia="en-US"/>
        </w:rPr>
      </w:pPr>
      <w:r w:rsidRPr="00F00231">
        <w:rPr>
          <w:lang w:val="en-GB" w:eastAsia="en-US"/>
        </w:rPr>
        <w:t>HTTP status indicates the outcome of the call. Content type is always “application/</w:t>
      </w:r>
      <w:proofErr w:type="spellStart"/>
      <w:r w:rsidRPr="00F00231">
        <w:rPr>
          <w:lang w:val="en-GB" w:eastAsia="en-US"/>
        </w:rPr>
        <w:t>json</w:t>
      </w:r>
      <w:proofErr w:type="spellEnd"/>
      <w:r w:rsidRPr="00F00231">
        <w:rPr>
          <w:lang w:val="en-GB" w:eastAsia="en-US"/>
        </w:rPr>
        <w:t>”</w:t>
      </w:r>
    </w:p>
    <w:p w14:paraId="2AC38F53" w14:textId="77777777" w:rsidR="006A78C8" w:rsidRPr="00F00231" w:rsidRDefault="006A78C8" w:rsidP="006A78C8">
      <w:pPr>
        <w:pStyle w:val="Heading3"/>
        <w:rPr>
          <w:lang w:val="en-GB"/>
        </w:rPr>
      </w:pPr>
      <w:bookmarkStart w:id="53" w:name="_Toc116920996"/>
      <w:r w:rsidRPr="00F00231">
        <w:rPr>
          <w:lang w:val="en-GB"/>
        </w:rPr>
        <w:t>Success: 200</w:t>
      </w:r>
      <w:bookmarkEnd w:id="53"/>
    </w:p>
    <w:p w14:paraId="2B5E1A4D" w14:textId="77777777" w:rsidR="006A78C8" w:rsidRPr="00F00231" w:rsidRDefault="006A78C8" w:rsidP="006A78C8">
      <w:pPr>
        <w:rPr>
          <w:lang w:val="en-GB" w:eastAsia="en-US"/>
        </w:rPr>
      </w:pPr>
      <w:r w:rsidRPr="00F00231">
        <w:rPr>
          <w:lang w:val="en-GB" w:eastAsia="en-US"/>
        </w:rPr>
        <w:t>The operation was completed successfully.</w:t>
      </w:r>
    </w:p>
    <w:p w14:paraId="5423C9D2" w14:textId="77777777" w:rsidR="006A78C8" w:rsidRPr="00F00231" w:rsidRDefault="006A78C8" w:rsidP="006A78C8">
      <w:pPr>
        <w:pStyle w:val="HEADING"/>
        <w:rPr>
          <w:lang w:val="en-GB"/>
        </w:rPr>
      </w:pPr>
      <w:r w:rsidRPr="00F00231">
        <w:rPr>
          <w:lang w:val="en-GB"/>
        </w:rPr>
        <w:t>Schema</w:t>
      </w:r>
    </w:p>
    <w:tbl>
      <w:tblPr>
        <w:tblStyle w:val="TableGrid"/>
        <w:tblW w:w="5057"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ayout w:type="fixed"/>
        <w:tblLook w:val="06A0" w:firstRow="1" w:lastRow="0" w:firstColumn="1" w:lastColumn="0" w:noHBand="1" w:noVBand="1"/>
      </w:tblPr>
      <w:tblGrid>
        <w:gridCol w:w="1703"/>
        <w:gridCol w:w="1134"/>
        <w:gridCol w:w="991"/>
        <w:gridCol w:w="1417"/>
        <w:gridCol w:w="4268"/>
      </w:tblGrid>
      <w:tr w:rsidR="006A78C8" w:rsidRPr="00F00231" w14:paraId="6C70210C" w14:textId="77777777" w:rsidTr="00B507AD">
        <w:trPr>
          <w:tblHeader/>
        </w:trPr>
        <w:tc>
          <w:tcPr>
            <w:tcW w:w="895" w:type="pct"/>
            <w:tcBorders>
              <w:bottom w:val="dotted" w:sz="4" w:space="0" w:color="2683C7"/>
              <w:right w:val="nil"/>
            </w:tcBorders>
            <w:shd w:val="clear" w:color="auto" w:fill="F2F2F2" w:themeFill="background1" w:themeFillShade="F2"/>
          </w:tcPr>
          <w:p w14:paraId="7C0272EC" w14:textId="77777777" w:rsidR="006A78C8" w:rsidRPr="00F00231" w:rsidRDefault="006A78C8" w:rsidP="00B507AD">
            <w:pPr>
              <w:pStyle w:val="Tableheading"/>
              <w:rPr>
                <w:lang w:val="en-GB"/>
              </w:rPr>
            </w:pPr>
            <w:r w:rsidRPr="00F00231">
              <w:rPr>
                <w:lang w:val="en-GB"/>
              </w:rPr>
              <w:t>Key</w:t>
            </w:r>
          </w:p>
        </w:tc>
        <w:tc>
          <w:tcPr>
            <w:tcW w:w="596" w:type="pct"/>
            <w:tcBorders>
              <w:bottom w:val="dotted" w:sz="4" w:space="0" w:color="2683C7"/>
            </w:tcBorders>
            <w:shd w:val="clear" w:color="auto" w:fill="F2F2F2" w:themeFill="background1" w:themeFillShade="F2"/>
          </w:tcPr>
          <w:p w14:paraId="04FFCEAF" w14:textId="77777777" w:rsidR="006A78C8" w:rsidRPr="00F00231" w:rsidRDefault="006A78C8" w:rsidP="00B507AD">
            <w:pPr>
              <w:pStyle w:val="Tableheading"/>
              <w:jc w:val="center"/>
              <w:rPr>
                <w:lang w:val="en-GB"/>
              </w:rPr>
            </w:pPr>
            <w:r w:rsidRPr="00F00231">
              <w:rPr>
                <w:lang w:val="en-GB"/>
              </w:rPr>
              <w:t>Obligatory</w:t>
            </w:r>
          </w:p>
        </w:tc>
        <w:tc>
          <w:tcPr>
            <w:tcW w:w="521" w:type="pct"/>
            <w:tcBorders>
              <w:bottom w:val="dotted" w:sz="4" w:space="0" w:color="2683C7"/>
            </w:tcBorders>
            <w:shd w:val="clear" w:color="auto" w:fill="F2F2F2" w:themeFill="background1" w:themeFillShade="F2"/>
          </w:tcPr>
          <w:p w14:paraId="64A8C84B" w14:textId="77777777" w:rsidR="006A78C8" w:rsidRPr="00F00231" w:rsidRDefault="006A78C8" w:rsidP="00B507AD">
            <w:pPr>
              <w:pStyle w:val="Tableheading"/>
              <w:jc w:val="center"/>
              <w:rPr>
                <w:lang w:val="en-GB"/>
              </w:rPr>
            </w:pPr>
            <w:r w:rsidRPr="00F00231">
              <w:rPr>
                <w:lang w:val="en-GB"/>
              </w:rPr>
              <w:t>Type</w:t>
            </w:r>
          </w:p>
        </w:tc>
        <w:tc>
          <w:tcPr>
            <w:tcW w:w="745" w:type="pct"/>
            <w:tcBorders>
              <w:bottom w:val="dotted" w:sz="4" w:space="0" w:color="2683C7"/>
            </w:tcBorders>
            <w:shd w:val="clear" w:color="auto" w:fill="F2F2F2" w:themeFill="background1" w:themeFillShade="F2"/>
          </w:tcPr>
          <w:p w14:paraId="3A18D258" w14:textId="77777777" w:rsidR="006A78C8" w:rsidRPr="00F00231" w:rsidRDefault="006A78C8" w:rsidP="00B507AD">
            <w:pPr>
              <w:pStyle w:val="Tableheading"/>
              <w:jc w:val="right"/>
              <w:rPr>
                <w:lang w:val="en-GB"/>
              </w:rPr>
            </w:pPr>
            <w:r w:rsidRPr="00F00231">
              <w:rPr>
                <w:lang w:val="en-GB"/>
              </w:rPr>
              <w:t>Max length</w:t>
            </w:r>
          </w:p>
        </w:tc>
        <w:tc>
          <w:tcPr>
            <w:tcW w:w="2243" w:type="pct"/>
            <w:tcBorders>
              <w:bottom w:val="dotted" w:sz="4" w:space="0" w:color="2683C7"/>
            </w:tcBorders>
            <w:shd w:val="clear" w:color="auto" w:fill="F2F2F2" w:themeFill="background1" w:themeFillShade="F2"/>
          </w:tcPr>
          <w:p w14:paraId="654A3F6D" w14:textId="77777777" w:rsidR="006A78C8" w:rsidRPr="00F00231" w:rsidRDefault="006A78C8" w:rsidP="00B507AD">
            <w:pPr>
              <w:pStyle w:val="Tableheading"/>
              <w:rPr>
                <w:lang w:val="en-GB"/>
              </w:rPr>
            </w:pPr>
            <w:r w:rsidRPr="00F00231">
              <w:rPr>
                <w:lang w:val="en-GB"/>
              </w:rPr>
              <w:t>Description</w:t>
            </w:r>
          </w:p>
        </w:tc>
      </w:tr>
      <w:tr w:rsidR="006A78C8" w:rsidRPr="00F00231" w14:paraId="6D61EA8A" w14:textId="77777777" w:rsidTr="00B507AD">
        <w:tc>
          <w:tcPr>
            <w:tcW w:w="895" w:type="pct"/>
            <w:tcBorders>
              <w:top w:val="dotted" w:sz="4" w:space="0" w:color="2683C7"/>
              <w:bottom w:val="dotted" w:sz="4" w:space="0" w:color="2683C7"/>
              <w:right w:val="nil"/>
            </w:tcBorders>
          </w:tcPr>
          <w:p w14:paraId="24B0AB25" w14:textId="77777777" w:rsidR="006A78C8" w:rsidRPr="00F00231" w:rsidRDefault="006A78C8" w:rsidP="00B507AD">
            <w:pPr>
              <w:pStyle w:val="Tablebody"/>
              <w:rPr>
                <w:lang w:val="en-GB"/>
              </w:rPr>
            </w:pPr>
            <w:r w:rsidRPr="00F00231">
              <w:rPr>
                <w:lang w:val="en-GB"/>
              </w:rPr>
              <w:t>account</w:t>
            </w:r>
          </w:p>
        </w:tc>
        <w:tc>
          <w:tcPr>
            <w:tcW w:w="596" w:type="pct"/>
            <w:tcBorders>
              <w:top w:val="dotted" w:sz="4" w:space="0" w:color="2683C7"/>
              <w:left w:val="nil"/>
              <w:bottom w:val="dotted" w:sz="4" w:space="0" w:color="2683C7"/>
              <w:right w:val="nil"/>
            </w:tcBorders>
          </w:tcPr>
          <w:p w14:paraId="28A25F91" w14:textId="77777777" w:rsidR="006A78C8" w:rsidRPr="00F00231" w:rsidRDefault="006A78C8"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78390F32" w14:textId="77777777" w:rsidR="006A78C8" w:rsidRPr="00F00231" w:rsidRDefault="006A78C8" w:rsidP="00B507AD">
            <w:pPr>
              <w:pStyle w:val="Tablebody"/>
              <w:jc w:val="center"/>
              <w:rPr>
                <w:lang w:val="en-GB"/>
              </w:rPr>
            </w:pPr>
            <w:r w:rsidRPr="00F00231">
              <w:rPr>
                <w:lang w:val="en-GB"/>
              </w:rPr>
              <w:t>string</w:t>
            </w:r>
          </w:p>
        </w:tc>
        <w:tc>
          <w:tcPr>
            <w:tcW w:w="745" w:type="pct"/>
            <w:tcBorders>
              <w:top w:val="dotted" w:sz="4" w:space="0" w:color="2683C7"/>
              <w:left w:val="nil"/>
              <w:bottom w:val="dotted" w:sz="4" w:space="0" w:color="2683C7"/>
              <w:right w:val="nil"/>
            </w:tcBorders>
          </w:tcPr>
          <w:p w14:paraId="4008E2FB" w14:textId="77777777" w:rsidR="006A78C8" w:rsidRPr="00F00231" w:rsidRDefault="006A78C8" w:rsidP="00B507AD">
            <w:pPr>
              <w:pStyle w:val="Tablebody"/>
              <w:jc w:val="right"/>
              <w:rPr>
                <w:lang w:val="en-GB"/>
              </w:rPr>
            </w:pPr>
            <w:r w:rsidRPr="00F00231">
              <w:rPr>
                <w:lang w:val="en-GB"/>
              </w:rPr>
              <w:t>24</w:t>
            </w:r>
          </w:p>
        </w:tc>
        <w:tc>
          <w:tcPr>
            <w:tcW w:w="2243" w:type="pct"/>
            <w:tcBorders>
              <w:top w:val="dotted" w:sz="4" w:space="0" w:color="2683C7"/>
              <w:left w:val="nil"/>
              <w:bottom w:val="dotted" w:sz="4" w:space="0" w:color="2683C7"/>
            </w:tcBorders>
          </w:tcPr>
          <w:p w14:paraId="2FF88DBA" w14:textId="77777777" w:rsidR="006A78C8" w:rsidRPr="00F00231" w:rsidRDefault="006A78C8" w:rsidP="00B507AD">
            <w:pPr>
              <w:pStyle w:val="Tablebody"/>
              <w:rPr>
                <w:lang w:val="en-GB"/>
              </w:rPr>
            </w:pPr>
            <w:r w:rsidRPr="00F00231">
              <w:rPr>
                <w:lang w:val="en-GB"/>
              </w:rPr>
              <w:t>The ID of the account on which the operation took place.</w:t>
            </w:r>
          </w:p>
        </w:tc>
      </w:tr>
      <w:tr w:rsidR="006A78C8" w:rsidRPr="00F00231" w14:paraId="17040BA7" w14:textId="77777777" w:rsidTr="00B507AD">
        <w:tc>
          <w:tcPr>
            <w:tcW w:w="895" w:type="pct"/>
            <w:tcBorders>
              <w:top w:val="dotted" w:sz="4" w:space="0" w:color="2683C7"/>
              <w:bottom w:val="dotted" w:sz="4" w:space="0" w:color="2683C7"/>
              <w:right w:val="nil"/>
            </w:tcBorders>
          </w:tcPr>
          <w:p w14:paraId="606FA565" w14:textId="77777777" w:rsidR="006A78C8" w:rsidRPr="00F00231" w:rsidRDefault="006A78C8" w:rsidP="00B507AD">
            <w:pPr>
              <w:pStyle w:val="Tablebody"/>
              <w:rPr>
                <w:lang w:val="en-GB"/>
              </w:rPr>
            </w:pPr>
            <w:r w:rsidRPr="00F00231">
              <w:rPr>
                <w:lang w:val="en-GB"/>
              </w:rPr>
              <w:t>balance</w:t>
            </w:r>
          </w:p>
        </w:tc>
        <w:tc>
          <w:tcPr>
            <w:tcW w:w="596" w:type="pct"/>
            <w:tcBorders>
              <w:top w:val="dotted" w:sz="4" w:space="0" w:color="2683C7"/>
              <w:left w:val="nil"/>
              <w:bottom w:val="dotted" w:sz="4" w:space="0" w:color="2683C7"/>
              <w:right w:val="nil"/>
            </w:tcBorders>
          </w:tcPr>
          <w:p w14:paraId="3628F7DF" w14:textId="77777777" w:rsidR="006A78C8" w:rsidRPr="00F00231" w:rsidRDefault="006A78C8"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5CB9FA3B" w14:textId="77777777" w:rsidR="006A78C8" w:rsidRPr="00F00231" w:rsidRDefault="006A78C8" w:rsidP="00B507AD">
            <w:pPr>
              <w:pStyle w:val="Tablebody"/>
              <w:jc w:val="center"/>
              <w:rPr>
                <w:lang w:val="en-GB"/>
              </w:rPr>
            </w:pPr>
            <w:r w:rsidRPr="00F00231">
              <w:rPr>
                <w:lang w:val="en-GB"/>
              </w:rPr>
              <w:t>float</w:t>
            </w:r>
          </w:p>
        </w:tc>
        <w:tc>
          <w:tcPr>
            <w:tcW w:w="745" w:type="pct"/>
            <w:tcBorders>
              <w:top w:val="dotted" w:sz="4" w:space="0" w:color="2683C7"/>
              <w:left w:val="nil"/>
              <w:bottom w:val="dotted" w:sz="4" w:space="0" w:color="2683C7"/>
              <w:right w:val="nil"/>
            </w:tcBorders>
          </w:tcPr>
          <w:p w14:paraId="65C18991" w14:textId="77777777" w:rsidR="006A78C8" w:rsidRPr="00F00231" w:rsidRDefault="006A78C8" w:rsidP="00B507AD">
            <w:pPr>
              <w:pStyle w:val="Tablebody"/>
              <w:jc w:val="right"/>
              <w:rPr>
                <w:lang w:val="en-GB"/>
              </w:rPr>
            </w:pPr>
            <w:r w:rsidRPr="00F00231">
              <w:rPr>
                <w:lang w:val="en-GB"/>
              </w:rPr>
              <w:t>12</w:t>
            </w:r>
          </w:p>
        </w:tc>
        <w:tc>
          <w:tcPr>
            <w:tcW w:w="2243" w:type="pct"/>
            <w:tcBorders>
              <w:top w:val="dotted" w:sz="4" w:space="0" w:color="2683C7"/>
              <w:left w:val="nil"/>
              <w:bottom w:val="dotted" w:sz="4" w:space="0" w:color="2683C7"/>
            </w:tcBorders>
          </w:tcPr>
          <w:p w14:paraId="4CC75B3D" w14:textId="6689A8C9" w:rsidR="006A78C8" w:rsidRPr="00F00231" w:rsidRDefault="00664FFC" w:rsidP="00B507AD">
            <w:pPr>
              <w:pStyle w:val="Tablebody"/>
              <w:rPr>
                <w:lang w:val="en-GB"/>
              </w:rPr>
            </w:pPr>
            <w:proofErr w:type="gramStart"/>
            <w:r w:rsidRPr="00F00231">
              <w:rPr>
                <w:lang w:val="en-GB"/>
              </w:rPr>
              <w:t xml:space="preserve">Current </w:t>
            </w:r>
            <w:r w:rsidR="006A78C8" w:rsidRPr="00F00231">
              <w:rPr>
                <w:lang w:val="en-GB"/>
              </w:rPr>
              <w:t xml:space="preserve"> balance</w:t>
            </w:r>
            <w:proofErr w:type="gramEnd"/>
            <w:r w:rsidR="006A78C8" w:rsidRPr="00F00231">
              <w:rPr>
                <w:lang w:val="en-GB"/>
              </w:rPr>
              <w:t>. Its total length can be a maximum of 12 characters, in a form that can be converted to float32. The smallest value can be '-99999999.99' and the largest value can be '999999999.99'.</w:t>
            </w:r>
          </w:p>
        </w:tc>
      </w:tr>
      <w:tr w:rsidR="006A78C8" w:rsidRPr="00F00231" w14:paraId="4F55AA56" w14:textId="77777777" w:rsidTr="00B507AD">
        <w:tc>
          <w:tcPr>
            <w:tcW w:w="895" w:type="pct"/>
            <w:tcBorders>
              <w:top w:val="dotted" w:sz="4" w:space="0" w:color="2683C7"/>
              <w:bottom w:val="dotted" w:sz="4" w:space="0" w:color="2683C7"/>
              <w:right w:val="nil"/>
            </w:tcBorders>
          </w:tcPr>
          <w:p w14:paraId="113FCD01" w14:textId="77777777" w:rsidR="006A78C8" w:rsidRPr="00F00231" w:rsidRDefault="006A78C8" w:rsidP="00B507AD">
            <w:pPr>
              <w:pStyle w:val="Tablebody"/>
              <w:rPr>
                <w:lang w:val="en-GB"/>
              </w:rPr>
            </w:pPr>
            <w:r w:rsidRPr="00F00231">
              <w:rPr>
                <w:lang w:val="en-GB"/>
              </w:rPr>
              <w:t>endpoint</w:t>
            </w:r>
          </w:p>
        </w:tc>
        <w:tc>
          <w:tcPr>
            <w:tcW w:w="596" w:type="pct"/>
            <w:tcBorders>
              <w:top w:val="dotted" w:sz="4" w:space="0" w:color="2683C7"/>
              <w:left w:val="nil"/>
              <w:bottom w:val="dotted" w:sz="4" w:space="0" w:color="2683C7"/>
              <w:right w:val="nil"/>
            </w:tcBorders>
          </w:tcPr>
          <w:p w14:paraId="57A84FD7" w14:textId="77777777" w:rsidR="006A78C8" w:rsidRPr="00F00231" w:rsidRDefault="006A78C8"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6F0BD8F3" w14:textId="77777777" w:rsidR="006A78C8" w:rsidRPr="00F00231" w:rsidRDefault="006A78C8" w:rsidP="00B507AD">
            <w:pPr>
              <w:pStyle w:val="Tablebody"/>
              <w:jc w:val="center"/>
              <w:rPr>
                <w:lang w:val="en-GB"/>
              </w:rPr>
            </w:pPr>
            <w:r w:rsidRPr="00F00231">
              <w:rPr>
                <w:lang w:val="en-GB"/>
              </w:rPr>
              <w:t>string (</w:t>
            </w:r>
            <w:proofErr w:type="spellStart"/>
            <w:r w:rsidRPr="00F00231">
              <w:rPr>
                <w:lang w:val="en-GB"/>
              </w:rPr>
              <w:t>enum</w:t>
            </w:r>
            <w:proofErr w:type="spellEnd"/>
            <w:r w:rsidRPr="00F00231">
              <w:rPr>
                <w:lang w:val="en-GB"/>
              </w:rPr>
              <w:t>)</w:t>
            </w:r>
          </w:p>
        </w:tc>
        <w:tc>
          <w:tcPr>
            <w:tcW w:w="745" w:type="pct"/>
            <w:tcBorders>
              <w:top w:val="dotted" w:sz="4" w:space="0" w:color="2683C7"/>
              <w:left w:val="nil"/>
              <w:bottom w:val="dotted" w:sz="4" w:space="0" w:color="2683C7"/>
              <w:right w:val="nil"/>
            </w:tcBorders>
          </w:tcPr>
          <w:p w14:paraId="348EC70F" w14:textId="77777777" w:rsidR="006A78C8" w:rsidRPr="00F00231" w:rsidRDefault="006A78C8" w:rsidP="00B507AD">
            <w:pPr>
              <w:pStyle w:val="Tablebody"/>
              <w:jc w:val="right"/>
              <w:rPr>
                <w:lang w:val="en-GB"/>
              </w:rPr>
            </w:pPr>
            <w:r w:rsidRPr="00F00231">
              <w:rPr>
                <w:lang w:val="en-GB"/>
              </w:rPr>
              <w:t>-</w:t>
            </w:r>
          </w:p>
        </w:tc>
        <w:tc>
          <w:tcPr>
            <w:tcW w:w="2243" w:type="pct"/>
            <w:tcBorders>
              <w:top w:val="dotted" w:sz="4" w:space="0" w:color="2683C7"/>
              <w:left w:val="nil"/>
              <w:bottom w:val="dotted" w:sz="4" w:space="0" w:color="2683C7"/>
            </w:tcBorders>
          </w:tcPr>
          <w:p w14:paraId="647749C3" w14:textId="72DEB172" w:rsidR="006A78C8" w:rsidRPr="00F00231" w:rsidRDefault="006A78C8" w:rsidP="00B507AD">
            <w:pPr>
              <w:pStyle w:val="Tablebody"/>
              <w:rPr>
                <w:lang w:val="en-GB"/>
              </w:rPr>
            </w:pPr>
            <w:r w:rsidRPr="00F00231">
              <w:rPr>
                <w:lang w:val="en-GB"/>
              </w:rPr>
              <w:t>Value is always ‘</w:t>
            </w:r>
            <w:r w:rsidR="00664FFC" w:rsidRPr="00F00231">
              <w:rPr>
                <w:lang w:val="en-GB"/>
              </w:rPr>
              <w:t>balance</w:t>
            </w:r>
            <w:r w:rsidRPr="00F00231">
              <w:rPr>
                <w:lang w:val="en-GB"/>
              </w:rPr>
              <w:t>’</w:t>
            </w:r>
          </w:p>
        </w:tc>
      </w:tr>
      <w:tr w:rsidR="006A78C8" w:rsidRPr="00F00231" w14:paraId="23011EB3" w14:textId="77777777" w:rsidTr="00B507AD">
        <w:tc>
          <w:tcPr>
            <w:tcW w:w="895" w:type="pct"/>
            <w:tcBorders>
              <w:top w:val="dotted" w:sz="4" w:space="0" w:color="2683C7"/>
              <w:bottom w:val="dotted" w:sz="4" w:space="0" w:color="2683C7"/>
              <w:right w:val="nil"/>
            </w:tcBorders>
          </w:tcPr>
          <w:p w14:paraId="24747FAF" w14:textId="77777777" w:rsidR="006A78C8" w:rsidRPr="00F00231" w:rsidRDefault="006A78C8" w:rsidP="00B507AD">
            <w:pPr>
              <w:pStyle w:val="Tablebody"/>
              <w:rPr>
                <w:lang w:val="en-GB"/>
              </w:rPr>
            </w:pPr>
            <w:proofErr w:type="spellStart"/>
            <w:r w:rsidRPr="00F00231">
              <w:rPr>
                <w:lang w:val="en-GB"/>
              </w:rPr>
              <w:t>txid</w:t>
            </w:r>
            <w:proofErr w:type="spellEnd"/>
          </w:p>
        </w:tc>
        <w:tc>
          <w:tcPr>
            <w:tcW w:w="596" w:type="pct"/>
            <w:tcBorders>
              <w:top w:val="dotted" w:sz="4" w:space="0" w:color="2683C7"/>
              <w:left w:val="nil"/>
              <w:bottom w:val="dotted" w:sz="4" w:space="0" w:color="2683C7"/>
              <w:right w:val="nil"/>
            </w:tcBorders>
          </w:tcPr>
          <w:p w14:paraId="24531945" w14:textId="77777777" w:rsidR="006A78C8" w:rsidRPr="00F00231" w:rsidRDefault="006A78C8" w:rsidP="00B507AD">
            <w:pPr>
              <w:pStyle w:val="Tablebody"/>
              <w:jc w:val="center"/>
              <w:rPr>
                <w:lang w:val="en-GB"/>
              </w:rPr>
            </w:pPr>
            <w:r w:rsidRPr="00F00231">
              <w:rPr>
                <w:lang w:val="en-GB"/>
              </w:rPr>
              <w:t>yes</w:t>
            </w:r>
          </w:p>
        </w:tc>
        <w:tc>
          <w:tcPr>
            <w:tcW w:w="521" w:type="pct"/>
            <w:tcBorders>
              <w:top w:val="dotted" w:sz="4" w:space="0" w:color="2683C7"/>
              <w:left w:val="nil"/>
              <w:bottom w:val="dotted" w:sz="4" w:space="0" w:color="2683C7"/>
              <w:right w:val="nil"/>
            </w:tcBorders>
          </w:tcPr>
          <w:p w14:paraId="22FD247D" w14:textId="77777777" w:rsidR="006A78C8" w:rsidRPr="00F00231" w:rsidRDefault="006A78C8" w:rsidP="00B507AD">
            <w:pPr>
              <w:pStyle w:val="Tablebody"/>
              <w:jc w:val="center"/>
              <w:rPr>
                <w:lang w:val="en-GB"/>
              </w:rPr>
            </w:pPr>
            <w:r w:rsidRPr="00F00231">
              <w:rPr>
                <w:lang w:val="en-GB"/>
              </w:rPr>
              <w:t>string</w:t>
            </w:r>
          </w:p>
        </w:tc>
        <w:tc>
          <w:tcPr>
            <w:tcW w:w="745" w:type="pct"/>
            <w:tcBorders>
              <w:top w:val="dotted" w:sz="4" w:space="0" w:color="2683C7"/>
              <w:left w:val="nil"/>
              <w:bottom w:val="dotted" w:sz="4" w:space="0" w:color="2683C7"/>
              <w:right w:val="nil"/>
            </w:tcBorders>
          </w:tcPr>
          <w:p w14:paraId="646DA0A1" w14:textId="77777777" w:rsidR="006A78C8" w:rsidRPr="00F00231" w:rsidRDefault="006A78C8" w:rsidP="00B507AD">
            <w:pPr>
              <w:pStyle w:val="Tablebody"/>
              <w:jc w:val="right"/>
              <w:rPr>
                <w:lang w:val="en-GB"/>
              </w:rPr>
            </w:pPr>
            <w:r w:rsidRPr="00F00231">
              <w:rPr>
                <w:lang w:val="en-GB"/>
              </w:rPr>
              <w:t>64</w:t>
            </w:r>
          </w:p>
        </w:tc>
        <w:tc>
          <w:tcPr>
            <w:tcW w:w="2243" w:type="pct"/>
            <w:tcBorders>
              <w:top w:val="dotted" w:sz="4" w:space="0" w:color="2683C7"/>
              <w:left w:val="nil"/>
              <w:bottom w:val="dotted" w:sz="4" w:space="0" w:color="2683C7"/>
            </w:tcBorders>
          </w:tcPr>
          <w:p w14:paraId="5CB83CCB" w14:textId="77777777" w:rsidR="006A78C8" w:rsidRPr="00F00231" w:rsidRDefault="006A78C8" w:rsidP="00B507AD">
            <w:pPr>
              <w:pStyle w:val="Tablebody"/>
              <w:rPr>
                <w:lang w:val="en-GB"/>
              </w:rPr>
            </w:pPr>
            <w:r w:rsidRPr="00F00231">
              <w:rPr>
                <w:lang w:val="en-GB"/>
              </w:rPr>
              <w:t>Blockchain transaction identifier.</w:t>
            </w:r>
          </w:p>
        </w:tc>
      </w:tr>
    </w:tbl>
    <w:p w14:paraId="7D038287" w14:textId="77777777" w:rsidR="006A78C8" w:rsidRPr="00F00231" w:rsidRDefault="006A78C8" w:rsidP="006A78C8">
      <w:pPr>
        <w:pStyle w:val="HEADING"/>
        <w:rPr>
          <w:lang w:val="en-GB"/>
        </w:rPr>
      </w:pPr>
      <w:r w:rsidRPr="00F00231">
        <w:rPr>
          <w:lang w:val="en-GB"/>
        </w:rPr>
        <w:t>Example response</w:t>
      </w:r>
    </w:p>
    <w:p w14:paraId="0AB37C84" w14:textId="77777777" w:rsidR="006A78C8" w:rsidRPr="00F00231" w:rsidRDefault="006A78C8" w:rsidP="006A78C8">
      <w:pPr>
        <w:pStyle w:val="MacroText"/>
        <w:rPr>
          <w:b/>
          <w:bCs/>
          <w:lang w:val="en-GB"/>
        </w:rPr>
      </w:pPr>
      <w:r w:rsidRPr="00F00231">
        <w:rPr>
          <w:b/>
          <w:bCs/>
          <w:lang w:val="en-GB"/>
        </w:rPr>
        <w:t>{</w:t>
      </w:r>
    </w:p>
    <w:p w14:paraId="22BC9704" w14:textId="77777777" w:rsidR="006A78C8" w:rsidRPr="00F00231" w:rsidRDefault="006A78C8" w:rsidP="006A78C8">
      <w:pPr>
        <w:pStyle w:val="MacroText"/>
        <w:rPr>
          <w:b/>
          <w:bCs/>
          <w:lang w:val="en-GB"/>
        </w:rPr>
      </w:pPr>
      <w:r w:rsidRPr="00F00231">
        <w:rPr>
          <w:b/>
          <w:bCs/>
          <w:lang w:val="en-GB"/>
        </w:rPr>
        <w:tab/>
        <w:t>"account":</w:t>
      </w:r>
      <w:r w:rsidRPr="00F00231">
        <w:rPr>
          <w:b/>
          <w:bCs/>
          <w:lang w:val="en-GB"/>
        </w:rPr>
        <w:tab/>
      </w:r>
      <w:r w:rsidRPr="00F00231">
        <w:rPr>
          <w:b/>
          <w:bCs/>
          <w:lang w:val="en-GB"/>
        </w:rPr>
        <w:tab/>
        <w:t>"</w:t>
      </w:r>
      <w:r w:rsidRPr="00F00231">
        <w:rPr>
          <w:lang w:val="en-GB"/>
        </w:rPr>
        <w:t>8YVPETVKAU8</w:t>
      </w:r>
      <w:r w:rsidRPr="00F00231">
        <w:rPr>
          <w:b/>
          <w:bCs/>
          <w:lang w:val="en-GB"/>
        </w:rPr>
        <w:t>",</w:t>
      </w:r>
    </w:p>
    <w:p w14:paraId="37FA3DBC" w14:textId="6DCA569D" w:rsidR="006A78C8" w:rsidRPr="00F00231" w:rsidRDefault="006A78C8" w:rsidP="006A78C8">
      <w:pPr>
        <w:pStyle w:val="MacroText"/>
        <w:rPr>
          <w:b/>
          <w:bCs/>
          <w:lang w:val="en-GB"/>
        </w:rPr>
      </w:pPr>
      <w:r w:rsidRPr="00F00231">
        <w:rPr>
          <w:b/>
          <w:bCs/>
          <w:lang w:val="en-GB"/>
        </w:rPr>
        <w:tab/>
        <w:t>"balance":</w:t>
      </w:r>
      <w:r w:rsidRPr="00F00231">
        <w:rPr>
          <w:b/>
          <w:bCs/>
          <w:lang w:val="en-GB"/>
        </w:rPr>
        <w:tab/>
      </w:r>
      <w:r w:rsidRPr="00F00231">
        <w:rPr>
          <w:b/>
          <w:bCs/>
          <w:lang w:val="en-GB"/>
        </w:rPr>
        <w:tab/>
      </w:r>
      <w:r w:rsidR="00664FFC" w:rsidRPr="00F00231">
        <w:rPr>
          <w:b/>
          <w:bCs/>
          <w:lang w:val="en-GB"/>
        </w:rPr>
        <w:t>2</w:t>
      </w:r>
      <w:r w:rsidRPr="00F00231">
        <w:rPr>
          <w:b/>
          <w:bCs/>
          <w:lang w:val="en-GB"/>
        </w:rPr>
        <w:t>00.0</w:t>
      </w:r>
      <w:r w:rsidR="00C02D25">
        <w:rPr>
          <w:b/>
          <w:bCs/>
          <w:lang w:val="en-GB"/>
        </w:rPr>
        <w:t>0</w:t>
      </w:r>
      <w:r w:rsidRPr="00F00231">
        <w:rPr>
          <w:b/>
          <w:bCs/>
          <w:lang w:val="en-GB"/>
        </w:rPr>
        <w:t>,</w:t>
      </w:r>
    </w:p>
    <w:p w14:paraId="161F2180" w14:textId="5618A08A" w:rsidR="006A78C8" w:rsidRPr="00F00231" w:rsidRDefault="006A78C8" w:rsidP="006A78C8">
      <w:pPr>
        <w:pStyle w:val="MacroText"/>
        <w:rPr>
          <w:b/>
          <w:bCs/>
          <w:lang w:val="en-GB"/>
        </w:rPr>
      </w:pPr>
      <w:r w:rsidRPr="00F00231">
        <w:rPr>
          <w:b/>
          <w:bCs/>
          <w:lang w:val="en-GB"/>
        </w:rPr>
        <w:tab/>
        <w:t>"endpoint":</w:t>
      </w:r>
      <w:r w:rsidRPr="00F00231">
        <w:rPr>
          <w:b/>
          <w:bCs/>
          <w:lang w:val="en-GB"/>
        </w:rPr>
        <w:tab/>
        <w:t>"</w:t>
      </w:r>
      <w:r w:rsidR="00664FFC" w:rsidRPr="00F00231">
        <w:rPr>
          <w:b/>
          <w:bCs/>
          <w:lang w:val="en-GB"/>
        </w:rPr>
        <w:t>balance</w:t>
      </w:r>
      <w:r w:rsidRPr="00F00231">
        <w:rPr>
          <w:b/>
          <w:bCs/>
          <w:lang w:val="en-GB"/>
        </w:rPr>
        <w:t>",</w:t>
      </w:r>
    </w:p>
    <w:p w14:paraId="4354FAED" w14:textId="77777777" w:rsidR="006A78C8" w:rsidRPr="00F00231" w:rsidRDefault="006A78C8" w:rsidP="006A78C8">
      <w:pPr>
        <w:pStyle w:val="MacroText"/>
        <w:rPr>
          <w:b/>
          <w:bCs/>
          <w:lang w:val="en-GB"/>
        </w:rPr>
      </w:pPr>
      <w:r w:rsidRPr="00F00231">
        <w:rPr>
          <w:b/>
          <w:bCs/>
          <w:lang w:val="en-GB"/>
        </w:rPr>
        <w:tab/>
        <w:t>"</w:t>
      </w:r>
      <w:proofErr w:type="spellStart"/>
      <w:r w:rsidRPr="00F00231">
        <w:rPr>
          <w:b/>
          <w:bCs/>
          <w:lang w:val="en-GB"/>
        </w:rPr>
        <w:t>txid</w:t>
      </w:r>
      <w:proofErr w:type="spellEnd"/>
      <w:r w:rsidRPr="00F00231">
        <w:rPr>
          <w:b/>
          <w:bCs/>
          <w:lang w:val="en-GB"/>
        </w:rPr>
        <w:t>":</w:t>
      </w:r>
      <w:r w:rsidRPr="00F00231">
        <w:rPr>
          <w:b/>
          <w:bCs/>
          <w:lang w:val="en-GB"/>
        </w:rPr>
        <w:tab/>
      </w:r>
      <w:r w:rsidRPr="00F00231">
        <w:rPr>
          <w:b/>
          <w:bCs/>
          <w:lang w:val="en-GB"/>
        </w:rPr>
        <w:tab/>
        <w:t>"831118d4dd47d5d71e030561001b50490979c9073b9234cd052e4b1b15b5e25a"</w:t>
      </w:r>
    </w:p>
    <w:p w14:paraId="2E2B1E41" w14:textId="77777777" w:rsidR="006A78C8" w:rsidRPr="00F00231" w:rsidRDefault="006A78C8" w:rsidP="006A78C8">
      <w:pPr>
        <w:pStyle w:val="MacroText"/>
        <w:rPr>
          <w:b/>
          <w:bCs/>
          <w:lang w:val="en-GB"/>
        </w:rPr>
      </w:pPr>
      <w:r w:rsidRPr="00F00231">
        <w:rPr>
          <w:b/>
          <w:bCs/>
          <w:lang w:val="en-GB"/>
        </w:rPr>
        <w:t>}</w:t>
      </w:r>
    </w:p>
    <w:p w14:paraId="47347A61" w14:textId="77777777" w:rsidR="006A78C8" w:rsidRPr="00F00231" w:rsidRDefault="006A78C8" w:rsidP="006A78C8">
      <w:pPr>
        <w:pStyle w:val="Heading3"/>
        <w:rPr>
          <w:lang w:val="en-GB"/>
        </w:rPr>
      </w:pPr>
      <w:bookmarkStart w:id="54" w:name="_Toc116920997"/>
      <w:r w:rsidRPr="00F00231">
        <w:rPr>
          <w:lang w:val="en-GB"/>
        </w:rPr>
        <w:lastRenderedPageBreak/>
        <w:t>Errors: 401, 422, 500</w:t>
      </w:r>
      <w:bookmarkEnd w:id="54"/>
    </w:p>
    <w:p w14:paraId="4347C21D" w14:textId="77777777" w:rsidR="006A78C8" w:rsidRPr="00F00231" w:rsidRDefault="006A78C8" w:rsidP="006A78C8">
      <w:pPr>
        <w:rPr>
          <w:rFonts w:ascii="IBM Plex Sans Medium" w:hAnsi="IBM Plex Sans Medium"/>
          <w:sz w:val="24"/>
          <w:lang w:val="en-GB"/>
        </w:rPr>
      </w:pPr>
      <w:proofErr w:type="gramStart"/>
      <w:r w:rsidRPr="00F00231">
        <w:rPr>
          <w:lang w:val="en-GB"/>
        </w:rPr>
        <w:t>Possible  HTTP</w:t>
      </w:r>
      <w:proofErr w:type="gramEnd"/>
      <w:r w:rsidRPr="00F00231">
        <w:rPr>
          <w:lang w:val="en-GB"/>
        </w:rPr>
        <w:t xml:space="preserve"> error codes:</w:t>
      </w:r>
    </w:p>
    <w:p w14:paraId="32EEBB70" w14:textId="77777777" w:rsidR="006A78C8" w:rsidRPr="00F00231" w:rsidRDefault="006A78C8" w:rsidP="006A78C8">
      <w:pPr>
        <w:pStyle w:val="BList"/>
        <w:rPr>
          <w:lang w:val="en-GB"/>
        </w:rPr>
      </w:pPr>
      <w:r w:rsidRPr="00F00231">
        <w:rPr>
          <w:lang w:val="en-GB"/>
        </w:rPr>
        <w:t>401: Unsuccessful validation of authentication token.</w:t>
      </w:r>
    </w:p>
    <w:p w14:paraId="0B99768E" w14:textId="5B61F89F" w:rsidR="006A78C8" w:rsidRPr="00F00231" w:rsidRDefault="006A78C8" w:rsidP="006A78C8">
      <w:pPr>
        <w:pStyle w:val="BList"/>
        <w:rPr>
          <w:lang w:val="en-GB"/>
        </w:rPr>
      </w:pPr>
      <w:r w:rsidRPr="00F00231">
        <w:rPr>
          <w:lang w:val="en-GB"/>
        </w:rPr>
        <w:t xml:space="preserve">422: Validation error of incoming request data. This may indicate a formal validation error (for example, </w:t>
      </w:r>
      <w:r w:rsidR="00664FFC" w:rsidRPr="00F00231">
        <w:rPr>
          <w:lang w:val="en-GB"/>
        </w:rPr>
        <w:t>too long account number</w:t>
      </w:r>
      <w:r w:rsidRPr="00F00231">
        <w:rPr>
          <w:lang w:val="en-GB"/>
        </w:rPr>
        <w:t>) or the specified account number does not exist. The 'message' field of the response contains the description of the cause of the error.</w:t>
      </w:r>
    </w:p>
    <w:p w14:paraId="1965E846" w14:textId="77777777" w:rsidR="006A78C8" w:rsidRPr="00F00231" w:rsidRDefault="006A78C8" w:rsidP="006A78C8">
      <w:pPr>
        <w:pStyle w:val="BList"/>
        <w:rPr>
          <w:lang w:val="en-GB"/>
        </w:rPr>
      </w:pPr>
      <w:r w:rsidRPr="00F00231">
        <w:rPr>
          <w:lang w:val="en-GB"/>
        </w:rPr>
        <w:t xml:space="preserve">500: </w:t>
      </w:r>
      <w:proofErr w:type="gramStart"/>
      <w:r w:rsidRPr="00F00231">
        <w:rPr>
          <w:lang w:val="en-GB"/>
        </w:rPr>
        <w:t>Server side</w:t>
      </w:r>
      <w:proofErr w:type="gramEnd"/>
      <w:r w:rsidRPr="00F00231">
        <w:rPr>
          <w:lang w:val="en-GB"/>
        </w:rPr>
        <w:t xml:space="preserve"> error.</w:t>
      </w:r>
    </w:p>
    <w:p w14:paraId="758C923A" w14:textId="77777777" w:rsidR="006A78C8" w:rsidRPr="00F00231" w:rsidRDefault="006A78C8" w:rsidP="006A78C8">
      <w:pPr>
        <w:pStyle w:val="HEADING"/>
        <w:rPr>
          <w:lang w:val="en-GB"/>
        </w:rPr>
      </w:pPr>
      <w:r w:rsidRPr="00F00231">
        <w:rPr>
          <w:lang w:val="en-GB"/>
        </w:rPr>
        <w:t>Schema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single" w:sz="2" w:space="0" w:color="F2F2F2" w:themeColor="background1" w:themeShade="F2"/>
        </w:tblBorders>
        <w:tblLook w:val="04A0" w:firstRow="1" w:lastRow="0" w:firstColumn="1" w:lastColumn="0" w:noHBand="0" w:noVBand="1"/>
      </w:tblPr>
      <w:tblGrid>
        <w:gridCol w:w="1807"/>
        <w:gridCol w:w="1611"/>
        <w:gridCol w:w="1611"/>
        <w:gridCol w:w="1610"/>
        <w:gridCol w:w="2767"/>
      </w:tblGrid>
      <w:tr w:rsidR="006A78C8" w:rsidRPr="00F00231" w14:paraId="7AB50B1B" w14:textId="77777777" w:rsidTr="00B507AD">
        <w:trPr>
          <w:tblHeader/>
        </w:trPr>
        <w:tc>
          <w:tcPr>
            <w:tcW w:w="960" w:type="pct"/>
            <w:tcBorders>
              <w:bottom w:val="dotted" w:sz="4" w:space="0" w:color="2683C7"/>
            </w:tcBorders>
            <w:shd w:val="clear" w:color="auto" w:fill="F2F2F2" w:themeFill="background1" w:themeFillShade="F2"/>
          </w:tcPr>
          <w:p w14:paraId="2CD2C23E" w14:textId="77777777" w:rsidR="006A78C8" w:rsidRPr="00F00231" w:rsidRDefault="006A78C8" w:rsidP="00B507AD">
            <w:pPr>
              <w:pStyle w:val="Tableheading"/>
              <w:rPr>
                <w:lang w:val="en-GB"/>
              </w:rPr>
            </w:pPr>
            <w:r w:rsidRPr="00F00231">
              <w:rPr>
                <w:lang w:val="en-GB"/>
              </w:rPr>
              <w:t>Parameter</w:t>
            </w:r>
          </w:p>
        </w:tc>
        <w:tc>
          <w:tcPr>
            <w:tcW w:w="856" w:type="pct"/>
            <w:tcBorders>
              <w:bottom w:val="dotted" w:sz="4" w:space="0" w:color="2683C7"/>
            </w:tcBorders>
            <w:shd w:val="clear" w:color="auto" w:fill="F2F2F2" w:themeFill="background1" w:themeFillShade="F2"/>
          </w:tcPr>
          <w:p w14:paraId="2C729213" w14:textId="77777777" w:rsidR="006A78C8" w:rsidRPr="00F00231" w:rsidRDefault="006A78C8" w:rsidP="00B507AD">
            <w:pPr>
              <w:pStyle w:val="Tableheading"/>
              <w:jc w:val="center"/>
              <w:rPr>
                <w:lang w:val="en-GB"/>
              </w:rPr>
            </w:pPr>
            <w:r w:rsidRPr="00F00231">
              <w:rPr>
                <w:lang w:val="en-GB"/>
              </w:rPr>
              <w:t>Obligatory</w:t>
            </w:r>
          </w:p>
        </w:tc>
        <w:tc>
          <w:tcPr>
            <w:tcW w:w="856" w:type="pct"/>
            <w:tcBorders>
              <w:bottom w:val="dotted" w:sz="4" w:space="0" w:color="2683C7"/>
            </w:tcBorders>
            <w:shd w:val="clear" w:color="auto" w:fill="F2F2F2" w:themeFill="background1" w:themeFillShade="F2"/>
          </w:tcPr>
          <w:p w14:paraId="425ABCAB" w14:textId="77777777" w:rsidR="006A78C8" w:rsidRPr="00F00231" w:rsidRDefault="006A78C8" w:rsidP="00B507AD">
            <w:pPr>
              <w:pStyle w:val="Tableheading"/>
              <w:jc w:val="center"/>
              <w:rPr>
                <w:lang w:val="en-GB"/>
              </w:rPr>
            </w:pPr>
            <w:r w:rsidRPr="00F00231">
              <w:rPr>
                <w:lang w:val="en-GB"/>
              </w:rPr>
              <w:t>Type</w:t>
            </w:r>
          </w:p>
        </w:tc>
        <w:tc>
          <w:tcPr>
            <w:tcW w:w="856" w:type="pct"/>
            <w:tcBorders>
              <w:bottom w:val="dotted" w:sz="4" w:space="0" w:color="2683C7"/>
            </w:tcBorders>
            <w:shd w:val="clear" w:color="auto" w:fill="F2F2F2" w:themeFill="background1" w:themeFillShade="F2"/>
          </w:tcPr>
          <w:p w14:paraId="2E04B6D3" w14:textId="77777777" w:rsidR="006A78C8" w:rsidRPr="00F00231" w:rsidRDefault="006A78C8" w:rsidP="00B507AD">
            <w:pPr>
              <w:pStyle w:val="Tableheading"/>
              <w:jc w:val="right"/>
              <w:rPr>
                <w:lang w:val="en-GB"/>
              </w:rPr>
            </w:pPr>
            <w:r w:rsidRPr="00F00231">
              <w:rPr>
                <w:lang w:val="en-GB"/>
              </w:rPr>
              <w:t>Max length</w:t>
            </w:r>
          </w:p>
        </w:tc>
        <w:tc>
          <w:tcPr>
            <w:tcW w:w="1471" w:type="pct"/>
            <w:tcBorders>
              <w:bottom w:val="dotted" w:sz="4" w:space="0" w:color="2683C7"/>
            </w:tcBorders>
            <w:shd w:val="clear" w:color="auto" w:fill="F2F2F2" w:themeFill="background1" w:themeFillShade="F2"/>
          </w:tcPr>
          <w:p w14:paraId="05E69A2B" w14:textId="77777777" w:rsidR="006A78C8" w:rsidRPr="00F00231" w:rsidRDefault="006A78C8" w:rsidP="00B507AD">
            <w:pPr>
              <w:pStyle w:val="Tableheading"/>
              <w:rPr>
                <w:lang w:val="en-GB"/>
              </w:rPr>
            </w:pPr>
            <w:r w:rsidRPr="00F00231">
              <w:rPr>
                <w:lang w:val="en-GB"/>
              </w:rPr>
              <w:t>Description</w:t>
            </w:r>
          </w:p>
        </w:tc>
      </w:tr>
      <w:tr w:rsidR="006A78C8" w:rsidRPr="00F00231" w14:paraId="568D2FB6" w14:textId="77777777" w:rsidTr="00B507AD">
        <w:tc>
          <w:tcPr>
            <w:tcW w:w="960" w:type="pct"/>
            <w:tcBorders>
              <w:top w:val="dotted" w:sz="4" w:space="0" w:color="2683C7"/>
              <w:bottom w:val="dotted" w:sz="4" w:space="0" w:color="2683C7"/>
              <w:right w:val="nil"/>
            </w:tcBorders>
          </w:tcPr>
          <w:p w14:paraId="0E780073" w14:textId="77777777" w:rsidR="006A78C8" w:rsidRPr="00F00231" w:rsidRDefault="006A78C8" w:rsidP="00B507AD">
            <w:pPr>
              <w:pStyle w:val="Tablebody"/>
              <w:rPr>
                <w:lang w:val="en-GB"/>
              </w:rPr>
            </w:pPr>
            <w:r w:rsidRPr="00F00231">
              <w:rPr>
                <w:lang w:val="en-GB"/>
              </w:rPr>
              <w:t>message</w:t>
            </w:r>
          </w:p>
        </w:tc>
        <w:tc>
          <w:tcPr>
            <w:tcW w:w="856" w:type="pct"/>
            <w:tcBorders>
              <w:top w:val="dotted" w:sz="4" w:space="0" w:color="2683C7"/>
              <w:left w:val="nil"/>
              <w:bottom w:val="dotted" w:sz="4" w:space="0" w:color="2683C7"/>
              <w:right w:val="nil"/>
            </w:tcBorders>
          </w:tcPr>
          <w:p w14:paraId="2CB5F626" w14:textId="77777777" w:rsidR="006A78C8" w:rsidRPr="00F00231" w:rsidRDefault="006A78C8" w:rsidP="00B507AD">
            <w:pPr>
              <w:pStyle w:val="Tablebody"/>
              <w:jc w:val="center"/>
              <w:rPr>
                <w:lang w:val="en-GB"/>
              </w:rPr>
            </w:pPr>
            <w:r w:rsidRPr="00F00231">
              <w:rPr>
                <w:lang w:val="en-GB"/>
              </w:rPr>
              <w:t>yes</w:t>
            </w:r>
          </w:p>
        </w:tc>
        <w:tc>
          <w:tcPr>
            <w:tcW w:w="856" w:type="pct"/>
            <w:tcBorders>
              <w:top w:val="dotted" w:sz="4" w:space="0" w:color="2683C7"/>
              <w:left w:val="nil"/>
              <w:bottom w:val="dotted" w:sz="4" w:space="0" w:color="2683C7"/>
              <w:right w:val="nil"/>
            </w:tcBorders>
          </w:tcPr>
          <w:p w14:paraId="5BB0D663" w14:textId="77777777" w:rsidR="006A78C8" w:rsidRPr="00F00231" w:rsidRDefault="006A78C8" w:rsidP="00B507AD">
            <w:pPr>
              <w:pStyle w:val="Tablebody"/>
              <w:jc w:val="center"/>
              <w:rPr>
                <w:lang w:val="en-GB"/>
              </w:rPr>
            </w:pPr>
            <w:r w:rsidRPr="00F00231">
              <w:rPr>
                <w:lang w:val="en-GB"/>
              </w:rPr>
              <w:t>string</w:t>
            </w:r>
          </w:p>
        </w:tc>
        <w:tc>
          <w:tcPr>
            <w:tcW w:w="856" w:type="pct"/>
            <w:tcBorders>
              <w:top w:val="dotted" w:sz="4" w:space="0" w:color="2683C7"/>
              <w:left w:val="nil"/>
              <w:bottom w:val="dotted" w:sz="4" w:space="0" w:color="2683C7"/>
              <w:right w:val="nil"/>
            </w:tcBorders>
          </w:tcPr>
          <w:p w14:paraId="2A1D71DA" w14:textId="77777777" w:rsidR="006A78C8" w:rsidRPr="00F00231" w:rsidRDefault="006A78C8" w:rsidP="00B507AD">
            <w:pPr>
              <w:pStyle w:val="Tablebody"/>
              <w:jc w:val="right"/>
              <w:rPr>
                <w:lang w:val="en-GB"/>
              </w:rPr>
            </w:pPr>
            <w:r w:rsidRPr="00F00231">
              <w:rPr>
                <w:lang w:val="en-GB"/>
              </w:rPr>
              <w:t>256</w:t>
            </w:r>
          </w:p>
        </w:tc>
        <w:tc>
          <w:tcPr>
            <w:tcW w:w="1471" w:type="pct"/>
            <w:tcBorders>
              <w:top w:val="dotted" w:sz="4" w:space="0" w:color="2683C7"/>
              <w:left w:val="nil"/>
              <w:bottom w:val="dotted" w:sz="4" w:space="0" w:color="2683C7"/>
            </w:tcBorders>
          </w:tcPr>
          <w:p w14:paraId="46A58286" w14:textId="77777777" w:rsidR="006A78C8" w:rsidRPr="00F00231" w:rsidRDefault="006A78C8" w:rsidP="00B507AD">
            <w:pPr>
              <w:pStyle w:val="Tablebody"/>
              <w:rPr>
                <w:lang w:val="en-GB"/>
              </w:rPr>
            </w:pPr>
            <w:r w:rsidRPr="00F00231">
              <w:rPr>
                <w:lang w:val="en-GB"/>
              </w:rPr>
              <w:t>Human readable message text.</w:t>
            </w:r>
          </w:p>
        </w:tc>
      </w:tr>
      <w:tr w:rsidR="006A78C8" w:rsidRPr="00F00231" w14:paraId="20A19A3E" w14:textId="77777777" w:rsidTr="00B507AD">
        <w:tc>
          <w:tcPr>
            <w:tcW w:w="960" w:type="pct"/>
            <w:tcBorders>
              <w:top w:val="dotted" w:sz="4" w:space="0" w:color="2683C7"/>
              <w:bottom w:val="dotted" w:sz="4" w:space="0" w:color="2683C7"/>
              <w:right w:val="nil"/>
            </w:tcBorders>
          </w:tcPr>
          <w:p w14:paraId="016C3B94" w14:textId="77777777" w:rsidR="006A78C8" w:rsidRPr="00F00231" w:rsidRDefault="006A78C8" w:rsidP="00B507AD">
            <w:pPr>
              <w:pStyle w:val="Tablebody"/>
              <w:rPr>
                <w:lang w:val="en-GB"/>
              </w:rPr>
            </w:pPr>
            <w:r w:rsidRPr="00F00231">
              <w:rPr>
                <w:lang w:val="en-GB"/>
              </w:rPr>
              <w:t>code</w:t>
            </w:r>
          </w:p>
        </w:tc>
        <w:tc>
          <w:tcPr>
            <w:tcW w:w="856" w:type="pct"/>
            <w:tcBorders>
              <w:top w:val="dotted" w:sz="4" w:space="0" w:color="2683C7"/>
              <w:left w:val="nil"/>
              <w:bottom w:val="dotted" w:sz="4" w:space="0" w:color="2683C7"/>
              <w:right w:val="nil"/>
            </w:tcBorders>
          </w:tcPr>
          <w:p w14:paraId="303643CE" w14:textId="77777777" w:rsidR="006A78C8" w:rsidRPr="00F00231" w:rsidRDefault="006A78C8" w:rsidP="00B507AD">
            <w:pPr>
              <w:pStyle w:val="Tablebody"/>
              <w:jc w:val="center"/>
              <w:rPr>
                <w:lang w:val="en-GB"/>
              </w:rPr>
            </w:pPr>
            <w:r w:rsidRPr="00F00231">
              <w:rPr>
                <w:lang w:val="en-GB"/>
              </w:rPr>
              <w:t>no</w:t>
            </w:r>
          </w:p>
        </w:tc>
        <w:tc>
          <w:tcPr>
            <w:tcW w:w="856" w:type="pct"/>
            <w:tcBorders>
              <w:top w:val="dotted" w:sz="4" w:space="0" w:color="2683C7"/>
              <w:left w:val="nil"/>
              <w:bottom w:val="dotted" w:sz="4" w:space="0" w:color="2683C7"/>
              <w:right w:val="nil"/>
            </w:tcBorders>
          </w:tcPr>
          <w:p w14:paraId="2CD401AB" w14:textId="77777777" w:rsidR="006A78C8" w:rsidRPr="00F00231" w:rsidRDefault="006A78C8" w:rsidP="00B507AD">
            <w:pPr>
              <w:pStyle w:val="Tablebody"/>
              <w:jc w:val="center"/>
              <w:rPr>
                <w:lang w:val="en-GB"/>
              </w:rPr>
            </w:pPr>
            <w:r w:rsidRPr="00F00231">
              <w:rPr>
                <w:lang w:val="en-GB"/>
              </w:rPr>
              <w:t>string</w:t>
            </w:r>
          </w:p>
        </w:tc>
        <w:tc>
          <w:tcPr>
            <w:tcW w:w="856" w:type="pct"/>
            <w:tcBorders>
              <w:top w:val="dotted" w:sz="4" w:space="0" w:color="2683C7"/>
              <w:left w:val="nil"/>
              <w:bottom w:val="dotted" w:sz="4" w:space="0" w:color="2683C7"/>
              <w:right w:val="nil"/>
            </w:tcBorders>
          </w:tcPr>
          <w:p w14:paraId="5C50B534" w14:textId="77777777" w:rsidR="006A78C8" w:rsidRPr="00F00231" w:rsidRDefault="006A78C8" w:rsidP="00B507AD">
            <w:pPr>
              <w:pStyle w:val="Tablebody"/>
              <w:jc w:val="right"/>
              <w:rPr>
                <w:lang w:val="en-GB"/>
              </w:rPr>
            </w:pPr>
            <w:r w:rsidRPr="00F00231">
              <w:rPr>
                <w:lang w:val="en-GB"/>
              </w:rPr>
              <w:t>256</w:t>
            </w:r>
          </w:p>
        </w:tc>
        <w:tc>
          <w:tcPr>
            <w:tcW w:w="1471" w:type="pct"/>
            <w:tcBorders>
              <w:top w:val="dotted" w:sz="4" w:space="0" w:color="2683C7"/>
              <w:left w:val="nil"/>
              <w:bottom w:val="dotted" w:sz="4" w:space="0" w:color="2683C7"/>
            </w:tcBorders>
          </w:tcPr>
          <w:p w14:paraId="1F44774D" w14:textId="77777777" w:rsidR="006A78C8" w:rsidRPr="00F00231" w:rsidRDefault="006A78C8" w:rsidP="00B507AD">
            <w:pPr>
              <w:pStyle w:val="Tablebody"/>
              <w:rPr>
                <w:lang w:val="en-GB"/>
              </w:rPr>
            </w:pPr>
            <w:r w:rsidRPr="00F00231">
              <w:rPr>
                <w:lang w:val="en-GB"/>
              </w:rPr>
              <w:t>Numeric error code for internal use.</w:t>
            </w:r>
          </w:p>
        </w:tc>
      </w:tr>
    </w:tbl>
    <w:p w14:paraId="72A70B1F" w14:textId="77777777" w:rsidR="006A78C8" w:rsidRPr="00F00231" w:rsidRDefault="006A78C8" w:rsidP="006A78C8">
      <w:pPr>
        <w:pStyle w:val="HEADING"/>
        <w:rPr>
          <w:lang w:val="en-GB"/>
        </w:rPr>
      </w:pPr>
      <w:r w:rsidRPr="00F00231">
        <w:rPr>
          <w:lang w:val="en-GB"/>
        </w:rPr>
        <w:t>Example response body</w:t>
      </w:r>
    </w:p>
    <w:p w14:paraId="0D6292DC" w14:textId="77777777" w:rsidR="006A78C8" w:rsidRPr="00F00231" w:rsidRDefault="006A78C8" w:rsidP="006A78C8">
      <w:pPr>
        <w:pStyle w:val="MacroText"/>
        <w:rPr>
          <w:lang w:val="en-GB"/>
        </w:rPr>
      </w:pPr>
      <w:r w:rsidRPr="00F00231">
        <w:rPr>
          <w:lang w:val="en-GB"/>
        </w:rPr>
        <w:t>{</w:t>
      </w:r>
    </w:p>
    <w:p w14:paraId="19A8B94C" w14:textId="77777777" w:rsidR="006A78C8" w:rsidRPr="00F00231" w:rsidRDefault="006A78C8" w:rsidP="006A78C8">
      <w:pPr>
        <w:pStyle w:val="MacroText"/>
        <w:rPr>
          <w:lang w:val="en-GB"/>
        </w:rPr>
      </w:pPr>
      <w:r w:rsidRPr="00F00231">
        <w:rPr>
          <w:lang w:val="en-GB"/>
        </w:rPr>
        <w:tab/>
        <w:t>"message": "string",</w:t>
      </w:r>
    </w:p>
    <w:p w14:paraId="78D95500" w14:textId="77777777" w:rsidR="006A78C8" w:rsidRPr="00F00231" w:rsidRDefault="006A78C8" w:rsidP="006A78C8">
      <w:pPr>
        <w:pStyle w:val="MacroText"/>
        <w:rPr>
          <w:lang w:val="en-GB"/>
        </w:rPr>
      </w:pPr>
      <w:r w:rsidRPr="00F00231">
        <w:rPr>
          <w:lang w:val="en-GB"/>
        </w:rPr>
        <w:tab/>
        <w:t>"code": "0"</w:t>
      </w:r>
    </w:p>
    <w:p w14:paraId="50C33697" w14:textId="0BB7C872" w:rsidR="006A78C8" w:rsidRPr="00F00231" w:rsidRDefault="006A78C8" w:rsidP="006A78C8">
      <w:pPr>
        <w:pStyle w:val="MacroText"/>
        <w:rPr>
          <w:lang w:val="en-GB"/>
        </w:rPr>
      </w:pPr>
      <w:r w:rsidRPr="00F00231">
        <w:rPr>
          <w:lang w:val="en-GB"/>
        </w:rPr>
        <w:t>}</w:t>
      </w:r>
    </w:p>
    <w:p w14:paraId="75866BD0" w14:textId="77777777" w:rsidR="00C73117" w:rsidRPr="00F00231" w:rsidRDefault="00C73117" w:rsidP="00C73117">
      <w:pPr>
        <w:rPr>
          <w:lang w:val="en-GB" w:eastAsia="en-US"/>
        </w:rPr>
      </w:pPr>
    </w:p>
    <w:sectPr w:rsidR="00C73117" w:rsidRPr="00F00231" w:rsidSect="00DC3786">
      <w:headerReference w:type="default" r:id="rId9"/>
      <w:footerReference w:type="default" r:id="rId10"/>
      <w:type w:val="continuous"/>
      <w:pgSz w:w="11900" w:h="16840"/>
      <w:pgMar w:top="1247" w:right="1247" w:bottom="1247" w:left="124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5A916" w14:textId="77777777" w:rsidR="0093400A" w:rsidRDefault="0093400A" w:rsidP="0020458F">
      <w:r>
        <w:separator/>
      </w:r>
    </w:p>
  </w:endnote>
  <w:endnote w:type="continuationSeparator" w:id="0">
    <w:p w14:paraId="00A20FCB" w14:textId="77777777" w:rsidR="0093400A" w:rsidRDefault="0093400A" w:rsidP="00204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tarSymbol">
    <w:altName w:val="Segoe UI Symbo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IBM Plex Sans Light">
    <w:altName w:val="﷽﷽﷽﷽﷽﷽﷽﷽ Sans Light"/>
    <w:panose1 w:val="020B0403050000000000"/>
    <w:charset w:val="4D"/>
    <w:family w:val="swiss"/>
    <w:notTrueType/>
    <w:pitch w:val="variable"/>
    <w:sig w:usb0="A000006F" w:usb1="5000207B" w:usb2="00000000" w:usb3="00000000" w:csb0="00000193"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IBM Plex Sans Medium">
    <w:altName w:val="﷽﷽﷽﷽﷽﷽﷽﷽ Sans Medium"/>
    <w:panose1 w:val="020B0703050000000000"/>
    <w:charset w:val="4D"/>
    <w:family w:val="swiss"/>
    <w:notTrueType/>
    <w:pitch w:val="variable"/>
    <w:sig w:usb0="A000006F" w:usb1="5000207B" w:usb2="00000000" w:usb3="00000000" w:csb0="00000193" w:csb1="00000000"/>
  </w:font>
  <w:font w:name="IBM Plex Sans">
    <w:altName w:val="﷽﷽﷽﷽﷽﷽﷽﷽ Sans"/>
    <w:panose1 w:val="020B0503050000000000"/>
    <w:charset w:val="4D"/>
    <w:family w:val="swiss"/>
    <w:notTrueType/>
    <w:pitch w:val="variable"/>
    <w:sig w:usb0="A000006F" w:usb1="5000207B" w:usb2="00000000" w:usb3="00000000" w:csb0="00000193" w:csb1="00000000"/>
  </w:font>
  <w:font w:name="IBM Plex Sans ExtraLight">
    <w:altName w:val="﷽﷽﷽﷽﷽﷽﷽﷽ Sans ExtraLight"/>
    <w:panose1 w:val="020B0303050000000000"/>
    <w:charset w:val="4D"/>
    <w:family w:val="swiss"/>
    <w:notTrueType/>
    <w:pitch w:val="variable"/>
    <w:sig w:usb0="A000006F" w:usb1="5000207B" w:usb2="00000000" w:usb3="00000000" w:csb0="00000193" w:csb1="00000000"/>
  </w:font>
  <w:font w:name="Lucida Grande">
    <w:altName w:val="﷽﷽﷽﷽﷽﷽﷽﷽rande"/>
    <w:panose1 w:val="020B0600040502020204"/>
    <w:charset w:val="00"/>
    <w:family w:val="swiss"/>
    <w:pitch w:val="variable"/>
    <w:sig w:usb0="E1000AEF" w:usb1="5000A1FF" w:usb2="00000000" w:usb3="00000000" w:csb0="000001BF" w:csb1="00000000"/>
  </w:font>
  <w:font w:name="Myriad Pro">
    <w:altName w:val="﷽﷽﷽﷽﷽﷽﷽﷽ro"/>
    <w:panose1 w:val="020B0503030403020204"/>
    <w:charset w:val="00"/>
    <w:family w:val="swiss"/>
    <w:notTrueType/>
    <w:pitch w:val="variable"/>
    <w:sig w:usb0="A00002AF" w:usb1="5000204B" w:usb2="00000000" w:usb3="00000000" w:csb0="0000019F" w:csb1="00000000"/>
  </w:font>
  <w:font w:name="Times New Roman;Times New Roman">
    <w:altName w:val="Times New Roman"/>
    <w:panose1 w:val="00000500000000020000"/>
    <w:charset w:val="00"/>
    <w:family w:val="auto"/>
    <w:pitch w:val="variable"/>
    <w:sig w:usb0="E00002FF" w:usb1="5000205A"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
    <w:panose1 w:val="00000500000000020000"/>
    <w:charset w:val="00"/>
    <w:family w:val="auto"/>
    <w:pitch w:val="variable"/>
    <w:sig w:usb0="E00002FF" w:usb1="5000205A" w:usb2="00000000" w:usb3="00000000" w:csb0="0000019F" w:csb1="00000000"/>
  </w:font>
  <w:font w:name="DEJAVU SANS">
    <w:panose1 w:val="020B0603030804020204"/>
    <w:charset w:val="00"/>
    <w:family w:val="swiss"/>
    <w:pitch w:val="variable"/>
    <w:sig w:usb0="E7002EFF" w:usb1="D200FDFF" w:usb2="0A046029" w:usb3="00000000" w:csb0="000001FF" w:csb1="00000000"/>
  </w:font>
  <w:font w:name="Consolas">
    <w:panose1 w:val="020B0609020204030204"/>
    <w:charset w:val="00"/>
    <w:family w:val="modern"/>
    <w:pitch w:val="fixed"/>
    <w:sig w:usb0="E10006FF" w:usb1="4000FCFF" w:usb2="00000009" w:usb3="00000000" w:csb0="0000019F" w:csb1="00000000"/>
  </w:font>
  <w:font w:name="IBM Plex Mono Light">
    <w:altName w:val="IBM Plex Mono Light"/>
    <w:panose1 w:val="020B0409050000000000"/>
    <w:charset w:val="4D"/>
    <w:family w:val="modern"/>
    <w:notTrueType/>
    <w:pitch w:val="fixed"/>
    <w:sig w:usb0="A000006F" w:usb1="5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26BF6" w14:textId="3C6F0A74" w:rsidR="00D27777" w:rsidRPr="004C76F4" w:rsidRDefault="00D27777" w:rsidP="004C76F4">
    <w:pPr>
      <w:pStyle w:val="Foo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E1680" w14:textId="77777777" w:rsidR="0093400A" w:rsidRDefault="0093400A" w:rsidP="0020458F">
      <w:r>
        <w:separator/>
      </w:r>
    </w:p>
  </w:footnote>
  <w:footnote w:type="continuationSeparator" w:id="0">
    <w:p w14:paraId="1C6DF89D" w14:textId="77777777" w:rsidR="0093400A" w:rsidRDefault="0093400A" w:rsidP="00204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2"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4703"/>
      <w:gridCol w:w="4703"/>
    </w:tblGrid>
    <w:tr w:rsidR="00D27777" w:rsidRPr="00C728D1" w14:paraId="2EA8A5B6" w14:textId="77777777" w:rsidTr="004C76F4">
      <w:tc>
        <w:tcPr>
          <w:tcW w:w="2500" w:type="pct"/>
        </w:tcPr>
        <w:p w14:paraId="748BEB1F" w14:textId="1DC9B1E8" w:rsidR="00D27777" w:rsidRPr="00C728D1" w:rsidRDefault="00D27777" w:rsidP="004C76F4">
          <w:pPr>
            <w:pStyle w:val="Header"/>
            <w:rPr>
              <w:lang w:val="en-US"/>
            </w:rPr>
          </w:pPr>
          <w:r w:rsidRPr="00C728D1">
            <w:rPr>
              <w:lang w:val="en-US"/>
            </w:rPr>
            <w:t>© TE-FOOD International GmbH., 20</w:t>
          </w:r>
          <w:r>
            <w:rPr>
              <w:lang w:val="en-US"/>
            </w:rPr>
            <w:t>2</w:t>
          </w:r>
          <w:r w:rsidR="008B03CB">
            <w:rPr>
              <w:lang w:val="en-US"/>
            </w:rPr>
            <w:t>2</w:t>
          </w:r>
          <w:r w:rsidRPr="00C728D1">
            <w:rPr>
              <w:lang w:val="en-US"/>
            </w:rPr>
            <w:br/>
            <w:t>All rights reserved, confident</w:t>
          </w:r>
          <w:r>
            <w:rPr>
              <w:lang w:val="en-US"/>
            </w:rPr>
            <w:t>i</w:t>
          </w:r>
          <w:r w:rsidRPr="00C728D1">
            <w:rPr>
              <w:lang w:val="en-US"/>
            </w:rPr>
            <w:t>al</w:t>
          </w:r>
        </w:p>
      </w:tc>
      <w:tc>
        <w:tcPr>
          <w:tcW w:w="2500" w:type="pct"/>
        </w:tcPr>
        <w:p w14:paraId="36C7EBAA" w14:textId="31EAB921" w:rsidR="00D27777" w:rsidRPr="00C728D1" w:rsidRDefault="00D27777" w:rsidP="004C76F4">
          <w:pPr>
            <w:pStyle w:val="Footer"/>
            <w:jc w:val="right"/>
            <w:rPr>
              <w:lang w:val="en-US"/>
            </w:rPr>
          </w:pPr>
          <w:r>
            <w:rPr>
              <w:noProof/>
              <w:lang w:val="en-US"/>
            </w:rPr>
            <w:drawing>
              <wp:inline distT="0" distB="0" distL="0" distR="0" wp14:anchorId="14CD02B4" wp14:editId="22567795">
                <wp:extent cx="270919" cy="270919"/>
                <wp:effectExtent l="0" t="0" r="0" b="0"/>
                <wp:docPr id="2" name="Picture 2"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light&#10;&#10;Description automatically generated"/>
                        <pic:cNvPicPr/>
                      </pic:nvPicPr>
                      <pic:blipFill>
                        <a:blip r:embed="rId1"/>
                        <a:stretch>
                          <a:fillRect/>
                        </a:stretch>
                      </pic:blipFill>
                      <pic:spPr>
                        <a:xfrm>
                          <a:off x="0" y="0"/>
                          <a:ext cx="337631" cy="337631"/>
                        </a:xfrm>
                        <a:prstGeom prst="rect">
                          <a:avLst/>
                        </a:prstGeom>
                      </pic:spPr>
                    </pic:pic>
                  </a:graphicData>
                </a:graphic>
              </wp:inline>
            </w:drawing>
          </w:r>
        </w:p>
      </w:tc>
    </w:tr>
  </w:tbl>
  <w:p w14:paraId="232E3F53" w14:textId="77777777" w:rsidR="00D27777" w:rsidRPr="00C728D1" w:rsidRDefault="00D2777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4"/>
    <w:lvl w:ilvl="0">
      <w:start w:val="1"/>
      <w:numFmt w:val="decimal"/>
      <w:lvlText w:val="%1."/>
      <w:lvlJc w:val="left"/>
      <w:pPr>
        <w:tabs>
          <w:tab w:val="num" w:pos="2688"/>
        </w:tabs>
        <w:ind w:left="2688"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multilevel"/>
    <w:tmpl w:val="00000004"/>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tarSymbol" w:hAnsi="Star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StarSymbol" w:hAnsi="StarSymbol"/>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multilevel"/>
    <w:tmpl w:val="00000005"/>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6"/>
    <w:multiLevelType w:val="multilevel"/>
    <w:tmpl w:val="00000006"/>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8D63813"/>
    <w:multiLevelType w:val="multilevel"/>
    <w:tmpl w:val="3AD6A140"/>
    <w:styleLink w:val="Szakmaikvetelmnylista"/>
    <w:lvl w:ilvl="0">
      <w:start w:val="1"/>
      <w:numFmt w:val="decimal"/>
      <w:lvlText w:val="K%1"/>
      <w:lvlJc w:val="left"/>
      <w:pPr>
        <w:ind w:left="432" w:hanging="432"/>
      </w:pPr>
      <w:rPr>
        <w:rFonts w:hint="default"/>
        <w:color w:val="1CADE4" w:themeColor="accent1"/>
      </w:rPr>
    </w:lvl>
    <w:lvl w:ilvl="1">
      <w:start w:val="1"/>
      <w:numFmt w:val="decimal"/>
      <w:lvlText w:val="K%1.%2"/>
      <w:lvlJc w:val="left"/>
      <w:pPr>
        <w:ind w:left="576" w:hanging="576"/>
      </w:pPr>
      <w:rPr>
        <w:rFonts w:hint="default"/>
        <w:color w:val="1CADE4" w:themeColor="accent1"/>
      </w:rPr>
    </w:lvl>
    <w:lvl w:ilvl="2">
      <w:start w:val="1"/>
      <w:numFmt w:val="decimal"/>
      <w:lvlText w:val="K%1.%2.%3"/>
      <w:lvlJc w:val="left"/>
      <w:pPr>
        <w:ind w:left="720" w:hanging="720"/>
      </w:pPr>
      <w:rPr>
        <w:rFonts w:hint="default"/>
        <w:color w:val="1CADE4" w:themeColor="accent1"/>
      </w:rPr>
    </w:lvl>
    <w:lvl w:ilvl="3">
      <w:start w:val="1"/>
      <w:numFmt w:val="decimal"/>
      <w:lvlText w:val="K%1.%2.%3.%4"/>
      <w:lvlJc w:val="left"/>
      <w:pPr>
        <w:ind w:left="864" w:hanging="864"/>
      </w:pPr>
      <w:rPr>
        <w:rFonts w:hint="default"/>
        <w:color w:val="1CADE4" w:themeColor="accent1"/>
      </w:rPr>
    </w:lvl>
    <w:lvl w:ilvl="4">
      <w:start w:val="1"/>
      <w:numFmt w:val="decimal"/>
      <w:lvlText w:val="K%1.%2.%3.%4.%5"/>
      <w:lvlJc w:val="left"/>
      <w:pPr>
        <w:ind w:left="1008" w:hanging="1008"/>
      </w:pPr>
      <w:rPr>
        <w:rFonts w:hint="default"/>
        <w:color w:val="1CADE4" w:themeColor="accent1"/>
      </w:rPr>
    </w:lvl>
    <w:lvl w:ilvl="5">
      <w:start w:val="1"/>
      <w:numFmt w:val="decimal"/>
      <w:lvlText w:val="K%1.%2.%3.%4.%5.%6"/>
      <w:lvlJc w:val="left"/>
      <w:pPr>
        <w:ind w:left="1152" w:hanging="1152"/>
      </w:pPr>
      <w:rPr>
        <w:rFonts w:hint="default"/>
        <w:color w:val="1CADE4" w:themeColor="accent1"/>
      </w:rPr>
    </w:lvl>
    <w:lvl w:ilvl="6">
      <w:start w:val="1"/>
      <w:numFmt w:val="decimal"/>
      <w:lvlText w:val="K%1.%2.%3.%4.%5.%6.%7"/>
      <w:lvlJc w:val="left"/>
      <w:pPr>
        <w:ind w:left="1296" w:hanging="1296"/>
      </w:pPr>
      <w:rPr>
        <w:rFonts w:hint="default"/>
        <w:color w:val="1CADE4" w:themeColor="accent1"/>
      </w:rPr>
    </w:lvl>
    <w:lvl w:ilvl="7">
      <w:start w:val="1"/>
      <w:numFmt w:val="decimal"/>
      <w:lvlText w:val="K%1.%2.%3.%4.%5.%6.%7.%8"/>
      <w:lvlJc w:val="left"/>
      <w:pPr>
        <w:ind w:left="1440" w:hanging="1440"/>
      </w:pPr>
      <w:rPr>
        <w:rFonts w:hint="default"/>
        <w:color w:val="1CADE4" w:themeColor="accent1"/>
      </w:rPr>
    </w:lvl>
    <w:lvl w:ilvl="8">
      <w:start w:val="1"/>
      <w:numFmt w:val="decimal"/>
      <w:lvlText w:val="K%1.%2.%3.%4.%5.%6.%7.%8.%9"/>
      <w:lvlJc w:val="left"/>
      <w:pPr>
        <w:ind w:left="1584" w:hanging="1584"/>
      </w:pPr>
      <w:rPr>
        <w:rFonts w:hint="default"/>
        <w:color w:val="1CADE4" w:themeColor="accent1"/>
      </w:rPr>
    </w:lvl>
  </w:abstractNum>
  <w:abstractNum w:abstractNumId="6" w15:restartNumberingAfterBreak="0">
    <w:nsid w:val="0D3E37EE"/>
    <w:multiLevelType w:val="hybridMultilevel"/>
    <w:tmpl w:val="DC0C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6A0F6D"/>
    <w:multiLevelType w:val="multilevel"/>
    <w:tmpl w:val="B26A16BE"/>
    <w:styleLink w:val="Mszakikvetelmnylista"/>
    <w:lvl w:ilvl="0">
      <w:start w:val="1"/>
      <w:numFmt w:val="decimal"/>
      <w:lvlText w:val="M%1"/>
      <w:lvlJc w:val="left"/>
      <w:pPr>
        <w:ind w:left="432" w:hanging="432"/>
      </w:pPr>
      <w:rPr>
        <w:rFonts w:hint="default"/>
        <w:color w:val="1CADE4" w:themeColor="accent1"/>
      </w:rPr>
    </w:lvl>
    <w:lvl w:ilvl="1">
      <w:start w:val="1"/>
      <w:numFmt w:val="decimal"/>
      <w:lvlText w:val="M%1.%2"/>
      <w:lvlJc w:val="left"/>
      <w:pPr>
        <w:ind w:left="576" w:hanging="576"/>
      </w:pPr>
      <w:rPr>
        <w:rFonts w:hint="default"/>
        <w:color w:val="1CADE4" w:themeColor="accent1"/>
      </w:rPr>
    </w:lvl>
    <w:lvl w:ilvl="2">
      <w:start w:val="1"/>
      <w:numFmt w:val="decimal"/>
      <w:lvlText w:val="M%1.%2.%3"/>
      <w:lvlJc w:val="left"/>
      <w:pPr>
        <w:ind w:left="720" w:hanging="720"/>
      </w:pPr>
      <w:rPr>
        <w:rFonts w:hint="default"/>
        <w:color w:val="1CADE4" w:themeColor="accent1"/>
      </w:rPr>
    </w:lvl>
    <w:lvl w:ilvl="3">
      <w:start w:val="1"/>
      <w:numFmt w:val="decimal"/>
      <w:lvlText w:val="M%1.%2.%3.%4"/>
      <w:lvlJc w:val="left"/>
      <w:pPr>
        <w:ind w:left="864" w:hanging="864"/>
      </w:pPr>
      <w:rPr>
        <w:rFonts w:hint="default"/>
        <w:color w:val="1CADE4" w:themeColor="accent1"/>
      </w:rPr>
    </w:lvl>
    <w:lvl w:ilvl="4">
      <w:start w:val="1"/>
      <w:numFmt w:val="decimal"/>
      <w:lvlText w:val="M%1.%2.%3.%4.%5"/>
      <w:lvlJc w:val="left"/>
      <w:pPr>
        <w:ind w:left="1008" w:hanging="1008"/>
      </w:pPr>
      <w:rPr>
        <w:rFonts w:hint="default"/>
        <w:color w:val="1CADE4" w:themeColor="accent1"/>
      </w:rPr>
    </w:lvl>
    <w:lvl w:ilvl="5">
      <w:start w:val="1"/>
      <w:numFmt w:val="decimal"/>
      <w:lvlText w:val="M%1.%2.%3.%4.%5.%6"/>
      <w:lvlJc w:val="left"/>
      <w:pPr>
        <w:ind w:left="1152" w:hanging="1152"/>
      </w:pPr>
      <w:rPr>
        <w:rFonts w:hint="default"/>
        <w:color w:val="1CADE4" w:themeColor="accent1"/>
      </w:rPr>
    </w:lvl>
    <w:lvl w:ilvl="6">
      <w:start w:val="1"/>
      <w:numFmt w:val="decimal"/>
      <w:lvlText w:val="M%1.%2.%3.%4.%5.%6.%7"/>
      <w:lvlJc w:val="left"/>
      <w:pPr>
        <w:ind w:left="1296" w:hanging="1296"/>
      </w:pPr>
      <w:rPr>
        <w:rFonts w:hint="default"/>
        <w:color w:val="1CADE4" w:themeColor="accent1"/>
      </w:rPr>
    </w:lvl>
    <w:lvl w:ilvl="7">
      <w:start w:val="1"/>
      <w:numFmt w:val="decimal"/>
      <w:lvlText w:val="M%1.%2.%3.%4.%5.%6.%7.%8"/>
      <w:lvlJc w:val="left"/>
      <w:pPr>
        <w:ind w:left="1440" w:hanging="1440"/>
      </w:pPr>
      <w:rPr>
        <w:rFonts w:hint="default"/>
        <w:color w:val="1CADE4" w:themeColor="accent1"/>
      </w:rPr>
    </w:lvl>
    <w:lvl w:ilvl="8">
      <w:start w:val="1"/>
      <w:numFmt w:val="decimal"/>
      <w:lvlText w:val="M%1.%2.%3.%4.%5.%6.%7.%8.%9"/>
      <w:lvlJc w:val="left"/>
      <w:pPr>
        <w:ind w:left="1584" w:hanging="1584"/>
      </w:pPr>
      <w:rPr>
        <w:rFonts w:hint="default"/>
        <w:color w:val="1CADE4" w:themeColor="accent1"/>
      </w:rPr>
    </w:lvl>
  </w:abstractNum>
  <w:abstractNum w:abstractNumId="8" w15:restartNumberingAfterBreak="0">
    <w:nsid w:val="1AA977E6"/>
    <w:multiLevelType w:val="hybridMultilevel"/>
    <w:tmpl w:val="CED8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E83AA4"/>
    <w:multiLevelType w:val="hybridMultilevel"/>
    <w:tmpl w:val="B87A9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D35BA1"/>
    <w:multiLevelType w:val="hybridMultilevel"/>
    <w:tmpl w:val="EE94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16619C"/>
    <w:multiLevelType w:val="hybridMultilevel"/>
    <w:tmpl w:val="2F0C4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7A426D"/>
    <w:multiLevelType w:val="multilevel"/>
    <w:tmpl w:val="A97EE950"/>
    <w:styleLink w:val="Pnzgyikvetelmnylista"/>
    <w:lvl w:ilvl="0">
      <w:start w:val="1"/>
      <w:numFmt w:val="decimal"/>
      <w:lvlText w:val="P%1"/>
      <w:lvlJc w:val="left"/>
      <w:pPr>
        <w:ind w:left="432" w:hanging="432"/>
      </w:pPr>
      <w:rPr>
        <w:rFonts w:hint="default"/>
        <w:color w:val="1CADE4" w:themeColor="accent1"/>
      </w:rPr>
    </w:lvl>
    <w:lvl w:ilvl="1">
      <w:start w:val="1"/>
      <w:numFmt w:val="decimal"/>
      <w:lvlText w:val="P%1.%2"/>
      <w:lvlJc w:val="left"/>
      <w:pPr>
        <w:ind w:left="576" w:hanging="576"/>
      </w:pPr>
      <w:rPr>
        <w:rFonts w:hint="default"/>
        <w:color w:val="1CADE4" w:themeColor="accent1"/>
      </w:rPr>
    </w:lvl>
    <w:lvl w:ilvl="2">
      <w:start w:val="1"/>
      <w:numFmt w:val="decimal"/>
      <w:lvlText w:val="P%1.%2.%3"/>
      <w:lvlJc w:val="left"/>
      <w:pPr>
        <w:ind w:left="720" w:hanging="720"/>
      </w:pPr>
      <w:rPr>
        <w:rFonts w:hint="default"/>
        <w:color w:val="1CADE4" w:themeColor="accent1"/>
      </w:rPr>
    </w:lvl>
    <w:lvl w:ilvl="3">
      <w:start w:val="1"/>
      <w:numFmt w:val="decimal"/>
      <w:lvlText w:val="P%1.%2.%3.%4"/>
      <w:lvlJc w:val="left"/>
      <w:pPr>
        <w:ind w:left="864" w:hanging="864"/>
      </w:pPr>
      <w:rPr>
        <w:rFonts w:hint="default"/>
        <w:color w:val="1CADE4" w:themeColor="accent1"/>
      </w:rPr>
    </w:lvl>
    <w:lvl w:ilvl="4">
      <w:start w:val="1"/>
      <w:numFmt w:val="decimal"/>
      <w:lvlText w:val="P%1.%2.%3.%4.%5"/>
      <w:lvlJc w:val="left"/>
      <w:pPr>
        <w:ind w:left="1008" w:hanging="1008"/>
      </w:pPr>
      <w:rPr>
        <w:rFonts w:hint="default"/>
        <w:color w:val="1CADE4" w:themeColor="accent1"/>
      </w:rPr>
    </w:lvl>
    <w:lvl w:ilvl="5">
      <w:start w:val="1"/>
      <w:numFmt w:val="decimal"/>
      <w:lvlText w:val="P%1.%2.%3.%4.%5.%6"/>
      <w:lvlJc w:val="left"/>
      <w:pPr>
        <w:ind w:left="1152" w:hanging="1152"/>
      </w:pPr>
      <w:rPr>
        <w:rFonts w:hint="default"/>
        <w:color w:val="1CADE4" w:themeColor="accent1"/>
      </w:rPr>
    </w:lvl>
    <w:lvl w:ilvl="6">
      <w:start w:val="1"/>
      <w:numFmt w:val="decimal"/>
      <w:lvlText w:val="P%1.%2.%3.%4.%5.%6.%7"/>
      <w:lvlJc w:val="left"/>
      <w:pPr>
        <w:ind w:left="1296" w:hanging="1296"/>
      </w:pPr>
      <w:rPr>
        <w:rFonts w:hint="default"/>
        <w:color w:val="1CADE4" w:themeColor="accent1"/>
      </w:rPr>
    </w:lvl>
    <w:lvl w:ilvl="7">
      <w:start w:val="1"/>
      <w:numFmt w:val="decimal"/>
      <w:lvlText w:val="P%1.%2.%3.%4.%5.%6.%7.%8"/>
      <w:lvlJc w:val="left"/>
      <w:pPr>
        <w:ind w:left="1440" w:hanging="1440"/>
      </w:pPr>
      <w:rPr>
        <w:rFonts w:hint="default"/>
        <w:color w:val="1CADE4" w:themeColor="accent1"/>
      </w:rPr>
    </w:lvl>
    <w:lvl w:ilvl="8">
      <w:start w:val="1"/>
      <w:numFmt w:val="decimal"/>
      <w:lvlText w:val="P%1.%2.%3.%4.%5.%6.%7.%8.%9"/>
      <w:lvlJc w:val="left"/>
      <w:pPr>
        <w:ind w:left="1584" w:hanging="1584"/>
      </w:pPr>
      <w:rPr>
        <w:rFonts w:hint="default"/>
        <w:color w:val="1CADE4" w:themeColor="accent1"/>
      </w:rPr>
    </w:lvl>
  </w:abstractNum>
  <w:abstractNum w:abstractNumId="13" w15:restartNumberingAfterBreak="0">
    <w:nsid w:val="3D9D676C"/>
    <w:multiLevelType w:val="hybridMultilevel"/>
    <w:tmpl w:val="E9DC5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C246D1"/>
    <w:multiLevelType w:val="multilevel"/>
    <w:tmpl w:val="067E86E8"/>
    <w:lvl w:ilvl="0">
      <w:start w:val="1"/>
      <w:numFmt w:val="decimal"/>
      <w:pStyle w:val="ListParagraph"/>
      <w:lvlText w:val="%1."/>
      <w:lvlJc w:val="left"/>
      <w:pPr>
        <w:ind w:left="644"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15" w15:restartNumberingAfterBreak="0">
    <w:nsid w:val="46D75AC6"/>
    <w:multiLevelType w:val="multilevel"/>
    <w:tmpl w:val="40B850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suff w:val="space"/>
      <w:lvlText w:val="%1.%2.%3"/>
      <w:lvlJc w:val="left"/>
      <w:pPr>
        <w:ind w:left="680" w:hanging="68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B3B56C1"/>
    <w:multiLevelType w:val="multilevel"/>
    <w:tmpl w:val="FAB0DFCC"/>
    <w:lvl w:ilvl="0">
      <w:start w:val="1"/>
      <w:numFmt w:val="decimal"/>
      <w:pStyle w:val="NList"/>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7" w15:restartNumberingAfterBreak="0">
    <w:nsid w:val="54F75714"/>
    <w:multiLevelType w:val="multilevel"/>
    <w:tmpl w:val="0409001D"/>
    <w:styleLink w:val="BulletList"/>
    <w:lvl w:ilvl="0">
      <w:start w:val="1"/>
      <w:numFmt w:val="bullet"/>
      <w:lvlText w:val="•"/>
      <w:lvlJc w:val="left"/>
      <w:pPr>
        <w:ind w:left="360" w:hanging="360"/>
      </w:pPr>
      <w:rPr>
        <w:rFonts w:ascii="Calibri Light" w:hAnsi="Calibri Light" w:hint="default"/>
        <w:color w:val="1481AB" w:themeColor="accent1" w:themeShade="BF"/>
      </w:rPr>
    </w:lvl>
    <w:lvl w:ilvl="1">
      <w:start w:val="1"/>
      <w:numFmt w:val="bullet"/>
      <w:lvlText w:val="•"/>
      <w:lvlJc w:val="left"/>
      <w:pPr>
        <w:ind w:left="720" w:hanging="360"/>
      </w:pPr>
      <w:rPr>
        <w:rFonts w:ascii="Calibri Light" w:hAnsi="Calibri Light" w:hint="default"/>
        <w:color w:val="1CADE4" w:themeColor="accent1"/>
      </w:rPr>
    </w:lvl>
    <w:lvl w:ilvl="2">
      <w:start w:val="1"/>
      <w:numFmt w:val="bullet"/>
      <w:lvlText w:val="•"/>
      <w:lvlJc w:val="left"/>
      <w:pPr>
        <w:ind w:left="1080" w:hanging="360"/>
      </w:pPr>
      <w:rPr>
        <w:rFonts w:ascii="Calibri Light" w:hAnsi="Calibri Light" w:hint="default"/>
        <w:color w:val="76CDEE" w:themeColor="accent1" w:themeTint="99"/>
      </w:rPr>
    </w:lvl>
    <w:lvl w:ilvl="3">
      <w:start w:val="1"/>
      <w:numFmt w:val="bullet"/>
      <w:lvlText w:val="•"/>
      <w:lvlJc w:val="left"/>
      <w:pPr>
        <w:ind w:left="1440" w:hanging="360"/>
      </w:pPr>
      <w:rPr>
        <w:rFonts w:ascii="Calibri Light" w:hAnsi="Calibri Light" w:hint="default"/>
        <w:color w:val="A4DDF4" w:themeColor="accent1" w:themeTint="66"/>
      </w:rPr>
    </w:lvl>
    <w:lvl w:ilvl="4">
      <w:start w:val="1"/>
      <w:numFmt w:val="bullet"/>
      <w:lvlText w:val="•"/>
      <w:lvlJc w:val="left"/>
      <w:pPr>
        <w:ind w:left="1800" w:hanging="360"/>
      </w:pPr>
      <w:rPr>
        <w:rFonts w:ascii="Calibri Light" w:hAnsi="Calibri Light" w:hint="default"/>
        <w:color w:val="D1EEF9" w:themeColor="accent1" w:themeTint="33"/>
      </w:rPr>
    </w:lvl>
    <w:lvl w:ilvl="5">
      <w:start w:val="1"/>
      <w:numFmt w:val="bullet"/>
      <w:lvlText w:val="•"/>
      <w:lvlJc w:val="left"/>
      <w:pPr>
        <w:ind w:left="2160" w:hanging="360"/>
      </w:pPr>
      <w:rPr>
        <w:rFonts w:ascii="Calibri Light" w:hAnsi="Calibri Light" w:hint="default"/>
        <w:color w:val="1481AB" w:themeColor="accent1" w:themeShade="BF"/>
      </w:rPr>
    </w:lvl>
    <w:lvl w:ilvl="6">
      <w:start w:val="1"/>
      <w:numFmt w:val="bullet"/>
      <w:lvlText w:val=""/>
      <w:lvlJc w:val="left"/>
      <w:pPr>
        <w:ind w:left="2520" w:hanging="360"/>
      </w:pPr>
      <w:rPr>
        <w:rFonts w:ascii="Symbol" w:hAnsi="Symbol" w:hint="default"/>
        <w:color w:val="1CADE4" w:themeColor="accent1"/>
      </w:rPr>
    </w:lvl>
    <w:lvl w:ilvl="7">
      <w:start w:val="1"/>
      <w:numFmt w:val="bullet"/>
      <w:lvlText w:val=""/>
      <w:lvlJc w:val="left"/>
      <w:pPr>
        <w:ind w:left="2880" w:hanging="360"/>
      </w:pPr>
      <w:rPr>
        <w:rFonts w:ascii="Symbol" w:hAnsi="Symbol" w:hint="default"/>
        <w:color w:val="76CDEE" w:themeColor="accent1" w:themeTint="99"/>
      </w:rPr>
    </w:lvl>
    <w:lvl w:ilvl="8">
      <w:start w:val="1"/>
      <w:numFmt w:val="bullet"/>
      <w:lvlText w:val=""/>
      <w:lvlJc w:val="left"/>
      <w:pPr>
        <w:ind w:left="3240" w:hanging="360"/>
      </w:pPr>
      <w:rPr>
        <w:rFonts w:ascii="Symbol" w:hAnsi="Symbol" w:hint="default"/>
        <w:color w:val="A4DDF4" w:themeColor="accent1" w:themeTint="66"/>
      </w:rPr>
    </w:lvl>
  </w:abstractNum>
  <w:abstractNum w:abstractNumId="18" w15:restartNumberingAfterBreak="0">
    <w:nsid w:val="5CE62502"/>
    <w:multiLevelType w:val="hybridMultilevel"/>
    <w:tmpl w:val="0154744A"/>
    <w:lvl w:ilvl="0" w:tplc="DFCACCBC">
      <w:numFmt w:val="bullet"/>
      <w:lvlText w:val="-"/>
      <w:lvlJc w:val="left"/>
      <w:pPr>
        <w:ind w:left="720" w:hanging="360"/>
      </w:pPr>
      <w:rPr>
        <w:rFonts w:ascii="IBM Plex Sans Light" w:eastAsia="Times New Roman" w:hAnsi="IBM Plex Sans Ligh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A3286F"/>
    <w:multiLevelType w:val="hybridMultilevel"/>
    <w:tmpl w:val="5B1E04C6"/>
    <w:lvl w:ilvl="0" w:tplc="6D4C5818">
      <w:start w:val="1"/>
      <w:numFmt w:val="upperRoman"/>
      <w:pStyle w:val="Tabletext"/>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F33941"/>
    <w:multiLevelType w:val="multilevel"/>
    <w:tmpl w:val="445CE16E"/>
    <w:lvl w:ilvl="0">
      <w:start w:val="1"/>
      <w:numFmt w:val="upperRoman"/>
      <w:pStyle w:val="npshHead1"/>
      <w:lvlText w:val="%1."/>
      <w:lvlJc w:val="left"/>
      <w:pPr>
        <w:ind w:left="0" w:firstLine="0"/>
      </w:pPr>
    </w:lvl>
    <w:lvl w:ilvl="1">
      <w:start w:val="1"/>
      <w:numFmt w:val="decimal"/>
      <w:pStyle w:val="npshHead2"/>
      <w:lvlText w:val="%1.%2."/>
      <w:lvlJc w:val="left"/>
      <w:pPr>
        <w:ind w:left="0" w:firstLine="0"/>
      </w:pPr>
    </w:lvl>
    <w:lvl w:ilvl="2">
      <w:start w:val="1"/>
      <w:numFmt w:val="decimal"/>
      <w:pStyle w:val="npshHead3"/>
      <w:lvlText w:val="%1.%2.%3"/>
      <w:lvlJc w:val="left"/>
      <w:pPr>
        <w:ind w:left="0" w:firstLine="0"/>
      </w:pPr>
    </w:lvl>
    <w:lvl w:ilvl="3">
      <w:start w:val="1"/>
      <w:numFmt w:val="decimal"/>
      <w:pStyle w:val="npshHead4"/>
      <w:lvlText w:val="%1.%2.%3.%4"/>
      <w:lvlJc w:val="left"/>
      <w:pPr>
        <w:ind w:left="0" w:firstLine="0"/>
      </w:pPr>
    </w:lvl>
    <w:lvl w:ilvl="4">
      <w:start w:val="1"/>
      <w:numFmt w:val="decimal"/>
      <w:pStyle w:val="npshHead5"/>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06853A9"/>
    <w:multiLevelType w:val="multilevel"/>
    <w:tmpl w:val="0BB0A894"/>
    <w:lvl w:ilvl="0">
      <w:start w:val="1"/>
      <w:numFmt w:val="bullet"/>
      <w:pStyle w:val="BList"/>
      <w:lvlText w:val=""/>
      <w:lvlJc w:val="left"/>
      <w:pPr>
        <w:ind w:left="720" w:hanging="360"/>
      </w:pPr>
      <w:rPr>
        <w:rFonts w:ascii="Symbol" w:hAnsi="Symbol" w:hint="default"/>
        <w:color w:val="auto"/>
        <w:sz w:val="20"/>
      </w:rPr>
    </w:lvl>
    <w:lvl w:ilvl="1">
      <w:start w:val="1"/>
      <w:numFmt w:val="bullet"/>
      <w:lvlText w:val="•"/>
      <w:lvlJc w:val="left"/>
      <w:pPr>
        <w:ind w:left="1440" w:hanging="360"/>
      </w:pPr>
      <w:rPr>
        <w:rFonts w:ascii="Arial" w:hAnsi="Aria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A3F93"/>
    <w:multiLevelType w:val="multilevel"/>
    <w:tmpl w:val="D58A8928"/>
    <w:lvl w:ilvl="0">
      <w:start w:val="1"/>
      <w:numFmt w:val="bullet"/>
      <w:pStyle w:val="npshBulletList"/>
      <w:lvlText w:val=""/>
      <w:lvlJc w:val="left"/>
      <w:pPr>
        <w:ind w:left="927" w:hanging="360"/>
      </w:pPr>
      <w:rPr>
        <w:rFonts w:ascii="Wingdings" w:hAnsi="Wingdings" w:hint="default"/>
        <w:sz w:val="18"/>
        <w:szCs w:val="18"/>
      </w:rPr>
    </w:lvl>
    <w:lvl w:ilvl="1">
      <w:start w:val="1"/>
      <w:numFmt w:val="bullet"/>
      <w:lvlText w:val=""/>
      <w:lvlJc w:val="left"/>
      <w:pPr>
        <w:tabs>
          <w:tab w:val="num" w:pos="454"/>
        </w:tabs>
        <w:ind w:left="454" w:hanging="227"/>
      </w:pPr>
      <w:rPr>
        <w:rFonts w:ascii="Symbol" w:hAnsi="Symbol" w:cs="StarSymbol" w:hint="default"/>
        <w:sz w:val="18"/>
        <w:szCs w:val="18"/>
      </w:rPr>
    </w:lvl>
    <w:lvl w:ilvl="2">
      <w:start w:val="1"/>
      <w:numFmt w:val="bullet"/>
      <w:lvlText w:val=""/>
      <w:lvlJc w:val="left"/>
      <w:pPr>
        <w:tabs>
          <w:tab w:val="num" w:pos="680"/>
        </w:tabs>
        <w:ind w:left="680" w:hanging="227"/>
      </w:pPr>
      <w:rPr>
        <w:rFonts w:ascii="Symbol" w:hAnsi="Symbol" w:cs="StarSymbol" w:hint="default"/>
        <w:sz w:val="18"/>
        <w:szCs w:val="18"/>
      </w:rPr>
    </w:lvl>
    <w:lvl w:ilvl="3">
      <w:start w:val="1"/>
      <w:numFmt w:val="bullet"/>
      <w:lvlText w:val=""/>
      <w:lvlJc w:val="left"/>
      <w:pPr>
        <w:tabs>
          <w:tab w:val="num" w:pos="907"/>
        </w:tabs>
        <w:ind w:left="907" w:hanging="227"/>
      </w:pPr>
      <w:rPr>
        <w:rFonts w:ascii="Symbol" w:hAnsi="Symbol" w:cs="StarSymbol" w:hint="default"/>
        <w:sz w:val="18"/>
        <w:szCs w:val="18"/>
      </w:rPr>
    </w:lvl>
    <w:lvl w:ilvl="4">
      <w:start w:val="1"/>
      <w:numFmt w:val="bullet"/>
      <w:lvlText w:val=""/>
      <w:lvlJc w:val="left"/>
      <w:pPr>
        <w:tabs>
          <w:tab w:val="num" w:pos="1134"/>
        </w:tabs>
        <w:ind w:left="1134" w:hanging="227"/>
      </w:pPr>
      <w:rPr>
        <w:rFonts w:ascii="Symbol" w:hAnsi="Symbol" w:cs="StarSymbol" w:hint="default"/>
        <w:sz w:val="18"/>
        <w:szCs w:val="18"/>
      </w:rPr>
    </w:lvl>
    <w:lvl w:ilvl="5">
      <w:start w:val="1"/>
      <w:numFmt w:val="bullet"/>
      <w:lvlText w:val=""/>
      <w:lvlJc w:val="left"/>
      <w:pPr>
        <w:tabs>
          <w:tab w:val="num" w:pos="1361"/>
        </w:tabs>
        <w:ind w:left="1361" w:hanging="227"/>
      </w:pPr>
      <w:rPr>
        <w:rFonts w:ascii="Symbol" w:hAnsi="Symbol" w:cs="StarSymbol" w:hint="default"/>
        <w:sz w:val="18"/>
        <w:szCs w:val="18"/>
      </w:rPr>
    </w:lvl>
    <w:lvl w:ilvl="6">
      <w:start w:val="1"/>
      <w:numFmt w:val="bullet"/>
      <w:lvlText w:val=""/>
      <w:lvlJc w:val="left"/>
      <w:pPr>
        <w:tabs>
          <w:tab w:val="num" w:pos="1587"/>
        </w:tabs>
        <w:ind w:left="1587" w:hanging="227"/>
      </w:pPr>
      <w:rPr>
        <w:rFonts w:ascii="Symbol" w:hAnsi="Symbol" w:cs="StarSymbol" w:hint="default"/>
        <w:sz w:val="18"/>
        <w:szCs w:val="18"/>
      </w:rPr>
    </w:lvl>
    <w:lvl w:ilvl="7">
      <w:start w:val="1"/>
      <w:numFmt w:val="bullet"/>
      <w:lvlText w:val=""/>
      <w:lvlJc w:val="left"/>
      <w:pPr>
        <w:tabs>
          <w:tab w:val="num" w:pos="1814"/>
        </w:tabs>
        <w:ind w:left="1814" w:hanging="227"/>
      </w:pPr>
      <w:rPr>
        <w:rFonts w:ascii="Symbol" w:hAnsi="Symbol" w:cs="StarSymbol" w:hint="default"/>
        <w:sz w:val="18"/>
        <w:szCs w:val="18"/>
      </w:rPr>
    </w:lvl>
    <w:lvl w:ilvl="8">
      <w:start w:val="1"/>
      <w:numFmt w:val="bullet"/>
      <w:lvlText w:val=""/>
      <w:lvlJc w:val="left"/>
      <w:pPr>
        <w:tabs>
          <w:tab w:val="num" w:pos="2041"/>
        </w:tabs>
        <w:ind w:left="2041" w:hanging="227"/>
      </w:pPr>
      <w:rPr>
        <w:rFonts w:ascii="Symbol" w:hAnsi="Symbol" w:cs="StarSymbol" w:hint="default"/>
        <w:sz w:val="18"/>
        <w:szCs w:val="18"/>
      </w:rPr>
    </w:lvl>
  </w:abstractNum>
  <w:abstractNum w:abstractNumId="23" w15:restartNumberingAfterBreak="0">
    <w:nsid w:val="68D16D3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075AEE"/>
    <w:multiLevelType w:val="hybridMultilevel"/>
    <w:tmpl w:val="2818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E6021D"/>
    <w:multiLevelType w:val="hybridMultilevel"/>
    <w:tmpl w:val="E21261F4"/>
    <w:lvl w:ilvl="0" w:tplc="8DCE8976">
      <w:start w:val="3103"/>
      <w:numFmt w:val="bullet"/>
      <w:lvlText w:val="-"/>
      <w:lvlJc w:val="left"/>
      <w:pPr>
        <w:ind w:left="720" w:hanging="360"/>
      </w:pPr>
      <w:rPr>
        <w:rFonts w:ascii="IBM Plex Sans Light" w:eastAsia="Times New Roman" w:hAnsi="IBM Plex Sans Ligh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613704"/>
    <w:multiLevelType w:val="hybridMultilevel"/>
    <w:tmpl w:val="216C947E"/>
    <w:lvl w:ilvl="0" w:tplc="89004210">
      <w:start w:val="1"/>
      <w:numFmt w:val="bullet"/>
      <w:pStyle w:val="ListBullet"/>
      <w:lvlText w:val=""/>
      <w:lvlJc w:val="left"/>
      <w:pPr>
        <w:ind w:left="360" w:hanging="360"/>
      </w:pPr>
      <w:rPr>
        <w:rFonts w:ascii="Symbol" w:hAnsi="Symbol" w:hint="default"/>
      </w:rPr>
    </w:lvl>
    <w:lvl w:ilvl="1" w:tplc="040E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B4033F"/>
    <w:multiLevelType w:val="hybridMultilevel"/>
    <w:tmpl w:val="834C7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850042">
    <w:abstractNumId w:val="17"/>
  </w:num>
  <w:num w:numId="2" w16cid:durableId="807893425">
    <w:abstractNumId w:val="26"/>
  </w:num>
  <w:num w:numId="3" w16cid:durableId="457992867">
    <w:abstractNumId w:val="19"/>
  </w:num>
  <w:num w:numId="4" w16cid:durableId="1871071285">
    <w:abstractNumId w:val="12"/>
  </w:num>
  <w:num w:numId="5" w16cid:durableId="78868648">
    <w:abstractNumId w:val="7"/>
  </w:num>
  <w:num w:numId="6" w16cid:durableId="2045864335">
    <w:abstractNumId w:val="5"/>
  </w:num>
  <w:num w:numId="7" w16cid:durableId="1938564490">
    <w:abstractNumId w:val="20"/>
  </w:num>
  <w:num w:numId="8" w16cid:durableId="1345664811">
    <w:abstractNumId w:val="22"/>
  </w:num>
  <w:num w:numId="9" w16cid:durableId="813644559">
    <w:abstractNumId w:val="14"/>
  </w:num>
  <w:num w:numId="10" w16cid:durableId="1973174015">
    <w:abstractNumId w:val="21"/>
  </w:num>
  <w:num w:numId="11" w16cid:durableId="864563685">
    <w:abstractNumId w:val="23"/>
  </w:num>
  <w:num w:numId="12" w16cid:durableId="490948839">
    <w:abstractNumId w:val="15"/>
  </w:num>
  <w:num w:numId="13" w16cid:durableId="1664238657">
    <w:abstractNumId w:val="16"/>
  </w:num>
  <w:num w:numId="14" w16cid:durableId="669598229">
    <w:abstractNumId w:val="24"/>
  </w:num>
  <w:num w:numId="15" w16cid:durableId="1956473563">
    <w:abstractNumId w:val="13"/>
  </w:num>
  <w:num w:numId="16" w16cid:durableId="703864541">
    <w:abstractNumId w:val="8"/>
  </w:num>
  <w:num w:numId="17" w16cid:durableId="466166081">
    <w:abstractNumId w:val="10"/>
  </w:num>
  <w:num w:numId="18" w16cid:durableId="858354557">
    <w:abstractNumId w:val="27"/>
  </w:num>
  <w:num w:numId="19" w16cid:durableId="441459643">
    <w:abstractNumId w:val="6"/>
  </w:num>
  <w:num w:numId="20" w16cid:durableId="294258994">
    <w:abstractNumId w:val="25"/>
  </w:num>
  <w:num w:numId="21" w16cid:durableId="675957995">
    <w:abstractNumId w:val="18"/>
  </w:num>
  <w:num w:numId="22" w16cid:durableId="60370173">
    <w:abstractNumId w:val="9"/>
  </w:num>
  <w:num w:numId="23" w16cid:durableId="129918730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removePersonalInformation/>
  <w:removeDateAndTime/>
  <w:hideGrammaticalErrors/>
  <w:activeWritingStyle w:appName="MSWord" w:lang="en-US" w:vendorID="64" w:dllVersion="4096" w:nlCheck="1" w:checkStyle="1"/>
  <w:activeWritingStyle w:appName="MSWord" w:lang="hu-HU"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hu-H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wNzY0sLS0NDC0MDZS0lEKTi0uzszPAykwrAUALMxfNiwAAAA="/>
  </w:docVars>
  <w:rsids>
    <w:rsidRoot w:val="00D03924"/>
    <w:rsid w:val="000024C3"/>
    <w:rsid w:val="00004ADE"/>
    <w:rsid w:val="000060FD"/>
    <w:rsid w:val="0000716F"/>
    <w:rsid w:val="00007606"/>
    <w:rsid w:val="0001313B"/>
    <w:rsid w:val="00013868"/>
    <w:rsid w:val="00013FAB"/>
    <w:rsid w:val="000144C5"/>
    <w:rsid w:val="00014F18"/>
    <w:rsid w:val="0001569F"/>
    <w:rsid w:val="000157B2"/>
    <w:rsid w:val="00017B03"/>
    <w:rsid w:val="00021807"/>
    <w:rsid w:val="000249B6"/>
    <w:rsid w:val="00024C57"/>
    <w:rsid w:val="00025EBB"/>
    <w:rsid w:val="00025FB6"/>
    <w:rsid w:val="0002682D"/>
    <w:rsid w:val="0002748E"/>
    <w:rsid w:val="0002750D"/>
    <w:rsid w:val="00027DCE"/>
    <w:rsid w:val="00027E53"/>
    <w:rsid w:val="000303E2"/>
    <w:rsid w:val="000306D0"/>
    <w:rsid w:val="00031569"/>
    <w:rsid w:val="00032254"/>
    <w:rsid w:val="0003247E"/>
    <w:rsid w:val="000336FD"/>
    <w:rsid w:val="00033E81"/>
    <w:rsid w:val="00034656"/>
    <w:rsid w:val="0003557A"/>
    <w:rsid w:val="0003567F"/>
    <w:rsid w:val="00035C10"/>
    <w:rsid w:val="00035D9E"/>
    <w:rsid w:val="00040B1D"/>
    <w:rsid w:val="00040FBE"/>
    <w:rsid w:val="00041AFC"/>
    <w:rsid w:val="00041E8B"/>
    <w:rsid w:val="00042090"/>
    <w:rsid w:val="000422F6"/>
    <w:rsid w:val="00042336"/>
    <w:rsid w:val="00042D7E"/>
    <w:rsid w:val="000466DF"/>
    <w:rsid w:val="000468D2"/>
    <w:rsid w:val="00046F3E"/>
    <w:rsid w:val="00046FA9"/>
    <w:rsid w:val="00047220"/>
    <w:rsid w:val="00050938"/>
    <w:rsid w:val="000509D4"/>
    <w:rsid w:val="000525E5"/>
    <w:rsid w:val="00052D47"/>
    <w:rsid w:val="000537E1"/>
    <w:rsid w:val="000543A1"/>
    <w:rsid w:val="00055B84"/>
    <w:rsid w:val="0005615F"/>
    <w:rsid w:val="000570E4"/>
    <w:rsid w:val="00060E40"/>
    <w:rsid w:val="0006278F"/>
    <w:rsid w:val="0006334E"/>
    <w:rsid w:val="00063DFB"/>
    <w:rsid w:val="00063F08"/>
    <w:rsid w:val="00064236"/>
    <w:rsid w:val="00064B74"/>
    <w:rsid w:val="00064DD6"/>
    <w:rsid w:val="00066C99"/>
    <w:rsid w:val="00070758"/>
    <w:rsid w:val="00071509"/>
    <w:rsid w:val="00072028"/>
    <w:rsid w:val="000720A5"/>
    <w:rsid w:val="0007235B"/>
    <w:rsid w:val="0007627B"/>
    <w:rsid w:val="00080FB3"/>
    <w:rsid w:val="000812A8"/>
    <w:rsid w:val="000819CF"/>
    <w:rsid w:val="000819FD"/>
    <w:rsid w:val="0008207A"/>
    <w:rsid w:val="000837EA"/>
    <w:rsid w:val="00087244"/>
    <w:rsid w:val="00087647"/>
    <w:rsid w:val="00090190"/>
    <w:rsid w:val="00090269"/>
    <w:rsid w:val="00091814"/>
    <w:rsid w:val="00092DB0"/>
    <w:rsid w:val="0009335E"/>
    <w:rsid w:val="00094A77"/>
    <w:rsid w:val="00095344"/>
    <w:rsid w:val="000A0A5B"/>
    <w:rsid w:val="000A1012"/>
    <w:rsid w:val="000A246E"/>
    <w:rsid w:val="000A3F9B"/>
    <w:rsid w:val="000A4F72"/>
    <w:rsid w:val="000A5778"/>
    <w:rsid w:val="000A6377"/>
    <w:rsid w:val="000A644C"/>
    <w:rsid w:val="000B15E1"/>
    <w:rsid w:val="000B166D"/>
    <w:rsid w:val="000B277F"/>
    <w:rsid w:val="000B2D32"/>
    <w:rsid w:val="000B39A5"/>
    <w:rsid w:val="000B4215"/>
    <w:rsid w:val="000B46AC"/>
    <w:rsid w:val="000B4734"/>
    <w:rsid w:val="000B4DE7"/>
    <w:rsid w:val="000B7C5F"/>
    <w:rsid w:val="000C02B6"/>
    <w:rsid w:val="000C0F03"/>
    <w:rsid w:val="000C15DF"/>
    <w:rsid w:val="000C1BAA"/>
    <w:rsid w:val="000C2E3A"/>
    <w:rsid w:val="000C33BC"/>
    <w:rsid w:val="000C3FE4"/>
    <w:rsid w:val="000C4306"/>
    <w:rsid w:val="000C5231"/>
    <w:rsid w:val="000C63F7"/>
    <w:rsid w:val="000C6BA9"/>
    <w:rsid w:val="000C7DA1"/>
    <w:rsid w:val="000D01E2"/>
    <w:rsid w:val="000D09DA"/>
    <w:rsid w:val="000D17EA"/>
    <w:rsid w:val="000D181C"/>
    <w:rsid w:val="000D1CED"/>
    <w:rsid w:val="000D29E4"/>
    <w:rsid w:val="000D2BF4"/>
    <w:rsid w:val="000D2D4E"/>
    <w:rsid w:val="000D3142"/>
    <w:rsid w:val="000D367E"/>
    <w:rsid w:val="000D3AA5"/>
    <w:rsid w:val="000D4929"/>
    <w:rsid w:val="000D59D4"/>
    <w:rsid w:val="000D6EE5"/>
    <w:rsid w:val="000D7815"/>
    <w:rsid w:val="000E100D"/>
    <w:rsid w:val="000E354F"/>
    <w:rsid w:val="000E37C8"/>
    <w:rsid w:val="000E3FEE"/>
    <w:rsid w:val="000E4D42"/>
    <w:rsid w:val="000E4DA0"/>
    <w:rsid w:val="000E5310"/>
    <w:rsid w:val="000E5AB5"/>
    <w:rsid w:val="000E66D8"/>
    <w:rsid w:val="000E7577"/>
    <w:rsid w:val="000E7BE8"/>
    <w:rsid w:val="000E7C02"/>
    <w:rsid w:val="000E7D04"/>
    <w:rsid w:val="000F0004"/>
    <w:rsid w:val="000F11E5"/>
    <w:rsid w:val="000F1889"/>
    <w:rsid w:val="000F1978"/>
    <w:rsid w:val="000F1A4F"/>
    <w:rsid w:val="000F1D9F"/>
    <w:rsid w:val="000F2012"/>
    <w:rsid w:val="000F2E54"/>
    <w:rsid w:val="000F4453"/>
    <w:rsid w:val="000F5BE5"/>
    <w:rsid w:val="000F67C3"/>
    <w:rsid w:val="000F6CE1"/>
    <w:rsid w:val="000F70E1"/>
    <w:rsid w:val="00100745"/>
    <w:rsid w:val="00100C51"/>
    <w:rsid w:val="00101C3C"/>
    <w:rsid w:val="00102643"/>
    <w:rsid w:val="00103E70"/>
    <w:rsid w:val="0010405A"/>
    <w:rsid w:val="0010435C"/>
    <w:rsid w:val="00105A9E"/>
    <w:rsid w:val="001062DC"/>
    <w:rsid w:val="00107C5F"/>
    <w:rsid w:val="00110073"/>
    <w:rsid w:val="00110396"/>
    <w:rsid w:val="0011127F"/>
    <w:rsid w:val="0011212A"/>
    <w:rsid w:val="00112888"/>
    <w:rsid w:val="001128FB"/>
    <w:rsid w:val="001133B5"/>
    <w:rsid w:val="001138C7"/>
    <w:rsid w:val="00114719"/>
    <w:rsid w:val="00114C08"/>
    <w:rsid w:val="001174E6"/>
    <w:rsid w:val="00121068"/>
    <w:rsid w:val="0012348C"/>
    <w:rsid w:val="001238FB"/>
    <w:rsid w:val="00123F5D"/>
    <w:rsid w:val="00124BC5"/>
    <w:rsid w:val="00124DD4"/>
    <w:rsid w:val="00125D89"/>
    <w:rsid w:val="0012600F"/>
    <w:rsid w:val="001274A2"/>
    <w:rsid w:val="001309E4"/>
    <w:rsid w:val="00130DF4"/>
    <w:rsid w:val="001312C5"/>
    <w:rsid w:val="00131F5E"/>
    <w:rsid w:val="00132677"/>
    <w:rsid w:val="001326F0"/>
    <w:rsid w:val="00132B14"/>
    <w:rsid w:val="00132FCF"/>
    <w:rsid w:val="00134179"/>
    <w:rsid w:val="00135532"/>
    <w:rsid w:val="00135C9F"/>
    <w:rsid w:val="00135F9C"/>
    <w:rsid w:val="00136689"/>
    <w:rsid w:val="00140905"/>
    <w:rsid w:val="00140A07"/>
    <w:rsid w:val="00140A36"/>
    <w:rsid w:val="001449D8"/>
    <w:rsid w:val="00146155"/>
    <w:rsid w:val="00146D1C"/>
    <w:rsid w:val="0014717E"/>
    <w:rsid w:val="0015043E"/>
    <w:rsid w:val="001520BB"/>
    <w:rsid w:val="00152F90"/>
    <w:rsid w:val="00153959"/>
    <w:rsid w:val="00153EEE"/>
    <w:rsid w:val="00154020"/>
    <w:rsid w:val="00154821"/>
    <w:rsid w:val="001549E5"/>
    <w:rsid w:val="001554A4"/>
    <w:rsid w:val="001564AD"/>
    <w:rsid w:val="00156813"/>
    <w:rsid w:val="0016096E"/>
    <w:rsid w:val="00162752"/>
    <w:rsid w:val="001627E5"/>
    <w:rsid w:val="001635B7"/>
    <w:rsid w:val="0016393D"/>
    <w:rsid w:val="001643E6"/>
    <w:rsid w:val="00165B50"/>
    <w:rsid w:val="00166500"/>
    <w:rsid w:val="0016650C"/>
    <w:rsid w:val="0016758B"/>
    <w:rsid w:val="001705E5"/>
    <w:rsid w:val="00171457"/>
    <w:rsid w:val="00171A19"/>
    <w:rsid w:val="00171D94"/>
    <w:rsid w:val="00171F26"/>
    <w:rsid w:val="001726B7"/>
    <w:rsid w:val="0017370B"/>
    <w:rsid w:val="001738C2"/>
    <w:rsid w:val="00174B2B"/>
    <w:rsid w:val="00174E67"/>
    <w:rsid w:val="00175310"/>
    <w:rsid w:val="0017536D"/>
    <w:rsid w:val="001756CA"/>
    <w:rsid w:val="0017573D"/>
    <w:rsid w:val="001760AE"/>
    <w:rsid w:val="001761AF"/>
    <w:rsid w:val="001766DC"/>
    <w:rsid w:val="00176898"/>
    <w:rsid w:val="00176E83"/>
    <w:rsid w:val="00177A72"/>
    <w:rsid w:val="00177B57"/>
    <w:rsid w:val="001804F1"/>
    <w:rsid w:val="00180998"/>
    <w:rsid w:val="0018236B"/>
    <w:rsid w:val="00183095"/>
    <w:rsid w:val="00183218"/>
    <w:rsid w:val="0018372D"/>
    <w:rsid w:val="00183752"/>
    <w:rsid w:val="0018485D"/>
    <w:rsid w:val="001864D5"/>
    <w:rsid w:val="001866CA"/>
    <w:rsid w:val="00187904"/>
    <w:rsid w:val="00190404"/>
    <w:rsid w:val="00190DAD"/>
    <w:rsid w:val="00190F1F"/>
    <w:rsid w:val="001917C3"/>
    <w:rsid w:val="00191F38"/>
    <w:rsid w:val="00192187"/>
    <w:rsid w:val="001923B9"/>
    <w:rsid w:val="001938C1"/>
    <w:rsid w:val="00193D4E"/>
    <w:rsid w:val="0019506E"/>
    <w:rsid w:val="0019598E"/>
    <w:rsid w:val="00196167"/>
    <w:rsid w:val="00196ABC"/>
    <w:rsid w:val="00196D0F"/>
    <w:rsid w:val="001973C6"/>
    <w:rsid w:val="00197F8E"/>
    <w:rsid w:val="001A01E3"/>
    <w:rsid w:val="001A12CD"/>
    <w:rsid w:val="001A15EF"/>
    <w:rsid w:val="001A252F"/>
    <w:rsid w:val="001A3CB4"/>
    <w:rsid w:val="001A3E19"/>
    <w:rsid w:val="001A54A5"/>
    <w:rsid w:val="001B009A"/>
    <w:rsid w:val="001B0190"/>
    <w:rsid w:val="001B1360"/>
    <w:rsid w:val="001B192B"/>
    <w:rsid w:val="001B31F2"/>
    <w:rsid w:val="001B3352"/>
    <w:rsid w:val="001B33B2"/>
    <w:rsid w:val="001B3649"/>
    <w:rsid w:val="001B38B9"/>
    <w:rsid w:val="001B4043"/>
    <w:rsid w:val="001B4055"/>
    <w:rsid w:val="001B5D3C"/>
    <w:rsid w:val="001B65F4"/>
    <w:rsid w:val="001B676F"/>
    <w:rsid w:val="001B69B3"/>
    <w:rsid w:val="001C167F"/>
    <w:rsid w:val="001C1A4A"/>
    <w:rsid w:val="001C1CE7"/>
    <w:rsid w:val="001C20E0"/>
    <w:rsid w:val="001C211A"/>
    <w:rsid w:val="001C274A"/>
    <w:rsid w:val="001C280C"/>
    <w:rsid w:val="001C2E77"/>
    <w:rsid w:val="001C3E6C"/>
    <w:rsid w:val="001C4874"/>
    <w:rsid w:val="001C5148"/>
    <w:rsid w:val="001C52A2"/>
    <w:rsid w:val="001C54D9"/>
    <w:rsid w:val="001C5B61"/>
    <w:rsid w:val="001C6043"/>
    <w:rsid w:val="001C6083"/>
    <w:rsid w:val="001C63B7"/>
    <w:rsid w:val="001C6576"/>
    <w:rsid w:val="001C6BF3"/>
    <w:rsid w:val="001D00A0"/>
    <w:rsid w:val="001D0BBC"/>
    <w:rsid w:val="001D0D9A"/>
    <w:rsid w:val="001D10F0"/>
    <w:rsid w:val="001D22EE"/>
    <w:rsid w:val="001D2384"/>
    <w:rsid w:val="001D252B"/>
    <w:rsid w:val="001D27CA"/>
    <w:rsid w:val="001D2C62"/>
    <w:rsid w:val="001D2ED4"/>
    <w:rsid w:val="001D3EC8"/>
    <w:rsid w:val="001D3F48"/>
    <w:rsid w:val="001D452D"/>
    <w:rsid w:val="001D53B0"/>
    <w:rsid w:val="001D5BEA"/>
    <w:rsid w:val="001D6AF6"/>
    <w:rsid w:val="001D6CCD"/>
    <w:rsid w:val="001E1389"/>
    <w:rsid w:val="001E1B32"/>
    <w:rsid w:val="001E1CF0"/>
    <w:rsid w:val="001E218E"/>
    <w:rsid w:val="001E316E"/>
    <w:rsid w:val="001E3235"/>
    <w:rsid w:val="001E3358"/>
    <w:rsid w:val="001E39F0"/>
    <w:rsid w:val="001E475D"/>
    <w:rsid w:val="001E4BA1"/>
    <w:rsid w:val="001E65CB"/>
    <w:rsid w:val="001E68AE"/>
    <w:rsid w:val="001E6DF4"/>
    <w:rsid w:val="001F03B2"/>
    <w:rsid w:val="001F1E54"/>
    <w:rsid w:val="001F2539"/>
    <w:rsid w:val="001F3B3D"/>
    <w:rsid w:val="001F456D"/>
    <w:rsid w:val="001F550F"/>
    <w:rsid w:val="001F7DE0"/>
    <w:rsid w:val="002024B8"/>
    <w:rsid w:val="002028C9"/>
    <w:rsid w:val="0020458F"/>
    <w:rsid w:val="00204D8B"/>
    <w:rsid w:val="002060E6"/>
    <w:rsid w:val="00206490"/>
    <w:rsid w:val="00207220"/>
    <w:rsid w:val="00211908"/>
    <w:rsid w:val="002122F8"/>
    <w:rsid w:val="002139B1"/>
    <w:rsid w:val="00214D0E"/>
    <w:rsid w:val="00214F75"/>
    <w:rsid w:val="00214FAD"/>
    <w:rsid w:val="00215F91"/>
    <w:rsid w:val="0021707D"/>
    <w:rsid w:val="00220DC6"/>
    <w:rsid w:val="00220DEE"/>
    <w:rsid w:val="00220EED"/>
    <w:rsid w:val="00221E4D"/>
    <w:rsid w:val="002228A4"/>
    <w:rsid w:val="00222958"/>
    <w:rsid w:val="00223650"/>
    <w:rsid w:val="00223E3D"/>
    <w:rsid w:val="0022416A"/>
    <w:rsid w:val="00224175"/>
    <w:rsid w:val="00225D22"/>
    <w:rsid w:val="002263E7"/>
    <w:rsid w:val="002269F7"/>
    <w:rsid w:val="00231A04"/>
    <w:rsid w:val="00231AB7"/>
    <w:rsid w:val="0023242B"/>
    <w:rsid w:val="0023254B"/>
    <w:rsid w:val="00232848"/>
    <w:rsid w:val="002330D9"/>
    <w:rsid w:val="00233E29"/>
    <w:rsid w:val="00234156"/>
    <w:rsid w:val="00235636"/>
    <w:rsid w:val="00235CCE"/>
    <w:rsid w:val="00235EC8"/>
    <w:rsid w:val="00236055"/>
    <w:rsid w:val="00241143"/>
    <w:rsid w:val="00241160"/>
    <w:rsid w:val="00241A59"/>
    <w:rsid w:val="00242F8E"/>
    <w:rsid w:val="002438FC"/>
    <w:rsid w:val="00243DEF"/>
    <w:rsid w:val="00244067"/>
    <w:rsid w:val="002449F9"/>
    <w:rsid w:val="00244B6C"/>
    <w:rsid w:val="00244C18"/>
    <w:rsid w:val="00245B44"/>
    <w:rsid w:val="00246C89"/>
    <w:rsid w:val="0025017A"/>
    <w:rsid w:val="00250567"/>
    <w:rsid w:val="00252F59"/>
    <w:rsid w:val="002532A8"/>
    <w:rsid w:val="002533CD"/>
    <w:rsid w:val="00253EE7"/>
    <w:rsid w:val="00254FC4"/>
    <w:rsid w:val="00255853"/>
    <w:rsid w:val="00255AE3"/>
    <w:rsid w:val="00255C6C"/>
    <w:rsid w:val="002561B0"/>
    <w:rsid w:val="00256762"/>
    <w:rsid w:val="00256D7B"/>
    <w:rsid w:val="00257335"/>
    <w:rsid w:val="00257478"/>
    <w:rsid w:val="002577F5"/>
    <w:rsid w:val="002611C8"/>
    <w:rsid w:val="002617C4"/>
    <w:rsid w:val="00261D89"/>
    <w:rsid w:val="002620F7"/>
    <w:rsid w:val="0026237B"/>
    <w:rsid w:val="0026244D"/>
    <w:rsid w:val="00263141"/>
    <w:rsid w:val="00263A68"/>
    <w:rsid w:val="00263F09"/>
    <w:rsid w:val="00264F0F"/>
    <w:rsid w:val="00265273"/>
    <w:rsid w:val="002663EB"/>
    <w:rsid w:val="00266B30"/>
    <w:rsid w:val="00267196"/>
    <w:rsid w:val="0026748E"/>
    <w:rsid w:val="00271518"/>
    <w:rsid w:val="00271A0D"/>
    <w:rsid w:val="00271DBB"/>
    <w:rsid w:val="00271DEB"/>
    <w:rsid w:val="002727C3"/>
    <w:rsid w:val="0027372D"/>
    <w:rsid w:val="00274468"/>
    <w:rsid w:val="00274C75"/>
    <w:rsid w:val="00274D0D"/>
    <w:rsid w:val="00275848"/>
    <w:rsid w:val="00275AEC"/>
    <w:rsid w:val="0027642B"/>
    <w:rsid w:val="002765A0"/>
    <w:rsid w:val="00276A1B"/>
    <w:rsid w:val="002819F4"/>
    <w:rsid w:val="00281E42"/>
    <w:rsid w:val="00285FD8"/>
    <w:rsid w:val="00286116"/>
    <w:rsid w:val="00286147"/>
    <w:rsid w:val="00287508"/>
    <w:rsid w:val="0028756B"/>
    <w:rsid w:val="00290386"/>
    <w:rsid w:val="00290E2F"/>
    <w:rsid w:val="00291342"/>
    <w:rsid w:val="00291670"/>
    <w:rsid w:val="002920A1"/>
    <w:rsid w:val="0029237D"/>
    <w:rsid w:val="0029388A"/>
    <w:rsid w:val="00294D58"/>
    <w:rsid w:val="00296368"/>
    <w:rsid w:val="002975BC"/>
    <w:rsid w:val="00297D67"/>
    <w:rsid w:val="002A0166"/>
    <w:rsid w:val="002A05CC"/>
    <w:rsid w:val="002A0921"/>
    <w:rsid w:val="002A12BC"/>
    <w:rsid w:val="002A22D5"/>
    <w:rsid w:val="002A24EC"/>
    <w:rsid w:val="002A3322"/>
    <w:rsid w:val="002A3362"/>
    <w:rsid w:val="002A4885"/>
    <w:rsid w:val="002A494B"/>
    <w:rsid w:val="002A56CB"/>
    <w:rsid w:val="002A61E5"/>
    <w:rsid w:val="002A685D"/>
    <w:rsid w:val="002A6CA3"/>
    <w:rsid w:val="002A7857"/>
    <w:rsid w:val="002B05D3"/>
    <w:rsid w:val="002B1A8D"/>
    <w:rsid w:val="002B28D0"/>
    <w:rsid w:val="002B302D"/>
    <w:rsid w:val="002B3FDC"/>
    <w:rsid w:val="002B5282"/>
    <w:rsid w:val="002B56EF"/>
    <w:rsid w:val="002B5AAC"/>
    <w:rsid w:val="002B61B3"/>
    <w:rsid w:val="002B728B"/>
    <w:rsid w:val="002B74CE"/>
    <w:rsid w:val="002C0D61"/>
    <w:rsid w:val="002C185E"/>
    <w:rsid w:val="002C218E"/>
    <w:rsid w:val="002C3D10"/>
    <w:rsid w:val="002C6285"/>
    <w:rsid w:val="002C62F4"/>
    <w:rsid w:val="002C748A"/>
    <w:rsid w:val="002D0079"/>
    <w:rsid w:val="002D07D2"/>
    <w:rsid w:val="002D1234"/>
    <w:rsid w:val="002D1512"/>
    <w:rsid w:val="002D1971"/>
    <w:rsid w:val="002D1E60"/>
    <w:rsid w:val="002D2F9A"/>
    <w:rsid w:val="002D37F0"/>
    <w:rsid w:val="002D428B"/>
    <w:rsid w:val="002D4559"/>
    <w:rsid w:val="002D4905"/>
    <w:rsid w:val="002D4BDE"/>
    <w:rsid w:val="002D5378"/>
    <w:rsid w:val="002D5772"/>
    <w:rsid w:val="002D6843"/>
    <w:rsid w:val="002D79D2"/>
    <w:rsid w:val="002E0BB8"/>
    <w:rsid w:val="002E1DA4"/>
    <w:rsid w:val="002E28E3"/>
    <w:rsid w:val="002E2CC8"/>
    <w:rsid w:val="002E443B"/>
    <w:rsid w:val="002E4547"/>
    <w:rsid w:val="002E534B"/>
    <w:rsid w:val="002E6CCA"/>
    <w:rsid w:val="002F0188"/>
    <w:rsid w:val="002F18AC"/>
    <w:rsid w:val="002F1C9E"/>
    <w:rsid w:val="002F1EE6"/>
    <w:rsid w:val="002F20CC"/>
    <w:rsid w:val="002F3AAD"/>
    <w:rsid w:val="002F4778"/>
    <w:rsid w:val="002F5A37"/>
    <w:rsid w:val="002F5E6A"/>
    <w:rsid w:val="002F666F"/>
    <w:rsid w:val="002F7102"/>
    <w:rsid w:val="002F7681"/>
    <w:rsid w:val="00300667"/>
    <w:rsid w:val="00300847"/>
    <w:rsid w:val="00301124"/>
    <w:rsid w:val="00301383"/>
    <w:rsid w:val="00301C07"/>
    <w:rsid w:val="003039DD"/>
    <w:rsid w:val="00304066"/>
    <w:rsid w:val="003040E3"/>
    <w:rsid w:val="0030490A"/>
    <w:rsid w:val="003054D7"/>
    <w:rsid w:val="003055A5"/>
    <w:rsid w:val="00305AA7"/>
    <w:rsid w:val="00305FE5"/>
    <w:rsid w:val="00306531"/>
    <w:rsid w:val="0030658C"/>
    <w:rsid w:val="00306719"/>
    <w:rsid w:val="003067EB"/>
    <w:rsid w:val="0030689A"/>
    <w:rsid w:val="00310C6C"/>
    <w:rsid w:val="00310F64"/>
    <w:rsid w:val="00310FA4"/>
    <w:rsid w:val="00313049"/>
    <w:rsid w:val="0031465C"/>
    <w:rsid w:val="003231ED"/>
    <w:rsid w:val="00323C71"/>
    <w:rsid w:val="00326F21"/>
    <w:rsid w:val="003273D4"/>
    <w:rsid w:val="003301D7"/>
    <w:rsid w:val="00330450"/>
    <w:rsid w:val="00331087"/>
    <w:rsid w:val="003327CB"/>
    <w:rsid w:val="00333F86"/>
    <w:rsid w:val="003342DF"/>
    <w:rsid w:val="00334659"/>
    <w:rsid w:val="00336D1E"/>
    <w:rsid w:val="0033781A"/>
    <w:rsid w:val="00337ED7"/>
    <w:rsid w:val="00340F14"/>
    <w:rsid w:val="003419BE"/>
    <w:rsid w:val="00341BBD"/>
    <w:rsid w:val="00341CD5"/>
    <w:rsid w:val="00342F89"/>
    <w:rsid w:val="0034305F"/>
    <w:rsid w:val="0034459F"/>
    <w:rsid w:val="00344820"/>
    <w:rsid w:val="00345062"/>
    <w:rsid w:val="003455A3"/>
    <w:rsid w:val="0034572C"/>
    <w:rsid w:val="00346CC0"/>
    <w:rsid w:val="00347085"/>
    <w:rsid w:val="003470E9"/>
    <w:rsid w:val="0034749E"/>
    <w:rsid w:val="00347691"/>
    <w:rsid w:val="00347B3E"/>
    <w:rsid w:val="00347E74"/>
    <w:rsid w:val="00350C83"/>
    <w:rsid w:val="00350FBA"/>
    <w:rsid w:val="003513DD"/>
    <w:rsid w:val="0035251F"/>
    <w:rsid w:val="003532A5"/>
    <w:rsid w:val="00354562"/>
    <w:rsid w:val="00355BAA"/>
    <w:rsid w:val="00355E4D"/>
    <w:rsid w:val="003561AD"/>
    <w:rsid w:val="00356BA3"/>
    <w:rsid w:val="00356E18"/>
    <w:rsid w:val="003570C7"/>
    <w:rsid w:val="00360572"/>
    <w:rsid w:val="00363161"/>
    <w:rsid w:val="003648A3"/>
    <w:rsid w:val="00364C79"/>
    <w:rsid w:val="00364E6B"/>
    <w:rsid w:val="0036593B"/>
    <w:rsid w:val="00367C44"/>
    <w:rsid w:val="00370BCF"/>
    <w:rsid w:val="00371291"/>
    <w:rsid w:val="0037161D"/>
    <w:rsid w:val="0037202F"/>
    <w:rsid w:val="0037211C"/>
    <w:rsid w:val="003729C8"/>
    <w:rsid w:val="00372BC3"/>
    <w:rsid w:val="00373D56"/>
    <w:rsid w:val="00374530"/>
    <w:rsid w:val="003762D2"/>
    <w:rsid w:val="003772BD"/>
    <w:rsid w:val="0038001B"/>
    <w:rsid w:val="00381109"/>
    <w:rsid w:val="00381220"/>
    <w:rsid w:val="0038156E"/>
    <w:rsid w:val="00382836"/>
    <w:rsid w:val="003830A6"/>
    <w:rsid w:val="0038346D"/>
    <w:rsid w:val="00383E26"/>
    <w:rsid w:val="00384181"/>
    <w:rsid w:val="00384A39"/>
    <w:rsid w:val="00384AF8"/>
    <w:rsid w:val="00385027"/>
    <w:rsid w:val="0038701C"/>
    <w:rsid w:val="00387B0D"/>
    <w:rsid w:val="00390A69"/>
    <w:rsid w:val="00390C7A"/>
    <w:rsid w:val="00390DA5"/>
    <w:rsid w:val="00391061"/>
    <w:rsid w:val="0039251F"/>
    <w:rsid w:val="003926E2"/>
    <w:rsid w:val="00392799"/>
    <w:rsid w:val="00392816"/>
    <w:rsid w:val="00392DAC"/>
    <w:rsid w:val="0039314E"/>
    <w:rsid w:val="00395001"/>
    <w:rsid w:val="003968D3"/>
    <w:rsid w:val="003969FF"/>
    <w:rsid w:val="00397B19"/>
    <w:rsid w:val="003A08AF"/>
    <w:rsid w:val="003A2187"/>
    <w:rsid w:val="003A3018"/>
    <w:rsid w:val="003A413C"/>
    <w:rsid w:val="003A5480"/>
    <w:rsid w:val="003A5A14"/>
    <w:rsid w:val="003A675F"/>
    <w:rsid w:val="003A7327"/>
    <w:rsid w:val="003A7973"/>
    <w:rsid w:val="003B0708"/>
    <w:rsid w:val="003B10F0"/>
    <w:rsid w:val="003B1216"/>
    <w:rsid w:val="003B1B29"/>
    <w:rsid w:val="003B1E13"/>
    <w:rsid w:val="003B2ADC"/>
    <w:rsid w:val="003B2B96"/>
    <w:rsid w:val="003B320A"/>
    <w:rsid w:val="003B3455"/>
    <w:rsid w:val="003B3F1E"/>
    <w:rsid w:val="003B7345"/>
    <w:rsid w:val="003B7C34"/>
    <w:rsid w:val="003B7FBD"/>
    <w:rsid w:val="003C001B"/>
    <w:rsid w:val="003C0CF2"/>
    <w:rsid w:val="003C0D8A"/>
    <w:rsid w:val="003C2F42"/>
    <w:rsid w:val="003C3367"/>
    <w:rsid w:val="003C33A7"/>
    <w:rsid w:val="003C4443"/>
    <w:rsid w:val="003C54BF"/>
    <w:rsid w:val="003C66C6"/>
    <w:rsid w:val="003D03B5"/>
    <w:rsid w:val="003D129F"/>
    <w:rsid w:val="003D1A17"/>
    <w:rsid w:val="003D2C02"/>
    <w:rsid w:val="003D59F1"/>
    <w:rsid w:val="003D7BCC"/>
    <w:rsid w:val="003D7BD9"/>
    <w:rsid w:val="003E0589"/>
    <w:rsid w:val="003E09B3"/>
    <w:rsid w:val="003E09C6"/>
    <w:rsid w:val="003E218F"/>
    <w:rsid w:val="003E33AB"/>
    <w:rsid w:val="003E3E06"/>
    <w:rsid w:val="003E48CE"/>
    <w:rsid w:val="003E62DB"/>
    <w:rsid w:val="003E6CA6"/>
    <w:rsid w:val="003E6FD6"/>
    <w:rsid w:val="003E7271"/>
    <w:rsid w:val="003F10ED"/>
    <w:rsid w:val="003F2672"/>
    <w:rsid w:val="003F2955"/>
    <w:rsid w:val="003F37DF"/>
    <w:rsid w:val="003F3CA1"/>
    <w:rsid w:val="003F3F27"/>
    <w:rsid w:val="003F45ED"/>
    <w:rsid w:val="003F4E1A"/>
    <w:rsid w:val="003F7A71"/>
    <w:rsid w:val="003F7F6C"/>
    <w:rsid w:val="004019C4"/>
    <w:rsid w:val="00402840"/>
    <w:rsid w:val="0040385E"/>
    <w:rsid w:val="00403C0B"/>
    <w:rsid w:val="00403CF2"/>
    <w:rsid w:val="00405177"/>
    <w:rsid w:val="00405220"/>
    <w:rsid w:val="00405225"/>
    <w:rsid w:val="004054C6"/>
    <w:rsid w:val="004055CC"/>
    <w:rsid w:val="0040565A"/>
    <w:rsid w:val="00407230"/>
    <w:rsid w:val="00411F02"/>
    <w:rsid w:val="004131D4"/>
    <w:rsid w:val="00413579"/>
    <w:rsid w:val="00413C17"/>
    <w:rsid w:val="00414488"/>
    <w:rsid w:val="00414B49"/>
    <w:rsid w:val="00415064"/>
    <w:rsid w:val="0041665D"/>
    <w:rsid w:val="004166BE"/>
    <w:rsid w:val="00420575"/>
    <w:rsid w:val="004225B6"/>
    <w:rsid w:val="00423235"/>
    <w:rsid w:val="004232D3"/>
    <w:rsid w:val="0042430A"/>
    <w:rsid w:val="004243F0"/>
    <w:rsid w:val="00425BC5"/>
    <w:rsid w:val="00426680"/>
    <w:rsid w:val="004304A1"/>
    <w:rsid w:val="00430806"/>
    <w:rsid w:val="00431103"/>
    <w:rsid w:val="00431D67"/>
    <w:rsid w:val="00432CB9"/>
    <w:rsid w:val="00433538"/>
    <w:rsid w:val="00433921"/>
    <w:rsid w:val="0043444C"/>
    <w:rsid w:val="004345CA"/>
    <w:rsid w:val="00434893"/>
    <w:rsid w:val="00434C0C"/>
    <w:rsid w:val="00434E59"/>
    <w:rsid w:val="00435EDB"/>
    <w:rsid w:val="00436646"/>
    <w:rsid w:val="004367D2"/>
    <w:rsid w:val="00436C8A"/>
    <w:rsid w:val="00437A78"/>
    <w:rsid w:val="0044184E"/>
    <w:rsid w:val="00443240"/>
    <w:rsid w:val="0044332E"/>
    <w:rsid w:val="00443C93"/>
    <w:rsid w:val="004446C4"/>
    <w:rsid w:val="004454E9"/>
    <w:rsid w:val="0045028E"/>
    <w:rsid w:val="00450CA8"/>
    <w:rsid w:val="00450D4B"/>
    <w:rsid w:val="00451C31"/>
    <w:rsid w:val="0045268B"/>
    <w:rsid w:val="00453ACA"/>
    <w:rsid w:val="00454C0F"/>
    <w:rsid w:val="00455729"/>
    <w:rsid w:val="00455900"/>
    <w:rsid w:val="00455A68"/>
    <w:rsid w:val="00456A53"/>
    <w:rsid w:val="00457393"/>
    <w:rsid w:val="004574E2"/>
    <w:rsid w:val="004604F5"/>
    <w:rsid w:val="004606F0"/>
    <w:rsid w:val="00461016"/>
    <w:rsid w:val="00461B49"/>
    <w:rsid w:val="00462D69"/>
    <w:rsid w:val="00463D32"/>
    <w:rsid w:val="00464FDD"/>
    <w:rsid w:val="004657B6"/>
    <w:rsid w:val="004660E4"/>
    <w:rsid w:val="00466335"/>
    <w:rsid w:val="004674A2"/>
    <w:rsid w:val="0046793D"/>
    <w:rsid w:val="00467BF6"/>
    <w:rsid w:val="00470978"/>
    <w:rsid w:val="00470E06"/>
    <w:rsid w:val="00471D2E"/>
    <w:rsid w:val="00472259"/>
    <w:rsid w:val="0047316D"/>
    <w:rsid w:val="00474D7D"/>
    <w:rsid w:val="004801B6"/>
    <w:rsid w:val="004806B6"/>
    <w:rsid w:val="00481360"/>
    <w:rsid w:val="004815FE"/>
    <w:rsid w:val="004817E6"/>
    <w:rsid w:val="004817F5"/>
    <w:rsid w:val="0048211C"/>
    <w:rsid w:val="004830C5"/>
    <w:rsid w:val="00483416"/>
    <w:rsid w:val="0048372E"/>
    <w:rsid w:val="00483A34"/>
    <w:rsid w:val="00483DCC"/>
    <w:rsid w:val="004848E6"/>
    <w:rsid w:val="00484BE5"/>
    <w:rsid w:val="00485971"/>
    <w:rsid w:val="00485A7B"/>
    <w:rsid w:val="00486064"/>
    <w:rsid w:val="0048623F"/>
    <w:rsid w:val="004863C1"/>
    <w:rsid w:val="00486718"/>
    <w:rsid w:val="00486777"/>
    <w:rsid w:val="00486D28"/>
    <w:rsid w:val="00487364"/>
    <w:rsid w:val="00487812"/>
    <w:rsid w:val="004903F4"/>
    <w:rsid w:val="00491A6E"/>
    <w:rsid w:val="00491C93"/>
    <w:rsid w:val="004923F7"/>
    <w:rsid w:val="00492667"/>
    <w:rsid w:val="00492F7A"/>
    <w:rsid w:val="004958F9"/>
    <w:rsid w:val="004969CC"/>
    <w:rsid w:val="00497431"/>
    <w:rsid w:val="00497E55"/>
    <w:rsid w:val="004A01A7"/>
    <w:rsid w:val="004A1266"/>
    <w:rsid w:val="004A17F3"/>
    <w:rsid w:val="004A1A70"/>
    <w:rsid w:val="004A31B9"/>
    <w:rsid w:val="004A3CE6"/>
    <w:rsid w:val="004A4517"/>
    <w:rsid w:val="004A4B26"/>
    <w:rsid w:val="004A4C90"/>
    <w:rsid w:val="004A4F48"/>
    <w:rsid w:val="004A68EA"/>
    <w:rsid w:val="004A6C53"/>
    <w:rsid w:val="004A7167"/>
    <w:rsid w:val="004A7342"/>
    <w:rsid w:val="004A7B1B"/>
    <w:rsid w:val="004B02C2"/>
    <w:rsid w:val="004B057F"/>
    <w:rsid w:val="004B07A9"/>
    <w:rsid w:val="004B1B50"/>
    <w:rsid w:val="004B204E"/>
    <w:rsid w:val="004B2585"/>
    <w:rsid w:val="004B2AFD"/>
    <w:rsid w:val="004B427C"/>
    <w:rsid w:val="004B52CC"/>
    <w:rsid w:val="004B5BB7"/>
    <w:rsid w:val="004B6BFB"/>
    <w:rsid w:val="004B6E66"/>
    <w:rsid w:val="004B757C"/>
    <w:rsid w:val="004B7D75"/>
    <w:rsid w:val="004C1655"/>
    <w:rsid w:val="004C19F1"/>
    <w:rsid w:val="004C20A7"/>
    <w:rsid w:val="004C2D59"/>
    <w:rsid w:val="004C3590"/>
    <w:rsid w:val="004C3CD3"/>
    <w:rsid w:val="004C3FF1"/>
    <w:rsid w:val="004C53FE"/>
    <w:rsid w:val="004C5729"/>
    <w:rsid w:val="004C5C93"/>
    <w:rsid w:val="004C7014"/>
    <w:rsid w:val="004C76F4"/>
    <w:rsid w:val="004C78DB"/>
    <w:rsid w:val="004D1E64"/>
    <w:rsid w:val="004D220E"/>
    <w:rsid w:val="004D263E"/>
    <w:rsid w:val="004D2AC0"/>
    <w:rsid w:val="004D3087"/>
    <w:rsid w:val="004D3893"/>
    <w:rsid w:val="004D3C42"/>
    <w:rsid w:val="004D53CC"/>
    <w:rsid w:val="004D6620"/>
    <w:rsid w:val="004D699B"/>
    <w:rsid w:val="004D71AC"/>
    <w:rsid w:val="004E04DD"/>
    <w:rsid w:val="004E1879"/>
    <w:rsid w:val="004E20E7"/>
    <w:rsid w:val="004E295A"/>
    <w:rsid w:val="004E2EC0"/>
    <w:rsid w:val="004E3043"/>
    <w:rsid w:val="004E327E"/>
    <w:rsid w:val="004E4082"/>
    <w:rsid w:val="004E45FF"/>
    <w:rsid w:val="004E4639"/>
    <w:rsid w:val="004E46AA"/>
    <w:rsid w:val="004E5A72"/>
    <w:rsid w:val="004E5E25"/>
    <w:rsid w:val="004E6691"/>
    <w:rsid w:val="004E6737"/>
    <w:rsid w:val="004E7481"/>
    <w:rsid w:val="004E7D2E"/>
    <w:rsid w:val="004F0BD2"/>
    <w:rsid w:val="004F2B9F"/>
    <w:rsid w:val="004F33D1"/>
    <w:rsid w:val="004F37A3"/>
    <w:rsid w:val="004F4845"/>
    <w:rsid w:val="004F53B8"/>
    <w:rsid w:val="004F6D95"/>
    <w:rsid w:val="004F7EF6"/>
    <w:rsid w:val="00502239"/>
    <w:rsid w:val="0050278A"/>
    <w:rsid w:val="0050279D"/>
    <w:rsid w:val="00502993"/>
    <w:rsid w:val="00503E01"/>
    <w:rsid w:val="00504F10"/>
    <w:rsid w:val="00505E29"/>
    <w:rsid w:val="00506493"/>
    <w:rsid w:val="00506956"/>
    <w:rsid w:val="00510253"/>
    <w:rsid w:val="00510417"/>
    <w:rsid w:val="00511749"/>
    <w:rsid w:val="00511F03"/>
    <w:rsid w:val="005132F9"/>
    <w:rsid w:val="005142D5"/>
    <w:rsid w:val="00520002"/>
    <w:rsid w:val="005211E5"/>
    <w:rsid w:val="00521573"/>
    <w:rsid w:val="00523434"/>
    <w:rsid w:val="00525D14"/>
    <w:rsid w:val="00526390"/>
    <w:rsid w:val="00526C0B"/>
    <w:rsid w:val="005270E5"/>
    <w:rsid w:val="00527308"/>
    <w:rsid w:val="00527A2B"/>
    <w:rsid w:val="00530A00"/>
    <w:rsid w:val="005315D5"/>
    <w:rsid w:val="0053416C"/>
    <w:rsid w:val="00535D44"/>
    <w:rsid w:val="00537528"/>
    <w:rsid w:val="0054086B"/>
    <w:rsid w:val="00540F65"/>
    <w:rsid w:val="00542252"/>
    <w:rsid w:val="0054279F"/>
    <w:rsid w:val="0054350F"/>
    <w:rsid w:val="00544D38"/>
    <w:rsid w:val="00544F88"/>
    <w:rsid w:val="00546081"/>
    <w:rsid w:val="00546980"/>
    <w:rsid w:val="0055052D"/>
    <w:rsid w:val="0055088D"/>
    <w:rsid w:val="005514A7"/>
    <w:rsid w:val="0055152F"/>
    <w:rsid w:val="00551C5E"/>
    <w:rsid w:val="00551FA1"/>
    <w:rsid w:val="005525BE"/>
    <w:rsid w:val="00553F04"/>
    <w:rsid w:val="0055479F"/>
    <w:rsid w:val="005557D1"/>
    <w:rsid w:val="0055681D"/>
    <w:rsid w:val="00557484"/>
    <w:rsid w:val="00557BCF"/>
    <w:rsid w:val="005607B1"/>
    <w:rsid w:val="00560FA6"/>
    <w:rsid w:val="005620F5"/>
    <w:rsid w:val="0056224D"/>
    <w:rsid w:val="005627DC"/>
    <w:rsid w:val="005630AC"/>
    <w:rsid w:val="005631DB"/>
    <w:rsid w:val="005631FA"/>
    <w:rsid w:val="00563C3A"/>
    <w:rsid w:val="00563FAA"/>
    <w:rsid w:val="00564ACB"/>
    <w:rsid w:val="00566528"/>
    <w:rsid w:val="0056764E"/>
    <w:rsid w:val="00567C59"/>
    <w:rsid w:val="005729A3"/>
    <w:rsid w:val="005736D3"/>
    <w:rsid w:val="00573845"/>
    <w:rsid w:val="00573B7D"/>
    <w:rsid w:val="005743A7"/>
    <w:rsid w:val="0057449F"/>
    <w:rsid w:val="00574657"/>
    <w:rsid w:val="0057482C"/>
    <w:rsid w:val="00575676"/>
    <w:rsid w:val="00576889"/>
    <w:rsid w:val="00577A46"/>
    <w:rsid w:val="005819D6"/>
    <w:rsid w:val="00581A26"/>
    <w:rsid w:val="005820CA"/>
    <w:rsid w:val="00583A13"/>
    <w:rsid w:val="005842FB"/>
    <w:rsid w:val="005843CE"/>
    <w:rsid w:val="005847E0"/>
    <w:rsid w:val="005851AD"/>
    <w:rsid w:val="0058532F"/>
    <w:rsid w:val="00586AA8"/>
    <w:rsid w:val="00587919"/>
    <w:rsid w:val="005906CE"/>
    <w:rsid w:val="00591B7C"/>
    <w:rsid w:val="00591DFC"/>
    <w:rsid w:val="00591EF4"/>
    <w:rsid w:val="005921B4"/>
    <w:rsid w:val="00592F97"/>
    <w:rsid w:val="005932FA"/>
    <w:rsid w:val="00594D5B"/>
    <w:rsid w:val="00596B6C"/>
    <w:rsid w:val="00597EFB"/>
    <w:rsid w:val="005A097B"/>
    <w:rsid w:val="005A0CC7"/>
    <w:rsid w:val="005A1991"/>
    <w:rsid w:val="005A1DC0"/>
    <w:rsid w:val="005A1F3D"/>
    <w:rsid w:val="005A2D8E"/>
    <w:rsid w:val="005A2F35"/>
    <w:rsid w:val="005A3690"/>
    <w:rsid w:val="005A3C4F"/>
    <w:rsid w:val="005A41BA"/>
    <w:rsid w:val="005A486F"/>
    <w:rsid w:val="005A4E66"/>
    <w:rsid w:val="005A5B0B"/>
    <w:rsid w:val="005A62F3"/>
    <w:rsid w:val="005A65D3"/>
    <w:rsid w:val="005A7526"/>
    <w:rsid w:val="005A752C"/>
    <w:rsid w:val="005A761D"/>
    <w:rsid w:val="005B1421"/>
    <w:rsid w:val="005B194E"/>
    <w:rsid w:val="005B2215"/>
    <w:rsid w:val="005B3074"/>
    <w:rsid w:val="005B4A84"/>
    <w:rsid w:val="005B5C7B"/>
    <w:rsid w:val="005B5E6F"/>
    <w:rsid w:val="005B6D65"/>
    <w:rsid w:val="005B791C"/>
    <w:rsid w:val="005C00BE"/>
    <w:rsid w:val="005C0C04"/>
    <w:rsid w:val="005C1282"/>
    <w:rsid w:val="005C1ACE"/>
    <w:rsid w:val="005C210A"/>
    <w:rsid w:val="005C23F7"/>
    <w:rsid w:val="005C3788"/>
    <w:rsid w:val="005C3FC8"/>
    <w:rsid w:val="005C4988"/>
    <w:rsid w:val="005C4AA7"/>
    <w:rsid w:val="005C4DB4"/>
    <w:rsid w:val="005D0CFF"/>
    <w:rsid w:val="005D136A"/>
    <w:rsid w:val="005D15B9"/>
    <w:rsid w:val="005D2BB5"/>
    <w:rsid w:val="005D3162"/>
    <w:rsid w:val="005D4250"/>
    <w:rsid w:val="005D4C7E"/>
    <w:rsid w:val="005D5260"/>
    <w:rsid w:val="005D6E43"/>
    <w:rsid w:val="005D76D2"/>
    <w:rsid w:val="005D7E2E"/>
    <w:rsid w:val="005E01F5"/>
    <w:rsid w:val="005E05C7"/>
    <w:rsid w:val="005E36A1"/>
    <w:rsid w:val="005E45AD"/>
    <w:rsid w:val="005E49D3"/>
    <w:rsid w:val="005E66BE"/>
    <w:rsid w:val="005E6888"/>
    <w:rsid w:val="005F01C9"/>
    <w:rsid w:val="005F04C8"/>
    <w:rsid w:val="005F0E1B"/>
    <w:rsid w:val="005F10BE"/>
    <w:rsid w:val="005F1947"/>
    <w:rsid w:val="005F1A06"/>
    <w:rsid w:val="005F1F14"/>
    <w:rsid w:val="005F21C0"/>
    <w:rsid w:val="005F2B09"/>
    <w:rsid w:val="005F3D51"/>
    <w:rsid w:val="005F3F2E"/>
    <w:rsid w:val="005F4514"/>
    <w:rsid w:val="005F4763"/>
    <w:rsid w:val="005F47FB"/>
    <w:rsid w:val="005F506B"/>
    <w:rsid w:val="005F62A9"/>
    <w:rsid w:val="00601892"/>
    <w:rsid w:val="00602CC1"/>
    <w:rsid w:val="00605DA8"/>
    <w:rsid w:val="00606F7D"/>
    <w:rsid w:val="006071C1"/>
    <w:rsid w:val="00610017"/>
    <w:rsid w:val="006107F2"/>
    <w:rsid w:val="00611989"/>
    <w:rsid w:val="00611D5C"/>
    <w:rsid w:val="00613682"/>
    <w:rsid w:val="006140CF"/>
    <w:rsid w:val="00615B9D"/>
    <w:rsid w:val="006177DB"/>
    <w:rsid w:val="00617E5A"/>
    <w:rsid w:val="00620659"/>
    <w:rsid w:val="00620C2B"/>
    <w:rsid w:val="00620FC2"/>
    <w:rsid w:val="006214A6"/>
    <w:rsid w:val="00621ECE"/>
    <w:rsid w:val="00622A02"/>
    <w:rsid w:val="00622C6A"/>
    <w:rsid w:val="00623414"/>
    <w:rsid w:val="00623ACF"/>
    <w:rsid w:val="00626137"/>
    <w:rsid w:val="00626C0D"/>
    <w:rsid w:val="00627B94"/>
    <w:rsid w:val="006303C9"/>
    <w:rsid w:val="00631FD8"/>
    <w:rsid w:val="006327D6"/>
    <w:rsid w:val="0063372A"/>
    <w:rsid w:val="00633F9B"/>
    <w:rsid w:val="006355FE"/>
    <w:rsid w:val="00640AFD"/>
    <w:rsid w:val="00641C23"/>
    <w:rsid w:val="00641C29"/>
    <w:rsid w:val="00643261"/>
    <w:rsid w:val="00645218"/>
    <w:rsid w:val="00645B3F"/>
    <w:rsid w:val="00645E85"/>
    <w:rsid w:val="00646714"/>
    <w:rsid w:val="00646B92"/>
    <w:rsid w:val="006473DC"/>
    <w:rsid w:val="006476D1"/>
    <w:rsid w:val="00647718"/>
    <w:rsid w:val="006479A7"/>
    <w:rsid w:val="006500B6"/>
    <w:rsid w:val="006530D6"/>
    <w:rsid w:val="006540B9"/>
    <w:rsid w:val="00654415"/>
    <w:rsid w:val="00654CCC"/>
    <w:rsid w:val="00655350"/>
    <w:rsid w:val="00655D94"/>
    <w:rsid w:val="006577DC"/>
    <w:rsid w:val="0066008C"/>
    <w:rsid w:val="00660BEB"/>
    <w:rsid w:val="00661FDC"/>
    <w:rsid w:val="00662C07"/>
    <w:rsid w:val="0066443E"/>
    <w:rsid w:val="00664BBD"/>
    <w:rsid w:val="00664FFC"/>
    <w:rsid w:val="00666EC9"/>
    <w:rsid w:val="0066718B"/>
    <w:rsid w:val="006673EC"/>
    <w:rsid w:val="00667B48"/>
    <w:rsid w:val="00667FF9"/>
    <w:rsid w:val="00670FED"/>
    <w:rsid w:val="006719E1"/>
    <w:rsid w:val="00671C01"/>
    <w:rsid w:val="00671C6E"/>
    <w:rsid w:val="00671C85"/>
    <w:rsid w:val="00672524"/>
    <w:rsid w:val="00673790"/>
    <w:rsid w:val="006744EF"/>
    <w:rsid w:val="00676AA5"/>
    <w:rsid w:val="006801DB"/>
    <w:rsid w:val="00680934"/>
    <w:rsid w:val="0068350A"/>
    <w:rsid w:val="00683D0C"/>
    <w:rsid w:val="00684AD7"/>
    <w:rsid w:val="006871ED"/>
    <w:rsid w:val="00687E40"/>
    <w:rsid w:val="00690C14"/>
    <w:rsid w:val="006919CC"/>
    <w:rsid w:val="00692F11"/>
    <w:rsid w:val="00693C9F"/>
    <w:rsid w:val="00695014"/>
    <w:rsid w:val="00695462"/>
    <w:rsid w:val="00695C0C"/>
    <w:rsid w:val="006A03B7"/>
    <w:rsid w:val="006A0CBE"/>
    <w:rsid w:val="006A3374"/>
    <w:rsid w:val="006A3C0F"/>
    <w:rsid w:val="006A470B"/>
    <w:rsid w:val="006A53FC"/>
    <w:rsid w:val="006A5DA5"/>
    <w:rsid w:val="006A5FD5"/>
    <w:rsid w:val="006A615B"/>
    <w:rsid w:val="006A6377"/>
    <w:rsid w:val="006A6A20"/>
    <w:rsid w:val="006A78C8"/>
    <w:rsid w:val="006B044A"/>
    <w:rsid w:val="006B04A4"/>
    <w:rsid w:val="006B088F"/>
    <w:rsid w:val="006B1AC2"/>
    <w:rsid w:val="006B1CB4"/>
    <w:rsid w:val="006B4004"/>
    <w:rsid w:val="006B5227"/>
    <w:rsid w:val="006B53D4"/>
    <w:rsid w:val="006B659A"/>
    <w:rsid w:val="006B7279"/>
    <w:rsid w:val="006C0227"/>
    <w:rsid w:val="006C0DF4"/>
    <w:rsid w:val="006C1ED3"/>
    <w:rsid w:val="006C37FC"/>
    <w:rsid w:val="006C3F6E"/>
    <w:rsid w:val="006C407E"/>
    <w:rsid w:val="006C4155"/>
    <w:rsid w:val="006C46ED"/>
    <w:rsid w:val="006C4A3B"/>
    <w:rsid w:val="006C4C0D"/>
    <w:rsid w:val="006C5723"/>
    <w:rsid w:val="006C5BB4"/>
    <w:rsid w:val="006C5EA5"/>
    <w:rsid w:val="006C6198"/>
    <w:rsid w:val="006C6622"/>
    <w:rsid w:val="006C70B5"/>
    <w:rsid w:val="006C718D"/>
    <w:rsid w:val="006C71EA"/>
    <w:rsid w:val="006D19A4"/>
    <w:rsid w:val="006D34F4"/>
    <w:rsid w:val="006D3ECB"/>
    <w:rsid w:val="006D5035"/>
    <w:rsid w:val="006D602F"/>
    <w:rsid w:val="006D6238"/>
    <w:rsid w:val="006D6FB4"/>
    <w:rsid w:val="006D72D8"/>
    <w:rsid w:val="006D733C"/>
    <w:rsid w:val="006E054F"/>
    <w:rsid w:val="006E058C"/>
    <w:rsid w:val="006E07C5"/>
    <w:rsid w:val="006E122E"/>
    <w:rsid w:val="006E124A"/>
    <w:rsid w:val="006E21D5"/>
    <w:rsid w:val="006E34A6"/>
    <w:rsid w:val="006E3E19"/>
    <w:rsid w:val="006E44A7"/>
    <w:rsid w:val="006E470D"/>
    <w:rsid w:val="006E4A66"/>
    <w:rsid w:val="006E4B72"/>
    <w:rsid w:val="006E5723"/>
    <w:rsid w:val="006E73CB"/>
    <w:rsid w:val="006E7BBC"/>
    <w:rsid w:val="006F133F"/>
    <w:rsid w:val="006F15CE"/>
    <w:rsid w:val="006F1AD0"/>
    <w:rsid w:val="006F1B4B"/>
    <w:rsid w:val="006F251B"/>
    <w:rsid w:val="006F2CF2"/>
    <w:rsid w:val="006F39FA"/>
    <w:rsid w:val="006F5EFD"/>
    <w:rsid w:val="006F613A"/>
    <w:rsid w:val="006F6433"/>
    <w:rsid w:val="006F6955"/>
    <w:rsid w:val="006F7102"/>
    <w:rsid w:val="006F7BB3"/>
    <w:rsid w:val="00700751"/>
    <w:rsid w:val="00700A2B"/>
    <w:rsid w:val="00700CF9"/>
    <w:rsid w:val="007015A0"/>
    <w:rsid w:val="007019C8"/>
    <w:rsid w:val="00702435"/>
    <w:rsid w:val="007044D8"/>
    <w:rsid w:val="00707049"/>
    <w:rsid w:val="00707654"/>
    <w:rsid w:val="00707BF8"/>
    <w:rsid w:val="00710544"/>
    <w:rsid w:val="00710733"/>
    <w:rsid w:val="00710B83"/>
    <w:rsid w:val="00711B0C"/>
    <w:rsid w:val="00712311"/>
    <w:rsid w:val="00713E34"/>
    <w:rsid w:val="00716C9B"/>
    <w:rsid w:val="00716EA6"/>
    <w:rsid w:val="00716F78"/>
    <w:rsid w:val="0072002D"/>
    <w:rsid w:val="00721915"/>
    <w:rsid w:val="00723209"/>
    <w:rsid w:val="00723E22"/>
    <w:rsid w:val="00725B5E"/>
    <w:rsid w:val="007263E1"/>
    <w:rsid w:val="00726FD5"/>
    <w:rsid w:val="007307A3"/>
    <w:rsid w:val="00730983"/>
    <w:rsid w:val="007310EC"/>
    <w:rsid w:val="007312BD"/>
    <w:rsid w:val="00731EB7"/>
    <w:rsid w:val="0073223F"/>
    <w:rsid w:val="00733454"/>
    <w:rsid w:val="00733CA7"/>
    <w:rsid w:val="0073475E"/>
    <w:rsid w:val="00735717"/>
    <w:rsid w:val="00737647"/>
    <w:rsid w:val="007376EB"/>
    <w:rsid w:val="00737CA2"/>
    <w:rsid w:val="0074051D"/>
    <w:rsid w:val="00740EC5"/>
    <w:rsid w:val="00740FEF"/>
    <w:rsid w:val="007413A9"/>
    <w:rsid w:val="00741B5D"/>
    <w:rsid w:val="00741D58"/>
    <w:rsid w:val="00742DDE"/>
    <w:rsid w:val="007433E7"/>
    <w:rsid w:val="00744132"/>
    <w:rsid w:val="00747C7C"/>
    <w:rsid w:val="00751342"/>
    <w:rsid w:val="00751965"/>
    <w:rsid w:val="00751BF5"/>
    <w:rsid w:val="007524E0"/>
    <w:rsid w:val="00752748"/>
    <w:rsid w:val="00752A43"/>
    <w:rsid w:val="00752C83"/>
    <w:rsid w:val="0075432D"/>
    <w:rsid w:val="00755574"/>
    <w:rsid w:val="00755E89"/>
    <w:rsid w:val="007568D2"/>
    <w:rsid w:val="00757883"/>
    <w:rsid w:val="00757895"/>
    <w:rsid w:val="00757CC7"/>
    <w:rsid w:val="00760302"/>
    <w:rsid w:val="0076068A"/>
    <w:rsid w:val="00761487"/>
    <w:rsid w:val="007618D4"/>
    <w:rsid w:val="007620DD"/>
    <w:rsid w:val="007629D2"/>
    <w:rsid w:val="00762BEB"/>
    <w:rsid w:val="00762EBA"/>
    <w:rsid w:val="00763A6B"/>
    <w:rsid w:val="0076414F"/>
    <w:rsid w:val="00764C06"/>
    <w:rsid w:val="00765648"/>
    <w:rsid w:val="00765AE9"/>
    <w:rsid w:val="00766437"/>
    <w:rsid w:val="00767F75"/>
    <w:rsid w:val="00771601"/>
    <w:rsid w:val="0077300D"/>
    <w:rsid w:val="00774CE4"/>
    <w:rsid w:val="007753DF"/>
    <w:rsid w:val="00775D8D"/>
    <w:rsid w:val="0077630C"/>
    <w:rsid w:val="00776B12"/>
    <w:rsid w:val="00782B07"/>
    <w:rsid w:val="00783AAF"/>
    <w:rsid w:val="00785970"/>
    <w:rsid w:val="00785D40"/>
    <w:rsid w:val="007873F8"/>
    <w:rsid w:val="007877CA"/>
    <w:rsid w:val="00787D8C"/>
    <w:rsid w:val="00787F77"/>
    <w:rsid w:val="00790E27"/>
    <w:rsid w:val="00791903"/>
    <w:rsid w:val="00791D53"/>
    <w:rsid w:val="0079280D"/>
    <w:rsid w:val="007938C5"/>
    <w:rsid w:val="007939EB"/>
    <w:rsid w:val="00793DB9"/>
    <w:rsid w:val="00793F9A"/>
    <w:rsid w:val="00795BA1"/>
    <w:rsid w:val="00795D8E"/>
    <w:rsid w:val="00796C90"/>
    <w:rsid w:val="007A0638"/>
    <w:rsid w:val="007A0D22"/>
    <w:rsid w:val="007A0EA2"/>
    <w:rsid w:val="007A173A"/>
    <w:rsid w:val="007A1CBC"/>
    <w:rsid w:val="007A23CC"/>
    <w:rsid w:val="007A24FE"/>
    <w:rsid w:val="007A27B3"/>
    <w:rsid w:val="007A3F32"/>
    <w:rsid w:val="007A515C"/>
    <w:rsid w:val="007B0064"/>
    <w:rsid w:val="007B0169"/>
    <w:rsid w:val="007B053B"/>
    <w:rsid w:val="007B081E"/>
    <w:rsid w:val="007B0BD4"/>
    <w:rsid w:val="007B1D4D"/>
    <w:rsid w:val="007B1D76"/>
    <w:rsid w:val="007B1EE4"/>
    <w:rsid w:val="007B402A"/>
    <w:rsid w:val="007B4CF8"/>
    <w:rsid w:val="007B6584"/>
    <w:rsid w:val="007C2EA7"/>
    <w:rsid w:val="007C44EB"/>
    <w:rsid w:val="007C6028"/>
    <w:rsid w:val="007C60CB"/>
    <w:rsid w:val="007C662C"/>
    <w:rsid w:val="007C761F"/>
    <w:rsid w:val="007D0AE5"/>
    <w:rsid w:val="007D0D2A"/>
    <w:rsid w:val="007D1298"/>
    <w:rsid w:val="007D1C61"/>
    <w:rsid w:val="007D2805"/>
    <w:rsid w:val="007D38FD"/>
    <w:rsid w:val="007D4072"/>
    <w:rsid w:val="007D57A2"/>
    <w:rsid w:val="007D6978"/>
    <w:rsid w:val="007E0F3B"/>
    <w:rsid w:val="007E185A"/>
    <w:rsid w:val="007E1CC8"/>
    <w:rsid w:val="007E1EA3"/>
    <w:rsid w:val="007E231B"/>
    <w:rsid w:val="007E2F58"/>
    <w:rsid w:val="007E3347"/>
    <w:rsid w:val="007E3D78"/>
    <w:rsid w:val="007E3E90"/>
    <w:rsid w:val="007E4AA4"/>
    <w:rsid w:val="007E5E46"/>
    <w:rsid w:val="007E6114"/>
    <w:rsid w:val="007E66B9"/>
    <w:rsid w:val="007E6C07"/>
    <w:rsid w:val="007E6D19"/>
    <w:rsid w:val="007E7583"/>
    <w:rsid w:val="007E77DE"/>
    <w:rsid w:val="007E7FBA"/>
    <w:rsid w:val="007F07AE"/>
    <w:rsid w:val="007F11FC"/>
    <w:rsid w:val="007F2983"/>
    <w:rsid w:val="007F3698"/>
    <w:rsid w:val="007F3C52"/>
    <w:rsid w:val="007F4F6C"/>
    <w:rsid w:val="007F5A5B"/>
    <w:rsid w:val="007F5A5C"/>
    <w:rsid w:val="007F5B00"/>
    <w:rsid w:val="007F5C6E"/>
    <w:rsid w:val="007F6930"/>
    <w:rsid w:val="007F6EE1"/>
    <w:rsid w:val="007F703F"/>
    <w:rsid w:val="008005C1"/>
    <w:rsid w:val="0080063D"/>
    <w:rsid w:val="008010AC"/>
    <w:rsid w:val="00801F63"/>
    <w:rsid w:val="00802079"/>
    <w:rsid w:val="008020E8"/>
    <w:rsid w:val="0080233E"/>
    <w:rsid w:val="008036F1"/>
    <w:rsid w:val="00803763"/>
    <w:rsid w:val="00804B0C"/>
    <w:rsid w:val="00804CBF"/>
    <w:rsid w:val="0080622B"/>
    <w:rsid w:val="008070E4"/>
    <w:rsid w:val="008100D4"/>
    <w:rsid w:val="00810CA3"/>
    <w:rsid w:val="00811633"/>
    <w:rsid w:val="00811C69"/>
    <w:rsid w:val="00811E51"/>
    <w:rsid w:val="008123D7"/>
    <w:rsid w:val="00812497"/>
    <w:rsid w:val="00812BCF"/>
    <w:rsid w:val="008132AE"/>
    <w:rsid w:val="00813DAE"/>
    <w:rsid w:val="008143FE"/>
    <w:rsid w:val="008148E4"/>
    <w:rsid w:val="00814AEB"/>
    <w:rsid w:val="00814B9D"/>
    <w:rsid w:val="0081562D"/>
    <w:rsid w:val="00815AC1"/>
    <w:rsid w:val="00816442"/>
    <w:rsid w:val="0082161A"/>
    <w:rsid w:val="00821C50"/>
    <w:rsid w:val="008221D1"/>
    <w:rsid w:val="00822FBD"/>
    <w:rsid w:val="008275D4"/>
    <w:rsid w:val="00830133"/>
    <w:rsid w:val="00830900"/>
    <w:rsid w:val="00833255"/>
    <w:rsid w:val="0083396F"/>
    <w:rsid w:val="00833D70"/>
    <w:rsid w:val="00836422"/>
    <w:rsid w:val="00836856"/>
    <w:rsid w:val="008370D6"/>
    <w:rsid w:val="00837902"/>
    <w:rsid w:val="008415FA"/>
    <w:rsid w:val="0084190A"/>
    <w:rsid w:val="008424FA"/>
    <w:rsid w:val="00842815"/>
    <w:rsid w:val="00842C23"/>
    <w:rsid w:val="00843224"/>
    <w:rsid w:val="0084340A"/>
    <w:rsid w:val="008438D6"/>
    <w:rsid w:val="00843D91"/>
    <w:rsid w:val="00846B8F"/>
    <w:rsid w:val="0084736E"/>
    <w:rsid w:val="0084765B"/>
    <w:rsid w:val="00847B5B"/>
    <w:rsid w:val="00847C81"/>
    <w:rsid w:val="00850449"/>
    <w:rsid w:val="00851DB0"/>
    <w:rsid w:val="00854624"/>
    <w:rsid w:val="00854D40"/>
    <w:rsid w:val="00855094"/>
    <w:rsid w:val="008550BC"/>
    <w:rsid w:val="00856A62"/>
    <w:rsid w:val="00862206"/>
    <w:rsid w:val="0086368A"/>
    <w:rsid w:val="008638D2"/>
    <w:rsid w:val="00863F44"/>
    <w:rsid w:val="008644D2"/>
    <w:rsid w:val="00864AB2"/>
    <w:rsid w:val="00864E7B"/>
    <w:rsid w:val="00865E70"/>
    <w:rsid w:val="008719C2"/>
    <w:rsid w:val="0087297D"/>
    <w:rsid w:val="008736E2"/>
    <w:rsid w:val="00874DE7"/>
    <w:rsid w:val="00874E2D"/>
    <w:rsid w:val="008753D2"/>
    <w:rsid w:val="0087639B"/>
    <w:rsid w:val="00876F86"/>
    <w:rsid w:val="00877061"/>
    <w:rsid w:val="00877C60"/>
    <w:rsid w:val="0088207E"/>
    <w:rsid w:val="008824F8"/>
    <w:rsid w:val="00882E17"/>
    <w:rsid w:val="00882EAB"/>
    <w:rsid w:val="00883075"/>
    <w:rsid w:val="008830EB"/>
    <w:rsid w:val="008837F8"/>
    <w:rsid w:val="00884369"/>
    <w:rsid w:val="00884AE9"/>
    <w:rsid w:val="0088546E"/>
    <w:rsid w:val="0088615B"/>
    <w:rsid w:val="0088634A"/>
    <w:rsid w:val="008873D5"/>
    <w:rsid w:val="00887AD1"/>
    <w:rsid w:val="00887BDF"/>
    <w:rsid w:val="00887E15"/>
    <w:rsid w:val="00887FDA"/>
    <w:rsid w:val="00890367"/>
    <w:rsid w:val="0089064B"/>
    <w:rsid w:val="008921B4"/>
    <w:rsid w:val="00892DC4"/>
    <w:rsid w:val="00892E20"/>
    <w:rsid w:val="0089405D"/>
    <w:rsid w:val="008943B2"/>
    <w:rsid w:val="008948BA"/>
    <w:rsid w:val="00896547"/>
    <w:rsid w:val="008975F7"/>
    <w:rsid w:val="008976B6"/>
    <w:rsid w:val="008A0E19"/>
    <w:rsid w:val="008A1EDD"/>
    <w:rsid w:val="008A3085"/>
    <w:rsid w:val="008A3E9F"/>
    <w:rsid w:val="008A585C"/>
    <w:rsid w:val="008A5876"/>
    <w:rsid w:val="008A5D05"/>
    <w:rsid w:val="008A7705"/>
    <w:rsid w:val="008A7B26"/>
    <w:rsid w:val="008A7C44"/>
    <w:rsid w:val="008A7CF8"/>
    <w:rsid w:val="008A7F2E"/>
    <w:rsid w:val="008B03CB"/>
    <w:rsid w:val="008B27D1"/>
    <w:rsid w:val="008B2888"/>
    <w:rsid w:val="008B3F93"/>
    <w:rsid w:val="008B42E1"/>
    <w:rsid w:val="008B4B1D"/>
    <w:rsid w:val="008B5028"/>
    <w:rsid w:val="008B55DC"/>
    <w:rsid w:val="008B5C04"/>
    <w:rsid w:val="008B5FCC"/>
    <w:rsid w:val="008B6181"/>
    <w:rsid w:val="008B7794"/>
    <w:rsid w:val="008C0FDB"/>
    <w:rsid w:val="008C104A"/>
    <w:rsid w:val="008C1392"/>
    <w:rsid w:val="008C1628"/>
    <w:rsid w:val="008C175E"/>
    <w:rsid w:val="008C1F9A"/>
    <w:rsid w:val="008C3B28"/>
    <w:rsid w:val="008C3D57"/>
    <w:rsid w:val="008C47D4"/>
    <w:rsid w:val="008C61D6"/>
    <w:rsid w:val="008C699D"/>
    <w:rsid w:val="008C7FA1"/>
    <w:rsid w:val="008D1131"/>
    <w:rsid w:val="008D1858"/>
    <w:rsid w:val="008D56A5"/>
    <w:rsid w:val="008D581D"/>
    <w:rsid w:val="008D59A4"/>
    <w:rsid w:val="008D6460"/>
    <w:rsid w:val="008D6DE9"/>
    <w:rsid w:val="008D768D"/>
    <w:rsid w:val="008E0088"/>
    <w:rsid w:val="008E1104"/>
    <w:rsid w:val="008E19B9"/>
    <w:rsid w:val="008E246C"/>
    <w:rsid w:val="008E5CEB"/>
    <w:rsid w:val="008E6113"/>
    <w:rsid w:val="008E6198"/>
    <w:rsid w:val="008E659E"/>
    <w:rsid w:val="008E725D"/>
    <w:rsid w:val="008E7A1E"/>
    <w:rsid w:val="008F04D9"/>
    <w:rsid w:val="008F05F9"/>
    <w:rsid w:val="008F0983"/>
    <w:rsid w:val="008F0E2F"/>
    <w:rsid w:val="008F1993"/>
    <w:rsid w:val="008F4821"/>
    <w:rsid w:val="008F5563"/>
    <w:rsid w:val="008F7E44"/>
    <w:rsid w:val="0090054A"/>
    <w:rsid w:val="00901B48"/>
    <w:rsid w:val="00901C2B"/>
    <w:rsid w:val="009020E3"/>
    <w:rsid w:val="00903716"/>
    <w:rsid w:val="009039F3"/>
    <w:rsid w:val="0090403F"/>
    <w:rsid w:val="00905BF0"/>
    <w:rsid w:val="00906378"/>
    <w:rsid w:val="00906A75"/>
    <w:rsid w:val="00907639"/>
    <w:rsid w:val="00907F79"/>
    <w:rsid w:val="0091073A"/>
    <w:rsid w:val="009112D3"/>
    <w:rsid w:val="0091152D"/>
    <w:rsid w:val="009115D0"/>
    <w:rsid w:val="009116DE"/>
    <w:rsid w:val="00911C5E"/>
    <w:rsid w:val="009125AD"/>
    <w:rsid w:val="009130DA"/>
    <w:rsid w:val="009141A1"/>
    <w:rsid w:val="009142D9"/>
    <w:rsid w:val="00914E48"/>
    <w:rsid w:val="009150E0"/>
    <w:rsid w:val="0091574E"/>
    <w:rsid w:val="00916309"/>
    <w:rsid w:val="00916EBB"/>
    <w:rsid w:val="009218D4"/>
    <w:rsid w:val="009236A0"/>
    <w:rsid w:val="0092385B"/>
    <w:rsid w:val="0092408F"/>
    <w:rsid w:val="00926B95"/>
    <w:rsid w:val="00927E4E"/>
    <w:rsid w:val="009303E6"/>
    <w:rsid w:val="00930A02"/>
    <w:rsid w:val="0093338F"/>
    <w:rsid w:val="00933C31"/>
    <w:rsid w:val="00933ED8"/>
    <w:rsid w:val="0093400A"/>
    <w:rsid w:val="00935427"/>
    <w:rsid w:val="00936848"/>
    <w:rsid w:val="00936C23"/>
    <w:rsid w:val="00936EF3"/>
    <w:rsid w:val="00936FAE"/>
    <w:rsid w:val="00940B93"/>
    <w:rsid w:val="00940D1B"/>
    <w:rsid w:val="00940DCD"/>
    <w:rsid w:val="00941648"/>
    <w:rsid w:val="009418E3"/>
    <w:rsid w:val="00941B06"/>
    <w:rsid w:val="00943370"/>
    <w:rsid w:val="00943AE3"/>
    <w:rsid w:val="00944F8E"/>
    <w:rsid w:val="0094505F"/>
    <w:rsid w:val="009453D6"/>
    <w:rsid w:val="00946A29"/>
    <w:rsid w:val="009470C2"/>
    <w:rsid w:val="00947457"/>
    <w:rsid w:val="00950454"/>
    <w:rsid w:val="00950D50"/>
    <w:rsid w:val="009513B1"/>
    <w:rsid w:val="00951CA5"/>
    <w:rsid w:val="00952397"/>
    <w:rsid w:val="00952C5F"/>
    <w:rsid w:val="00952D1D"/>
    <w:rsid w:val="0095527E"/>
    <w:rsid w:val="009558CE"/>
    <w:rsid w:val="00957583"/>
    <w:rsid w:val="009602F6"/>
    <w:rsid w:val="00960596"/>
    <w:rsid w:val="00960903"/>
    <w:rsid w:val="009612ED"/>
    <w:rsid w:val="0096215A"/>
    <w:rsid w:val="009625EF"/>
    <w:rsid w:val="00962710"/>
    <w:rsid w:val="00962B89"/>
    <w:rsid w:val="009630B1"/>
    <w:rsid w:val="009663A0"/>
    <w:rsid w:val="00967350"/>
    <w:rsid w:val="00967E79"/>
    <w:rsid w:val="00970022"/>
    <w:rsid w:val="00970E84"/>
    <w:rsid w:val="0097159C"/>
    <w:rsid w:val="00971E3A"/>
    <w:rsid w:val="00972795"/>
    <w:rsid w:val="009730EA"/>
    <w:rsid w:val="009732C9"/>
    <w:rsid w:val="00973D18"/>
    <w:rsid w:val="00973F05"/>
    <w:rsid w:val="009741A7"/>
    <w:rsid w:val="00974396"/>
    <w:rsid w:val="00977AC8"/>
    <w:rsid w:val="00977F40"/>
    <w:rsid w:val="00980B1B"/>
    <w:rsid w:val="00980EE7"/>
    <w:rsid w:val="0098115B"/>
    <w:rsid w:val="009836EF"/>
    <w:rsid w:val="00983DEB"/>
    <w:rsid w:val="00984259"/>
    <w:rsid w:val="00984A7D"/>
    <w:rsid w:val="00984C9D"/>
    <w:rsid w:val="00985A45"/>
    <w:rsid w:val="00985AA1"/>
    <w:rsid w:val="0098627E"/>
    <w:rsid w:val="00986296"/>
    <w:rsid w:val="009862F7"/>
    <w:rsid w:val="00986CB7"/>
    <w:rsid w:val="00990D94"/>
    <w:rsid w:val="00992079"/>
    <w:rsid w:val="00992450"/>
    <w:rsid w:val="00994571"/>
    <w:rsid w:val="00994E9F"/>
    <w:rsid w:val="00994F0C"/>
    <w:rsid w:val="009950F9"/>
    <w:rsid w:val="0099524D"/>
    <w:rsid w:val="00995938"/>
    <w:rsid w:val="009973D1"/>
    <w:rsid w:val="009A0A1F"/>
    <w:rsid w:val="009A1286"/>
    <w:rsid w:val="009A12BD"/>
    <w:rsid w:val="009A2E70"/>
    <w:rsid w:val="009A2EEA"/>
    <w:rsid w:val="009A360E"/>
    <w:rsid w:val="009A3F19"/>
    <w:rsid w:val="009A4A4A"/>
    <w:rsid w:val="009A4F0B"/>
    <w:rsid w:val="009A5027"/>
    <w:rsid w:val="009A56F9"/>
    <w:rsid w:val="009A5C31"/>
    <w:rsid w:val="009A5EF8"/>
    <w:rsid w:val="009A6018"/>
    <w:rsid w:val="009A75AA"/>
    <w:rsid w:val="009A7681"/>
    <w:rsid w:val="009B06F4"/>
    <w:rsid w:val="009B1126"/>
    <w:rsid w:val="009B116A"/>
    <w:rsid w:val="009B13C1"/>
    <w:rsid w:val="009B1584"/>
    <w:rsid w:val="009B1623"/>
    <w:rsid w:val="009B4096"/>
    <w:rsid w:val="009B5607"/>
    <w:rsid w:val="009C0593"/>
    <w:rsid w:val="009C0932"/>
    <w:rsid w:val="009C19C9"/>
    <w:rsid w:val="009C237A"/>
    <w:rsid w:val="009C536B"/>
    <w:rsid w:val="009C54FC"/>
    <w:rsid w:val="009C6817"/>
    <w:rsid w:val="009D0055"/>
    <w:rsid w:val="009D07FF"/>
    <w:rsid w:val="009D093F"/>
    <w:rsid w:val="009D0D29"/>
    <w:rsid w:val="009D1400"/>
    <w:rsid w:val="009D20B8"/>
    <w:rsid w:val="009D22F9"/>
    <w:rsid w:val="009D3139"/>
    <w:rsid w:val="009D373E"/>
    <w:rsid w:val="009D434D"/>
    <w:rsid w:val="009D5156"/>
    <w:rsid w:val="009D54D6"/>
    <w:rsid w:val="009D553C"/>
    <w:rsid w:val="009D5A62"/>
    <w:rsid w:val="009D5AFB"/>
    <w:rsid w:val="009D5C79"/>
    <w:rsid w:val="009D5F31"/>
    <w:rsid w:val="009D66FE"/>
    <w:rsid w:val="009D6F52"/>
    <w:rsid w:val="009D71C9"/>
    <w:rsid w:val="009D77E8"/>
    <w:rsid w:val="009D7CEA"/>
    <w:rsid w:val="009E10D4"/>
    <w:rsid w:val="009E1728"/>
    <w:rsid w:val="009E219D"/>
    <w:rsid w:val="009E2638"/>
    <w:rsid w:val="009E2797"/>
    <w:rsid w:val="009E31F9"/>
    <w:rsid w:val="009E36A1"/>
    <w:rsid w:val="009E3843"/>
    <w:rsid w:val="009E4455"/>
    <w:rsid w:val="009E5D70"/>
    <w:rsid w:val="009E6551"/>
    <w:rsid w:val="009E6D24"/>
    <w:rsid w:val="009F04BE"/>
    <w:rsid w:val="009F0CE2"/>
    <w:rsid w:val="009F0D93"/>
    <w:rsid w:val="009F1248"/>
    <w:rsid w:val="009F1819"/>
    <w:rsid w:val="009F262A"/>
    <w:rsid w:val="009F30E6"/>
    <w:rsid w:val="009F3315"/>
    <w:rsid w:val="009F5957"/>
    <w:rsid w:val="009F6446"/>
    <w:rsid w:val="009F769B"/>
    <w:rsid w:val="009F76C4"/>
    <w:rsid w:val="009F7B54"/>
    <w:rsid w:val="00A024C1"/>
    <w:rsid w:val="00A03B77"/>
    <w:rsid w:val="00A0416A"/>
    <w:rsid w:val="00A04D9A"/>
    <w:rsid w:val="00A057D1"/>
    <w:rsid w:val="00A05E81"/>
    <w:rsid w:val="00A0677F"/>
    <w:rsid w:val="00A06FCF"/>
    <w:rsid w:val="00A101D4"/>
    <w:rsid w:val="00A11402"/>
    <w:rsid w:val="00A11EB0"/>
    <w:rsid w:val="00A139B2"/>
    <w:rsid w:val="00A13CFA"/>
    <w:rsid w:val="00A1548A"/>
    <w:rsid w:val="00A15AAB"/>
    <w:rsid w:val="00A15FA7"/>
    <w:rsid w:val="00A16634"/>
    <w:rsid w:val="00A21C10"/>
    <w:rsid w:val="00A22BAC"/>
    <w:rsid w:val="00A24BDB"/>
    <w:rsid w:val="00A25E57"/>
    <w:rsid w:val="00A26CC9"/>
    <w:rsid w:val="00A2730B"/>
    <w:rsid w:val="00A27E6F"/>
    <w:rsid w:val="00A315C1"/>
    <w:rsid w:val="00A32157"/>
    <w:rsid w:val="00A34C64"/>
    <w:rsid w:val="00A3530A"/>
    <w:rsid w:val="00A35810"/>
    <w:rsid w:val="00A35B5B"/>
    <w:rsid w:val="00A36489"/>
    <w:rsid w:val="00A36AAC"/>
    <w:rsid w:val="00A403E5"/>
    <w:rsid w:val="00A40E0F"/>
    <w:rsid w:val="00A4219B"/>
    <w:rsid w:val="00A4297F"/>
    <w:rsid w:val="00A4542A"/>
    <w:rsid w:val="00A4547F"/>
    <w:rsid w:val="00A472FD"/>
    <w:rsid w:val="00A47C2F"/>
    <w:rsid w:val="00A51190"/>
    <w:rsid w:val="00A5355A"/>
    <w:rsid w:val="00A54B02"/>
    <w:rsid w:val="00A54F41"/>
    <w:rsid w:val="00A550DB"/>
    <w:rsid w:val="00A55186"/>
    <w:rsid w:val="00A5563E"/>
    <w:rsid w:val="00A557B7"/>
    <w:rsid w:val="00A56D02"/>
    <w:rsid w:val="00A57BEB"/>
    <w:rsid w:val="00A604DD"/>
    <w:rsid w:val="00A604F1"/>
    <w:rsid w:val="00A61482"/>
    <w:rsid w:val="00A61525"/>
    <w:rsid w:val="00A61B42"/>
    <w:rsid w:val="00A62113"/>
    <w:rsid w:val="00A63FE4"/>
    <w:rsid w:val="00A6544F"/>
    <w:rsid w:val="00A663F7"/>
    <w:rsid w:val="00A66BCD"/>
    <w:rsid w:val="00A66C3F"/>
    <w:rsid w:val="00A70E06"/>
    <w:rsid w:val="00A729CF"/>
    <w:rsid w:val="00A73DA8"/>
    <w:rsid w:val="00A7489D"/>
    <w:rsid w:val="00A74BA5"/>
    <w:rsid w:val="00A74D91"/>
    <w:rsid w:val="00A751B2"/>
    <w:rsid w:val="00A75B11"/>
    <w:rsid w:val="00A76579"/>
    <w:rsid w:val="00A7705C"/>
    <w:rsid w:val="00A80148"/>
    <w:rsid w:val="00A80F46"/>
    <w:rsid w:val="00A82AD6"/>
    <w:rsid w:val="00A836AC"/>
    <w:rsid w:val="00A83823"/>
    <w:rsid w:val="00A83E8D"/>
    <w:rsid w:val="00A84634"/>
    <w:rsid w:val="00A84709"/>
    <w:rsid w:val="00A85AD4"/>
    <w:rsid w:val="00A86CD5"/>
    <w:rsid w:val="00A875D9"/>
    <w:rsid w:val="00A87A87"/>
    <w:rsid w:val="00A87B35"/>
    <w:rsid w:val="00A87CCD"/>
    <w:rsid w:val="00A916E2"/>
    <w:rsid w:val="00A91C49"/>
    <w:rsid w:val="00A91C61"/>
    <w:rsid w:val="00A92377"/>
    <w:rsid w:val="00A926E6"/>
    <w:rsid w:val="00A933BB"/>
    <w:rsid w:val="00A93AA6"/>
    <w:rsid w:val="00A9426A"/>
    <w:rsid w:val="00A95533"/>
    <w:rsid w:val="00A961C3"/>
    <w:rsid w:val="00A9694A"/>
    <w:rsid w:val="00A97191"/>
    <w:rsid w:val="00A9739B"/>
    <w:rsid w:val="00A97AF4"/>
    <w:rsid w:val="00AA0BA1"/>
    <w:rsid w:val="00AA1FE7"/>
    <w:rsid w:val="00AA24F1"/>
    <w:rsid w:val="00AA2B25"/>
    <w:rsid w:val="00AA3A3D"/>
    <w:rsid w:val="00AA401C"/>
    <w:rsid w:val="00AA4044"/>
    <w:rsid w:val="00AA4ADA"/>
    <w:rsid w:val="00AA4CC0"/>
    <w:rsid w:val="00AA6036"/>
    <w:rsid w:val="00AA64B9"/>
    <w:rsid w:val="00AA6AB8"/>
    <w:rsid w:val="00AA6FBD"/>
    <w:rsid w:val="00AB04B1"/>
    <w:rsid w:val="00AB0F0C"/>
    <w:rsid w:val="00AB346B"/>
    <w:rsid w:val="00AB3626"/>
    <w:rsid w:val="00AB40BC"/>
    <w:rsid w:val="00AB4628"/>
    <w:rsid w:val="00AB5008"/>
    <w:rsid w:val="00AB61A3"/>
    <w:rsid w:val="00AB6CB8"/>
    <w:rsid w:val="00AB7FE1"/>
    <w:rsid w:val="00AC09D8"/>
    <w:rsid w:val="00AC0B15"/>
    <w:rsid w:val="00AC0D36"/>
    <w:rsid w:val="00AC1329"/>
    <w:rsid w:val="00AC2A08"/>
    <w:rsid w:val="00AC3540"/>
    <w:rsid w:val="00AC3D19"/>
    <w:rsid w:val="00AC51FE"/>
    <w:rsid w:val="00AD0055"/>
    <w:rsid w:val="00AD1C83"/>
    <w:rsid w:val="00AD3070"/>
    <w:rsid w:val="00AD3950"/>
    <w:rsid w:val="00AD3A78"/>
    <w:rsid w:val="00AD4093"/>
    <w:rsid w:val="00AD4E54"/>
    <w:rsid w:val="00AD51F9"/>
    <w:rsid w:val="00AD5AB4"/>
    <w:rsid w:val="00AD5B78"/>
    <w:rsid w:val="00AD5F0C"/>
    <w:rsid w:val="00AD6474"/>
    <w:rsid w:val="00AD7ACC"/>
    <w:rsid w:val="00AE0685"/>
    <w:rsid w:val="00AE0B9C"/>
    <w:rsid w:val="00AE2492"/>
    <w:rsid w:val="00AE29FC"/>
    <w:rsid w:val="00AE2EAF"/>
    <w:rsid w:val="00AE32D4"/>
    <w:rsid w:val="00AE3E1F"/>
    <w:rsid w:val="00AE4435"/>
    <w:rsid w:val="00AE590B"/>
    <w:rsid w:val="00AE704E"/>
    <w:rsid w:val="00AE71B2"/>
    <w:rsid w:val="00AE72D6"/>
    <w:rsid w:val="00AF0047"/>
    <w:rsid w:val="00AF00D7"/>
    <w:rsid w:val="00AF03F9"/>
    <w:rsid w:val="00AF083D"/>
    <w:rsid w:val="00AF0B82"/>
    <w:rsid w:val="00AF0DB9"/>
    <w:rsid w:val="00AF1F5A"/>
    <w:rsid w:val="00AF210E"/>
    <w:rsid w:val="00AF2169"/>
    <w:rsid w:val="00AF25C4"/>
    <w:rsid w:val="00AF31F8"/>
    <w:rsid w:val="00AF3E82"/>
    <w:rsid w:val="00AF3FF4"/>
    <w:rsid w:val="00AF4413"/>
    <w:rsid w:val="00AF51D0"/>
    <w:rsid w:val="00AF5C20"/>
    <w:rsid w:val="00AF6FD5"/>
    <w:rsid w:val="00B0022C"/>
    <w:rsid w:val="00B00A74"/>
    <w:rsid w:val="00B0113B"/>
    <w:rsid w:val="00B029AF"/>
    <w:rsid w:val="00B03A9C"/>
    <w:rsid w:val="00B05C3A"/>
    <w:rsid w:val="00B06267"/>
    <w:rsid w:val="00B06B04"/>
    <w:rsid w:val="00B06C6D"/>
    <w:rsid w:val="00B075B5"/>
    <w:rsid w:val="00B07802"/>
    <w:rsid w:val="00B1009C"/>
    <w:rsid w:val="00B10505"/>
    <w:rsid w:val="00B10E16"/>
    <w:rsid w:val="00B11924"/>
    <w:rsid w:val="00B11A34"/>
    <w:rsid w:val="00B11F91"/>
    <w:rsid w:val="00B12711"/>
    <w:rsid w:val="00B130F9"/>
    <w:rsid w:val="00B1376D"/>
    <w:rsid w:val="00B13AD1"/>
    <w:rsid w:val="00B13DF8"/>
    <w:rsid w:val="00B149E4"/>
    <w:rsid w:val="00B14BFB"/>
    <w:rsid w:val="00B15C64"/>
    <w:rsid w:val="00B15C6B"/>
    <w:rsid w:val="00B15C8C"/>
    <w:rsid w:val="00B161E1"/>
    <w:rsid w:val="00B16B06"/>
    <w:rsid w:val="00B16BF4"/>
    <w:rsid w:val="00B16F37"/>
    <w:rsid w:val="00B17611"/>
    <w:rsid w:val="00B20E20"/>
    <w:rsid w:val="00B212C5"/>
    <w:rsid w:val="00B212E3"/>
    <w:rsid w:val="00B21FD2"/>
    <w:rsid w:val="00B22B03"/>
    <w:rsid w:val="00B2330D"/>
    <w:rsid w:val="00B23830"/>
    <w:rsid w:val="00B24E53"/>
    <w:rsid w:val="00B24FCB"/>
    <w:rsid w:val="00B2571E"/>
    <w:rsid w:val="00B25A42"/>
    <w:rsid w:val="00B25D6B"/>
    <w:rsid w:val="00B25F95"/>
    <w:rsid w:val="00B266DB"/>
    <w:rsid w:val="00B2776D"/>
    <w:rsid w:val="00B30F20"/>
    <w:rsid w:val="00B31254"/>
    <w:rsid w:val="00B312CD"/>
    <w:rsid w:val="00B317C5"/>
    <w:rsid w:val="00B33F05"/>
    <w:rsid w:val="00B36F36"/>
    <w:rsid w:val="00B37861"/>
    <w:rsid w:val="00B37A9E"/>
    <w:rsid w:val="00B40851"/>
    <w:rsid w:val="00B41A40"/>
    <w:rsid w:val="00B41C5C"/>
    <w:rsid w:val="00B421E2"/>
    <w:rsid w:val="00B423C1"/>
    <w:rsid w:val="00B423C6"/>
    <w:rsid w:val="00B4283F"/>
    <w:rsid w:val="00B43F08"/>
    <w:rsid w:val="00B44427"/>
    <w:rsid w:val="00B44C8C"/>
    <w:rsid w:val="00B45678"/>
    <w:rsid w:val="00B45A56"/>
    <w:rsid w:val="00B46917"/>
    <w:rsid w:val="00B46E9D"/>
    <w:rsid w:val="00B476C9"/>
    <w:rsid w:val="00B50761"/>
    <w:rsid w:val="00B51C38"/>
    <w:rsid w:val="00B52303"/>
    <w:rsid w:val="00B5256A"/>
    <w:rsid w:val="00B53059"/>
    <w:rsid w:val="00B53D2B"/>
    <w:rsid w:val="00B53F6D"/>
    <w:rsid w:val="00B55CB6"/>
    <w:rsid w:val="00B574FA"/>
    <w:rsid w:val="00B57803"/>
    <w:rsid w:val="00B6052C"/>
    <w:rsid w:val="00B6414F"/>
    <w:rsid w:val="00B6533A"/>
    <w:rsid w:val="00B6629C"/>
    <w:rsid w:val="00B673B9"/>
    <w:rsid w:val="00B70258"/>
    <w:rsid w:val="00B70570"/>
    <w:rsid w:val="00B71296"/>
    <w:rsid w:val="00B72527"/>
    <w:rsid w:val="00B73623"/>
    <w:rsid w:val="00B737FB"/>
    <w:rsid w:val="00B73BE5"/>
    <w:rsid w:val="00B73D54"/>
    <w:rsid w:val="00B746B3"/>
    <w:rsid w:val="00B7486C"/>
    <w:rsid w:val="00B74C30"/>
    <w:rsid w:val="00B74E21"/>
    <w:rsid w:val="00B75096"/>
    <w:rsid w:val="00B76141"/>
    <w:rsid w:val="00B767C2"/>
    <w:rsid w:val="00B77DE3"/>
    <w:rsid w:val="00B813D7"/>
    <w:rsid w:val="00B81413"/>
    <w:rsid w:val="00B81BAE"/>
    <w:rsid w:val="00B82371"/>
    <w:rsid w:val="00B828A8"/>
    <w:rsid w:val="00B82EBB"/>
    <w:rsid w:val="00B83223"/>
    <w:rsid w:val="00B83CB5"/>
    <w:rsid w:val="00B8486A"/>
    <w:rsid w:val="00B84AE5"/>
    <w:rsid w:val="00B84C44"/>
    <w:rsid w:val="00B8781E"/>
    <w:rsid w:val="00B878B7"/>
    <w:rsid w:val="00B87B31"/>
    <w:rsid w:val="00B90436"/>
    <w:rsid w:val="00B910F8"/>
    <w:rsid w:val="00B92E1F"/>
    <w:rsid w:val="00B951B3"/>
    <w:rsid w:val="00B958FB"/>
    <w:rsid w:val="00B96490"/>
    <w:rsid w:val="00B96CD1"/>
    <w:rsid w:val="00B96D4D"/>
    <w:rsid w:val="00B970B8"/>
    <w:rsid w:val="00BA00A6"/>
    <w:rsid w:val="00BA1090"/>
    <w:rsid w:val="00BA24D7"/>
    <w:rsid w:val="00BA2AFD"/>
    <w:rsid w:val="00BA2B50"/>
    <w:rsid w:val="00BA3F69"/>
    <w:rsid w:val="00BA4030"/>
    <w:rsid w:val="00BA4342"/>
    <w:rsid w:val="00BA43F7"/>
    <w:rsid w:val="00BA4F4E"/>
    <w:rsid w:val="00BA55EE"/>
    <w:rsid w:val="00BA5CC5"/>
    <w:rsid w:val="00BA5D5A"/>
    <w:rsid w:val="00BA749F"/>
    <w:rsid w:val="00BB02DE"/>
    <w:rsid w:val="00BB1633"/>
    <w:rsid w:val="00BB168F"/>
    <w:rsid w:val="00BB1846"/>
    <w:rsid w:val="00BB19F7"/>
    <w:rsid w:val="00BB2016"/>
    <w:rsid w:val="00BB2399"/>
    <w:rsid w:val="00BB342E"/>
    <w:rsid w:val="00BB4253"/>
    <w:rsid w:val="00BB5DE6"/>
    <w:rsid w:val="00BB698D"/>
    <w:rsid w:val="00BB7DAD"/>
    <w:rsid w:val="00BB7F2A"/>
    <w:rsid w:val="00BC0543"/>
    <w:rsid w:val="00BC0A86"/>
    <w:rsid w:val="00BC1847"/>
    <w:rsid w:val="00BC59F4"/>
    <w:rsid w:val="00BC6266"/>
    <w:rsid w:val="00BC73E2"/>
    <w:rsid w:val="00BC772D"/>
    <w:rsid w:val="00BD0BC3"/>
    <w:rsid w:val="00BD1986"/>
    <w:rsid w:val="00BD2ACC"/>
    <w:rsid w:val="00BD2FF6"/>
    <w:rsid w:val="00BD3A40"/>
    <w:rsid w:val="00BD4D9C"/>
    <w:rsid w:val="00BD58E9"/>
    <w:rsid w:val="00BD69BF"/>
    <w:rsid w:val="00BE03B3"/>
    <w:rsid w:val="00BE176A"/>
    <w:rsid w:val="00BE1D5B"/>
    <w:rsid w:val="00BE2E41"/>
    <w:rsid w:val="00BE3044"/>
    <w:rsid w:val="00BE3785"/>
    <w:rsid w:val="00BE4266"/>
    <w:rsid w:val="00BE47C4"/>
    <w:rsid w:val="00BE4E27"/>
    <w:rsid w:val="00BE571D"/>
    <w:rsid w:val="00BE6767"/>
    <w:rsid w:val="00BE79C8"/>
    <w:rsid w:val="00BE7CF0"/>
    <w:rsid w:val="00BF0BD8"/>
    <w:rsid w:val="00BF0F95"/>
    <w:rsid w:val="00BF128C"/>
    <w:rsid w:val="00BF194B"/>
    <w:rsid w:val="00BF2435"/>
    <w:rsid w:val="00BF472C"/>
    <w:rsid w:val="00BF4796"/>
    <w:rsid w:val="00BF5127"/>
    <w:rsid w:val="00BF6207"/>
    <w:rsid w:val="00BF6825"/>
    <w:rsid w:val="00BF6ECD"/>
    <w:rsid w:val="00C001CF"/>
    <w:rsid w:val="00C00CAB"/>
    <w:rsid w:val="00C00CF0"/>
    <w:rsid w:val="00C02705"/>
    <w:rsid w:val="00C02CE1"/>
    <w:rsid w:val="00C02D25"/>
    <w:rsid w:val="00C03575"/>
    <w:rsid w:val="00C035C7"/>
    <w:rsid w:val="00C03F67"/>
    <w:rsid w:val="00C048B2"/>
    <w:rsid w:val="00C04AE9"/>
    <w:rsid w:val="00C051CE"/>
    <w:rsid w:val="00C057E6"/>
    <w:rsid w:val="00C0600B"/>
    <w:rsid w:val="00C06454"/>
    <w:rsid w:val="00C10111"/>
    <w:rsid w:val="00C1126C"/>
    <w:rsid w:val="00C11A4D"/>
    <w:rsid w:val="00C137A0"/>
    <w:rsid w:val="00C14910"/>
    <w:rsid w:val="00C149FD"/>
    <w:rsid w:val="00C15BE8"/>
    <w:rsid w:val="00C15F5A"/>
    <w:rsid w:val="00C161AB"/>
    <w:rsid w:val="00C16B3C"/>
    <w:rsid w:val="00C16B78"/>
    <w:rsid w:val="00C171B1"/>
    <w:rsid w:val="00C1780A"/>
    <w:rsid w:val="00C17D42"/>
    <w:rsid w:val="00C17D5F"/>
    <w:rsid w:val="00C17DE0"/>
    <w:rsid w:val="00C17F7A"/>
    <w:rsid w:val="00C20CD7"/>
    <w:rsid w:val="00C215CA"/>
    <w:rsid w:val="00C2198D"/>
    <w:rsid w:val="00C22FA5"/>
    <w:rsid w:val="00C2750E"/>
    <w:rsid w:val="00C312EE"/>
    <w:rsid w:val="00C31763"/>
    <w:rsid w:val="00C31CC3"/>
    <w:rsid w:val="00C32D2A"/>
    <w:rsid w:val="00C342C0"/>
    <w:rsid w:val="00C343E2"/>
    <w:rsid w:val="00C34FDA"/>
    <w:rsid w:val="00C353B7"/>
    <w:rsid w:val="00C363D9"/>
    <w:rsid w:val="00C36603"/>
    <w:rsid w:val="00C378CD"/>
    <w:rsid w:val="00C42227"/>
    <w:rsid w:val="00C4379E"/>
    <w:rsid w:val="00C44520"/>
    <w:rsid w:val="00C44B29"/>
    <w:rsid w:val="00C4544C"/>
    <w:rsid w:val="00C46859"/>
    <w:rsid w:val="00C50398"/>
    <w:rsid w:val="00C5057C"/>
    <w:rsid w:val="00C50D13"/>
    <w:rsid w:val="00C5212C"/>
    <w:rsid w:val="00C533C3"/>
    <w:rsid w:val="00C55376"/>
    <w:rsid w:val="00C564C2"/>
    <w:rsid w:val="00C56AAF"/>
    <w:rsid w:val="00C57FB4"/>
    <w:rsid w:val="00C608F0"/>
    <w:rsid w:val="00C6250E"/>
    <w:rsid w:val="00C6302C"/>
    <w:rsid w:val="00C65423"/>
    <w:rsid w:val="00C6615C"/>
    <w:rsid w:val="00C66C4C"/>
    <w:rsid w:val="00C6730F"/>
    <w:rsid w:val="00C703D9"/>
    <w:rsid w:val="00C71398"/>
    <w:rsid w:val="00C7199A"/>
    <w:rsid w:val="00C71A95"/>
    <w:rsid w:val="00C728D1"/>
    <w:rsid w:val="00C73117"/>
    <w:rsid w:val="00C738F6"/>
    <w:rsid w:val="00C73E89"/>
    <w:rsid w:val="00C7419A"/>
    <w:rsid w:val="00C74684"/>
    <w:rsid w:val="00C747D1"/>
    <w:rsid w:val="00C74C9C"/>
    <w:rsid w:val="00C75E32"/>
    <w:rsid w:val="00C76DA0"/>
    <w:rsid w:val="00C77248"/>
    <w:rsid w:val="00C80253"/>
    <w:rsid w:val="00C81242"/>
    <w:rsid w:val="00C8205D"/>
    <w:rsid w:val="00C82132"/>
    <w:rsid w:val="00C8232E"/>
    <w:rsid w:val="00C83230"/>
    <w:rsid w:val="00C832C3"/>
    <w:rsid w:val="00C8395C"/>
    <w:rsid w:val="00C840AC"/>
    <w:rsid w:val="00C8441A"/>
    <w:rsid w:val="00C84C37"/>
    <w:rsid w:val="00C8507F"/>
    <w:rsid w:val="00C855B2"/>
    <w:rsid w:val="00C85B21"/>
    <w:rsid w:val="00C85F0B"/>
    <w:rsid w:val="00C867BC"/>
    <w:rsid w:val="00C87956"/>
    <w:rsid w:val="00C90BDF"/>
    <w:rsid w:val="00C912A0"/>
    <w:rsid w:val="00C91835"/>
    <w:rsid w:val="00C923C4"/>
    <w:rsid w:val="00C925D1"/>
    <w:rsid w:val="00C92B22"/>
    <w:rsid w:val="00C92B53"/>
    <w:rsid w:val="00C92D4E"/>
    <w:rsid w:val="00C93661"/>
    <w:rsid w:val="00C947A9"/>
    <w:rsid w:val="00C95336"/>
    <w:rsid w:val="00C9550A"/>
    <w:rsid w:val="00C955F8"/>
    <w:rsid w:val="00C96762"/>
    <w:rsid w:val="00C9702B"/>
    <w:rsid w:val="00C97FD3"/>
    <w:rsid w:val="00CA028C"/>
    <w:rsid w:val="00CA0CF9"/>
    <w:rsid w:val="00CA1C36"/>
    <w:rsid w:val="00CA1CBD"/>
    <w:rsid w:val="00CA27E2"/>
    <w:rsid w:val="00CA3D87"/>
    <w:rsid w:val="00CA3EE7"/>
    <w:rsid w:val="00CA4BC4"/>
    <w:rsid w:val="00CA4ECB"/>
    <w:rsid w:val="00CA5577"/>
    <w:rsid w:val="00CA5652"/>
    <w:rsid w:val="00CA6E9C"/>
    <w:rsid w:val="00CA749A"/>
    <w:rsid w:val="00CA74A4"/>
    <w:rsid w:val="00CA7D25"/>
    <w:rsid w:val="00CB09B9"/>
    <w:rsid w:val="00CB0FBD"/>
    <w:rsid w:val="00CB1823"/>
    <w:rsid w:val="00CB2642"/>
    <w:rsid w:val="00CB4955"/>
    <w:rsid w:val="00CB497A"/>
    <w:rsid w:val="00CB5BF4"/>
    <w:rsid w:val="00CB6A6C"/>
    <w:rsid w:val="00CC07E2"/>
    <w:rsid w:val="00CC307B"/>
    <w:rsid w:val="00CC3C72"/>
    <w:rsid w:val="00CC4357"/>
    <w:rsid w:val="00CC4DE5"/>
    <w:rsid w:val="00CC6500"/>
    <w:rsid w:val="00CC6B29"/>
    <w:rsid w:val="00CC74E3"/>
    <w:rsid w:val="00CD0138"/>
    <w:rsid w:val="00CD18C3"/>
    <w:rsid w:val="00CD285E"/>
    <w:rsid w:val="00CD531E"/>
    <w:rsid w:val="00CD5B21"/>
    <w:rsid w:val="00CE0344"/>
    <w:rsid w:val="00CE10D6"/>
    <w:rsid w:val="00CE1794"/>
    <w:rsid w:val="00CE2120"/>
    <w:rsid w:val="00CE4571"/>
    <w:rsid w:val="00CE5428"/>
    <w:rsid w:val="00CE55EE"/>
    <w:rsid w:val="00CE5A4A"/>
    <w:rsid w:val="00CE5F6E"/>
    <w:rsid w:val="00CE7044"/>
    <w:rsid w:val="00CE7146"/>
    <w:rsid w:val="00CE773C"/>
    <w:rsid w:val="00CE77C2"/>
    <w:rsid w:val="00CE7A19"/>
    <w:rsid w:val="00CF1065"/>
    <w:rsid w:val="00CF1B48"/>
    <w:rsid w:val="00CF25B3"/>
    <w:rsid w:val="00CF28B0"/>
    <w:rsid w:val="00CF2A3F"/>
    <w:rsid w:val="00CF3B66"/>
    <w:rsid w:val="00CF454E"/>
    <w:rsid w:val="00CF476B"/>
    <w:rsid w:val="00CF49F5"/>
    <w:rsid w:val="00CF4ABA"/>
    <w:rsid w:val="00CF5587"/>
    <w:rsid w:val="00CF57AF"/>
    <w:rsid w:val="00CF612D"/>
    <w:rsid w:val="00D00608"/>
    <w:rsid w:val="00D02152"/>
    <w:rsid w:val="00D0216F"/>
    <w:rsid w:val="00D0263E"/>
    <w:rsid w:val="00D02655"/>
    <w:rsid w:val="00D02802"/>
    <w:rsid w:val="00D03593"/>
    <w:rsid w:val="00D03924"/>
    <w:rsid w:val="00D03989"/>
    <w:rsid w:val="00D0522C"/>
    <w:rsid w:val="00D05A06"/>
    <w:rsid w:val="00D05BB9"/>
    <w:rsid w:val="00D05F06"/>
    <w:rsid w:val="00D0668D"/>
    <w:rsid w:val="00D06CB5"/>
    <w:rsid w:val="00D070D4"/>
    <w:rsid w:val="00D0760C"/>
    <w:rsid w:val="00D07E71"/>
    <w:rsid w:val="00D10397"/>
    <w:rsid w:val="00D11482"/>
    <w:rsid w:val="00D1171C"/>
    <w:rsid w:val="00D118B6"/>
    <w:rsid w:val="00D11F83"/>
    <w:rsid w:val="00D12060"/>
    <w:rsid w:val="00D1461A"/>
    <w:rsid w:val="00D15ADB"/>
    <w:rsid w:val="00D15BF4"/>
    <w:rsid w:val="00D17BB4"/>
    <w:rsid w:val="00D219E5"/>
    <w:rsid w:val="00D21A7D"/>
    <w:rsid w:val="00D22D14"/>
    <w:rsid w:val="00D23AF5"/>
    <w:rsid w:val="00D24CA2"/>
    <w:rsid w:val="00D24D7B"/>
    <w:rsid w:val="00D26782"/>
    <w:rsid w:val="00D27777"/>
    <w:rsid w:val="00D30D8B"/>
    <w:rsid w:val="00D30DDB"/>
    <w:rsid w:val="00D31C26"/>
    <w:rsid w:val="00D33115"/>
    <w:rsid w:val="00D3392A"/>
    <w:rsid w:val="00D34089"/>
    <w:rsid w:val="00D35D35"/>
    <w:rsid w:val="00D36F51"/>
    <w:rsid w:val="00D40212"/>
    <w:rsid w:val="00D41805"/>
    <w:rsid w:val="00D41BF9"/>
    <w:rsid w:val="00D426E7"/>
    <w:rsid w:val="00D428CE"/>
    <w:rsid w:val="00D4465E"/>
    <w:rsid w:val="00D44886"/>
    <w:rsid w:val="00D450E8"/>
    <w:rsid w:val="00D45265"/>
    <w:rsid w:val="00D45A06"/>
    <w:rsid w:val="00D45CC6"/>
    <w:rsid w:val="00D47499"/>
    <w:rsid w:val="00D474D7"/>
    <w:rsid w:val="00D511F1"/>
    <w:rsid w:val="00D51C8A"/>
    <w:rsid w:val="00D5268C"/>
    <w:rsid w:val="00D5276D"/>
    <w:rsid w:val="00D52D6B"/>
    <w:rsid w:val="00D52F1E"/>
    <w:rsid w:val="00D5328D"/>
    <w:rsid w:val="00D534F2"/>
    <w:rsid w:val="00D53671"/>
    <w:rsid w:val="00D56EA8"/>
    <w:rsid w:val="00D60D7F"/>
    <w:rsid w:val="00D60EE7"/>
    <w:rsid w:val="00D615AF"/>
    <w:rsid w:val="00D61CB3"/>
    <w:rsid w:val="00D623C7"/>
    <w:rsid w:val="00D63EFE"/>
    <w:rsid w:val="00D643A7"/>
    <w:rsid w:val="00D6469B"/>
    <w:rsid w:val="00D6481D"/>
    <w:rsid w:val="00D6522B"/>
    <w:rsid w:val="00D6690B"/>
    <w:rsid w:val="00D67F2A"/>
    <w:rsid w:val="00D71A62"/>
    <w:rsid w:val="00D72041"/>
    <w:rsid w:val="00D72591"/>
    <w:rsid w:val="00D73445"/>
    <w:rsid w:val="00D73901"/>
    <w:rsid w:val="00D74825"/>
    <w:rsid w:val="00D753AA"/>
    <w:rsid w:val="00D7636B"/>
    <w:rsid w:val="00D76F2D"/>
    <w:rsid w:val="00D77851"/>
    <w:rsid w:val="00D77DA9"/>
    <w:rsid w:val="00D80342"/>
    <w:rsid w:val="00D80DCE"/>
    <w:rsid w:val="00D8212A"/>
    <w:rsid w:val="00D831B2"/>
    <w:rsid w:val="00D835F8"/>
    <w:rsid w:val="00D836C5"/>
    <w:rsid w:val="00D83E8A"/>
    <w:rsid w:val="00D84266"/>
    <w:rsid w:val="00D8553C"/>
    <w:rsid w:val="00D855C5"/>
    <w:rsid w:val="00D85EC6"/>
    <w:rsid w:val="00D86389"/>
    <w:rsid w:val="00D876CB"/>
    <w:rsid w:val="00D910B3"/>
    <w:rsid w:val="00D928A6"/>
    <w:rsid w:val="00D92A66"/>
    <w:rsid w:val="00D938EC"/>
    <w:rsid w:val="00D93BB6"/>
    <w:rsid w:val="00D94A22"/>
    <w:rsid w:val="00D94B02"/>
    <w:rsid w:val="00D95E5E"/>
    <w:rsid w:val="00D9792E"/>
    <w:rsid w:val="00DA02AE"/>
    <w:rsid w:val="00DA073C"/>
    <w:rsid w:val="00DA2134"/>
    <w:rsid w:val="00DA2390"/>
    <w:rsid w:val="00DA306A"/>
    <w:rsid w:val="00DA39A2"/>
    <w:rsid w:val="00DA3A4E"/>
    <w:rsid w:val="00DA4446"/>
    <w:rsid w:val="00DA5D53"/>
    <w:rsid w:val="00DA797E"/>
    <w:rsid w:val="00DB024B"/>
    <w:rsid w:val="00DB0462"/>
    <w:rsid w:val="00DB0504"/>
    <w:rsid w:val="00DB0D98"/>
    <w:rsid w:val="00DB2251"/>
    <w:rsid w:val="00DB25D0"/>
    <w:rsid w:val="00DB29DE"/>
    <w:rsid w:val="00DB2A9F"/>
    <w:rsid w:val="00DB2E5B"/>
    <w:rsid w:val="00DB4651"/>
    <w:rsid w:val="00DB522B"/>
    <w:rsid w:val="00DB58AC"/>
    <w:rsid w:val="00DB6772"/>
    <w:rsid w:val="00DB7E8A"/>
    <w:rsid w:val="00DC00AB"/>
    <w:rsid w:val="00DC079A"/>
    <w:rsid w:val="00DC0A0E"/>
    <w:rsid w:val="00DC1658"/>
    <w:rsid w:val="00DC1F5E"/>
    <w:rsid w:val="00DC20AA"/>
    <w:rsid w:val="00DC3786"/>
    <w:rsid w:val="00DC3811"/>
    <w:rsid w:val="00DC6F40"/>
    <w:rsid w:val="00DC7471"/>
    <w:rsid w:val="00DD089C"/>
    <w:rsid w:val="00DD0BCD"/>
    <w:rsid w:val="00DD0E57"/>
    <w:rsid w:val="00DD1BB1"/>
    <w:rsid w:val="00DD32A9"/>
    <w:rsid w:val="00DD3D46"/>
    <w:rsid w:val="00DD3F17"/>
    <w:rsid w:val="00DD4079"/>
    <w:rsid w:val="00DD4327"/>
    <w:rsid w:val="00DD4493"/>
    <w:rsid w:val="00DD4AB6"/>
    <w:rsid w:val="00DD4DF1"/>
    <w:rsid w:val="00DD5171"/>
    <w:rsid w:val="00DD5E2C"/>
    <w:rsid w:val="00DD6B28"/>
    <w:rsid w:val="00DD6C75"/>
    <w:rsid w:val="00DD6DE6"/>
    <w:rsid w:val="00DD70F3"/>
    <w:rsid w:val="00DE331B"/>
    <w:rsid w:val="00DE44B3"/>
    <w:rsid w:val="00DE509A"/>
    <w:rsid w:val="00DE5688"/>
    <w:rsid w:val="00DE5A7E"/>
    <w:rsid w:val="00DE6504"/>
    <w:rsid w:val="00DE6CB9"/>
    <w:rsid w:val="00DE6E40"/>
    <w:rsid w:val="00DF09D2"/>
    <w:rsid w:val="00DF0F00"/>
    <w:rsid w:val="00DF19D1"/>
    <w:rsid w:val="00DF36E3"/>
    <w:rsid w:val="00DF6099"/>
    <w:rsid w:val="00DF6D77"/>
    <w:rsid w:val="00E0089A"/>
    <w:rsid w:val="00E00B95"/>
    <w:rsid w:val="00E01437"/>
    <w:rsid w:val="00E01DFE"/>
    <w:rsid w:val="00E038AE"/>
    <w:rsid w:val="00E03BB8"/>
    <w:rsid w:val="00E052A3"/>
    <w:rsid w:val="00E0683E"/>
    <w:rsid w:val="00E07569"/>
    <w:rsid w:val="00E1044A"/>
    <w:rsid w:val="00E10E90"/>
    <w:rsid w:val="00E12896"/>
    <w:rsid w:val="00E1368B"/>
    <w:rsid w:val="00E14284"/>
    <w:rsid w:val="00E145B6"/>
    <w:rsid w:val="00E14F31"/>
    <w:rsid w:val="00E15B0E"/>
    <w:rsid w:val="00E15E37"/>
    <w:rsid w:val="00E16D21"/>
    <w:rsid w:val="00E17384"/>
    <w:rsid w:val="00E17896"/>
    <w:rsid w:val="00E17D4E"/>
    <w:rsid w:val="00E2038B"/>
    <w:rsid w:val="00E20933"/>
    <w:rsid w:val="00E22647"/>
    <w:rsid w:val="00E2328D"/>
    <w:rsid w:val="00E2481A"/>
    <w:rsid w:val="00E262C9"/>
    <w:rsid w:val="00E2644E"/>
    <w:rsid w:val="00E27B8F"/>
    <w:rsid w:val="00E30B64"/>
    <w:rsid w:val="00E32A4B"/>
    <w:rsid w:val="00E33215"/>
    <w:rsid w:val="00E337FF"/>
    <w:rsid w:val="00E33955"/>
    <w:rsid w:val="00E34A70"/>
    <w:rsid w:val="00E354B2"/>
    <w:rsid w:val="00E35D32"/>
    <w:rsid w:val="00E36143"/>
    <w:rsid w:val="00E364E5"/>
    <w:rsid w:val="00E371B2"/>
    <w:rsid w:val="00E37349"/>
    <w:rsid w:val="00E37DAA"/>
    <w:rsid w:val="00E37EA5"/>
    <w:rsid w:val="00E401D7"/>
    <w:rsid w:val="00E41678"/>
    <w:rsid w:val="00E439D0"/>
    <w:rsid w:val="00E43E89"/>
    <w:rsid w:val="00E44A9F"/>
    <w:rsid w:val="00E45196"/>
    <w:rsid w:val="00E45840"/>
    <w:rsid w:val="00E466B1"/>
    <w:rsid w:val="00E46C21"/>
    <w:rsid w:val="00E510E7"/>
    <w:rsid w:val="00E51C00"/>
    <w:rsid w:val="00E51CFE"/>
    <w:rsid w:val="00E551D1"/>
    <w:rsid w:val="00E55AC5"/>
    <w:rsid w:val="00E57A2F"/>
    <w:rsid w:val="00E60637"/>
    <w:rsid w:val="00E61152"/>
    <w:rsid w:val="00E62AAE"/>
    <w:rsid w:val="00E6314A"/>
    <w:rsid w:val="00E63448"/>
    <w:rsid w:val="00E634DB"/>
    <w:rsid w:val="00E63CD3"/>
    <w:rsid w:val="00E63FC2"/>
    <w:rsid w:val="00E64A95"/>
    <w:rsid w:val="00E65E34"/>
    <w:rsid w:val="00E66089"/>
    <w:rsid w:val="00E70325"/>
    <w:rsid w:val="00E71A6E"/>
    <w:rsid w:val="00E743B7"/>
    <w:rsid w:val="00E762A7"/>
    <w:rsid w:val="00E768B4"/>
    <w:rsid w:val="00E7709D"/>
    <w:rsid w:val="00E777F7"/>
    <w:rsid w:val="00E80DB3"/>
    <w:rsid w:val="00E81025"/>
    <w:rsid w:val="00E81188"/>
    <w:rsid w:val="00E8222C"/>
    <w:rsid w:val="00E82344"/>
    <w:rsid w:val="00E8326C"/>
    <w:rsid w:val="00E83845"/>
    <w:rsid w:val="00E856D3"/>
    <w:rsid w:val="00E85B1D"/>
    <w:rsid w:val="00E86B81"/>
    <w:rsid w:val="00E872E0"/>
    <w:rsid w:val="00E87937"/>
    <w:rsid w:val="00E90095"/>
    <w:rsid w:val="00E9019C"/>
    <w:rsid w:val="00E92355"/>
    <w:rsid w:val="00E92E66"/>
    <w:rsid w:val="00E93134"/>
    <w:rsid w:val="00E935CC"/>
    <w:rsid w:val="00E93639"/>
    <w:rsid w:val="00E9367A"/>
    <w:rsid w:val="00E94942"/>
    <w:rsid w:val="00E949F6"/>
    <w:rsid w:val="00E955E1"/>
    <w:rsid w:val="00E95C3B"/>
    <w:rsid w:val="00E96131"/>
    <w:rsid w:val="00E96751"/>
    <w:rsid w:val="00EA081B"/>
    <w:rsid w:val="00EA0DC6"/>
    <w:rsid w:val="00EA0F11"/>
    <w:rsid w:val="00EA2A0C"/>
    <w:rsid w:val="00EA2A4D"/>
    <w:rsid w:val="00EA3CD9"/>
    <w:rsid w:val="00EA3FC7"/>
    <w:rsid w:val="00EA4B10"/>
    <w:rsid w:val="00EA623A"/>
    <w:rsid w:val="00EA72C8"/>
    <w:rsid w:val="00EB0521"/>
    <w:rsid w:val="00EB1065"/>
    <w:rsid w:val="00EB1459"/>
    <w:rsid w:val="00EB24F3"/>
    <w:rsid w:val="00EB2553"/>
    <w:rsid w:val="00EB3CC7"/>
    <w:rsid w:val="00EB53D1"/>
    <w:rsid w:val="00EB5C40"/>
    <w:rsid w:val="00EB6690"/>
    <w:rsid w:val="00EB6801"/>
    <w:rsid w:val="00EB78AF"/>
    <w:rsid w:val="00EB7DB2"/>
    <w:rsid w:val="00EB7E4F"/>
    <w:rsid w:val="00EB7E96"/>
    <w:rsid w:val="00EC01CE"/>
    <w:rsid w:val="00EC2027"/>
    <w:rsid w:val="00EC2588"/>
    <w:rsid w:val="00EC3D92"/>
    <w:rsid w:val="00EC429C"/>
    <w:rsid w:val="00EC4839"/>
    <w:rsid w:val="00EC4CEA"/>
    <w:rsid w:val="00EC5835"/>
    <w:rsid w:val="00EC6236"/>
    <w:rsid w:val="00ED0192"/>
    <w:rsid w:val="00ED0C6E"/>
    <w:rsid w:val="00ED2318"/>
    <w:rsid w:val="00ED313C"/>
    <w:rsid w:val="00ED35EF"/>
    <w:rsid w:val="00ED4C8E"/>
    <w:rsid w:val="00ED5EAE"/>
    <w:rsid w:val="00ED6F26"/>
    <w:rsid w:val="00ED70E9"/>
    <w:rsid w:val="00ED71BB"/>
    <w:rsid w:val="00ED7374"/>
    <w:rsid w:val="00ED7F13"/>
    <w:rsid w:val="00EE0177"/>
    <w:rsid w:val="00EE127C"/>
    <w:rsid w:val="00EE15CC"/>
    <w:rsid w:val="00EE193C"/>
    <w:rsid w:val="00EE35F2"/>
    <w:rsid w:val="00EE3F27"/>
    <w:rsid w:val="00EE3F6F"/>
    <w:rsid w:val="00EE47E9"/>
    <w:rsid w:val="00EE5212"/>
    <w:rsid w:val="00EE5CA5"/>
    <w:rsid w:val="00EE5D3A"/>
    <w:rsid w:val="00EE5E6B"/>
    <w:rsid w:val="00EE6B14"/>
    <w:rsid w:val="00EE7355"/>
    <w:rsid w:val="00EE7837"/>
    <w:rsid w:val="00EF162D"/>
    <w:rsid w:val="00EF1907"/>
    <w:rsid w:val="00EF2C50"/>
    <w:rsid w:val="00EF3C60"/>
    <w:rsid w:val="00EF40D8"/>
    <w:rsid w:val="00EF4475"/>
    <w:rsid w:val="00EF4AB5"/>
    <w:rsid w:val="00EF4F5B"/>
    <w:rsid w:val="00EF679A"/>
    <w:rsid w:val="00EF6EB7"/>
    <w:rsid w:val="00EF74BA"/>
    <w:rsid w:val="00EF7637"/>
    <w:rsid w:val="00EF7EEC"/>
    <w:rsid w:val="00F00231"/>
    <w:rsid w:val="00F00CF0"/>
    <w:rsid w:val="00F018C4"/>
    <w:rsid w:val="00F01D6A"/>
    <w:rsid w:val="00F02E77"/>
    <w:rsid w:val="00F03F2D"/>
    <w:rsid w:val="00F05842"/>
    <w:rsid w:val="00F058AC"/>
    <w:rsid w:val="00F1167D"/>
    <w:rsid w:val="00F11725"/>
    <w:rsid w:val="00F126C1"/>
    <w:rsid w:val="00F12886"/>
    <w:rsid w:val="00F13186"/>
    <w:rsid w:val="00F144B6"/>
    <w:rsid w:val="00F14D9A"/>
    <w:rsid w:val="00F15AED"/>
    <w:rsid w:val="00F166BB"/>
    <w:rsid w:val="00F171AD"/>
    <w:rsid w:val="00F20EB5"/>
    <w:rsid w:val="00F21A2C"/>
    <w:rsid w:val="00F2244B"/>
    <w:rsid w:val="00F238A8"/>
    <w:rsid w:val="00F246A4"/>
    <w:rsid w:val="00F253ED"/>
    <w:rsid w:val="00F25BCD"/>
    <w:rsid w:val="00F25F50"/>
    <w:rsid w:val="00F26A90"/>
    <w:rsid w:val="00F270C3"/>
    <w:rsid w:val="00F30562"/>
    <w:rsid w:val="00F3128A"/>
    <w:rsid w:val="00F313B7"/>
    <w:rsid w:val="00F35EB7"/>
    <w:rsid w:val="00F36681"/>
    <w:rsid w:val="00F3715C"/>
    <w:rsid w:val="00F37440"/>
    <w:rsid w:val="00F400D3"/>
    <w:rsid w:val="00F42807"/>
    <w:rsid w:val="00F42EE6"/>
    <w:rsid w:val="00F42F22"/>
    <w:rsid w:val="00F439D8"/>
    <w:rsid w:val="00F4464E"/>
    <w:rsid w:val="00F448E5"/>
    <w:rsid w:val="00F46077"/>
    <w:rsid w:val="00F4625C"/>
    <w:rsid w:val="00F465E0"/>
    <w:rsid w:val="00F47241"/>
    <w:rsid w:val="00F47A7A"/>
    <w:rsid w:val="00F47B43"/>
    <w:rsid w:val="00F5138F"/>
    <w:rsid w:val="00F51E6A"/>
    <w:rsid w:val="00F54092"/>
    <w:rsid w:val="00F54332"/>
    <w:rsid w:val="00F54521"/>
    <w:rsid w:val="00F55499"/>
    <w:rsid w:val="00F55AD8"/>
    <w:rsid w:val="00F56E4A"/>
    <w:rsid w:val="00F60024"/>
    <w:rsid w:val="00F60CC7"/>
    <w:rsid w:val="00F61A3C"/>
    <w:rsid w:val="00F61E16"/>
    <w:rsid w:val="00F63507"/>
    <w:rsid w:val="00F63A52"/>
    <w:rsid w:val="00F64AF9"/>
    <w:rsid w:val="00F65120"/>
    <w:rsid w:val="00F6546D"/>
    <w:rsid w:val="00F65D77"/>
    <w:rsid w:val="00F6618B"/>
    <w:rsid w:val="00F67416"/>
    <w:rsid w:val="00F71153"/>
    <w:rsid w:val="00F7210C"/>
    <w:rsid w:val="00F72F78"/>
    <w:rsid w:val="00F7417C"/>
    <w:rsid w:val="00F74614"/>
    <w:rsid w:val="00F75026"/>
    <w:rsid w:val="00F7507E"/>
    <w:rsid w:val="00F750EB"/>
    <w:rsid w:val="00F7649F"/>
    <w:rsid w:val="00F7681B"/>
    <w:rsid w:val="00F77417"/>
    <w:rsid w:val="00F77CA0"/>
    <w:rsid w:val="00F81397"/>
    <w:rsid w:val="00F8143B"/>
    <w:rsid w:val="00F82BE3"/>
    <w:rsid w:val="00F833C3"/>
    <w:rsid w:val="00F835BE"/>
    <w:rsid w:val="00F83636"/>
    <w:rsid w:val="00F8373E"/>
    <w:rsid w:val="00F84B96"/>
    <w:rsid w:val="00F84C46"/>
    <w:rsid w:val="00F85481"/>
    <w:rsid w:val="00F85A38"/>
    <w:rsid w:val="00F85AC1"/>
    <w:rsid w:val="00F85CF5"/>
    <w:rsid w:val="00F87170"/>
    <w:rsid w:val="00F8779E"/>
    <w:rsid w:val="00F902E1"/>
    <w:rsid w:val="00F90736"/>
    <w:rsid w:val="00F90936"/>
    <w:rsid w:val="00F90D0A"/>
    <w:rsid w:val="00F91367"/>
    <w:rsid w:val="00F91DAE"/>
    <w:rsid w:val="00F91EF7"/>
    <w:rsid w:val="00F920C8"/>
    <w:rsid w:val="00F956AA"/>
    <w:rsid w:val="00F95BB5"/>
    <w:rsid w:val="00FA005E"/>
    <w:rsid w:val="00FA3DB4"/>
    <w:rsid w:val="00FA449F"/>
    <w:rsid w:val="00FA47E5"/>
    <w:rsid w:val="00FA5300"/>
    <w:rsid w:val="00FA6038"/>
    <w:rsid w:val="00FA6448"/>
    <w:rsid w:val="00FA6804"/>
    <w:rsid w:val="00FA6C17"/>
    <w:rsid w:val="00FA6EEE"/>
    <w:rsid w:val="00FA7CC6"/>
    <w:rsid w:val="00FB099D"/>
    <w:rsid w:val="00FB21A2"/>
    <w:rsid w:val="00FB4329"/>
    <w:rsid w:val="00FB4F86"/>
    <w:rsid w:val="00FB5EB2"/>
    <w:rsid w:val="00FB74C3"/>
    <w:rsid w:val="00FB7A0C"/>
    <w:rsid w:val="00FC0852"/>
    <w:rsid w:val="00FC2136"/>
    <w:rsid w:val="00FC229F"/>
    <w:rsid w:val="00FC311C"/>
    <w:rsid w:val="00FC4C76"/>
    <w:rsid w:val="00FC7000"/>
    <w:rsid w:val="00FC722F"/>
    <w:rsid w:val="00FC7F61"/>
    <w:rsid w:val="00FD0BA3"/>
    <w:rsid w:val="00FD11F0"/>
    <w:rsid w:val="00FD1D08"/>
    <w:rsid w:val="00FD2660"/>
    <w:rsid w:val="00FD4305"/>
    <w:rsid w:val="00FD4F57"/>
    <w:rsid w:val="00FD51B3"/>
    <w:rsid w:val="00FD5C61"/>
    <w:rsid w:val="00FD7B71"/>
    <w:rsid w:val="00FE0E4F"/>
    <w:rsid w:val="00FE3EB1"/>
    <w:rsid w:val="00FE42B0"/>
    <w:rsid w:val="00FE472C"/>
    <w:rsid w:val="00FE4E87"/>
    <w:rsid w:val="00FE52F4"/>
    <w:rsid w:val="00FE5906"/>
    <w:rsid w:val="00FE5A45"/>
    <w:rsid w:val="00FE5D5E"/>
    <w:rsid w:val="00FE6CC8"/>
    <w:rsid w:val="00FF005A"/>
    <w:rsid w:val="00FF0679"/>
    <w:rsid w:val="00FF08BC"/>
    <w:rsid w:val="00FF0A63"/>
    <w:rsid w:val="00FF100F"/>
    <w:rsid w:val="00FF177C"/>
    <w:rsid w:val="00FF1780"/>
    <w:rsid w:val="00FF3248"/>
    <w:rsid w:val="00FF788F"/>
    <w:rsid w:val="00FF7971"/>
    <w:rsid w:val="00FF7F50"/>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68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0A6"/>
    <w:pPr>
      <w:spacing w:before="120" w:after="120" w:line="240" w:lineRule="auto"/>
      <w:jc w:val="both"/>
    </w:pPr>
    <w:rPr>
      <w:rFonts w:ascii="IBM Plex Sans Light" w:eastAsia="Times New Roman" w:hAnsi="IBM Plex Sans Light" w:cs="Times New Roman"/>
      <w:sz w:val="20"/>
      <w:szCs w:val="24"/>
      <w:lang w:val="en-HU" w:eastAsia="en-GB"/>
    </w:rPr>
  </w:style>
  <w:style w:type="paragraph" w:styleId="Heading1">
    <w:name w:val="heading 1"/>
    <w:basedOn w:val="Normal"/>
    <w:next w:val="Normal"/>
    <w:link w:val="Heading1Char"/>
    <w:uiPriority w:val="9"/>
    <w:qFormat/>
    <w:rsid w:val="00E33955"/>
    <w:pPr>
      <w:keepNext/>
      <w:pageBreakBefore/>
      <w:numPr>
        <w:numId w:val="12"/>
      </w:numPr>
      <w:pBdr>
        <w:bottom w:val="dotted" w:sz="12" w:space="1" w:color="2683C7"/>
      </w:pBdr>
      <w:spacing w:after="240"/>
      <w:ind w:left="431" w:hanging="431"/>
      <w:outlineLvl w:val="0"/>
    </w:pPr>
    <w:rPr>
      <w:rFonts w:ascii="IBM Plex Sans Medium" w:hAnsi="IBM Plex Sans Medium"/>
      <w:bCs/>
      <w:smallCaps/>
      <w:color w:val="2683C7"/>
      <w:spacing w:val="15"/>
      <w:sz w:val="36"/>
      <w:szCs w:val="22"/>
      <w:lang w:val="hu-HU" w:eastAsia="en-US"/>
    </w:rPr>
  </w:style>
  <w:style w:type="paragraph" w:styleId="Heading2">
    <w:name w:val="heading 2"/>
    <w:basedOn w:val="Normal"/>
    <w:next w:val="Normal"/>
    <w:link w:val="Heading2Char"/>
    <w:uiPriority w:val="9"/>
    <w:unhideWhenUsed/>
    <w:qFormat/>
    <w:rsid w:val="007D1298"/>
    <w:pPr>
      <w:keepNext/>
      <w:numPr>
        <w:ilvl w:val="1"/>
        <w:numId w:val="12"/>
      </w:numPr>
      <w:pBdr>
        <w:bottom w:val="dotted" w:sz="12" w:space="1" w:color="2683C7"/>
      </w:pBdr>
      <w:outlineLvl w:val="1"/>
    </w:pPr>
    <w:rPr>
      <w:rFonts w:ascii="IBM Plex Sans Medium" w:hAnsi="IBM Plex Sans Medium"/>
      <w:smallCaps/>
      <w:color w:val="2683C7"/>
      <w:spacing w:val="15"/>
      <w:sz w:val="28"/>
      <w:szCs w:val="22"/>
      <w:lang w:val="hu-HU" w:eastAsia="en-US"/>
    </w:rPr>
  </w:style>
  <w:style w:type="paragraph" w:styleId="Heading3">
    <w:name w:val="heading 3"/>
    <w:basedOn w:val="Heading2"/>
    <w:next w:val="Normal"/>
    <w:link w:val="Heading3Char"/>
    <w:uiPriority w:val="9"/>
    <w:unhideWhenUsed/>
    <w:qFormat/>
    <w:rsid w:val="001A252F"/>
    <w:pPr>
      <w:numPr>
        <w:ilvl w:val="2"/>
      </w:numPr>
      <w:pBdr>
        <w:bottom w:val="none" w:sz="0" w:space="0" w:color="auto"/>
      </w:pBdr>
      <w:outlineLvl w:val="2"/>
    </w:pPr>
  </w:style>
  <w:style w:type="paragraph" w:styleId="Heading4">
    <w:name w:val="heading 4"/>
    <w:basedOn w:val="Normal"/>
    <w:next w:val="Normal"/>
    <w:link w:val="Heading4Char"/>
    <w:uiPriority w:val="9"/>
    <w:unhideWhenUsed/>
    <w:qFormat/>
    <w:rsid w:val="002F18AC"/>
    <w:pPr>
      <w:numPr>
        <w:ilvl w:val="3"/>
        <w:numId w:val="12"/>
      </w:numPr>
      <w:spacing w:line="264" w:lineRule="auto"/>
      <w:ind w:left="862" w:hanging="862"/>
      <w:outlineLvl w:val="3"/>
    </w:pPr>
    <w:rPr>
      <w:rFonts w:ascii="IBM Plex Sans Medium" w:hAnsi="IBM Plex Sans Medium"/>
      <w:b/>
      <w:caps/>
      <w:color w:val="2683C8"/>
      <w:spacing w:val="10"/>
      <w:szCs w:val="22"/>
      <w:lang w:val="hu-HU" w:eastAsia="en-US"/>
    </w:rPr>
  </w:style>
  <w:style w:type="paragraph" w:styleId="Heading5">
    <w:name w:val="heading 5"/>
    <w:basedOn w:val="Normal"/>
    <w:next w:val="Normal"/>
    <w:link w:val="Heading5Char"/>
    <w:uiPriority w:val="9"/>
    <w:unhideWhenUsed/>
    <w:qFormat/>
    <w:rsid w:val="007D1298"/>
    <w:pPr>
      <w:numPr>
        <w:ilvl w:val="4"/>
        <w:numId w:val="12"/>
      </w:numPr>
      <w:pBdr>
        <w:bottom w:val="single" w:sz="6" w:space="1" w:color="1CADE4" w:themeColor="accent1"/>
      </w:pBdr>
      <w:spacing w:before="300" w:after="240" w:line="264" w:lineRule="auto"/>
      <w:outlineLvl w:val="4"/>
    </w:pPr>
    <w:rPr>
      <w:caps/>
      <w:color w:val="1481AB" w:themeColor="accent1" w:themeShade="BF"/>
      <w:spacing w:val="10"/>
      <w:szCs w:val="22"/>
      <w:lang w:val="hu-HU" w:eastAsia="en-US"/>
    </w:rPr>
  </w:style>
  <w:style w:type="paragraph" w:styleId="Heading6">
    <w:name w:val="heading 6"/>
    <w:basedOn w:val="Normal"/>
    <w:next w:val="Normal"/>
    <w:link w:val="Heading6Char"/>
    <w:uiPriority w:val="9"/>
    <w:unhideWhenUsed/>
    <w:qFormat/>
    <w:rsid w:val="007D1298"/>
    <w:pPr>
      <w:numPr>
        <w:ilvl w:val="5"/>
        <w:numId w:val="12"/>
      </w:numPr>
      <w:pBdr>
        <w:bottom w:val="dotted" w:sz="6" w:space="1" w:color="1CADE4" w:themeColor="accent1"/>
      </w:pBdr>
      <w:spacing w:before="300" w:after="240" w:line="264" w:lineRule="auto"/>
      <w:outlineLvl w:val="5"/>
    </w:pPr>
    <w:rPr>
      <w:caps/>
      <w:color w:val="1481AB" w:themeColor="accent1" w:themeShade="BF"/>
      <w:spacing w:val="10"/>
      <w:szCs w:val="22"/>
      <w:lang w:val="hu-HU" w:eastAsia="en-US"/>
    </w:rPr>
  </w:style>
  <w:style w:type="paragraph" w:styleId="Heading7">
    <w:name w:val="heading 7"/>
    <w:basedOn w:val="Normal"/>
    <w:next w:val="Normal"/>
    <w:link w:val="Heading7Char"/>
    <w:uiPriority w:val="9"/>
    <w:unhideWhenUsed/>
    <w:qFormat/>
    <w:rsid w:val="007D1298"/>
    <w:pPr>
      <w:numPr>
        <w:ilvl w:val="6"/>
        <w:numId w:val="12"/>
      </w:numPr>
      <w:spacing w:before="300" w:line="360" w:lineRule="auto"/>
      <w:outlineLvl w:val="6"/>
    </w:pPr>
    <w:rPr>
      <w:caps/>
      <w:color w:val="1481AB" w:themeColor="accent1" w:themeShade="BF"/>
      <w:spacing w:val="10"/>
      <w:szCs w:val="22"/>
      <w:lang w:val="hu-HU" w:eastAsia="en-US"/>
    </w:rPr>
  </w:style>
  <w:style w:type="paragraph" w:styleId="Heading8">
    <w:name w:val="heading 8"/>
    <w:basedOn w:val="Normal"/>
    <w:next w:val="Normal"/>
    <w:link w:val="Heading8Char"/>
    <w:uiPriority w:val="9"/>
    <w:unhideWhenUsed/>
    <w:qFormat/>
    <w:rsid w:val="007D1298"/>
    <w:pPr>
      <w:numPr>
        <w:ilvl w:val="7"/>
        <w:numId w:val="12"/>
      </w:numPr>
      <w:spacing w:before="300" w:line="360" w:lineRule="auto"/>
      <w:outlineLvl w:val="7"/>
    </w:pPr>
    <w:rPr>
      <w:caps/>
      <w:spacing w:val="10"/>
      <w:sz w:val="18"/>
      <w:szCs w:val="18"/>
      <w:lang w:val="hu-HU" w:eastAsia="en-US"/>
    </w:rPr>
  </w:style>
  <w:style w:type="paragraph" w:styleId="Heading9">
    <w:name w:val="heading 9"/>
    <w:basedOn w:val="Normal"/>
    <w:next w:val="Normal"/>
    <w:link w:val="Heading9Char"/>
    <w:uiPriority w:val="9"/>
    <w:unhideWhenUsed/>
    <w:qFormat/>
    <w:rsid w:val="007D1298"/>
    <w:pPr>
      <w:numPr>
        <w:ilvl w:val="8"/>
        <w:numId w:val="12"/>
      </w:numPr>
      <w:spacing w:before="300" w:line="360" w:lineRule="auto"/>
      <w:outlineLvl w:val="8"/>
    </w:pPr>
    <w:rPr>
      <w:i/>
      <w:caps/>
      <w:spacing w:val="10"/>
      <w:sz w:val="18"/>
      <w:szCs w:val="18"/>
      <w:lang w:val="hu-H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955"/>
    <w:rPr>
      <w:rFonts w:ascii="IBM Plex Sans Medium" w:eastAsia="Times New Roman" w:hAnsi="IBM Plex Sans Medium" w:cs="Times New Roman"/>
      <w:bCs/>
      <w:smallCaps/>
      <w:color w:val="2683C7"/>
      <w:spacing w:val="15"/>
      <w:sz w:val="36"/>
      <w:lang w:val="hu-HU"/>
    </w:rPr>
  </w:style>
  <w:style w:type="paragraph" w:styleId="Title">
    <w:name w:val="Title"/>
    <w:basedOn w:val="Normal"/>
    <w:next w:val="Normal"/>
    <w:link w:val="TitleChar"/>
    <w:uiPriority w:val="10"/>
    <w:qFormat/>
    <w:rsid w:val="00FB099D"/>
    <w:pPr>
      <w:spacing w:before="1560" w:line="264" w:lineRule="auto"/>
      <w:jc w:val="center"/>
    </w:pPr>
    <w:rPr>
      <w:caps/>
      <w:color w:val="2683C7"/>
      <w:spacing w:val="10"/>
      <w:kern w:val="28"/>
      <w:sz w:val="40"/>
      <w:szCs w:val="52"/>
      <w:lang w:val="hu-HU" w:eastAsia="en-US"/>
    </w:rPr>
  </w:style>
  <w:style w:type="character" w:customStyle="1" w:styleId="Heading2Char">
    <w:name w:val="Heading 2 Char"/>
    <w:basedOn w:val="DefaultParagraphFont"/>
    <w:link w:val="Heading2"/>
    <w:uiPriority w:val="9"/>
    <w:rsid w:val="00F77417"/>
    <w:rPr>
      <w:rFonts w:ascii="IBM Plex Sans Medium" w:eastAsia="Times New Roman" w:hAnsi="IBM Plex Sans Medium" w:cs="Times New Roman"/>
      <w:smallCaps/>
      <w:color w:val="2683C7"/>
      <w:spacing w:val="15"/>
      <w:sz w:val="28"/>
      <w:lang w:val="hu-HU"/>
    </w:rPr>
  </w:style>
  <w:style w:type="character" w:customStyle="1" w:styleId="Heading3Char">
    <w:name w:val="Heading 3 Char"/>
    <w:basedOn w:val="DefaultParagraphFont"/>
    <w:link w:val="Heading3"/>
    <w:uiPriority w:val="9"/>
    <w:rsid w:val="001A252F"/>
    <w:rPr>
      <w:rFonts w:ascii="IBM Plex Sans Medium" w:eastAsia="Times New Roman" w:hAnsi="IBM Plex Sans Medium" w:cs="Times New Roman"/>
      <w:smallCaps/>
      <w:color w:val="2683C7"/>
      <w:spacing w:val="15"/>
      <w:sz w:val="28"/>
      <w:lang w:val="hu-HU"/>
    </w:rPr>
  </w:style>
  <w:style w:type="character" w:customStyle="1" w:styleId="Heading4Char">
    <w:name w:val="Heading 4 Char"/>
    <w:basedOn w:val="DefaultParagraphFont"/>
    <w:link w:val="Heading4"/>
    <w:uiPriority w:val="9"/>
    <w:rsid w:val="002F18AC"/>
    <w:rPr>
      <w:rFonts w:ascii="IBM Plex Sans Medium" w:eastAsia="Times New Roman" w:hAnsi="IBM Plex Sans Medium" w:cs="Times New Roman"/>
      <w:b/>
      <w:caps/>
      <w:color w:val="2683C8"/>
      <w:spacing w:val="10"/>
      <w:sz w:val="20"/>
      <w:lang w:val="hu-HU"/>
    </w:rPr>
  </w:style>
  <w:style w:type="character" w:customStyle="1" w:styleId="Heading5Char">
    <w:name w:val="Heading 5 Char"/>
    <w:basedOn w:val="DefaultParagraphFont"/>
    <w:link w:val="Heading5"/>
    <w:uiPriority w:val="9"/>
    <w:rsid w:val="005A3690"/>
    <w:rPr>
      <w:rFonts w:ascii="IBM Plex Sans Light" w:eastAsia="Times New Roman" w:hAnsi="IBM Plex Sans Light" w:cs="Times New Roman"/>
      <w:caps/>
      <w:color w:val="1481AB" w:themeColor="accent1" w:themeShade="BF"/>
      <w:spacing w:val="10"/>
      <w:sz w:val="20"/>
      <w:lang w:val="hu-HU"/>
    </w:rPr>
  </w:style>
  <w:style w:type="character" w:customStyle="1" w:styleId="Heading6Char">
    <w:name w:val="Heading 6 Char"/>
    <w:basedOn w:val="DefaultParagraphFont"/>
    <w:link w:val="Heading6"/>
    <w:uiPriority w:val="9"/>
    <w:rsid w:val="005A3690"/>
    <w:rPr>
      <w:rFonts w:ascii="IBM Plex Sans Light" w:eastAsia="Times New Roman" w:hAnsi="IBM Plex Sans Light" w:cs="Times New Roman"/>
      <w:caps/>
      <w:color w:val="1481AB" w:themeColor="accent1" w:themeShade="BF"/>
      <w:spacing w:val="10"/>
      <w:sz w:val="20"/>
      <w:lang w:val="hu-HU"/>
    </w:rPr>
  </w:style>
  <w:style w:type="character" w:customStyle="1" w:styleId="Heading7Char">
    <w:name w:val="Heading 7 Char"/>
    <w:basedOn w:val="DefaultParagraphFont"/>
    <w:link w:val="Heading7"/>
    <w:uiPriority w:val="9"/>
    <w:rsid w:val="000E3FEE"/>
    <w:rPr>
      <w:rFonts w:ascii="IBM Plex Sans Light" w:eastAsia="Times New Roman" w:hAnsi="IBM Plex Sans Light" w:cs="Times New Roman"/>
      <w:caps/>
      <w:color w:val="1481AB" w:themeColor="accent1" w:themeShade="BF"/>
      <w:spacing w:val="10"/>
      <w:sz w:val="20"/>
      <w:lang w:val="hu-HU"/>
    </w:rPr>
  </w:style>
  <w:style w:type="character" w:customStyle="1" w:styleId="Heading8Char">
    <w:name w:val="Heading 8 Char"/>
    <w:basedOn w:val="DefaultParagraphFont"/>
    <w:link w:val="Heading8"/>
    <w:uiPriority w:val="9"/>
    <w:rsid w:val="000E3FEE"/>
    <w:rPr>
      <w:rFonts w:ascii="IBM Plex Sans Light" w:eastAsia="Times New Roman" w:hAnsi="IBM Plex Sans Light" w:cs="Times New Roman"/>
      <w:caps/>
      <w:spacing w:val="10"/>
      <w:sz w:val="18"/>
      <w:szCs w:val="18"/>
      <w:lang w:val="hu-HU"/>
    </w:rPr>
  </w:style>
  <w:style w:type="character" w:customStyle="1" w:styleId="Heading9Char">
    <w:name w:val="Heading 9 Char"/>
    <w:basedOn w:val="DefaultParagraphFont"/>
    <w:link w:val="Heading9"/>
    <w:uiPriority w:val="9"/>
    <w:rsid w:val="000E3FEE"/>
    <w:rPr>
      <w:rFonts w:ascii="IBM Plex Sans Light" w:eastAsia="Times New Roman" w:hAnsi="IBM Plex Sans Light" w:cs="Times New Roman"/>
      <w:i/>
      <w:caps/>
      <w:spacing w:val="10"/>
      <w:sz w:val="18"/>
      <w:szCs w:val="18"/>
      <w:lang w:val="hu-HU"/>
    </w:rPr>
  </w:style>
  <w:style w:type="character" w:customStyle="1" w:styleId="TitleChar">
    <w:name w:val="Title Char"/>
    <w:basedOn w:val="DefaultParagraphFont"/>
    <w:link w:val="Title"/>
    <w:uiPriority w:val="10"/>
    <w:rsid w:val="00FB099D"/>
    <w:rPr>
      <w:rFonts w:ascii="IBM Plex Sans" w:eastAsia="Times New Roman" w:hAnsi="IBM Plex Sans" w:cs="Times New Roman"/>
      <w:caps/>
      <w:color w:val="2683C7"/>
      <w:spacing w:val="10"/>
      <w:kern w:val="28"/>
      <w:sz w:val="40"/>
      <w:szCs w:val="52"/>
      <w:lang w:val="hu-HU"/>
    </w:rPr>
  </w:style>
  <w:style w:type="paragraph" w:styleId="Subtitle">
    <w:name w:val="Subtitle"/>
    <w:basedOn w:val="Normal"/>
    <w:next w:val="Normal"/>
    <w:link w:val="SubtitleChar"/>
    <w:uiPriority w:val="11"/>
    <w:qFormat/>
    <w:rsid w:val="005A3690"/>
    <w:pPr>
      <w:spacing w:before="480" w:after="840" w:line="264" w:lineRule="auto"/>
      <w:jc w:val="center"/>
    </w:pPr>
    <w:rPr>
      <w:caps/>
      <w:color w:val="595959" w:themeColor="text1" w:themeTint="A6"/>
      <w:spacing w:val="10"/>
      <w:lang w:val="hu-HU" w:eastAsia="en-US"/>
    </w:rPr>
  </w:style>
  <w:style w:type="character" w:customStyle="1" w:styleId="SubtitleChar">
    <w:name w:val="Subtitle Char"/>
    <w:basedOn w:val="DefaultParagraphFont"/>
    <w:link w:val="Subtitle"/>
    <w:uiPriority w:val="11"/>
    <w:rsid w:val="005A3690"/>
    <w:rPr>
      <w:rFonts w:asciiTheme="majorHAnsi" w:hAnsiTheme="majorHAnsi"/>
      <w:caps/>
      <w:color w:val="595959" w:themeColor="text1" w:themeTint="A6"/>
      <w:spacing w:val="10"/>
      <w:sz w:val="24"/>
      <w:szCs w:val="24"/>
      <w:lang w:val="hu-HU"/>
    </w:rPr>
  </w:style>
  <w:style w:type="paragraph" w:styleId="Caption">
    <w:name w:val="caption"/>
    <w:basedOn w:val="Normal"/>
    <w:next w:val="Normal"/>
    <w:uiPriority w:val="35"/>
    <w:unhideWhenUsed/>
    <w:qFormat/>
    <w:rsid w:val="000B166D"/>
    <w:pPr>
      <w:spacing w:line="360" w:lineRule="auto"/>
      <w:jc w:val="center"/>
    </w:pPr>
    <w:rPr>
      <w:bCs/>
      <w:color w:val="2683C8"/>
      <w:sz w:val="16"/>
      <w:szCs w:val="16"/>
      <w:lang w:val="hu-HU" w:eastAsia="en-US"/>
    </w:rPr>
  </w:style>
  <w:style w:type="character" w:styleId="Strong">
    <w:name w:val="Strong"/>
    <w:uiPriority w:val="22"/>
    <w:qFormat/>
    <w:rsid w:val="000E3FEE"/>
    <w:rPr>
      <w:b/>
      <w:bCs/>
    </w:rPr>
  </w:style>
  <w:style w:type="character" w:styleId="Emphasis">
    <w:name w:val="Emphasis"/>
    <w:uiPriority w:val="20"/>
    <w:qFormat/>
    <w:rsid w:val="008A7F2E"/>
    <w:rPr>
      <w:rFonts w:asciiTheme="minorHAnsi" w:hAnsiTheme="minorHAnsi"/>
      <w:caps/>
      <w:color w:val="0D5571" w:themeColor="accent1" w:themeShade="7F"/>
      <w:spacing w:val="5"/>
    </w:rPr>
  </w:style>
  <w:style w:type="paragraph" w:styleId="NoSpacing">
    <w:name w:val="No Spacing"/>
    <w:basedOn w:val="Normal"/>
    <w:link w:val="NoSpacingChar"/>
    <w:uiPriority w:val="1"/>
    <w:qFormat/>
    <w:rsid w:val="000E3FEE"/>
    <w:pPr>
      <w:spacing w:line="360" w:lineRule="auto"/>
    </w:pPr>
    <w:rPr>
      <w:lang w:val="hu-HU" w:eastAsia="en-US"/>
    </w:rPr>
  </w:style>
  <w:style w:type="character" w:customStyle="1" w:styleId="NoSpacingChar">
    <w:name w:val="No Spacing Char"/>
    <w:basedOn w:val="DefaultParagraphFont"/>
    <w:link w:val="NoSpacing"/>
    <w:uiPriority w:val="1"/>
    <w:rsid w:val="000E3FEE"/>
    <w:rPr>
      <w:sz w:val="20"/>
      <w:szCs w:val="20"/>
    </w:rPr>
  </w:style>
  <w:style w:type="paragraph" w:styleId="Quote">
    <w:name w:val="Quote"/>
    <w:basedOn w:val="Normal"/>
    <w:next w:val="Normal"/>
    <w:link w:val="QuoteChar"/>
    <w:uiPriority w:val="29"/>
    <w:qFormat/>
    <w:rsid w:val="00850449"/>
    <w:pPr>
      <w:spacing w:line="360" w:lineRule="auto"/>
    </w:pPr>
    <w:rPr>
      <w:i/>
      <w:iCs/>
      <w:lang w:val="hu-HU" w:eastAsia="en-US"/>
    </w:rPr>
  </w:style>
  <w:style w:type="character" w:customStyle="1" w:styleId="QuoteChar">
    <w:name w:val="Quote Char"/>
    <w:basedOn w:val="DefaultParagraphFont"/>
    <w:link w:val="Quote"/>
    <w:uiPriority w:val="29"/>
    <w:rsid w:val="00850449"/>
    <w:rPr>
      <w:rFonts w:ascii="Times New Roman" w:hAnsi="Times New Roman"/>
      <w:i/>
      <w:iCs/>
      <w:sz w:val="24"/>
      <w:szCs w:val="20"/>
      <w:lang w:val="hu-HU"/>
    </w:rPr>
  </w:style>
  <w:style w:type="paragraph" w:styleId="IntenseQuote">
    <w:name w:val="Intense Quote"/>
    <w:basedOn w:val="Normal"/>
    <w:next w:val="Normal"/>
    <w:link w:val="IntenseQuoteChar"/>
    <w:uiPriority w:val="30"/>
    <w:qFormat/>
    <w:rsid w:val="005C3788"/>
    <w:pPr>
      <w:pBdr>
        <w:top w:val="single" w:sz="4" w:space="10" w:color="1CADE4" w:themeColor="accent1"/>
        <w:left w:val="single" w:sz="4" w:space="10" w:color="1CADE4" w:themeColor="accent1"/>
        <w:bottom w:val="single" w:sz="4" w:space="1" w:color="1CADE4" w:themeColor="accent1"/>
        <w:right w:val="single" w:sz="4" w:space="4" w:color="1CADE4" w:themeColor="accent1"/>
      </w:pBdr>
      <w:spacing w:line="360" w:lineRule="auto"/>
      <w:ind w:left="284" w:right="561"/>
    </w:pPr>
    <w:rPr>
      <w:rFonts w:asciiTheme="minorHAnsi" w:hAnsiTheme="minorHAnsi"/>
      <w:iCs/>
      <w:color w:val="1CADE4" w:themeColor="accent1"/>
      <w:lang w:val="hu-HU" w:eastAsia="en-US"/>
    </w:rPr>
  </w:style>
  <w:style w:type="character" w:customStyle="1" w:styleId="IntenseQuoteChar">
    <w:name w:val="Intense Quote Char"/>
    <w:basedOn w:val="DefaultParagraphFont"/>
    <w:link w:val="IntenseQuote"/>
    <w:uiPriority w:val="30"/>
    <w:rsid w:val="005C3788"/>
    <w:rPr>
      <w:iCs/>
      <w:color w:val="1CADE4" w:themeColor="accent1"/>
      <w:sz w:val="24"/>
      <w:szCs w:val="20"/>
      <w:lang w:val="hu-HU"/>
    </w:rPr>
  </w:style>
  <w:style w:type="character" w:styleId="SubtleEmphasis">
    <w:name w:val="Subtle Emphasis"/>
    <w:uiPriority w:val="19"/>
    <w:qFormat/>
    <w:rsid w:val="008A7F2E"/>
    <w:rPr>
      <w:rFonts w:asciiTheme="minorHAnsi" w:hAnsiTheme="minorHAnsi"/>
      <w:i/>
      <w:iCs/>
      <w:color w:val="0D5571" w:themeColor="accent1" w:themeShade="7F"/>
    </w:rPr>
  </w:style>
  <w:style w:type="character" w:styleId="IntenseEmphasis">
    <w:name w:val="Intense Emphasis"/>
    <w:uiPriority w:val="21"/>
    <w:qFormat/>
    <w:rsid w:val="008A7F2E"/>
    <w:rPr>
      <w:rFonts w:asciiTheme="minorHAnsi" w:hAnsiTheme="minorHAnsi"/>
      <w:b/>
      <w:bCs/>
      <w:caps/>
      <w:color w:val="0D5571" w:themeColor="accent1" w:themeShade="7F"/>
      <w:spacing w:val="10"/>
    </w:rPr>
  </w:style>
  <w:style w:type="character" w:styleId="SubtleReference">
    <w:name w:val="Subtle Reference"/>
    <w:uiPriority w:val="31"/>
    <w:qFormat/>
    <w:rsid w:val="000E3FEE"/>
    <w:rPr>
      <w:b/>
      <w:bCs/>
      <w:color w:val="1CADE4" w:themeColor="accent1"/>
    </w:rPr>
  </w:style>
  <w:style w:type="character" w:styleId="IntenseReference">
    <w:name w:val="Intense Reference"/>
    <w:uiPriority w:val="32"/>
    <w:qFormat/>
    <w:rsid w:val="000E3FEE"/>
    <w:rPr>
      <w:b/>
      <w:bCs/>
      <w:i/>
      <w:iCs/>
      <w:caps/>
      <w:color w:val="1CADE4" w:themeColor="accent1"/>
    </w:rPr>
  </w:style>
  <w:style w:type="character" w:styleId="BookTitle">
    <w:name w:val="Book Title"/>
    <w:uiPriority w:val="33"/>
    <w:qFormat/>
    <w:rsid w:val="000E3FEE"/>
    <w:rPr>
      <w:b/>
      <w:bCs/>
      <w:i/>
      <w:iCs/>
      <w:spacing w:val="9"/>
    </w:rPr>
  </w:style>
  <w:style w:type="paragraph" w:styleId="TOCHeading">
    <w:name w:val="TOC Heading"/>
    <w:basedOn w:val="Heading1"/>
    <w:next w:val="Normal"/>
    <w:uiPriority w:val="39"/>
    <w:unhideWhenUsed/>
    <w:qFormat/>
    <w:rsid w:val="003762D2"/>
    <w:pPr>
      <w:numPr>
        <w:numId w:val="0"/>
      </w:numPr>
      <w:outlineLvl w:val="9"/>
    </w:pPr>
  </w:style>
  <w:style w:type="paragraph" w:styleId="TOC1">
    <w:name w:val="toc 1"/>
    <w:basedOn w:val="Normal"/>
    <w:next w:val="Normal"/>
    <w:autoRedefine/>
    <w:uiPriority w:val="39"/>
    <w:unhideWhenUsed/>
    <w:rsid w:val="00FB099D"/>
    <w:pPr>
      <w:tabs>
        <w:tab w:val="left" w:pos="440"/>
        <w:tab w:val="right" w:leader="dot" w:pos="9054"/>
      </w:tabs>
      <w:spacing w:line="360" w:lineRule="auto"/>
    </w:pPr>
    <w:rPr>
      <w:b/>
      <w:bCs/>
      <w:color w:val="2683C7"/>
      <w:lang w:val="en-US" w:eastAsia="en-US"/>
    </w:rPr>
  </w:style>
  <w:style w:type="paragraph" w:styleId="TOC2">
    <w:name w:val="toc 2"/>
    <w:basedOn w:val="TOC1"/>
    <w:next w:val="Normal"/>
    <w:autoRedefine/>
    <w:uiPriority w:val="39"/>
    <w:unhideWhenUsed/>
    <w:rsid w:val="00B24E53"/>
    <w:rPr>
      <w:noProof/>
      <w:sz w:val="16"/>
    </w:rPr>
  </w:style>
  <w:style w:type="character" w:styleId="Hyperlink">
    <w:name w:val="Hyperlink"/>
    <w:basedOn w:val="DefaultParagraphFont"/>
    <w:uiPriority w:val="99"/>
    <w:unhideWhenUsed/>
    <w:rsid w:val="003762D2"/>
    <w:rPr>
      <w:color w:val="6EAC1C" w:themeColor="hyperlink"/>
      <w:u w:val="single"/>
    </w:rPr>
  </w:style>
  <w:style w:type="paragraph" w:styleId="TOC3">
    <w:name w:val="toc 3"/>
    <w:basedOn w:val="TOC2"/>
    <w:next w:val="Normal"/>
    <w:autoRedefine/>
    <w:uiPriority w:val="39"/>
    <w:unhideWhenUsed/>
    <w:rsid w:val="003648A3"/>
    <w:pPr>
      <w:tabs>
        <w:tab w:val="left" w:pos="1100"/>
      </w:tabs>
      <w:ind w:left="220"/>
    </w:pPr>
    <w:rPr>
      <w:iCs/>
      <w:szCs w:val="22"/>
      <w:lang w:val="hu-HU"/>
    </w:rPr>
  </w:style>
  <w:style w:type="paragraph" w:styleId="TOC4">
    <w:name w:val="toc 4"/>
    <w:basedOn w:val="TOC3"/>
    <w:next w:val="Normal"/>
    <w:autoRedefine/>
    <w:uiPriority w:val="39"/>
    <w:unhideWhenUsed/>
    <w:rsid w:val="00D836C5"/>
    <w:pPr>
      <w:ind w:left="440"/>
    </w:pPr>
  </w:style>
  <w:style w:type="paragraph" w:styleId="TOC5">
    <w:name w:val="toc 5"/>
    <w:basedOn w:val="Normal"/>
    <w:next w:val="Normal"/>
    <w:autoRedefine/>
    <w:uiPriority w:val="39"/>
    <w:unhideWhenUsed/>
    <w:rsid w:val="005A3690"/>
    <w:pPr>
      <w:pBdr>
        <w:between w:val="double" w:sz="6" w:space="0" w:color="auto"/>
      </w:pBdr>
      <w:spacing w:line="360" w:lineRule="auto"/>
      <w:ind w:left="660"/>
    </w:pPr>
    <w:rPr>
      <w:lang w:val="hu-HU" w:eastAsia="en-US"/>
    </w:rPr>
  </w:style>
  <w:style w:type="paragraph" w:styleId="TOC6">
    <w:name w:val="toc 6"/>
    <w:basedOn w:val="Normal"/>
    <w:next w:val="Normal"/>
    <w:autoRedefine/>
    <w:uiPriority w:val="39"/>
    <w:unhideWhenUsed/>
    <w:rsid w:val="005A3690"/>
    <w:pPr>
      <w:pBdr>
        <w:between w:val="double" w:sz="6" w:space="0" w:color="auto"/>
      </w:pBdr>
      <w:spacing w:line="360" w:lineRule="auto"/>
      <w:ind w:left="880"/>
    </w:pPr>
    <w:rPr>
      <w:lang w:val="hu-HU" w:eastAsia="en-US"/>
    </w:rPr>
  </w:style>
  <w:style w:type="paragraph" w:styleId="TOC7">
    <w:name w:val="toc 7"/>
    <w:basedOn w:val="Normal"/>
    <w:next w:val="Normal"/>
    <w:autoRedefine/>
    <w:uiPriority w:val="39"/>
    <w:unhideWhenUsed/>
    <w:rsid w:val="003762D2"/>
    <w:pPr>
      <w:pBdr>
        <w:between w:val="double" w:sz="6" w:space="0" w:color="auto"/>
      </w:pBdr>
      <w:spacing w:line="360" w:lineRule="auto"/>
      <w:ind w:left="1100"/>
    </w:pPr>
    <w:rPr>
      <w:lang w:val="hu-HU" w:eastAsia="en-US"/>
    </w:rPr>
  </w:style>
  <w:style w:type="paragraph" w:styleId="TOC8">
    <w:name w:val="toc 8"/>
    <w:basedOn w:val="Normal"/>
    <w:next w:val="Normal"/>
    <w:autoRedefine/>
    <w:uiPriority w:val="39"/>
    <w:unhideWhenUsed/>
    <w:rsid w:val="003762D2"/>
    <w:pPr>
      <w:pBdr>
        <w:between w:val="double" w:sz="6" w:space="0" w:color="auto"/>
      </w:pBdr>
      <w:spacing w:line="360" w:lineRule="auto"/>
      <w:ind w:left="1320"/>
    </w:pPr>
    <w:rPr>
      <w:lang w:val="hu-HU" w:eastAsia="en-US"/>
    </w:rPr>
  </w:style>
  <w:style w:type="paragraph" w:styleId="TOC9">
    <w:name w:val="toc 9"/>
    <w:basedOn w:val="Normal"/>
    <w:next w:val="Normal"/>
    <w:autoRedefine/>
    <w:uiPriority w:val="39"/>
    <w:unhideWhenUsed/>
    <w:rsid w:val="003762D2"/>
    <w:pPr>
      <w:pBdr>
        <w:between w:val="double" w:sz="6" w:space="0" w:color="auto"/>
      </w:pBdr>
      <w:spacing w:line="360" w:lineRule="auto"/>
      <w:ind w:left="1540"/>
    </w:pPr>
    <w:rPr>
      <w:lang w:val="hu-HU" w:eastAsia="en-US"/>
    </w:rPr>
  </w:style>
  <w:style w:type="paragraph" w:styleId="Header">
    <w:name w:val="header"/>
    <w:basedOn w:val="Normal"/>
    <w:link w:val="HeaderChar"/>
    <w:uiPriority w:val="99"/>
    <w:unhideWhenUsed/>
    <w:rsid w:val="00CD285E"/>
    <w:pPr>
      <w:tabs>
        <w:tab w:val="center" w:pos="4536"/>
        <w:tab w:val="right" w:pos="9072"/>
      </w:tabs>
      <w:contextualSpacing/>
      <w:jc w:val="left"/>
    </w:pPr>
    <w:rPr>
      <w:rFonts w:ascii="IBM Plex Sans ExtraLight" w:hAnsi="IBM Plex Sans ExtraLight"/>
      <w:color w:val="7F7F7F" w:themeColor="text1" w:themeTint="80"/>
      <w:sz w:val="16"/>
      <w:lang w:val="hu-HU" w:eastAsia="en-US"/>
    </w:rPr>
  </w:style>
  <w:style w:type="character" w:customStyle="1" w:styleId="HeaderChar">
    <w:name w:val="Header Char"/>
    <w:basedOn w:val="DefaultParagraphFont"/>
    <w:link w:val="Header"/>
    <w:uiPriority w:val="99"/>
    <w:rsid w:val="00CD285E"/>
    <w:rPr>
      <w:rFonts w:ascii="IBM Plex Sans ExtraLight" w:eastAsia="Times New Roman" w:hAnsi="IBM Plex Sans ExtraLight" w:cs="Times New Roman"/>
      <w:color w:val="7F7F7F" w:themeColor="text1" w:themeTint="80"/>
      <w:sz w:val="16"/>
      <w:szCs w:val="24"/>
      <w:lang w:val="hu-HU"/>
    </w:rPr>
  </w:style>
  <w:style w:type="paragraph" w:styleId="Footer">
    <w:name w:val="footer"/>
    <w:basedOn w:val="Normal"/>
    <w:link w:val="FooterChar"/>
    <w:uiPriority w:val="99"/>
    <w:unhideWhenUsed/>
    <w:rsid w:val="00FB099D"/>
    <w:pPr>
      <w:tabs>
        <w:tab w:val="center" w:pos="4536"/>
        <w:tab w:val="right" w:pos="9072"/>
      </w:tabs>
      <w:spacing w:line="360" w:lineRule="auto"/>
      <w:jc w:val="center"/>
    </w:pPr>
    <w:rPr>
      <w:rFonts w:ascii="IBM Plex Sans ExtraLight" w:hAnsi="IBM Plex Sans ExtraLight"/>
      <w:color w:val="2683C7"/>
      <w:sz w:val="16"/>
      <w:lang w:val="hu-HU" w:eastAsia="en-US"/>
    </w:rPr>
  </w:style>
  <w:style w:type="character" w:customStyle="1" w:styleId="FooterChar">
    <w:name w:val="Footer Char"/>
    <w:basedOn w:val="DefaultParagraphFont"/>
    <w:link w:val="Footer"/>
    <w:uiPriority w:val="99"/>
    <w:rsid w:val="00FB099D"/>
    <w:rPr>
      <w:rFonts w:ascii="IBM Plex Sans ExtraLight" w:eastAsia="Times New Roman" w:hAnsi="IBM Plex Sans ExtraLight" w:cs="Times New Roman"/>
      <w:color w:val="2683C7"/>
      <w:sz w:val="16"/>
      <w:szCs w:val="24"/>
      <w:lang w:val="hu-HU"/>
    </w:rPr>
  </w:style>
  <w:style w:type="paragraph" w:styleId="DocumentMap">
    <w:name w:val="Document Map"/>
    <w:basedOn w:val="Normal"/>
    <w:link w:val="DocumentMapChar"/>
    <w:uiPriority w:val="99"/>
    <w:semiHidden/>
    <w:unhideWhenUsed/>
    <w:rsid w:val="008B6181"/>
    <w:pPr>
      <w:spacing w:line="360" w:lineRule="auto"/>
    </w:pPr>
    <w:rPr>
      <w:lang w:val="hu-HU" w:eastAsia="en-US"/>
    </w:rPr>
  </w:style>
  <w:style w:type="character" w:customStyle="1" w:styleId="DocumentMapChar">
    <w:name w:val="Document Map Char"/>
    <w:basedOn w:val="DefaultParagraphFont"/>
    <w:link w:val="DocumentMap"/>
    <w:uiPriority w:val="99"/>
    <w:semiHidden/>
    <w:rsid w:val="008B6181"/>
    <w:rPr>
      <w:rFonts w:ascii="Times New Roman" w:hAnsi="Times New Roman" w:cs="Times New Roman"/>
      <w:sz w:val="24"/>
      <w:szCs w:val="24"/>
    </w:rPr>
  </w:style>
  <w:style w:type="numbering" w:customStyle="1" w:styleId="BulletList">
    <w:name w:val="Bullet List"/>
    <w:uiPriority w:val="99"/>
    <w:rsid w:val="001B1360"/>
    <w:pPr>
      <w:numPr>
        <w:numId w:val="1"/>
      </w:numPr>
    </w:pPr>
  </w:style>
  <w:style w:type="paragraph" w:styleId="TableofFigures">
    <w:name w:val="table of figures"/>
    <w:basedOn w:val="Normal"/>
    <w:next w:val="Normal"/>
    <w:uiPriority w:val="99"/>
    <w:unhideWhenUsed/>
    <w:rsid w:val="0002748E"/>
    <w:pPr>
      <w:spacing w:line="360" w:lineRule="auto"/>
      <w:ind w:left="480" w:hanging="480"/>
    </w:pPr>
    <w:rPr>
      <w:lang w:val="hu-HU" w:eastAsia="en-US"/>
    </w:rPr>
  </w:style>
  <w:style w:type="paragraph" w:styleId="NormalWeb">
    <w:name w:val="Normal (Web)"/>
    <w:basedOn w:val="Normal"/>
    <w:uiPriority w:val="99"/>
    <w:semiHidden/>
    <w:unhideWhenUsed/>
    <w:rsid w:val="00287508"/>
    <w:pPr>
      <w:spacing w:before="100" w:beforeAutospacing="1" w:after="100" w:afterAutospacing="1" w:line="360" w:lineRule="auto"/>
    </w:pPr>
  </w:style>
  <w:style w:type="paragraph" w:styleId="ListBullet">
    <w:name w:val="List Bullet"/>
    <w:basedOn w:val="Normal"/>
    <w:uiPriority w:val="99"/>
    <w:unhideWhenUsed/>
    <w:rsid w:val="00711B0C"/>
    <w:pPr>
      <w:numPr>
        <w:numId w:val="2"/>
      </w:numPr>
      <w:spacing w:after="240" w:line="360" w:lineRule="auto"/>
      <w:contextualSpacing/>
    </w:pPr>
    <w:rPr>
      <w:lang w:val="hu-HU" w:eastAsia="zh-CN"/>
    </w:rPr>
  </w:style>
  <w:style w:type="table" w:styleId="TableGrid">
    <w:name w:val="Table Grid"/>
    <w:basedOn w:val="TableNormal"/>
    <w:uiPriority w:val="59"/>
    <w:rsid w:val="00A273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403E5"/>
    <w:pPr>
      <w:tabs>
        <w:tab w:val="left" w:pos="380"/>
      </w:tabs>
      <w:spacing w:line="360" w:lineRule="auto"/>
      <w:ind w:left="386" w:hanging="386"/>
    </w:pPr>
    <w:rPr>
      <w:lang w:val="hu-HU" w:eastAsia="en-US"/>
    </w:rPr>
  </w:style>
  <w:style w:type="paragraph" w:styleId="CommentText">
    <w:name w:val="annotation text"/>
    <w:basedOn w:val="Normal"/>
    <w:link w:val="CommentTextChar"/>
    <w:uiPriority w:val="99"/>
    <w:unhideWhenUsed/>
    <w:rsid w:val="008550BC"/>
    <w:pPr>
      <w:spacing w:line="360" w:lineRule="auto"/>
    </w:pPr>
    <w:rPr>
      <w:rFonts w:ascii="Arial" w:eastAsiaTheme="minorHAnsi" w:hAnsi="Arial" w:cs="Arial"/>
      <w:lang w:val="hu-HU" w:eastAsia="en-US"/>
    </w:rPr>
  </w:style>
  <w:style w:type="character" w:customStyle="1" w:styleId="CommentTextChar">
    <w:name w:val="Comment Text Char"/>
    <w:basedOn w:val="DefaultParagraphFont"/>
    <w:link w:val="CommentText"/>
    <w:uiPriority w:val="99"/>
    <w:rsid w:val="008550BC"/>
    <w:rPr>
      <w:rFonts w:ascii="Arial" w:eastAsiaTheme="minorHAnsi" w:hAnsi="Arial" w:cs="Arial"/>
      <w:sz w:val="20"/>
      <w:szCs w:val="20"/>
      <w:lang w:val="hu-HU"/>
    </w:rPr>
  </w:style>
  <w:style w:type="numbering" w:customStyle="1" w:styleId="Szakmaikvetelmnylista">
    <w:name w:val="Szakmai követelmény lista"/>
    <w:basedOn w:val="NoList"/>
    <w:uiPriority w:val="99"/>
    <w:rsid w:val="002D5772"/>
    <w:pPr>
      <w:numPr>
        <w:numId w:val="6"/>
      </w:numPr>
    </w:pPr>
  </w:style>
  <w:style w:type="paragraph" w:styleId="FootnoteText">
    <w:name w:val="footnote text"/>
    <w:basedOn w:val="Normal"/>
    <w:link w:val="FootnoteTextChar"/>
    <w:uiPriority w:val="99"/>
    <w:unhideWhenUsed/>
    <w:rsid w:val="00F46077"/>
    <w:pPr>
      <w:spacing w:line="360" w:lineRule="auto"/>
    </w:pPr>
    <w:rPr>
      <w:lang w:val="hu-HU" w:eastAsia="en-US"/>
    </w:rPr>
  </w:style>
  <w:style w:type="character" w:customStyle="1" w:styleId="FootnoteTextChar">
    <w:name w:val="Footnote Text Char"/>
    <w:basedOn w:val="DefaultParagraphFont"/>
    <w:link w:val="FootnoteText"/>
    <w:uiPriority w:val="99"/>
    <w:rsid w:val="00F46077"/>
    <w:rPr>
      <w:rFonts w:ascii="Times New Roman" w:hAnsi="Times New Roman"/>
      <w:sz w:val="20"/>
      <w:szCs w:val="24"/>
      <w:lang w:val="hu-HU"/>
    </w:rPr>
  </w:style>
  <w:style w:type="character" w:styleId="FootnoteReference">
    <w:name w:val="footnote reference"/>
    <w:basedOn w:val="DefaultParagraphFont"/>
    <w:uiPriority w:val="99"/>
    <w:unhideWhenUsed/>
    <w:rsid w:val="001E1389"/>
    <w:rPr>
      <w:vertAlign w:val="superscript"/>
    </w:rPr>
  </w:style>
  <w:style w:type="paragraph" w:styleId="ListParagraph">
    <w:name w:val="List Paragraph"/>
    <w:aliases w:val="Numbered list"/>
    <w:basedOn w:val="Normal"/>
    <w:link w:val="ListParagraphChar"/>
    <w:uiPriority w:val="34"/>
    <w:qFormat/>
    <w:rsid w:val="006801DB"/>
    <w:pPr>
      <w:numPr>
        <w:numId w:val="9"/>
      </w:numPr>
      <w:ind w:left="641" w:hanging="357"/>
      <w:contextualSpacing/>
    </w:pPr>
    <w:rPr>
      <w:lang w:val="en-US" w:eastAsia="en-US"/>
    </w:rPr>
  </w:style>
  <w:style w:type="character" w:customStyle="1" w:styleId="ListParagraphChar">
    <w:name w:val="List Paragraph Char"/>
    <w:aliases w:val="Numbered list Char"/>
    <w:basedOn w:val="DefaultParagraphFont"/>
    <w:link w:val="ListParagraph"/>
    <w:uiPriority w:val="34"/>
    <w:qFormat/>
    <w:locked/>
    <w:rsid w:val="006801DB"/>
    <w:rPr>
      <w:rFonts w:ascii="IBM Plex Sans Light" w:eastAsia="Times New Roman" w:hAnsi="IBM Plex Sans Light" w:cs="Times New Roman"/>
      <w:sz w:val="20"/>
      <w:szCs w:val="24"/>
      <w:lang w:val="en-US"/>
    </w:rPr>
  </w:style>
  <w:style w:type="paragraph" w:styleId="BalloonText">
    <w:name w:val="Balloon Text"/>
    <w:basedOn w:val="Normal"/>
    <w:link w:val="BalloonTextChar"/>
    <w:uiPriority w:val="99"/>
    <w:semiHidden/>
    <w:unhideWhenUsed/>
    <w:rsid w:val="00D34089"/>
    <w:pPr>
      <w:spacing w:line="360" w:lineRule="auto"/>
    </w:pPr>
    <w:rPr>
      <w:rFonts w:ascii="Lucida Grande" w:hAnsi="Lucida Grande" w:cs="Lucida Grande"/>
      <w:sz w:val="18"/>
      <w:szCs w:val="18"/>
      <w:lang w:val="hu-HU" w:eastAsia="en-US"/>
    </w:rPr>
  </w:style>
  <w:style w:type="character" w:customStyle="1" w:styleId="BalloonTextChar">
    <w:name w:val="Balloon Text Char"/>
    <w:basedOn w:val="DefaultParagraphFont"/>
    <w:link w:val="BalloonText"/>
    <w:uiPriority w:val="99"/>
    <w:semiHidden/>
    <w:rsid w:val="00D34089"/>
    <w:rPr>
      <w:rFonts w:ascii="Lucida Grande" w:hAnsi="Lucida Grande" w:cs="Lucida Grande"/>
      <w:sz w:val="18"/>
      <w:szCs w:val="18"/>
      <w:lang w:val="hu-HU"/>
    </w:rPr>
  </w:style>
  <w:style w:type="character" w:styleId="EndnoteReference">
    <w:name w:val="endnote reference"/>
    <w:basedOn w:val="DefaultParagraphFont"/>
    <w:uiPriority w:val="99"/>
    <w:semiHidden/>
    <w:unhideWhenUsed/>
    <w:rsid w:val="003C4443"/>
    <w:rPr>
      <w:vertAlign w:val="superscript"/>
    </w:rPr>
  </w:style>
  <w:style w:type="character" w:styleId="FollowedHyperlink">
    <w:name w:val="FollowedHyperlink"/>
    <w:basedOn w:val="DefaultParagraphFont"/>
    <w:uiPriority w:val="99"/>
    <w:semiHidden/>
    <w:unhideWhenUsed/>
    <w:rsid w:val="00B87B31"/>
    <w:rPr>
      <w:color w:val="B26B02"/>
      <w:u w:val="single"/>
    </w:rPr>
  </w:style>
  <w:style w:type="paragraph" w:customStyle="1" w:styleId="xl63">
    <w:name w:val="xl63"/>
    <w:basedOn w:val="Normal"/>
    <w:rsid w:val="00B87B31"/>
    <w:pPr>
      <w:shd w:val="clear" w:color="000000" w:fill="1CADE4"/>
      <w:spacing w:before="100" w:beforeAutospacing="1" w:after="100" w:afterAutospacing="1" w:line="360" w:lineRule="auto"/>
    </w:pPr>
    <w:rPr>
      <w:color w:val="FFFFFF"/>
    </w:rPr>
  </w:style>
  <w:style w:type="paragraph" w:customStyle="1" w:styleId="xl64">
    <w:name w:val="xl64"/>
    <w:basedOn w:val="Normal"/>
    <w:rsid w:val="00B87B31"/>
    <w:pPr>
      <w:spacing w:before="100" w:beforeAutospacing="1" w:after="100" w:afterAutospacing="1" w:line="360" w:lineRule="auto"/>
    </w:pPr>
  </w:style>
  <w:style w:type="paragraph" w:customStyle="1" w:styleId="xl65">
    <w:name w:val="xl65"/>
    <w:basedOn w:val="Normal"/>
    <w:rsid w:val="00B87B31"/>
    <w:pPr>
      <w:pBdr>
        <w:top w:val="single" w:sz="4" w:space="0" w:color="1482AB"/>
        <w:left w:val="single" w:sz="4" w:space="0" w:color="1482AB"/>
        <w:bottom w:val="single" w:sz="4" w:space="0" w:color="1482AB"/>
        <w:right w:val="single" w:sz="4" w:space="0" w:color="1482AB"/>
      </w:pBdr>
      <w:spacing w:before="100" w:beforeAutospacing="1" w:after="100" w:afterAutospacing="1" w:line="360" w:lineRule="auto"/>
      <w:textAlignment w:val="center"/>
    </w:pPr>
  </w:style>
  <w:style w:type="paragraph" w:customStyle="1" w:styleId="xl66">
    <w:name w:val="xl66"/>
    <w:basedOn w:val="Normal"/>
    <w:rsid w:val="00B87B31"/>
    <w:pPr>
      <w:shd w:val="clear" w:color="000000" w:fill="1CADE4"/>
      <w:spacing w:before="100" w:beforeAutospacing="1" w:after="100" w:afterAutospacing="1" w:line="360" w:lineRule="auto"/>
      <w:jc w:val="center"/>
    </w:pPr>
    <w:rPr>
      <w:b/>
      <w:bCs/>
      <w:color w:val="FFFFFF"/>
    </w:rPr>
  </w:style>
  <w:style w:type="paragraph" w:customStyle="1" w:styleId="xl68">
    <w:name w:val="xl68"/>
    <w:basedOn w:val="Normal"/>
    <w:rsid w:val="00B87B31"/>
    <w:pPr>
      <w:shd w:val="clear" w:color="000000" w:fill="1CADE4"/>
      <w:spacing w:before="100" w:beforeAutospacing="1" w:after="100" w:afterAutospacing="1" w:line="360" w:lineRule="auto"/>
      <w:jc w:val="center"/>
    </w:pPr>
    <w:rPr>
      <w:b/>
      <w:bCs/>
      <w:color w:val="FFFFFF"/>
    </w:rPr>
  </w:style>
  <w:style w:type="paragraph" w:customStyle="1" w:styleId="xl70">
    <w:name w:val="xl70"/>
    <w:basedOn w:val="Normal"/>
    <w:rsid w:val="00B87B31"/>
    <w:pPr>
      <w:pBdr>
        <w:top w:val="single" w:sz="4" w:space="0" w:color="1482AB"/>
        <w:left w:val="single" w:sz="4" w:space="0" w:color="1482AB"/>
      </w:pBdr>
      <w:shd w:val="clear" w:color="000000" w:fill="1CADE4"/>
      <w:spacing w:before="100" w:beforeAutospacing="1" w:after="100" w:afterAutospacing="1" w:line="360" w:lineRule="auto"/>
    </w:pPr>
    <w:rPr>
      <w:color w:val="FFFFFF"/>
    </w:rPr>
  </w:style>
  <w:style w:type="paragraph" w:customStyle="1" w:styleId="xl71">
    <w:name w:val="xl71"/>
    <w:basedOn w:val="Normal"/>
    <w:rsid w:val="00B87B31"/>
    <w:pPr>
      <w:pBdr>
        <w:top w:val="single" w:sz="4" w:space="0" w:color="1482AB"/>
        <w:left w:val="single" w:sz="4" w:space="0" w:color="1482AB"/>
        <w:bottom w:val="single" w:sz="4" w:space="0" w:color="1482AB"/>
      </w:pBdr>
      <w:shd w:val="clear" w:color="000000" w:fill="A4DEF4"/>
      <w:spacing w:before="100" w:beforeAutospacing="1" w:after="100" w:afterAutospacing="1" w:line="360" w:lineRule="auto"/>
      <w:textAlignment w:val="center"/>
    </w:pPr>
    <w:rPr>
      <w:b/>
      <w:bCs/>
    </w:rPr>
  </w:style>
  <w:style w:type="paragraph" w:customStyle="1" w:styleId="xl72">
    <w:name w:val="xl72"/>
    <w:basedOn w:val="Normal"/>
    <w:rsid w:val="00B87B31"/>
    <w:pPr>
      <w:pBdr>
        <w:top w:val="single" w:sz="4" w:space="0" w:color="1482AB"/>
        <w:bottom w:val="single" w:sz="4" w:space="0" w:color="1482AB"/>
      </w:pBdr>
      <w:shd w:val="clear" w:color="000000" w:fill="A4DEF4"/>
      <w:spacing w:before="100" w:beforeAutospacing="1" w:after="100" w:afterAutospacing="1" w:line="360" w:lineRule="auto"/>
      <w:textAlignment w:val="center"/>
    </w:pPr>
    <w:rPr>
      <w:b/>
      <w:bCs/>
    </w:rPr>
  </w:style>
  <w:style w:type="paragraph" w:customStyle="1" w:styleId="xl73">
    <w:name w:val="xl73"/>
    <w:basedOn w:val="Normal"/>
    <w:rsid w:val="00B87B31"/>
    <w:pPr>
      <w:pBdr>
        <w:top w:val="single" w:sz="4" w:space="0" w:color="1482AB"/>
        <w:bottom w:val="single" w:sz="4" w:space="0" w:color="1482AB"/>
      </w:pBdr>
      <w:shd w:val="clear" w:color="000000" w:fill="A4DEF4"/>
      <w:spacing w:before="100" w:beforeAutospacing="1" w:after="100" w:afterAutospacing="1" w:line="360" w:lineRule="auto"/>
      <w:textAlignment w:val="center"/>
    </w:pPr>
    <w:rPr>
      <w:b/>
      <w:bCs/>
    </w:rPr>
  </w:style>
  <w:style w:type="paragraph" w:customStyle="1" w:styleId="xl74">
    <w:name w:val="xl74"/>
    <w:basedOn w:val="Normal"/>
    <w:rsid w:val="00B87B31"/>
    <w:pPr>
      <w:pBdr>
        <w:top w:val="single" w:sz="4" w:space="0" w:color="1482AB"/>
        <w:bottom w:val="single" w:sz="4" w:space="0" w:color="1482AB"/>
      </w:pBdr>
      <w:shd w:val="clear" w:color="000000" w:fill="1CADE4"/>
      <w:spacing w:before="100" w:beforeAutospacing="1" w:after="100" w:afterAutospacing="1" w:line="360" w:lineRule="auto"/>
      <w:jc w:val="center"/>
    </w:pPr>
    <w:rPr>
      <w:b/>
      <w:bCs/>
      <w:color w:val="FFFFFF"/>
    </w:rPr>
  </w:style>
  <w:style w:type="paragraph" w:customStyle="1" w:styleId="xl75">
    <w:name w:val="xl75"/>
    <w:basedOn w:val="Normal"/>
    <w:rsid w:val="00B87B31"/>
    <w:pPr>
      <w:pBdr>
        <w:top w:val="single" w:sz="4" w:space="0" w:color="1482AB"/>
        <w:bottom w:val="single" w:sz="4" w:space="0" w:color="1482AB"/>
      </w:pBdr>
      <w:shd w:val="clear" w:color="000000" w:fill="1CADE4"/>
      <w:spacing w:before="100" w:beforeAutospacing="1" w:after="100" w:afterAutospacing="1" w:line="360" w:lineRule="auto"/>
      <w:jc w:val="center"/>
    </w:pPr>
    <w:rPr>
      <w:b/>
      <w:bCs/>
      <w:color w:val="FFFFFF"/>
    </w:rPr>
  </w:style>
  <w:style w:type="paragraph" w:customStyle="1" w:styleId="xl76">
    <w:name w:val="xl76"/>
    <w:basedOn w:val="Normal"/>
    <w:rsid w:val="00B87B31"/>
    <w:pPr>
      <w:pBdr>
        <w:top w:val="single" w:sz="4" w:space="0" w:color="1482AB"/>
        <w:left w:val="single" w:sz="4" w:space="0" w:color="1482AB"/>
        <w:bottom w:val="single" w:sz="4" w:space="0" w:color="1482AB"/>
      </w:pBdr>
      <w:shd w:val="clear" w:color="000000" w:fill="77CDEE"/>
      <w:spacing w:before="100" w:beforeAutospacing="1" w:after="100" w:afterAutospacing="1" w:line="360" w:lineRule="auto"/>
    </w:pPr>
  </w:style>
  <w:style w:type="paragraph" w:customStyle="1" w:styleId="xl77">
    <w:name w:val="xl77"/>
    <w:basedOn w:val="Normal"/>
    <w:rsid w:val="00B87B31"/>
    <w:pPr>
      <w:pBdr>
        <w:top w:val="single" w:sz="4" w:space="0" w:color="1482AB"/>
        <w:bottom w:val="single" w:sz="4" w:space="0" w:color="1482AB"/>
      </w:pBdr>
      <w:shd w:val="clear" w:color="000000" w:fill="77CDEE"/>
      <w:spacing w:before="100" w:beforeAutospacing="1" w:after="100" w:afterAutospacing="1" w:line="360" w:lineRule="auto"/>
    </w:pPr>
  </w:style>
  <w:style w:type="paragraph" w:customStyle="1" w:styleId="xl78">
    <w:name w:val="xl78"/>
    <w:basedOn w:val="Normal"/>
    <w:rsid w:val="00B87B31"/>
    <w:pPr>
      <w:pBdr>
        <w:top w:val="single" w:sz="4" w:space="0" w:color="1482AB"/>
        <w:bottom w:val="single" w:sz="4" w:space="0" w:color="1482AB"/>
      </w:pBdr>
      <w:shd w:val="clear" w:color="000000" w:fill="77CDEE"/>
      <w:spacing w:before="100" w:beforeAutospacing="1" w:after="100" w:afterAutospacing="1" w:line="360" w:lineRule="auto"/>
      <w:jc w:val="center"/>
    </w:pPr>
  </w:style>
  <w:style w:type="paragraph" w:customStyle="1" w:styleId="xl79">
    <w:name w:val="xl79"/>
    <w:basedOn w:val="Normal"/>
    <w:rsid w:val="00B87B31"/>
    <w:pPr>
      <w:pBdr>
        <w:top w:val="single" w:sz="4" w:space="0" w:color="1482AB"/>
        <w:bottom w:val="single" w:sz="4" w:space="0" w:color="1482AB"/>
      </w:pBdr>
      <w:shd w:val="clear" w:color="000000" w:fill="77CDEE"/>
      <w:spacing w:before="100" w:beforeAutospacing="1" w:after="100" w:afterAutospacing="1" w:line="360" w:lineRule="auto"/>
      <w:jc w:val="center"/>
    </w:pPr>
  </w:style>
  <w:style w:type="paragraph" w:customStyle="1" w:styleId="xl80">
    <w:name w:val="xl80"/>
    <w:basedOn w:val="Normal"/>
    <w:rsid w:val="00B87B31"/>
    <w:pPr>
      <w:pBdr>
        <w:top w:val="single" w:sz="4" w:space="0" w:color="1482AB"/>
        <w:bottom w:val="single" w:sz="4" w:space="0" w:color="1482AB"/>
      </w:pBdr>
      <w:shd w:val="clear" w:color="000000" w:fill="77CDEE"/>
      <w:spacing w:before="100" w:beforeAutospacing="1" w:after="100" w:afterAutospacing="1" w:line="360" w:lineRule="auto"/>
      <w:jc w:val="right"/>
    </w:pPr>
    <w:rPr>
      <w:b/>
      <w:bCs/>
    </w:rPr>
  </w:style>
  <w:style w:type="paragraph" w:customStyle="1" w:styleId="xl81">
    <w:name w:val="xl81"/>
    <w:basedOn w:val="Normal"/>
    <w:rsid w:val="00B87B31"/>
    <w:pPr>
      <w:pBdr>
        <w:top w:val="single" w:sz="4" w:space="0" w:color="1482AB"/>
        <w:left w:val="single" w:sz="4" w:space="0" w:color="1482AB"/>
        <w:bottom w:val="single" w:sz="4" w:space="0" w:color="1482AB"/>
      </w:pBdr>
      <w:shd w:val="clear" w:color="000000" w:fill="1CADE4"/>
      <w:spacing w:before="100" w:beforeAutospacing="1" w:after="100" w:afterAutospacing="1" w:line="360" w:lineRule="auto"/>
    </w:pPr>
    <w:rPr>
      <w:b/>
      <w:bCs/>
      <w:color w:val="FFFFFF"/>
    </w:rPr>
  </w:style>
  <w:style w:type="paragraph" w:customStyle="1" w:styleId="xl82">
    <w:name w:val="xl82"/>
    <w:basedOn w:val="Normal"/>
    <w:rsid w:val="00B87B31"/>
    <w:pPr>
      <w:pBdr>
        <w:top w:val="single" w:sz="4" w:space="0" w:color="1482AB"/>
        <w:bottom w:val="single" w:sz="4" w:space="0" w:color="1482AB"/>
      </w:pBdr>
      <w:shd w:val="clear" w:color="000000" w:fill="1CADE4"/>
      <w:spacing w:before="100" w:beforeAutospacing="1" w:after="100" w:afterAutospacing="1" w:line="360" w:lineRule="auto"/>
    </w:pPr>
    <w:rPr>
      <w:b/>
      <w:bCs/>
      <w:color w:val="FFFFFF"/>
    </w:rPr>
  </w:style>
  <w:style w:type="paragraph" w:customStyle="1" w:styleId="xl83">
    <w:name w:val="xl83"/>
    <w:basedOn w:val="Normal"/>
    <w:rsid w:val="00B87B31"/>
    <w:pPr>
      <w:shd w:val="clear" w:color="000000" w:fill="1CADE4"/>
      <w:spacing w:before="100" w:beforeAutospacing="1" w:after="100" w:afterAutospacing="1" w:line="360" w:lineRule="auto"/>
      <w:jc w:val="center"/>
    </w:pPr>
    <w:rPr>
      <w:b/>
      <w:bCs/>
      <w:color w:val="FFFFFF"/>
    </w:rPr>
  </w:style>
  <w:style w:type="paragraph" w:customStyle="1" w:styleId="xl84">
    <w:name w:val="xl84"/>
    <w:basedOn w:val="Normal"/>
    <w:rsid w:val="00B87B31"/>
    <w:pPr>
      <w:pBdr>
        <w:top w:val="single" w:sz="4" w:space="0" w:color="1482AB"/>
        <w:bottom w:val="single" w:sz="4" w:space="0" w:color="1482AB"/>
        <w:right w:val="single" w:sz="4" w:space="0" w:color="1482AB"/>
      </w:pBdr>
      <w:shd w:val="clear" w:color="000000" w:fill="1CADE4"/>
      <w:spacing w:before="100" w:beforeAutospacing="1" w:after="100" w:afterAutospacing="1" w:line="360" w:lineRule="auto"/>
      <w:jc w:val="center"/>
    </w:pPr>
    <w:rPr>
      <w:b/>
      <w:bCs/>
      <w:color w:val="FFFFFF"/>
    </w:rPr>
  </w:style>
  <w:style w:type="paragraph" w:customStyle="1" w:styleId="xl85">
    <w:name w:val="xl85"/>
    <w:basedOn w:val="Normal"/>
    <w:rsid w:val="00B87B31"/>
    <w:pPr>
      <w:pBdr>
        <w:top w:val="single" w:sz="4" w:space="0" w:color="1482AB"/>
        <w:bottom w:val="single" w:sz="4" w:space="0" w:color="1482AB"/>
        <w:right w:val="single" w:sz="4" w:space="0" w:color="1482AB"/>
      </w:pBdr>
      <w:shd w:val="clear" w:color="000000" w:fill="77CDEE"/>
      <w:spacing w:before="100" w:beforeAutospacing="1" w:after="100" w:afterAutospacing="1" w:line="360" w:lineRule="auto"/>
      <w:jc w:val="center"/>
    </w:pPr>
  </w:style>
  <w:style w:type="paragraph" w:customStyle="1" w:styleId="xl86">
    <w:name w:val="xl86"/>
    <w:basedOn w:val="Normal"/>
    <w:rsid w:val="00B87B31"/>
    <w:pPr>
      <w:pBdr>
        <w:top w:val="single" w:sz="4" w:space="0" w:color="1482AB"/>
        <w:bottom w:val="single" w:sz="4" w:space="0" w:color="1482AB"/>
        <w:right w:val="single" w:sz="4" w:space="0" w:color="1482AB"/>
      </w:pBdr>
      <w:shd w:val="clear" w:color="000000" w:fill="A4DEF4"/>
      <w:spacing w:before="100" w:beforeAutospacing="1" w:after="100" w:afterAutospacing="1" w:line="360" w:lineRule="auto"/>
      <w:textAlignment w:val="center"/>
    </w:pPr>
    <w:rPr>
      <w:b/>
      <w:bCs/>
    </w:rPr>
  </w:style>
  <w:style w:type="paragraph" w:customStyle="1" w:styleId="xl87">
    <w:name w:val="xl87"/>
    <w:basedOn w:val="Normal"/>
    <w:rsid w:val="00B87B31"/>
    <w:pPr>
      <w:spacing w:before="100" w:beforeAutospacing="1" w:after="100" w:afterAutospacing="1" w:line="360" w:lineRule="auto"/>
    </w:pPr>
  </w:style>
  <w:style w:type="paragraph" w:customStyle="1" w:styleId="xl88">
    <w:name w:val="xl88"/>
    <w:basedOn w:val="Normal"/>
    <w:rsid w:val="00B87B31"/>
    <w:pPr>
      <w:pBdr>
        <w:top w:val="single" w:sz="4" w:space="0" w:color="1482AB"/>
        <w:left w:val="single" w:sz="4" w:space="0" w:color="1482AB"/>
        <w:bottom w:val="single" w:sz="4" w:space="0" w:color="1482AB"/>
        <w:right w:val="single" w:sz="4" w:space="0" w:color="1482AB"/>
      </w:pBdr>
      <w:spacing w:before="100" w:beforeAutospacing="1" w:after="100" w:afterAutospacing="1" w:line="360" w:lineRule="auto"/>
      <w:textAlignment w:val="center"/>
    </w:pPr>
  </w:style>
  <w:style w:type="paragraph" w:customStyle="1" w:styleId="xl89">
    <w:name w:val="xl89"/>
    <w:basedOn w:val="Normal"/>
    <w:rsid w:val="00B87B31"/>
    <w:pPr>
      <w:pBdr>
        <w:top w:val="single" w:sz="4" w:space="0" w:color="1482AB"/>
        <w:left w:val="single" w:sz="4" w:space="0" w:color="1482AB"/>
        <w:bottom w:val="single" w:sz="4" w:space="0" w:color="1482AB"/>
        <w:right w:val="single" w:sz="4" w:space="0" w:color="1482AB"/>
      </w:pBdr>
      <w:spacing w:before="100" w:beforeAutospacing="1" w:after="100" w:afterAutospacing="1" w:line="360" w:lineRule="auto"/>
      <w:textAlignment w:val="center"/>
    </w:pPr>
  </w:style>
  <w:style w:type="paragraph" w:customStyle="1" w:styleId="xl90">
    <w:name w:val="xl90"/>
    <w:basedOn w:val="Normal"/>
    <w:rsid w:val="00B87B31"/>
    <w:pPr>
      <w:pBdr>
        <w:top w:val="single" w:sz="4" w:space="0" w:color="1482AB"/>
        <w:left w:val="single" w:sz="4" w:space="0" w:color="1482AB"/>
        <w:bottom w:val="single" w:sz="4" w:space="0" w:color="1482AB"/>
        <w:right w:val="single" w:sz="4" w:space="0" w:color="1482AB"/>
      </w:pBdr>
      <w:spacing w:before="100" w:beforeAutospacing="1" w:after="100" w:afterAutospacing="1" w:line="360" w:lineRule="auto"/>
      <w:textAlignment w:val="top"/>
    </w:pPr>
  </w:style>
  <w:style w:type="paragraph" w:customStyle="1" w:styleId="xl91">
    <w:name w:val="xl91"/>
    <w:basedOn w:val="Normal"/>
    <w:rsid w:val="00B87B31"/>
    <w:pPr>
      <w:pBdr>
        <w:top w:val="single" w:sz="4" w:space="0" w:color="1482AB"/>
        <w:bottom w:val="single" w:sz="4" w:space="0" w:color="1482AB"/>
      </w:pBdr>
      <w:shd w:val="clear" w:color="000000" w:fill="A4DEF4"/>
      <w:spacing w:before="100" w:beforeAutospacing="1" w:after="100" w:afterAutospacing="1" w:line="360" w:lineRule="auto"/>
      <w:textAlignment w:val="top"/>
    </w:pPr>
    <w:rPr>
      <w:b/>
      <w:bCs/>
    </w:rPr>
  </w:style>
  <w:style w:type="paragraph" w:customStyle="1" w:styleId="xl92">
    <w:name w:val="xl92"/>
    <w:basedOn w:val="Normal"/>
    <w:rsid w:val="00B87B31"/>
    <w:pPr>
      <w:pBdr>
        <w:left w:val="single" w:sz="4" w:space="0" w:color="1482AB"/>
        <w:bottom w:val="single" w:sz="4" w:space="0" w:color="1482AB"/>
        <w:right w:val="single" w:sz="4" w:space="0" w:color="1482AB"/>
      </w:pBdr>
      <w:spacing w:before="100" w:beforeAutospacing="1" w:after="100" w:afterAutospacing="1" w:line="360" w:lineRule="auto"/>
      <w:textAlignment w:val="center"/>
    </w:pPr>
  </w:style>
  <w:style w:type="paragraph" w:customStyle="1" w:styleId="xl93">
    <w:name w:val="xl93"/>
    <w:basedOn w:val="Normal"/>
    <w:rsid w:val="00B87B31"/>
    <w:pPr>
      <w:pBdr>
        <w:top w:val="single" w:sz="4" w:space="0" w:color="1482AB"/>
        <w:left w:val="single" w:sz="4" w:space="0" w:color="1482AB"/>
        <w:right w:val="single" w:sz="4" w:space="0" w:color="1482AB"/>
      </w:pBdr>
      <w:spacing w:before="100" w:beforeAutospacing="1" w:after="100" w:afterAutospacing="1" w:line="360" w:lineRule="auto"/>
      <w:textAlignment w:val="center"/>
    </w:pPr>
  </w:style>
  <w:style w:type="paragraph" w:customStyle="1" w:styleId="xl94">
    <w:name w:val="xl94"/>
    <w:basedOn w:val="Normal"/>
    <w:rsid w:val="00B87B31"/>
    <w:pPr>
      <w:pBdr>
        <w:left w:val="single" w:sz="4" w:space="0" w:color="1482AB"/>
        <w:bottom w:val="single" w:sz="4" w:space="0" w:color="1482AB"/>
        <w:right w:val="single" w:sz="4" w:space="0" w:color="1482AB"/>
      </w:pBdr>
      <w:spacing w:before="100" w:beforeAutospacing="1" w:after="100" w:afterAutospacing="1" w:line="360" w:lineRule="auto"/>
      <w:textAlignment w:val="center"/>
    </w:pPr>
    <w:rPr>
      <w:rFonts w:ascii="Calibri" w:hAnsi="Calibri"/>
      <w:szCs w:val="22"/>
    </w:rPr>
  </w:style>
  <w:style w:type="paragraph" w:customStyle="1" w:styleId="xl95">
    <w:name w:val="xl95"/>
    <w:basedOn w:val="Normal"/>
    <w:rsid w:val="00B87B31"/>
    <w:pPr>
      <w:pBdr>
        <w:top w:val="single" w:sz="4" w:space="0" w:color="1482AB"/>
        <w:left w:val="single" w:sz="4" w:space="0" w:color="1482AB"/>
        <w:bottom w:val="single" w:sz="4" w:space="0" w:color="1482AB"/>
        <w:right w:val="single" w:sz="4" w:space="0" w:color="1482AB"/>
      </w:pBdr>
      <w:spacing w:before="100" w:beforeAutospacing="1" w:after="100" w:afterAutospacing="1" w:line="360" w:lineRule="auto"/>
      <w:textAlignment w:val="top"/>
    </w:pPr>
    <w:rPr>
      <w:color w:val="000000"/>
    </w:rPr>
  </w:style>
  <w:style w:type="paragraph" w:customStyle="1" w:styleId="xl96">
    <w:name w:val="xl96"/>
    <w:basedOn w:val="Normal"/>
    <w:rsid w:val="00B87B31"/>
    <w:pPr>
      <w:pBdr>
        <w:left w:val="single" w:sz="4" w:space="0" w:color="1482AB"/>
        <w:right w:val="single" w:sz="4" w:space="0" w:color="1482AB"/>
      </w:pBdr>
      <w:spacing w:before="100" w:beforeAutospacing="1" w:after="100" w:afterAutospacing="1" w:line="360" w:lineRule="auto"/>
      <w:textAlignment w:val="center"/>
    </w:pPr>
  </w:style>
  <w:style w:type="paragraph" w:customStyle="1" w:styleId="xl97">
    <w:name w:val="xl97"/>
    <w:basedOn w:val="Normal"/>
    <w:rsid w:val="00B87B31"/>
    <w:pPr>
      <w:pBdr>
        <w:top w:val="single" w:sz="4" w:space="0" w:color="1482AB"/>
        <w:left w:val="single" w:sz="4" w:space="0" w:color="1482AB"/>
        <w:right w:val="single" w:sz="4" w:space="0" w:color="1482AB"/>
      </w:pBdr>
      <w:spacing w:before="100" w:beforeAutospacing="1" w:after="100" w:afterAutospacing="1" w:line="360" w:lineRule="auto"/>
      <w:jc w:val="center"/>
      <w:textAlignment w:val="center"/>
    </w:pPr>
  </w:style>
  <w:style w:type="paragraph" w:customStyle="1" w:styleId="xl98">
    <w:name w:val="xl98"/>
    <w:basedOn w:val="Normal"/>
    <w:rsid w:val="00B87B31"/>
    <w:pPr>
      <w:pBdr>
        <w:left w:val="single" w:sz="4" w:space="0" w:color="1482AB"/>
        <w:right w:val="single" w:sz="4" w:space="0" w:color="1482AB"/>
      </w:pBdr>
      <w:spacing w:before="100" w:beforeAutospacing="1" w:after="100" w:afterAutospacing="1" w:line="360" w:lineRule="auto"/>
      <w:jc w:val="center"/>
      <w:textAlignment w:val="center"/>
    </w:pPr>
  </w:style>
  <w:style w:type="paragraph" w:customStyle="1" w:styleId="xl99">
    <w:name w:val="xl99"/>
    <w:basedOn w:val="Normal"/>
    <w:rsid w:val="00B87B31"/>
    <w:pPr>
      <w:pBdr>
        <w:left w:val="single" w:sz="4" w:space="0" w:color="1482AB"/>
        <w:bottom w:val="single" w:sz="4" w:space="0" w:color="1482AB"/>
        <w:right w:val="single" w:sz="4" w:space="0" w:color="1482AB"/>
      </w:pBdr>
      <w:spacing w:before="100" w:beforeAutospacing="1" w:after="100" w:afterAutospacing="1" w:line="360" w:lineRule="auto"/>
      <w:jc w:val="center"/>
      <w:textAlignment w:val="center"/>
    </w:pPr>
  </w:style>
  <w:style w:type="paragraph" w:customStyle="1" w:styleId="xl100">
    <w:name w:val="xl100"/>
    <w:basedOn w:val="Normal"/>
    <w:rsid w:val="00B87B31"/>
    <w:pPr>
      <w:pBdr>
        <w:top w:val="single" w:sz="4" w:space="0" w:color="1482AB"/>
        <w:left w:val="single" w:sz="4" w:space="0" w:color="1482AB"/>
        <w:right w:val="single" w:sz="4" w:space="0" w:color="1482AB"/>
      </w:pBdr>
      <w:spacing w:before="100" w:beforeAutospacing="1" w:after="100" w:afterAutospacing="1" w:line="360" w:lineRule="auto"/>
      <w:textAlignment w:val="center"/>
    </w:pPr>
    <w:rPr>
      <w:rFonts w:ascii="Calibri" w:hAnsi="Calibri"/>
      <w:szCs w:val="22"/>
    </w:rPr>
  </w:style>
  <w:style w:type="paragraph" w:customStyle="1" w:styleId="xl101">
    <w:name w:val="xl101"/>
    <w:basedOn w:val="Normal"/>
    <w:rsid w:val="00B87B31"/>
    <w:pPr>
      <w:pBdr>
        <w:left w:val="single" w:sz="4" w:space="0" w:color="1482AB"/>
        <w:right w:val="single" w:sz="4" w:space="0" w:color="1482AB"/>
      </w:pBdr>
      <w:spacing w:before="100" w:beforeAutospacing="1" w:after="100" w:afterAutospacing="1" w:line="360" w:lineRule="auto"/>
      <w:textAlignment w:val="center"/>
    </w:pPr>
    <w:rPr>
      <w:rFonts w:ascii="Calibri" w:hAnsi="Calibri"/>
      <w:szCs w:val="22"/>
    </w:rPr>
  </w:style>
  <w:style w:type="paragraph" w:customStyle="1" w:styleId="Tabletext">
    <w:name w:val="Table text"/>
    <w:basedOn w:val="ListBullet"/>
    <w:qFormat/>
    <w:rsid w:val="006F6955"/>
    <w:pPr>
      <w:numPr>
        <w:numId w:val="3"/>
      </w:numPr>
    </w:pPr>
  </w:style>
  <w:style w:type="table" w:customStyle="1" w:styleId="Listaszertblzat41jellszn1">
    <w:name w:val="Listaszerű táblázat 4 – 1. jelölőszín1"/>
    <w:basedOn w:val="TableNormal"/>
    <w:uiPriority w:val="49"/>
    <w:rsid w:val="0084340A"/>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Tblzatrcsosvilgos1">
    <w:name w:val="Táblázat (rácsos) – világos1"/>
    <w:basedOn w:val="TableNormal"/>
    <w:uiPriority w:val="40"/>
    <w:rsid w:val="00BB02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Pnzgyikvetelmnylista">
    <w:name w:val="Pénzügyi követelmény lista"/>
    <w:uiPriority w:val="99"/>
    <w:rsid w:val="005C3788"/>
    <w:pPr>
      <w:numPr>
        <w:numId w:val="4"/>
      </w:numPr>
    </w:pPr>
  </w:style>
  <w:style w:type="numbering" w:customStyle="1" w:styleId="Mszakikvetelmnylista">
    <w:name w:val="Műszaki követelmény lista"/>
    <w:uiPriority w:val="99"/>
    <w:rsid w:val="005F1947"/>
    <w:pPr>
      <w:numPr>
        <w:numId w:val="5"/>
      </w:numPr>
    </w:pPr>
  </w:style>
  <w:style w:type="character" w:styleId="CommentReference">
    <w:name w:val="annotation reference"/>
    <w:basedOn w:val="DefaultParagraphFont"/>
    <w:uiPriority w:val="99"/>
    <w:semiHidden/>
    <w:unhideWhenUsed/>
    <w:rsid w:val="00C97FD3"/>
    <w:rPr>
      <w:sz w:val="18"/>
      <w:szCs w:val="18"/>
    </w:rPr>
  </w:style>
  <w:style w:type="paragraph" w:styleId="CommentSubject">
    <w:name w:val="annotation subject"/>
    <w:basedOn w:val="CommentText"/>
    <w:next w:val="CommentText"/>
    <w:link w:val="CommentSubjectChar"/>
    <w:uiPriority w:val="99"/>
    <w:semiHidden/>
    <w:unhideWhenUsed/>
    <w:rsid w:val="00C97FD3"/>
    <w:pPr>
      <w:spacing w:before="200" w:after="200"/>
    </w:pPr>
    <w:rPr>
      <w:rFonts w:ascii="Calibri Light" w:eastAsiaTheme="minorEastAsia" w:hAnsi="Calibri Light" w:cstheme="minorBidi"/>
      <w:b/>
      <w:bCs/>
    </w:rPr>
  </w:style>
  <w:style w:type="character" w:customStyle="1" w:styleId="CommentSubjectChar">
    <w:name w:val="Comment Subject Char"/>
    <w:basedOn w:val="CommentTextChar"/>
    <w:link w:val="CommentSubject"/>
    <w:uiPriority w:val="99"/>
    <w:semiHidden/>
    <w:rsid w:val="00C97FD3"/>
    <w:rPr>
      <w:rFonts w:ascii="Calibri Light" w:eastAsiaTheme="minorHAnsi" w:hAnsi="Calibri Light" w:cs="Arial"/>
      <w:b/>
      <w:bCs/>
      <w:sz w:val="20"/>
      <w:szCs w:val="20"/>
      <w:lang w:val="hu-HU"/>
    </w:rPr>
  </w:style>
  <w:style w:type="paragraph" w:styleId="Revision">
    <w:name w:val="Revision"/>
    <w:hidden/>
    <w:uiPriority w:val="99"/>
    <w:semiHidden/>
    <w:rsid w:val="008C1F9A"/>
    <w:pPr>
      <w:spacing w:before="0" w:after="0" w:line="240" w:lineRule="auto"/>
    </w:pPr>
    <w:rPr>
      <w:rFonts w:ascii="Calibri Light" w:hAnsi="Calibri Light"/>
      <w:sz w:val="24"/>
      <w:szCs w:val="20"/>
      <w:lang w:val="hu-HU"/>
    </w:rPr>
  </w:style>
  <w:style w:type="paragraph" w:customStyle="1" w:styleId="HEADING">
    <w:name w:val="HEADING"/>
    <w:basedOn w:val="Heading6"/>
    <w:next w:val="Normal"/>
    <w:qFormat/>
    <w:rsid w:val="00E33955"/>
    <w:pPr>
      <w:keepNext/>
      <w:numPr>
        <w:ilvl w:val="0"/>
        <w:numId w:val="0"/>
      </w:numPr>
      <w:pBdr>
        <w:bottom w:val="none" w:sz="0" w:space="0" w:color="auto"/>
      </w:pBdr>
      <w:spacing w:before="120" w:after="120"/>
      <w:outlineLvl w:val="9"/>
    </w:pPr>
    <w:rPr>
      <w:rFonts w:ascii="IBM Plex Sans Medium" w:hAnsi="IBM Plex Sans Medium"/>
      <w:caps w:val="0"/>
      <w:smallCaps/>
      <w:color w:val="2683C7"/>
      <w:sz w:val="24"/>
    </w:rPr>
  </w:style>
  <w:style w:type="character" w:customStyle="1" w:styleId="apple-converted-space">
    <w:name w:val="apple-converted-space"/>
    <w:basedOn w:val="DefaultParagraphFont"/>
    <w:rsid w:val="00425BC5"/>
  </w:style>
  <w:style w:type="paragraph" w:customStyle="1" w:styleId="npshBodyText">
    <w:name w:val="npsh::BodyText"/>
    <w:qFormat/>
    <w:rsid w:val="00E65E34"/>
    <w:pPr>
      <w:spacing w:before="113" w:after="113" w:line="227" w:lineRule="exact"/>
      <w:jc w:val="both"/>
    </w:pPr>
    <w:rPr>
      <w:rFonts w:ascii="Myriad Pro" w:eastAsia="Times New Roman;Times New Roman" w:hAnsi="Myriad Pro" w:cs="Times New Roman;Times New Roman"/>
      <w:color w:val="555753"/>
      <w:sz w:val="16"/>
      <w:szCs w:val="24"/>
      <w:lang w:val="hu-HU"/>
    </w:rPr>
  </w:style>
  <w:style w:type="paragraph" w:customStyle="1" w:styleId="npshHead1">
    <w:name w:val="npsh::Head1"/>
    <w:basedOn w:val="Normal"/>
    <w:next w:val="npshBodyText"/>
    <w:qFormat/>
    <w:rsid w:val="00E65E34"/>
    <w:pPr>
      <w:keepNext/>
      <w:widowControl w:val="0"/>
      <w:numPr>
        <w:numId w:val="7"/>
      </w:numPr>
      <w:spacing w:before="227" w:after="62" w:line="360" w:lineRule="auto"/>
      <w:outlineLvl w:val="0"/>
    </w:pPr>
    <w:rPr>
      <w:rFonts w:ascii="Helvetica Neue" w:eastAsia="Times New Roman;Times New Roman" w:hAnsi="Helvetica Neue" w:cs="Times New Roman;Times New Roman"/>
      <w:color w:val="0088CE"/>
      <w:sz w:val="32"/>
      <w:lang w:val="hu-HU" w:eastAsia="en-US"/>
    </w:rPr>
  </w:style>
  <w:style w:type="paragraph" w:customStyle="1" w:styleId="npshHead2">
    <w:name w:val="npsh::Head2"/>
    <w:basedOn w:val="npshHead1"/>
    <w:next w:val="npshBodyText"/>
    <w:qFormat/>
    <w:rsid w:val="00E65E34"/>
    <w:pPr>
      <w:numPr>
        <w:ilvl w:val="1"/>
      </w:numPr>
      <w:spacing w:before="170" w:after="0"/>
      <w:outlineLvl w:val="1"/>
    </w:pPr>
    <w:rPr>
      <w:sz w:val="24"/>
    </w:rPr>
  </w:style>
  <w:style w:type="paragraph" w:customStyle="1" w:styleId="npshHead3">
    <w:name w:val="npsh::Head3"/>
    <w:basedOn w:val="npshHead2"/>
    <w:next w:val="npshBodyText"/>
    <w:qFormat/>
    <w:rsid w:val="00E65E34"/>
    <w:pPr>
      <w:numPr>
        <w:ilvl w:val="2"/>
      </w:numPr>
      <w:outlineLvl w:val="2"/>
    </w:pPr>
    <w:rPr>
      <w:sz w:val="22"/>
    </w:rPr>
  </w:style>
  <w:style w:type="paragraph" w:customStyle="1" w:styleId="npshHead4">
    <w:name w:val="npsh::Head4"/>
    <w:basedOn w:val="npshHead3"/>
    <w:next w:val="npshBodyText"/>
    <w:qFormat/>
    <w:rsid w:val="00E65E34"/>
    <w:pPr>
      <w:numPr>
        <w:ilvl w:val="3"/>
      </w:numPr>
      <w:spacing w:before="227"/>
      <w:ind w:left="227"/>
      <w:outlineLvl w:val="3"/>
    </w:pPr>
    <w:rPr>
      <w:sz w:val="21"/>
    </w:rPr>
  </w:style>
  <w:style w:type="paragraph" w:customStyle="1" w:styleId="npshTableBodyText">
    <w:name w:val="npsh::TableBodyText"/>
    <w:qFormat/>
    <w:rsid w:val="00E65E34"/>
    <w:pPr>
      <w:widowControl w:val="0"/>
      <w:spacing w:before="60" w:after="60" w:line="240" w:lineRule="auto"/>
      <w:ind w:left="57" w:right="57"/>
      <w:jc w:val="both"/>
      <w:textAlignment w:val="center"/>
    </w:pPr>
    <w:rPr>
      <w:rFonts w:ascii="Myriad Pro" w:eastAsia="Times New Roman;Times New Roman" w:hAnsi="Myriad Pro" w:cs="Times New Roman;Times New Roman"/>
      <w:color w:val="555753"/>
      <w:sz w:val="16"/>
      <w:szCs w:val="20"/>
      <w:lang w:val="hu-HU"/>
    </w:rPr>
  </w:style>
  <w:style w:type="paragraph" w:customStyle="1" w:styleId="npshTableHead">
    <w:name w:val="npsh::TableHead"/>
    <w:basedOn w:val="npshBodyText"/>
    <w:next w:val="npshBodyText"/>
    <w:qFormat/>
    <w:rsid w:val="00E65E34"/>
    <w:pPr>
      <w:widowControl w:val="0"/>
      <w:spacing w:before="0" w:after="0"/>
      <w:ind w:left="57"/>
      <w:jc w:val="left"/>
    </w:pPr>
    <w:rPr>
      <w:rFonts w:ascii="Helvetica Neue" w:hAnsi="Helvetica Neue"/>
      <w:b/>
      <w:color w:val="0088CE"/>
    </w:rPr>
  </w:style>
  <w:style w:type="paragraph" w:customStyle="1" w:styleId="npshHead5">
    <w:name w:val="npsh::Head5"/>
    <w:basedOn w:val="npshHead4"/>
    <w:next w:val="npshBodyText"/>
    <w:qFormat/>
    <w:rsid w:val="00E65E34"/>
    <w:pPr>
      <w:numPr>
        <w:ilvl w:val="4"/>
      </w:numPr>
      <w:outlineLvl w:val="4"/>
    </w:pPr>
    <w:rPr>
      <w:sz w:val="18"/>
    </w:rPr>
  </w:style>
  <w:style w:type="character" w:customStyle="1" w:styleId="UnresolvedMention1">
    <w:name w:val="Unresolved Mention1"/>
    <w:basedOn w:val="DefaultParagraphFont"/>
    <w:uiPriority w:val="99"/>
    <w:rsid w:val="004D220E"/>
    <w:rPr>
      <w:color w:val="808080"/>
      <w:shd w:val="clear" w:color="auto" w:fill="E6E6E6"/>
    </w:rPr>
  </w:style>
  <w:style w:type="paragraph" w:customStyle="1" w:styleId="npshBulletList">
    <w:name w:val="npsh::BulletList"/>
    <w:basedOn w:val="npshBodyText"/>
    <w:qFormat/>
    <w:rsid w:val="00B05C3A"/>
    <w:pPr>
      <w:keepLines/>
      <w:widowControl w:val="0"/>
      <w:numPr>
        <w:numId w:val="8"/>
      </w:numPr>
      <w:spacing w:before="0" w:after="0"/>
      <w:ind w:right="57"/>
    </w:pPr>
  </w:style>
  <w:style w:type="paragraph" w:customStyle="1" w:styleId="npshHeader">
    <w:name w:val="npsh::Header"/>
    <w:basedOn w:val="npshBodyText"/>
    <w:qFormat/>
    <w:rsid w:val="00B05C3A"/>
    <w:pPr>
      <w:keepNext/>
      <w:pBdr>
        <w:bottom w:val="single" w:sz="2" w:space="1" w:color="0088CE"/>
      </w:pBdr>
      <w:spacing w:before="0" w:after="0"/>
    </w:pPr>
    <w:rPr>
      <w:color w:val="0088CE"/>
    </w:rPr>
  </w:style>
  <w:style w:type="character" w:customStyle="1" w:styleId="Szvegtrzs">
    <w:name w:val="Szövegtörzs_"/>
    <w:basedOn w:val="DefaultParagraphFont"/>
    <w:link w:val="Szvegtrzs4"/>
    <w:rsid w:val="007A23CC"/>
    <w:rPr>
      <w:rFonts w:ascii="Times New Roman" w:eastAsia="Times New Roman" w:hAnsi="Times New Roman" w:cs="Times New Roman"/>
      <w:sz w:val="21"/>
      <w:szCs w:val="21"/>
      <w:shd w:val="clear" w:color="auto" w:fill="FFFFFF"/>
    </w:rPr>
  </w:style>
  <w:style w:type="character" w:customStyle="1" w:styleId="SzvegtrzsArial7ptFlkvr">
    <w:name w:val="Szövegtörzs + Arial;7 pt;Félkövér"/>
    <w:basedOn w:val="Szvegtrzs"/>
    <w:rsid w:val="007A23CC"/>
    <w:rPr>
      <w:rFonts w:ascii="Arial" w:eastAsia="Arial" w:hAnsi="Arial" w:cs="Arial"/>
      <w:b/>
      <w:bCs/>
      <w:color w:val="000000"/>
      <w:spacing w:val="0"/>
      <w:w w:val="100"/>
      <w:position w:val="0"/>
      <w:sz w:val="14"/>
      <w:szCs w:val="14"/>
      <w:shd w:val="clear" w:color="auto" w:fill="FFFFFF"/>
      <w:lang w:val="hu-HU" w:eastAsia="hu-HU" w:bidi="hu-HU"/>
    </w:rPr>
  </w:style>
  <w:style w:type="character" w:customStyle="1" w:styleId="Szvegtrzs85ptFlkvr">
    <w:name w:val="Szövegtörzs + 8;5 pt;Félkövér"/>
    <w:basedOn w:val="Szvegtrzs"/>
    <w:rsid w:val="007A23CC"/>
    <w:rPr>
      <w:rFonts w:ascii="Times New Roman" w:eastAsia="Times New Roman" w:hAnsi="Times New Roman" w:cs="Times New Roman"/>
      <w:b/>
      <w:bCs/>
      <w:color w:val="000000"/>
      <w:spacing w:val="0"/>
      <w:w w:val="100"/>
      <w:position w:val="0"/>
      <w:sz w:val="17"/>
      <w:szCs w:val="17"/>
      <w:shd w:val="clear" w:color="auto" w:fill="FFFFFF"/>
      <w:lang w:val="hu-HU" w:eastAsia="hu-HU" w:bidi="hu-HU"/>
    </w:rPr>
  </w:style>
  <w:style w:type="character" w:customStyle="1" w:styleId="SzvegtrzsArial85ptFlkvr">
    <w:name w:val="Szövegtörzs + Arial;8;5 pt;Félkövér"/>
    <w:basedOn w:val="Szvegtrzs"/>
    <w:rsid w:val="007A23CC"/>
    <w:rPr>
      <w:rFonts w:ascii="Arial" w:eastAsia="Arial" w:hAnsi="Arial" w:cs="Arial"/>
      <w:b/>
      <w:bCs/>
      <w:color w:val="000000"/>
      <w:spacing w:val="0"/>
      <w:w w:val="100"/>
      <w:position w:val="0"/>
      <w:sz w:val="17"/>
      <w:szCs w:val="17"/>
      <w:shd w:val="clear" w:color="auto" w:fill="FFFFFF"/>
      <w:lang w:val="hu-HU" w:eastAsia="hu-HU" w:bidi="hu-HU"/>
    </w:rPr>
  </w:style>
  <w:style w:type="character" w:customStyle="1" w:styleId="Szvegtrzs95ptDlt">
    <w:name w:val="Szövegtörzs + 9;5 pt;Dőlt"/>
    <w:basedOn w:val="Szvegtrzs"/>
    <w:rsid w:val="007A23CC"/>
    <w:rPr>
      <w:rFonts w:ascii="Times New Roman" w:eastAsia="Times New Roman" w:hAnsi="Times New Roman" w:cs="Times New Roman"/>
      <w:i/>
      <w:iCs/>
      <w:color w:val="000000"/>
      <w:spacing w:val="0"/>
      <w:w w:val="100"/>
      <w:position w:val="0"/>
      <w:sz w:val="19"/>
      <w:szCs w:val="19"/>
      <w:shd w:val="clear" w:color="auto" w:fill="FFFFFF"/>
      <w:lang w:val="hu-HU" w:eastAsia="hu-HU" w:bidi="hu-HU"/>
    </w:rPr>
  </w:style>
  <w:style w:type="character" w:customStyle="1" w:styleId="Szvegtrzs95ptDltKiskapitlis">
    <w:name w:val="Szövegtörzs + 9;5 pt;Dőlt;Kiskapitális"/>
    <w:basedOn w:val="Szvegtrzs"/>
    <w:rsid w:val="007A23CC"/>
    <w:rPr>
      <w:rFonts w:ascii="Times New Roman" w:eastAsia="Times New Roman" w:hAnsi="Times New Roman" w:cs="Times New Roman"/>
      <w:i/>
      <w:iCs/>
      <w:smallCaps/>
      <w:color w:val="000000"/>
      <w:spacing w:val="0"/>
      <w:w w:val="100"/>
      <w:position w:val="0"/>
      <w:sz w:val="19"/>
      <w:szCs w:val="19"/>
      <w:shd w:val="clear" w:color="auto" w:fill="FFFFFF"/>
      <w:lang w:val="hu-HU" w:eastAsia="hu-HU" w:bidi="hu-HU"/>
    </w:rPr>
  </w:style>
  <w:style w:type="paragraph" w:customStyle="1" w:styleId="Szvegtrzs4">
    <w:name w:val="Szövegtörzs4"/>
    <w:basedOn w:val="Normal"/>
    <w:link w:val="Szvegtrzs"/>
    <w:rsid w:val="007A23CC"/>
    <w:pPr>
      <w:widowControl w:val="0"/>
      <w:shd w:val="clear" w:color="auto" w:fill="FFFFFF"/>
      <w:spacing w:before="300" w:after="180" w:line="250" w:lineRule="exact"/>
      <w:ind w:hanging="500"/>
    </w:pPr>
    <w:rPr>
      <w:sz w:val="21"/>
      <w:szCs w:val="21"/>
      <w:lang w:eastAsia="en-US"/>
    </w:rPr>
  </w:style>
  <w:style w:type="character" w:customStyle="1" w:styleId="Szvegtrzs85ptDlt">
    <w:name w:val="Szövegtörzs + 8;5 pt;Dőlt"/>
    <w:basedOn w:val="Szvegtrzs"/>
    <w:rsid w:val="007A23CC"/>
    <w:rPr>
      <w:rFonts w:ascii="Times New Roman" w:eastAsia="Times New Roman" w:hAnsi="Times New Roman" w:cs="Times New Roman"/>
      <w:i/>
      <w:iCs/>
      <w:color w:val="000000"/>
      <w:spacing w:val="0"/>
      <w:w w:val="100"/>
      <w:position w:val="0"/>
      <w:sz w:val="17"/>
      <w:szCs w:val="17"/>
      <w:shd w:val="clear" w:color="auto" w:fill="FFFFFF"/>
      <w:lang w:val="hu-HU" w:eastAsia="hu-HU" w:bidi="hu-HU"/>
    </w:rPr>
  </w:style>
  <w:style w:type="character" w:customStyle="1" w:styleId="Szvegtrzs75ptDlt">
    <w:name w:val="Szövegtörzs + 7;5 pt;Dőlt"/>
    <w:basedOn w:val="Szvegtrzs"/>
    <w:rsid w:val="007A23CC"/>
    <w:rPr>
      <w:rFonts w:ascii="Times New Roman" w:eastAsia="Times New Roman" w:hAnsi="Times New Roman" w:cs="Times New Roman"/>
      <w:i/>
      <w:iCs/>
      <w:color w:val="000000"/>
      <w:spacing w:val="0"/>
      <w:w w:val="100"/>
      <w:position w:val="0"/>
      <w:sz w:val="15"/>
      <w:szCs w:val="15"/>
      <w:shd w:val="clear" w:color="auto" w:fill="FFFFFF"/>
      <w:lang w:val="hu-HU" w:eastAsia="hu-HU" w:bidi="hu-HU"/>
    </w:rPr>
  </w:style>
  <w:style w:type="character" w:customStyle="1" w:styleId="Szvegtrzs21">
    <w:name w:val="Szövegtörzs (21)"/>
    <w:basedOn w:val="DefaultParagraphFont"/>
    <w:rsid w:val="007A23CC"/>
    <w:rPr>
      <w:rFonts w:ascii="Arial" w:eastAsia="Arial" w:hAnsi="Arial" w:cs="Arial"/>
      <w:b/>
      <w:bCs/>
      <w:i w:val="0"/>
      <w:iCs w:val="0"/>
      <w:smallCaps w:val="0"/>
      <w:strike w:val="0"/>
      <w:color w:val="000000"/>
      <w:spacing w:val="0"/>
      <w:w w:val="100"/>
      <w:position w:val="0"/>
      <w:sz w:val="14"/>
      <w:szCs w:val="14"/>
      <w:u w:val="none"/>
      <w:lang w:val="hu-HU" w:eastAsia="hu-HU" w:bidi="hu-HU"/>
    </w:rPr>
  </w:style>
  <w:style w:type="character" w:customStyle="1" w:styleId="Szvegtrzs4Arial7pt">
    <w:name w:val="Szövegtörzs (4) + Arial;7 pt"/>
    <w:basedOn w:val="DefaultParagraphFont"/>
    <w:rsid w:val="007A23CC"/>
    <w:rPr>
      <w:rFonts w:ascii="Arial" w:eastAsia="Arial" w:hAnsi="Arial" w:cs="Arial"/>
      <w:b/>
      <w:bCs/>
      <w:i w:val="0"/>
      <w:iCs w:val="0"/>
      <w:smallCaps w:val="0"/>
      <w:strike w:val="0"/>
      <w:color w:val="000000"/>
      <w:spacing w:val="0"/>
      <w:w w:val="100"/>
      <w:position w:val="0"/>
      <w:sz w:val="14"/>
      <w:szCs w:val="14"/>
      <w:u w:val="none"/>
      <w:lang w:val="hu-HU" w:eastAsia="hu-HU" w:bidi="hu-HU"/>
    </w:rPr>
  </w:style>
  <w:style w:type="character" w:customStyle="1" w:styleId="Szvegtrzs40">
    <w:name w:val="Szövegtörzs (4)"/>
    <w:basedOn w:val="DefaultParagraphFont"/>
    <w:rsid w:val="007A23CC"/>
    <w:rPr>
      <w:rFonts w:ascii="Times New Roman" w:eastAsia="Times New Roman" w:hAnsi="Times New Roman" w:cs="Times New Roman"/>
      <w:b/>
      <w:bCs/>
      <w:i w:val="0"/>
      <w:iCs w:val="0"/>
      <w:smallCaps w:val="0"/>
      <w:strike w:val="0"/>
      <w:color w:val="000000"/>
      <w:spacing w:val="0"/>
      <w:w w:val="100"/>
      <w:position w:val="0"/>
      <w:sz w:val="17"/>
      <w:szCs w:val="17"/>
      <w:u w:val="none"/>
      <w:lang w:val="hu-HU" w:eastAsia="hu-HU" w:bidi="hu-HU"/>
    </w:rPr>
  </w:style>
  <w:style w:type="character" w:customStyle="1" w:styleId="Szvegtrzs4NemflkvrDlt">
    <w:name w:val="Szövegtörzs (4) + Nem félkövér;Dőlt"/>
    <w:basedOn w:val="DefaultParagraphFont"/>
    <w:rsid w:val="007A23CC"/>
    <w:rPr>
      <w:rFonts w:ascii="Times New Roman" w:eastAsia="Times New Roman" w:hAnsi="Times New Roman" w:cs="Times New Roman"/>
      <w:b/>
      <w:bCs/>
      <w:i/>
      <w:iCs/>
      <w:smallCaps w:val="0"/>
      <w:strike w:val="0"/>
      <w:color w:val="000000"/>
      <w:spacing w:val="0"/>
      <w:w w:val="100"/>
      <w:position w:val="0"/>
      <w:sz w:val="17"/>
      <w:szCs w:val="17"/>
      <w:u w:val="none"/>
      <w:lang w:val="hu-HU" w:eastAsia="hu-HU" w:bidi="hu-HU"/>
    </w:rPr>
  </w:style>
  <w:style w:type="character" w:customStyle="1" w:styleId="Szvegtrzs495ptNemflkvrDltKiskapitlis">
    <w:name w:val="Szövegtörzs (4) + 9;5 pt;Nem félkövér;Dőlt;Kiskapitális"/>
    <w:basedOn w:val="DefaultParagraphFont"/>
    <w:rsid w:val="007A23CC"/>
    <w:rPr>
      <w:rFonts w:ascii="Times New Roman" w:eastAsia="Times New Roman" w:hAnsi="Times New Roman" w:cs="Times New Roman"/>
      <w:b/>
      <w:bCs/>
      <w:i/>
      <w:iCs/>
      <w:smallCaps/>
      <w:strike w:val="0"/>
      <w:color w:val="000000"/>
      <w:spacing w:val="0"/>
      <w:w w:val="100"/>
      <w:position w:val="0"/>
      <w:sz w:val="19"/>
      <w:szCs w:val="19"/>
      <w:u w:val="none"/>
      <w:lang w:val="hu-HU" w:eastAsia="hu-HU" w:bidi="hu-HU"/>
    </w:rPr>
  </w:style>
  <w:style w:type="character" w:customStyle="1" w:styleId="shorttext">
    <w:name w:val="short_text"/>
    <w:basedOn w:val="DefaultParagraphFont"/>
    <w:rsid w:val="007A23CC"/>
  </w:style>
  <w:style w:type="character" w:customStyle="1" w:styleId="Szvegtrzs210">
    <w:name w:val="Szövegtörzs (21)_"/>
    <w:basedOn w:val="DefaultParagraphFont"/>
    <w:rsid w:val="007A23CC"/>
    <w:rPr>
      <w:rFonts w:ascii="Arial" w:eastAsia="Arial" w:hAnsi="Arial" w:cs="Arial"/>
      <w:b/>
      <w:bCs/>
      <w:i w:val="0"/>
      <w:iCs w:val="0"/>
      <w:smallCaps w:val="0"/>
      <w:strike w:val="0"/>
      <w:sz w:val="14"/>
      <w:szCs w:val="14"/>
      <w:u w:val="none"/>
    </w:rPr>
  </w:style>
  <w:style w:type="character" w:customStyle="1" w:styleId="Szvegtrzs21TimesNewRoman75ptNemflkvrDlt">
    <w:name w:val="Szövegtörzs (21) + Times New Roman;7;5 pt;Nem félkövér;Dőlt"/>
    <w:basedOn w:val="Szvegtrzs210"/>
    <w:rsid w:val="007A23CC"/>
    <w:rPr>
      <w:rFonts w:ascii="Times New Roman" w:eastAsia="Times New Roman" w:hAnsi="Times New Roman" w:cs="Times New Roman"/>
      <w:b/>
      <w:bCs/>
      <w:i/>
      <w:iCs/>
      <w:smallCaps w:val="0"/>
      <w:strike w:val="0"/>
      <w:color w:val="000000"/>
      <w:spacing w:val="0"/>
      <w:w w:val="100"/>
      <w:position w:val="0"/>
      <w:sz w:val="15"/>
      <w:szCs w:val="15"/>
      <w:u w:val="none"/>
      <w:lang w:val="hu-HU" w:eastAsia="hu-HU" w:bidi="hu-HU"/>
    </w:rPr>
  </w:style>
  <w:style w:type="character" w:customStyle="1" w:styleId="Szvegtrzs21TimesNewRoman95ptNemflkvrDltKiskapitlis">
    <w:name w:val="Szövegtörzs (21) + Times New Roman;9;5 pt;Nem félkövér;Dőlt;Kiskapitális"/>
    <w:basedOn w:val="Szvegtrzs210"/>
    <w:rsid w:val="007A23CC"/>
    <w:rPr>
      <w:rFonts w:ascii="Times New Roman" w:eastAsia="Times New Roman" w:hAnsi="Times New Roman" w:cs="Times New Roman"/>
      <w:b/>
      <w:bCs/>
      <w:i/>
      <w:iCs/>
      <w:smallCaps/>
      <w:strike w:val="0"/>
      <w:color w:val="000000"/>
      <w:spacing w:val="0"/>
      <w:w w:val="100"/>
      <w:position w:val="0"/>
      <w:sz w:val="19"/>
      <w:szCs w:val="19"/>
      <w:u w:val="none"/>
      <w:lang w:val="hu-HU" w:eastAsia="hu-HU" w:bidi="hu-HU"/>
    </w:rPr>
  </w:style>
  <w:style w:type="character" w:customStyle="1" w:styleId="Szvegtrzs41">
    <w:name w:val="Szövegtörzs (4)_"/>
    <w:basedOn w:val="DefaultParagraphFont"/>
    <w:rsid w:val="007A23CC"/>
    <w:rPr>
      <w:rFonts w:ascii="Times New Roman" w:eastAsia="Times New Roman" w:hAnsi="Times New Roman" w:cs="Times New Roman"/>
      <w:b/>
      <w:bCs/>
      <w:i w:val="0"/>
      <w:iCs w:val="0"/>
      <w:smallCaps w:val="0"/>
      <w:strike w:val="0"/>
      <w:sz w:val="17"/>
      <w:szCs w:val="17"/>
      <w:u w:val="none"/>
    </w:rPr>
  </w:style>
  <w:style w:type="paragraph" w:styleId="BodyText">
    <w:name w:val="Body Text"/>
    <w:basedOn w:val="Normal"/>
    <w:link w:val="BodyTextChar"/>
    <w:semiHidden/>
    <w:unhideWhenUsed/>
    <w:rsid w:val="00D83E8A"/>
    <w:pPr>
      <w:spacing w:after="240" w:line="240" w:lineRule="atLeast"/>
      <w:ind w:firstLine="360"/>
    </w:pPr>
    <w:rPr>
      <w:rFonts w:ascii="Tahoma" w:hAnsi="Tahoma" w:cs="Tahoma"/>
      <w:iCs/>
      <w:lang w:val="hu-HU" w:eastAsia="en-US"/>
    </w:rPr>
  </w:style>
  <w:style w:type="character" w:customStyle="1" w:styleId="BodyTextChar">
    <w:name w:val="Body Text Char"/>
    <w:basedOn w:val="DefaultParagraphFont"/>
    <w:link w:val="BodyText"/>
    <w:semiHidden/>
    <w:rsid w:val="00D83E8A"/>
    <w:rPr>
      <w:rFonts w:ascii="Tahoma" w:eastAsia="Times New Roman" w:hAnsi="Tahoma" w:cs="Tahoma"/>
      <w:iCs/>
      <w:szCs w:val="20"/>
      <w:lang w:val="hu-HU"/>
    </w:rPr>
  </w:style>
  <w:style w:type="paragraph" w:customStyle="1" w:styleId="Lista21">
    <w:name w:val="Lista 21"/>
    <w:basedOn w:val="Normal"/>
    <w:rsid w:val="00D83E8A"/>
    <w:pPr>
      <w:widowControl w:val="0"/>
      <w:suppressAutoHyphens/>
      <w:spacing w:line="360" w:lineRule="auto"/>
      <w:ind w:left="566" w:hanging="283"/>
    </w:pPr>
    <w:rPr>
      <w:rFonts w:ascii="Times" w:eastAsia="DEJAVU SANS" w:hAnsi="Times"/>
      <w:kern w:val="2"/>
      <w:lang w:val="hu-HU" w:eastAsia="en-US"/>
    </w:rPr>
  </w:style>
  <w:style w:type="character" w:styleId="UnresolvedMention">
    <w:name w:val="Unresolved Mention"/>
    <w:basedOn w:val="DefaultParagraphFont"/>
    <w:uiPriority w:val="99"/>
    <w:semiHidden/>
    <w:unhideWhenUsed/>
    <w:rsid w:val="005B5E6F"/>
    <w:rPr>
      <w:color w:val="605E5C"/>
      <w:shd w:val="clear" w:color="auto" w:fill="E1DFDD"/>
    </w:rPr>
  </w:style>
  <w:style w:type="paragraph" w:customStyle="1" w:styleId="Tablenormal0">
    <w:name w:val="Table normal"/>
    <w:basedOn w:val="Normal"/>
    <w:qFormat/>
    <w:rsid w:val="009D7CEA"/>
    <w:pPr>
      <w:spacing w:line="264" w:lineRule="auto"/>
    </w:pPr>
    <w:rPr>
      <w:lang w:val="en-US" w:eastAsia="en-US"/>
    </w:rPr>
  </w:style>
  <w:style w:type="paragraph" w:styleId="PlainText">
    <w:name w:val="Plain Text"/>
    <w:basedOn w:val="Normal"/>
    <w:link w:val="PlainTextChar"/>
    <w:uiPriority w:val="99"/>
    <w:unhideWhenUsed/>
    <w:rsid w:val="00E57A2F"/>
    <w:pPr>
      <w:spacing w:line="360" w:lineRule="auto"/>
    </w:pPr>
    <w:rPr>
      <w:rFonts w:ascii="Consolas" w:hAnsi="Consolas" w:cs="Consolas"/>
      <w:sz w:val="16"/>
      <w:szCs w:val="21"/>
      <w:lang w:val="hu-HU" w:eastAsia="en-US"/>
    </w:rPr>
  </w:style>
  <w:style w:type="character" w:customStyle="1" w:styleId="PlainTextChar">
    <w:name w:val="Plain Text Char"/>
    <w:basedOn w:val="DefaultParagraphFont"/>
    <w:link w:val="PlainText"/>
    <w:uiPriority w:val="99"/>
    <w:rsid w:val="00E57A2F"/>
    <w:rPr>
      <w:rFonts w:ascii="Consolas" w:hAnsi="Consolas" w:cs="Consolas"/>
      <w:sz w:val="16"/>
      <w:szCs w:val="21"/>
      <w:lang w:val="hu-HU"/>
    </w:rPr>
  </w:style>
  <w:style w:type="paragraph" w:styleId="MacroText">
    <w:name w:val="macro"/>
    <w:link w:val="MacroTextChar"/>
    <w:uiPriority w:val="99"/>
    <w:unhideWhenUsed/>
    <w:rsid w:val="00FD4305"/>
    <w:pPr>
      <w:keepLines/>
      <w:pBdr>
        <w:left w:val="dotted" w:sz="2" w:space="4" w:color="2683C7"/>
      </w:pBdr>
      <w:shd w:val="clear" w:color="auto" w:fill="F2F2F2" w:themeFill="background1" w:themeFillShade="F2"/>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284"/>
      <w:contextualSpacing/>
    </w:pPr>
    <w:rPr>
      <w:rFonts w:ascii="IBM Plex Mono Light" w:eastAsia="Times New Roman" w:hAnsi="IBM Plex Mono Light" w:cs="Consolas"/>
      <w:color w:val="262626" w:themeColor="text1" w:themeTint="D9"/>
      <w:spacing w:val="-8"/>
      <w:sz w:val="16"/>
      <w:szCs w:val="20"/>
      <w:lang w:val="hu-HU"/>
    </w:rPr>
  </w:style>
  <w:style w:type="character" w:customStyle="1" w:styleId="MacroTextChar">
    <w:name w:val="Macro Text Char"/>
    <w:basedOn w:val="DefaultParagraphFont"/>
    <w:link w:val="MacroText"/>
    <w:uiPriority w:val="99"/>
    <w:rsid w:val="00FD4305"/>
    <w:rPr>
      <w:rFonts w:ascii="IBM Plex Mono Light" w:eastAsia="Times New Roman" w:hAnsi="IBM Plex Mono Light" w:cs="Consolas"/>
      <w:color w:val="262626" w:themeColor="text1" w:themeTint="D9"/>
      <w:spacing w:val="-8"/>
      <w:sz w:val="16"/>
      <w:szCs w:val="20"/>
      <w:shd w:val="clear" w:color="auto" w:fill="F2F2F2" w:themeFill="background1" w:themeFillShade="F2"/>
      <w:lang w:val="hu-HU"/>
    </w:rPr>
  </w:style>
  <w:style w:type="paragraph" w:styleId="HTMLPreformatted">
    <w:name w:val="HTML Preformatted"/>
    <w:basedOn w:val="Normal"/>
    <w:link w:val="HTMLPreformattedChar"/>
    <w:uiPriority w:val="99"/>
    <w:semiHidden/>
    <w:unhideWhenUsed/>
    <w:rsid w:val="00372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Courier New" w:hAnsi="Courier New" w:cs="Courier New"/>
      <w:szCs w:val="20"/>
      <w:lang w:val="hu-HU" w:eastAsia="en-US"/>
    </w:rPr>
  </w:style>
  <w:style w:type="character" w:customStyle="1" w:styleId="HTMLPreformattedChar">
    <w:name w:val="HTML Preformatted Char"/>
    <w:basedOn w:val="DefaultParagraphFont"/>
    <w:link w:val="HTMLPreformatted"/>
    <w:uiPriority w:val="99"/>
    <w:semiHidden/>
    <w:rsid w:val="0037211C"/>
    <w:rPr>
      <w:rFonts w:ascii="Courier New" w:eastAsia="Times New Roman" w:hAnsi="Courier New" w:cs="Courier New"/>
      <w:sz w:val="20"/>
      <w:szCs w:val="20"/>
      <w:lang w:val="hu-HU"/>
    </w:rPr>
  </w:style>
  <w:style w:type="character" w:styleId="HTMLCode">
    <w:name w:val="HTML Code"/>
    <w:basedOn w:val="DefaultParagraphFont"/>
    <w:uiPriority w:val="99"/>
    <w:semiHidden/>
    <w:unhideWhenUsed/>
    <w:rsid w:val="0037211C"/>
    <w:rPr>
      <w:rFonts w:ascii="Courier New" w:eastAsia="Times New Roman" w:hAnsi="Courier New" w:cs="Courier New"/>
      <w:sz w:val="20"/>
      <w:szCs w:val="20"/>
    </w:rPr>
  </w:style>
  <w:style w:type="paragraph" w:customStyle="1" w:styleId="BList">
    <w:name w:val="B List"/>
    <w:basedOn w:val="ListParagraph"/>
    <w:qFormat/>
    <w:rsid w:val="00B44427"/>
    <w:pPr>
      <w:numPr>
        <w:numId w:val="10"/>
      </w:numPr>
      <w:spacing w:after="0" w:line="360" w:lineRule="auto"/>
      <w:ind w:left="714" w:hanging="357"/>
    </w:pPr>
  </w:style>
  <w:style w:type="paragraph" w:customStyle="1" w:styleId="line">
    <w:name w:val="line"/>
    <w:basedOn w:val="Normal"/>
    <w:rsid w:val="00197F8E"/>
    <w:pPr>
      <w:spacing w:before="100" w:beforeAutospacing="1" w:after="100" w:afterAutospacing="1" w:line="360" w:lineRule="auto"/>
    </w:pPr>
    <w:rPr>
      <w:lang w:val="hu-HU" w:eastAsia="en-US"/>
    </w:rPr>
  </w:style>
  <w:style w:type="character" w:customStyle="1" w:styleId="highlight">
    <w:name w:val="highlight"/>
    <w:basedOn w:val="DefaultParagraphFont"/>
    <w:rsid w:val="00505E29"/>
  </w:style>
  <w:style w:type="paragraph" w:customStyle="1" w:styleId="Tableheading">
    <w:name w:val="Table heading"/>
    <w:basedOn w:val="Normal"/>
    <w:next w:val="BodyText"/>
    <w:qFormat/>
    <w:rsid w:val="003B10F0"/>
    <w:pPr>
      <w:keepNext/>
      <w:spacing w:before="60" w:after="60"/>
    </w:pPr>
    <w:rPr>
      <w:b/>
      <w:smallCaps/>
      <w:color w:val="1481AB"/>
      <w:sz w:val="16"/>
      <w:lang w:val="hu-HU" w:eastAsia="en-US"/>
    </w:rPr>
  </w:style>
  <w:style w:type="paragraph" w:customStyle="1" w:styleId="Tablebody">
    <w:name w:val="Table body"/>
    <w:basedOn w:val="Tableheading"/>
    <w:qFormat/>
    <w:rsid w:val="007D0D2A"/>
    <w:pPr>
      <w:keepNext w:val="0"/>
      <w:spacing w:line="288" w:lineRule="auto"/>
    </w:pPr>
    <w:rPr>
      <w:b w:val="0"/>
      <w:smallCaps w:val="0"/>
      <w:color w:val="262526"/>
    </w:rPr>
  </w:style>
  <w:style w:type="character" w:styleId="PageNumber">
    <w:name w:val="page number"/>
    <w:basedOn w:val="DefaultParagraphFont"/>
    <w:uiPriority w:val="99"/>
    <w:semiHidden/>
    <w:unhideWhenUsed/>
    <w:rsid w:val="00504F10"/>
  </w:style>
  <w:style w:type="numbering" w:styleId="111111">
    <w:name w:val="Outline List 2"/>
    <w:basedOn w:val="NoList"/>
    <w:uiPriority w:val="99"/>
    <w:semiHidden/>
    <w:unhideWhenUsed/>
    <w:rsid w:val="00AE2EAF"/>
    <w:pPr>
      <w:numPr>
        <w:numId w:val="11"/>
      </w:numPr>
    </w:pPr>
  </w:style>
  <w:style w:type="paragraph" w:customStyle="1" w:styleId="NList">
    <w:name w:val="N List"/>
    <w:basedOn w:val="BList"/>
    <w:qFormat/>
    <w:rsid w:val="008C104A"/>
    <w:pPr>
      <w:numPr>
        <w:numId w:val="13"/>
      </w:numPr>
    </w:pPr>
  </w:style>
  <w:style w:type="character" w:customStyle="1" w:styleId="apple-tab-span">
    <w:name w:val="apple-tab-span"/>
    <w:basedOn w:val="DefaultParagraphFont"/>
    <w:rsid w:val="001C6043"/>
  </w:style>
  <w:style w:type="character" w:customStyle="1" w:styleId="hljs-attr">
    <w:name w:val="hljs-attr"/>
    <w:basedOn w:val="DefaultParagraphFont"/>
    <w:rsid w:val="00BE0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043">
      <w:bodyDiv w:val="1"/>
      <w:marLeft w:val="0"/>
      <w:marRight w:val="0"/>
      <w:marTop w:val="0"/>
      <w:marBottom w:val="0"/>
      <w:divBdr>
        <w:top w:val="none" w:sz="0" w:space="0" w:color="auto"/>
        <w:left w:val="none" w:sz="0" w:space="0" w:color="auto"/>
        <w:bottom w:val="none" w:sz="0" w:space="0" w:color="auto"/>
        <w:right w:val="none" w:sz="0" w:space="0" w:color="auto"/>
      </w:divBdr>
    </w:div>
    <w:div w:id="14163890">
      <w:bodyDiv w:val="1"/>
      <w:marLeft w:val="0"/>
      <w:marRight w:val="0"/>
      <w:marTop w:val="0"/>
      <w:marBottom w:val="0"/>
      <w:divBdr>
        <w:top w:val="none" w:sz="0" w:space="0" w:color="auto"/>
        <w:left w:val="none" w:sz="0" w:space="0" w:color="auto"/>
        <w:bottom w:val="none" w:sz="0" w:space="0" w:color="auto"/>
        <w:right w:val="none" w:sz="0" w:space="0" w:color="auto"/>
      </w:divBdr>
    </w:div>
    <w:div w:id="18162825">
      <w:bodyDiv w:val="1"/>
      <w:marLeft w:val="0"/>
      <w:marRight w:val="0"/>
      <w:marTop w:val="0"/>
      <w:marBottom w:val="0"/>
      <w:divBdr>
        <w:top w:val="none" w:sz="0" w:space="0" w:color="auto"/>
        <w:left w:val="none" w:sz="0" w:space="0" w:color="auto"/>
        <w:bottom w:val="none" w:sz="0" w:space="0" w:color="auto"/>
        <w:right w:val="none" w:sz="0" w:space="0" w:color="auto"/>
      </w:divBdr>
      <w:divsChild>
        <w:div w:id="10542804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3670392">
              <w:marLeft w:val="0"/>
              <w:marRight w:val="0"/>
              <w:marTop w:val="0"/>
              <w:marBottom w:val="0"/>
              <w:divBdr>
                <w:top w:val="none" w:sz="0" w:space="0" w:color="auto"/>
                <w:left w:val="none" w:sz="0" w:space="0" w:color="auto"/>
                <w:bottom w:val="none" w:sz="0" w:space="0" w:color="auto"/>
                <w:right w:val="none" w:sz="0" w:space="0" w:color="auto"/>
              </w:divBdr>
              <w:divsChild>
                <w:div w:id="256451735">
                  <w:marLeft w:val="0"/>
                  <w:marRight w:val="0"/>
                  <w:marTop w:val="0"/>
                  <w:marBottom w:val="0"/>
                  <w:divBdr>
                    <w:top w:val="none" w:sz="0" w:space="0" w:color="auto"/>
                    <w:left w:val="none" w:sz="0" w:space="0" w:color="auto"/>
                    <w:bottom w:val="none" w:sz="0" w:space="0" w:color="auto"/>
                    <w:right w:val="none" w:sz="0" w:space="0" w:color="auto"/>
                  </w:divBdr>
                  <w:divsChild>
                    <w:div w:id="979260869">
                      <w:marLeft w:val="0"/>
                      <w:marRight w:val="0"/>
                      <w:marTop w:val="0"/>
                      <w:marBottom w:val="0"/>
                      <w:divBdr>
                        <w:top w:val="none" w:sz="0" w:space="0" w:color="auto"/>
                        <w:left w:val="none" w:sz="0" w:space="0" w:color="auto"/>
                        <w:bottom w:val="none" w:sz="0" w:space="0" w:color="auto"/>
                        <w:right w:val="none" w:sz="0" w:space="0" w:color="auto"/>
                      </w:divBdr>
                      <w:divsChild>
                        <w:div w:id="1653214324">
                          <w:blockQuote w:val="1"/>
                          <w:marLeft w:val="75"/>
                          <w:marRight w:val="75"/>
                          <w:marTop w:val="75"/>
                          <w:marBottom w:val="75"/>
                          <w:divBdr>
                            <w:top w:val="none" w:sz="0" w:space="0" w:color="auto"/>
                            <w:left w:val="single" w:sz="8" w:space="8" w:color="1ABC9C"/>
                            <w:bottom w:val="none" w:sz="0" w:space="0" w:color="auto"/>
                            <w:right w:val="none" w:sz="0" w:space="0" w:color="auto"/>
                          </w:divBdr>
                          <w:divsChild>
                            <w:div w:id="1197351344">
                              <w:blockQuote w:val="1"/>
                              <w:marLeft w:val="75"/>
                              <w:marRight w:val="75"/>
                              <w:marTop w:val="75"/>
                              <w:marBottom w:val="75"/>
                              <w:divBdr>
                                <w:top w:val="none" w:sz="0" w:space="0" w:color="auto"/>
                                <w:left w:val="single" w:sz="8" w:space="8" w:color="E67E22"/>
                                <w:bottom w:val="none" w:sz="0" w:space="0" w:color="auto"/>
                                <w:right w:val="none" w:sz="0" w:space="0" w:color="auto"/>
                              </w:divBdr>
                              <w:divsChild>
                                <w:div w:id="175970531">
                                  <w:marLeft w:val="0"/>
                                  <w:marRight w:val="0"/>
                                  <w:marTop w:val="0"/>
                                  <w:marBottom w:val="0"/>
                                  <w:divBdr>
                                    <w:top w:val="none" w:sz="0" w:space="0" w:color="auto"/>
                                    <w:left w:val="none" w:sz="0" w:space="0" w:color="auto"/>
                                    <w:bottom w:val="none" w:sz="0" w:space="0" w:color="auto"/>
                                    <w:right w:val="none" w:sz="0" w:space="0" w:color="auto"/>
                                  </w:divBdr>
                                  <w:divsChild>
                                    <w:div w:id="612520756">
                                      <w:marLeft w:val="0"/>
                                      <w:marRight w:val="0"/>
                                      <w:marTop w:val="0"/>
                                      <w:marBottom w:val="0"/>
                                      <w:divBdr>
                                        <w:top w:val="none" w:sz="0" w:space="0" w:color="auto"/>
                                        <w:left w:val="none" w:sz="0" w:space="0" w:color="auto"/>
                                        <w:bottom w:val="none" w:sz="0" w:space="0" w:color="auto"/>
                                        <w:right w:val="none" w:sz="0" w:space="0" w:color="auto"/>
                                      </w:divBdr>
                                      <w:divsChild>
                                        <w:div w:id="604769782">
                                          <w:marLeft w:val="0"/>
                                          <w:marRight w:val="0"/>
                                          <w:marTop w:val="0"/>
                                          <w:marBottom w:val="0"/>
                                          <w:divBdr>
                                            <w:top w:val="none" w:sz="0" w:space="0" w:color="auto"/>
                                            <w:left w:val="none" w:sz="0" w:space="0" w:color="auto"/>
                                            <w:bottom w:val="none" w:sz="0" w:space="0" w:color="auto"/>
                                            <w:right w:val="none" w:sz="0" w:space="0" w:color="auto"/>
                                          </w:divBdr>
                                          <w:divsChild>
                                            <w:div w:id="458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7914">
      <w:bodyDiv w:val="1"/>
      <w:marLeft w:val="0"/>
      <w:marRight w:val="0"/>
      <w:marTop w:val="0"/>
      <w:marBottom w:val="0"/>
      <w:divBdr>
        <w:top w:val="none" w:sz="0" w:space="0" w:color="auto"/>
        <w:left w:val="none" w:sz="0" w:space="0" w:color="auto"/>
        <w:bottom w:val="none" w:sz="0" w:space="0" w:color="auto"/>
        <w:right w:val="none" w:sz="0" w:space="0" w:color="auto"/>
      </w:divBdr>
    </w:div>
    <w:div w:id="29384902">
      <w:bodyDiv w:val="1"/>
      <w:marLeft w:val="0"/>
      <w:marRight w:val="0"/>
      <w:marTop w:val="0"/>
      <w:marBottom w:val="0"/>
      <w:divBdr>
        <w:top w:val="none" w:sz="0" w:space="0" w:color="auto"/>
        <w:left w:val="none" w:sz="0" w:space="0" w:color="auto"/>
        <w:bottom w:val="none" w:sz="0" w:space="0" w:color="auto"/>
        <w:right w:val="none" w:sz="0" w:space="0" w:color="auto"/>
      </w:divBdr>
      <w:divsChild>
        <w:div w:id="837118106">
          <w:marLeft w:val="0"/>
          <w:marRight w:val="0"/>
          <w:marTop w:val="0"/>
          <w:marBottom w:val="0"/>
          <w:divBdr>
            <w:top w:val="none" w:sz="0" w:space="0" w:color="auto"/>
            <w:left w:val="none" w:sz="0" w:space="0" w:color="auto"/>
            <w:bottom w:val="none" w:sz="0" w:space="0" w:color="auto"/>
            <w:right w:val="none" w:sz="0" w:space="0" w:color="auto"/>
          </w:divBdr>
          <w:divsChild>
            <w:div w:id="1146431725">
              <w:marLeft w:val="0"/>
              <w:marRight w:val="0"/>
              <w:marTop w:val="0"/>
              <w:marBottom w:val="0"/>
              <w:divBdr>
                <w:top w:val="none" w:sz="0" w:space="0" w:color="auto"/>
                <w:left w:val="none" w:sz="0" w:space="0" w:color="auto"/>
                <w:bottom w:val="none" w:sz="0" w:space="0" w:color="auto"/>
                <w:right w:val="none" w:sz="0" w:space="0" w:color="auto"/>
              </w:divBdr>
            </w:div>
            <w:div w:id="400830139">
              <w:marLeft w:val="0"/>
              <w:marRight w:val="0"/>
              <w:marTop w:val="0"/>
              <w:marBottom w:val="0"/>
              <w:divBdr>
                <w:top w:val="none" w:sz="0" w:space="0" w:color="auto"/>
                <w:left w:val="none" w:sz="0" w:space="0" w:color="auto"/>
                <w:bottom w:val="none" w:sz="0" w:space="0" w:color="auto"/>
                <w:right w:val="none" w:sz="0" w:space="0" w:color="auto"/>
              </w:divBdr>
            </w:div>
            <w:div w:id="1444765083">
              <w:marLeft w:val="0"/>
              <w:marRight w:val="0"/>
              <w:marTop w:val="0"/>
              <w:marBottom w:val="0"/>
              <w:divBdr>
                <w:top w:val="none" w:sz="0" w:space="0" w:color="auto"/>
                <w:left w:val="none" w:sz="0" w:space="0" w:color="auto"/>
                <w:bottom w:val="none" w:sz="0" w:space="0" w:color="auto"/>
                <w:right w:val="none" w:sz="0" w:space="0" w:color="auto"/>
              </w:divBdr>
            </w:div>
            <w:div w:id="849953279">
              <w:marLeft w:val="0"/>
              <w:marRight w:val="0"/>
              <w:marTop w:val="0"/>
              <w:marBottom w:val="0"/>
              <w:divBdr>
                <w:top w:val="none" w:sz="0" w:space="0" w:color="auto"/>
                <w:left w:val="none" w:sz="0" w:space="0" w:color="auto"/>
                <w:bottom w:val="none" w:sz="0" w:space="0" w:color="auto"/>
                <w:right w:val="none" w:sz="0" w:space="0" w:color="auto"/>
              </w:divBdr>
            </w:div>
            <w:div w:id="28577041">
              <w:marLeft w:val="0"/>
              <w:marRight w:val="0"/>
              <w:marTop w:val="0"/>
              <w:marBottom w:val="0"/>
              <w:divBdr>
                <w:top w:val="none" w:sz="0" w:space="0" w:color="auto"/>
                <w:left w:val="none" w:sz="0" w:space="0" w:color="auto"/>
                <w:bottom w:val="none" w:sz="0" w:space="0" w:color="auto"/>
                <w:right w:val="none" w:sz="0" w:space="0" w:color="auto"/>
              </w:divBdr>
            </w:div>
            <w:div w:id="14372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439">
      <w:bodyDiv w:val="1"/>
      <w:marLeft w:val="0"/>
      <w:marRight w:val="0"/>
      <w:marTop w:val="0"/>
      <w:marBottom w:val="0"/>
      <w:divBdr>
        <w:top w:val="none" w:sz="0" w:space="0" w:color="auto"/>
        <w:left w:val="none" w:sz="0" w:space="0" w:color="auto"/>
        <w:bottom w:val="none" w:sz="0" w:space="0" w:color="auto"/>
        <w:right w:val="none" w:sz="0" w:space="0" w:color="auto"/>
      </w:divBdr>
      <w:divsChild>
        <w:div w:id="973022358">
          <w:marLeft w:val="0"/>
          <w:marRight w:val="0"/>
          <w:marTop w:val="100"/>
          <w:marBottom w:val="0"/>
          <w:divBdr>
            <w:top w:val="none" w:sz="0" w:space="0" w:color="auto"/>
            <w:left w:val="none" w:sz="0" w:space="0" w:color="auto"/>
            <w:bottom w:val="none" w:sz="0" w:space="0" w:color="auto"/>
            <w:right w:val="none" w:sz="0" w:space="0" w:color="auto"/>
          </w:divBdr>
        </w:div>
        <w:div w:id="1190529745">
          <w:marLeft w:val="0"/>
          <w:marRight w:val="0"/>
          <w:marTop w:val="0"/>
          <w:marBottom w:val="0"/>
          <w:divBdr>
            <w:top w:val="none" w:sz="0" w:space="0" w:color="auto"/>
            <w:left w:val="single" w:sz="6" w:space="0" w:color="auto"/>
            <w:bottom w:val="none" w:sz="0" w:space="0" w:color="auto"/>
            <w:right w:val="none" w:sz="0" w:space="0" w:color="auto"/>
          </w:divBdr>
          <w:divsChild>
            <w:div w:id="260915240">
              <w:marLeft w:val="0"/>
              <w:marRight w:val="0"/>
              <w:marTop w:val="0"/>
              <w:marBottom w:val="0"/>
              <w:divBdr>
                <w:top w:val="none" w:sz="0" w:space="0" w:color="auto"/>
                <w:left w:val="none" w:sz="0" w:space="0" w:color="auto"/>
                <w:bottom w:val="none" w:sz="0" w:space="0" w:color="auto"/>
                <w:right w:val="none" w:sz="0" w:space="0" w:color="auto"/>
              </w:divBdr>
              <w:divsChild>
                <w:div w:id="532618516">
                  <w:marLeft w:val="0"/>
                  <w:marRight w:val="0"/>
                  <w:marTop w:val="0"/>
                  <w:marBottom w:val="0"/>
                  <w:divBdr>
                    <w:top w:val="none" w:sz="0" w:space="0" w:color="auto"/>
                    <w:left w:val="none" w:sz="0" w:space="0" w:color="auto"/>
                    <w:bottom w:val="none" w:sz="0" w:space="0" w:color="auto"/>
                    <w:right w:val="none" w:sz="0" w:space="0" w:color="auto"/>
                  </w:divBdr>
                  <w:divsChild>
                    <w:div w:id="319887796">
                      <w:marLeft w:val="0"/>
                      <w:marRight w:val="0"/>
                      <w:marTop w:val="0"/>
                      <w:marBottom w:val="0"/>
                      <w:divBdr>
                        <w:top w:val="none" w:sz="0" w:space="0" w:color="auto"/>
                        <w:left w:val="none" w:sz="0" w:space="0" w:color="auto"/>
                        <w:bottom w:val="none" w:sz="0" w:space="0" w:color="auto"/>
                        <w:right w:val="none" w:sz="0" w:space="0" w:color="auto"/>
                      </w:divBdr>
                      <w:divsChild>
                        <w:div w:id="401872257">
                          <w:marLeft w:val="0"/>
                          <w:marRight w:val="0"/>
                          <w:marTop w:val="0"/>
                          <w:marBottom w:val="0"/>
                          <w:divBdr>
                            <w:top w:val="none" w:sz="0" w:space="0" w:color="auto"/>
                            <w:left w:val="none" w:sz="0" w:space="0" w:color="auto"/>
                            <w:bottom w:val="none" w:sz="0" w:space="0" w:color="auto"/>
                            <w:right w:val="none" w:sz="0" w:space="0" w:color="auto"/>
                          </w:divBdr>
                        </w:div>
                        <w:div w:id="1524637158">
                          <w:marLeft w:val="0"/>
                          <w:marRight w:val="0"/>
                          <w:marTop w:val="0"/>
                          <w:marBottom w:val="0"/>
                          <w:divBdr>
                            <w:top w:val="none" w:sz="0" w:space="0" w:color="auto"/>
                            <w:left w:val="none" w:sz="0" w:space="0" w:color="auto"/>
                            <w:bottom w:val="none" w:sz="0" w:space="0" w:color="auto"/>
                            <w:right w:val="none" w:sz="0" w:space="0" w:color="auto"/>
                          </w:divBdr>
                          <w:divsChild>
                            <w:div w:id="1471939623">
                              <w:marLeft w:val="0"/>
                              <w:marRight w:val="0"/>
                              <w:marTop w:val="0"/>
                              <w:marBottom w:val="0"/>
                              <w:divBdr>
                                <w:top w:val="none" w:sz="0" w:space="0" w:color="auto"/>
                                <w:left w:val="none" w:sz="0" w:space="0" w:color="auto"/>
                                <w:bottom w:val="none" w:sz="0" w:space="0" w:color="auto"/>
                                <w:right w:val="none" w:sz="0" w:space="0" w:color="auto"/>
                              </w:divBdr>
                              <w:divsChild>
                                <w:div w:id="20955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72422">
      <w:bodyDiv w:val="1"/>
      <w:marLeft w:val="0"/>
      <w:marRight w:val="0"/>
      <w:marTop w:val="0"/>
      <w:marBottom w:val="0"/>
      <w:divBdr>
        <w:top w:val="none" w:sz="0" w:space="0" w:color="auto"/>
        <w:left w:val="none" w:sz="0" w:space="0" w:color="auto"/>
        <w:bottom w:val="none" w:sz="0" w:space="0" w:color="auto"/>
        <w:right w:val="none" w:sz="0" w:space="0" w:color="auto"/>
      </w:divBdr>
    </w:div>
    <w:div w:id="45489423">
      <w:bodyDiv w:val="1"/>
      <w:marLeft w:val="0"/>
      <w:marRight w:val="0"/>
      <w:marTop w:val="0"/>
      <w:marBottom w:val="0"/>
      <w:divBdr>
        <w:top w:val="none" w:sz="0" w:space="0" w:color="auto"/>
        <w:left w:val="none" w:sz="0" w:space="0" w:color="auto"/>
        <w:bottom w:val="none" w:sz="0" w:space="0" w:color="auto"/>
        <w:right w:val="none" w:sz="0" w:space="0" w:color="auto"/>
      </w:divBdr>
    </w:div>
    <w:div w:id="49809573">
      <w:bodyDiv w:val="1"/>
      <w:marLeft w:val="0"/>
      <w:marRight w:val="0"/>
      <w:marTop w:val="0"/>
      <w:marBottom w:val="0"/>
      <w:divBdr>
        <w:top w:val="none" w:sz="0" w:space="0" w:color="auto"/>
        <w:left w:val="none" w:sz="0" w:space="0" w:color="auto"/>
        <w:bottom w:val="none" w:sz="0" w:space="0" w:color="auto"/>
        <w:right w:val="none" w:sz="0" w:space="0" w:color="auto"/>
      </w:divBdr>
    </w:div>
    <w:div w:id="51076637">
      <w:bodyDiv w:val="1"/>
      <w:marLeft w:val="0"/>
      <w:marRight w:val="0"/>
      <w:marTop w:val="0"/>
      <w:marBottom w:val="0"/>
      <w:divBdr>
        <w:top w:val="none" w:sz="0" w:space="0" w:color="auto"/>
        <w:left w:val="none" w:sz="0" w:space="0" w:color="auto"/>
        <w:bottom w:val="none" w:sz="0" w:space="0" w:color="auto"/>
        <w:right w:val="none" w:sz="0" w:space="0" w:color="auto"/>
      </w:divBdr>
    </w:div>
    <w:div w:id="59138949">
      <w:bodyDiv w:val="1"/>
      <w:marLeft w:val="0"/>
      <w:marRight w:val="0"/>
      <w:marTop w:val="0"/>
      <w:marBottom w:val="0"/>
      <w:divBdr>
        <w:top w:val="none" w:sz="0" w:space="0" w:color="auto"/>
        <w:left w:val="none" w:sz="0" w:space="0" w:color="auto"/>
        <w:bottom w:val="none" w:sz="0" w:space="0" w:color="auto"/>
        <w:right w:val="none" w:sz="0" w:space="0" w:color="auto"/>
      </w:divBdr>
    </w:div>
    <w:div w:id="92283053">
      <w:bodyDiv w:val="1"/>
      <w:marLeft w:val="0"/>
      <w:marRight w:val="0"/>
      <w:marTop w:val="0"/>
      <w:marBottom w:val="0"/>
      <w:divBdr>
        <w:top w:val="none" w:sz="0" w:space="0" w:color="auto"/>
        <w:left w:val="none" w:sz="0" w:space="0" w:color="auto"/>
        <w:bottom w:val="none" w:sz="0" w:space="0" w:color="auto"/>
        <w:right w:val="none" w:sz="0" w:space="0" w:color="auto"/>
      </w:divBdr>
    </w:div>
    <w:div w:id="93744259">
      <w:bodyDiv w:val="1"/>
      <w:marLeft w:val="0"/>
      <w:marRight w:val="0"/>
      <w:marTop w:val="0"/>
      <w:marBottom w:val="0"/>
      <w:divBdr>
        <w:top w:val="none" w:sz="0" w:space="0" w:color="auto"/>
        <w:left w:val="none" w:sz="0" w:space="0" w:color="auto"/>
        <w:bottom w:val="none" w:sz="0" w:space="0" w:color="auto"/>
        <w:right w:val="none" w:sz="0" w:space="0" w:color="auto"/>
      </w:divBdr>
      <w:divsChild>
        <w:div w:id="1412703034">
          <w:marLeft w:val="0"/>
          <w:marRight w:val="0"/>
          <w:marTop w:val="0"/>
          <w:marBottom w:val="0"/>
          <w:divBdr>
            <w:top w:val="none" w:sz="0" w:space="0" w:color="auto"/>
            <w:left w:val="none" w:sz="0" w:space="0" w:color="auto"/>
            <w:bottom w:val="none" w:sz="0" w:space="0" w:color="auto"/>
            <w:right w:val="none" w:sz="0" w:space="0" w:color="auto"/>
          </w:divBdr>
          <w:divsChild>
            <w:div w:id="1652443200">
              <w:marLeft w:val="0"/>
              <w:marRight w:val="0"/>
              <w:marTop w:val="0"/>
              <w:marBottom w:val="0"/>
              <w:divBdr>
                <w:top w:val="none" w:sz="0" w:space="0" w:color="auto"/>
                <w:left w:val="none" w:sz="0" w:space="0" w:color="auto"/>
                <w:bottom w:val="none" w:sz="0" w:space="0" w:color="auto"/>
                <w:right w:val="none" w:sz="0" w:space="0" w:color="auto"/>
              </w:divBdr>
              <w:divsChild>
                <w:div w:id="20228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5129">
      <w:bodyDiv w:val="1"/>
      <w:marLeft w:val="0"/>
      <w:marRight w:val="0"/>
      <w:marTop w:val="0"/>
      <w:marBottom w:val="0"/>
      <w:divBdr>
        <w:top w:val="none" w:sz="0" w:space="0" w:color="auto"/>
        <w:left w:val="none" w:sz="0" w:space="0" w:color="auto"/>
        <w:bottom w:val="none" w:sz="0" w:space="0" w:color="auto"/>
        <w:right w:val="none" w:sz="0" w:space="0" w:color="auto"/>
      </w:divBdr>
    </w:div>
    <w:div w:id="98916076">
      <w:bodyDiv w:val="1"/>
      <w:marLeft w:val="0"/>
      <w:marRight w:val="0"/>
      <w:marTop w:val="0"/>
      <w:marBottom w:val="0"/>
      <w:divBdr>
        <w:top w:val="none" w:sz="0" w:space="0" w:color="auto"/>
        <w:left w:val="none" w:sz="0" w:space="0" w:color="auto"/>
        <w:bottom w:val="none" w:sz="0" w:space="0" w:color="auto"/>
        <w:right w:val="none" w:sz="0" w:space="0" w:color="auto"/>
      </w:divBdr>
      <w:divsChild>
        <w:div w:id="1062098143">
          <w:marLeft w:val="0"/>
          <w:marRight w:val="0"/>
          <w:marTop w:val="0"/>
          <w:marBottom w:val="0"/>
          <w:divBdr>
            <w:top w:val="none" w:sz="0" w:space="0" w:color="auto"/>
            <w:left w:val="none" w:sz="0" w:space="0" w:color="auto"/>
            <w:bottom w:val="none" w:sz="0" w:space="0" w:color="auto"/>
            <w:right w:val="none" w:sz="0" w:space="0" w:color="auto"/>
          </w:divBdr>
          <w:divsChild>
            <w:div w:id="606235157">
              <w:marLeft w:val="0"/>
              <w:marRight w:val="0"/>
              <w:marTop w:val="0"/>
              <w:marBottom w:val="0"/>
              <w:divBdr>
                <w:top w:val="none" w:sz="0" w:space="0" w:color="auto"/>
                <w:left w:val="none" w:sz="0" w:space="0" w:color="auto"/>
                <w:bottom w:val="none" w:sz="0" w:space="0" w:color="auto"/>
                <w:right w:val="none" w:sz="0" w:space="0" w:color="auto"/>
              </w:divBdr>
              <w:divsChild>
                <w:div w:id="4390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7216">
      <w:bodyDiv w:val="1"/>
      <w:marLeft w:val="0"/>
      <w:marRight w:val="0"/>
      <w:marTop w:val="0"/>
      <w:marBottom w:val="0"/>
      <w:divBdr>
        <w:top w:val="none" w:sz="0" w:space="0" w:color="auto"/>
        <w:left w:val="none" w:sz="0" w:space="0" w:color="auto"/>
        <w:bottom w:val="none" w:sz="0" w:space="0" w:color="auto"/>
        <w:right w:val="none" w:sz="0" w:space="0" w:color="auto"/>
      </w:divBdr>
      <w:divsChild>
        <w:div w:id="870731101">
          <w:marLeft w:val="0"/>
          <w:marRight w:val="0"/>
          <w:marTop w:val="0"/>
          <w:marBottom w:val="0"/>
          <w:divBdr>
            <w:top w:val="none" w:sz="0" w:space="0" w:color="auto"/>
            <w:left w:val="none" w:sz="0" w:space="0" w:color="auto"/>
            <w:bottom w:val="none" w:sz="0" w:space="0" w:color="auto"/>
            <w:right w:val="none" w:sz="0" w:space="0" w:color="auto"/>
          </w:divBdr>
          <w:divsChild>
            <w:div w:id="213933011">
              <w:marLeft w:val="0"/>
              <w:marRight w:val="0"/>
              <w:marTop w:val="0"/>
              <w:marBottom w:val="0"/>
              <w:divBdr>
                <w:top w:val="none" w:sz="0" w:space="0" w:color="auto"/>
                <w:left w:val="none" w:sz="0" w:space="0" w:color="auto"/>
                <w:bottom w:val="none" w:sz="0" w:space="0" w:color="auto"/>
                <w:right w:val="none" w:sz="0" w:space="0" w:color="auto"/>
              </w:divBdr>
            </w:div>
            <w:div w:id="1577520587">
              <w:marLeft w:val="0"/>
              <w:marRight w:val="0"/>
              <w:marTop w:val="0"/>
              <w:marBottom w:val="0"/>
              <w:divBdr>
                <w:top w:val="none" w:sz="0" w:space="0" w:color="auto"/>
                <w:left w:val="none" w:sz="0" w:space="0" w:color="auto"/>
                <w:bottom w:val="none" w:sz="0" w:space="0" w:color="auto"/>
                <w:right w:val="none" w:sz="0" w:space="0" w:color="auto"/>
              </w:divBdr>
            </w:div>
            <w:div w:id="758873827">
              <w:marLeft w:val="0"/>
              <w:marRight w:val="0"/>
              <w:marTop w:val="0"/>
              <w:marBottom w:val="0"/>
              <w:divBdr>
                <w:top w:val="none" w:sz="0" w:space="0" w:color="auto"/>
                <w:left w:val="none" w:sz="0" w:space="0" w:color="auto"/>
                <w:bottom w:val="none" w:sz="0" w:space="0" w:color="auto"/>
                <w:right w:val="none" w:sz="0" w:space="0" w:color="auto"/>
              </w:divBdr>
            </w:div>
            <w:div w:id="9990529">
              <w:marLeft w:val="0"/>
              <w:marRight w:val="0"/>
              <w:marTop w:val="0"/>
              <w:marBottom w:val="0"/>
              <w:divBdr>
                <w:top w:val="none" w:sz="0" w:space="0" w:color="auto"/>
                <w:left w:val="none" w:sz="0" w:space="0" w:color="auto"/>
                <w:bottom w:val="none" w:sz="0" w:space="0" w:color="auto"/>
                <w:right w:val="none" w:sz="0" w:space="0" w:color="auto"/>
              </w:divBdr>
            </w:div>
            <w:div w:id="481196294">
              <w:marLeft w:val="0"/>
              <w:marRight w:val="0"/>
              <w:marTop w:val="0"/>
              <w:marBottom w:val="0"/>
              <w:divBdr>
                <w:top w:val="none" w:sz="0" w:space="0" w:color="auto"/>
                <w:left w:val="none" w:sz="0" w:space="0" w:color="auto"/>
                <w:bottom w:val="none" w:sz="0" w:space="0" w:color="auto"/>
                <w:right w:val="none" w:sz="0" w:space="0" w:color="auto"/>
              </w:divBdr>
            </w:div>
            <w:div w:id="2051107991">
              <w:marLeft w:val="0"/>
              <w:marRight w:val="0"/>
              <w:marTop w:val="0"/>
              <w:marBottom w:val="0"/>
              <w:divBdr>
                <w:top w:val="none" w:sz="0" w:space="0" w:color="auto"/>
                <w:left w:val="none" w:sz="0" w:space="0" w:color="auto"/>
                <w:bottom w:val="none" w:sz="0" w:space="0" w:color="auto"/>
                <w:right w:val="none" w:sz="0" w:space="0" w:color="auto"/>
              </w:divBdr>
            </w:div>
            <w:div w:id="2009861717">
              <w:marLeft w:val="0"/>
              <w:marRight w:val="0"/>
              <w:marTop w:val="0"/>
              <w:marBottom w:val="0"/>
              <w:divBdr>
                <w:top w:val="none" w:sz="0" w:space="0" w:color="auto"/>
                <w:left w:val="none" w:sz="0" w:space="0" w:color="auto"/>
                <w:bottom w:val="none" w:sz="0" w:space="0" w:color="auto"/>
                <w:right w:val="none" w:sz="0" w:space="0" w:color="auto"/>
              </w:divBdr>
            </w:div>
            <w:div w:id="1666400776">
              <w:marLeft w:val="0"/>
              <w:marRight w:val="0"/>
              <w:marTop w:val="0"/>
              <w:marBottom w:val="0"/>
              <w:divBdr>
                <w:top w:val="none" w:sz="0" w:space="0" w:color="auto"/>
                <w:left w:val="none" w:sz="0" w:space="0" w:color="auto"/>
                <w:bottom w:val="none" w:sz="0" w:space="0" w:color="auto"/>
                <w:right w:val="none" w:sz="0" w:space="0" w:color="auto"/>
              </w:divBdr>
            </w:div>
            <w:div w:id="1412122453">
              <w:marLeft w:val="0"/>
              <w:marRight w:val="0"/>
              <w:marTop w:val="0"/>
              <w:marBottom w:val="0"/>
              <w:divBdr>
                <w:top w:val="none" w:sz="0" w:space="0" w:color="auto"/>
                <w:left w:val="none" w:sz="0" w:space="0" w:color="auto"/>
                <w:bottom w:val="none" w:sz="0" w:space="0" w:color="auto"/>
                <w:right w:val="none" w:sz="0" w:space="0" w:color="auto"/>
              </w:divBdr>
            </w:div>
            <w:div w:id="548881338">
              <w:marLeft w:val="0"/>
              <w:marRight w:val="0"/>
              <w:marTop w:val="0"/>
              <w:marBottom w:val="0"/>
              <w:divBdr>
                <w:top w:val="none" w:sz="0" w:space="0" w:color="auto"/>
                <w:left w:val="none" w:sz="0" w:space="0" w:color="auto"/>
                <w:bottom w:val="none" w:sz="0" w:space="0" w:color="auto"/>
                <w:right w:val="none" w:sz="0" w:space="0" w:color="auto"/>
              </w:divBdr>
            </w:div>
            <w:div w:id="1358848744">
              <w:marLeft w:val="0"/>
              <w:marRight w:val="0"/>
              <w:marTop w:val="0"/>
              <w:marBottom w:val="0"/>
              <w:divBdr>
                <w:top w:val="none" w:sz="0" w:space="0" w:color="auto"/>
                <w:left w:val="none" w:sz="0" w:space="0" w:color="auto"/>
                <w:bottom w:val="none" w:sz="0" w:space="0" w:color="auto"/>
                <w:right w:val="none" w:sz="0" w:space="0" w:color="auto"/>
              </w:divBdr>
            </w:div>
            <w:div w:id="188838247">
              <w:marLeft w:val="0"/>
              <w:marRight w:val="0"/>
              <w:marTop w:val="0"/>
              <w:marBottom w:val="0"/>
              <w:divBdr>
                <w:top w:val="none" w:sz="0" w:space="0" w:color="auto"/>
                <w:left w:val="none" w:sz="0" w:space="0" w:color="auto"/>
                <w:bottom w:val="none" w:sz="0" w:space="0" w:color="auto"/>
                <w:right w:val="none" w:sz="0" w:space="0" w:color="auto"/>
              </w:divBdr>
            </w:div>
            <w:div w:id="450561295">
              <w:marLeft w:val="0"/>
              <w:marRight w:val="0"/>
              <w:marTop w:val="0"/>
              <w:marBottom w:val="0"/>
              <w:divBdr>
                <w:top w:val="none" w:sz="0" w:space="0" w:color="auto"/>
                <w:left w:val="none" w:sz="0" w:space="0" w:color="auto"/>
                <w:bottom w:val="none" w:sz="0" w:space="0" w:color="auto"/>
                <w:right w:val="none" w:sz="0" w:space="0" w:color="auto"/>
              </w:divBdr>
            </w:div>
            <w:div w:id="533736648">
              <w:marLeft w:val="0"/>
              <w:marRight w:val="0"/>
              <w:marTop w:val="0"/>
              <w:marBottom w:val="0"/>
              <w:divBdr>
                <w:top w:val="none" w:sz="0" w:space="0" w:color="auto"/>
                <w:left w:val="none" w:sz="0" w:space="0" w:color="auto"/>
                <w:bottom w:val="none" w:sz="0" w:space="0" w:color="auto"/>
                <w:right w:val="none" w:sz="0" w:space="0" w:color="auto"/>
              </w:divBdr>
            </w:div>
            <w:div w:id="2142962953">
              <w:marLeft w:val="0"/>
              <w:marRight w:val="0"/>
              <w:marTop w:val="0"/>
              <w:marBottom w:val="0"/>
              <w:divBdr>
                <w:top w:val="none" w:sz="0" w:space="0" w:color="auto"/>
                <w:left w:val="none" w:sz="0" w:space="0" w:color="auto"/>
                <w:bottom w:val="none" w:sz="0" w:space="0" w:color="auto"/>
                <w:right w:val="none" w:sz="0" w:space="0" w:color="auto"/>
              </w:divBdr>
            </w:div>
            <w:div w:id="604457329">
              <w:marLeft w:val="0"/>
              <w:marRight w:val="0"/>
              <w:marTop w:val="0"/>
              <w:marBottom w:val="0"/>
              <w:divBdr>
                <w:top w:val="none" w:sz="0" w:space="0" w:color="auto"/>
                <w:left w:val="none" w:sz="0" w:space="0" w:color="auto"/>
                <w:bottom w:val="none" w:sz="0" w:space="0" w:color="auto"/>
                <w:right w:val="none" w:sz="0" w:space="0" w:color="auto"/>
              </w:divBdr>
            </w:div>
            <w:div w:id="509413808">
              <w:marLeft w:val="0"/>
              <w:marRight w:val="0"/>
              <w:marTop w:val="0"/>
              <w:marBottom w:val="0"/>
              <w:divBdr>
                <w:top w:val="none" w:sz="0" w:space="0" w:color="auto"/>
                <w:left w:val="none" w:sz="0" w:space="0" w:color="auto"/>
                <w:bottom w:val="none" w:sz="0" w:space="0" w:color="auto"/>
                <w:right w:val="none" w:sz="0" w:space="0" w:color="auto"/>
              </w:divBdr>
            </w:div>
            <w:div w:id="771780196">
              <w:marLeft w:val="0"/>
              <w:marRight w:val="0"/>
              <w:marTop w:val="0"/>
              <w:marBottom w:val="0"/>
              <w:divBdr>
                <w:top w:val="none" w:sz="0" w:space="0" w:color="auto"/>
                <w:left w:val="none" w:sz="0" w:space="0" w:color="auto"/>
                <w:bottom w:val="none" w:sz="0" w:space="0" w:color="auto"/>
                <w:right w:val="none" w:sz="0" w:space="0" w:color="auto"/>
              </w:divBdr>
            </w:div>
            <w:div w:id="707880049">
              <w:marLeft w:val="0"/>
              <w:marRight w:val="0"/>
              <w:marTop w:val="0"/>
              <w:marBottom w:val="0"/>
              <w:divBdr>
                <w:top w:val="none" w:sz="0" w:space="0" w:color="auto"/>
                <w:left w:val="none" w:sz="0" w:space="0" w:color="auto"/>
                <w:bottom w:val="none" w:sz="0" w:space="0" w:color="auto"/>
                <w:right w:val="none" w:sz="0" w:space="0" w:color="auto"/>
              </w:divBdr>
            </w:div>
            <w:div w:id="1920169572">
              <w:marLeft w:val="0"/>
              <w:marRight w:val="0"/>
              <w:marTop w:val="0"/>
              <w:marBottom w:val="0"/>
              <w:divBdr>
                <w:top w:val="none" w:sz="0" w:space="0" w:color="auto"/>
                <w:left w:val="none" w:sz="0" w:space="0" w:color="auto"/>
                <w:bottom w:val="none" w:sz="0" w:space="0" w:color="auto"/>
                <w:right w:val="none" w:sz="0" w:space="0" w:color="auto"/>
              </w:divBdr>
            </w:div>
            <w:div w:id="219756418">
              <w:marLeft w:val="0"/>
              <w:marRight w:val="0"/>
              <w:marTop w:val="0"/>
              <w:marBottom w:val="0"/>
              <w:divBdr>
                <w:top w:val="none" w:sz="0" w:space="0" w:color="auto"/>
                <w:left w:val="none" w:sz="0" w:space="0" w:color="auto"/>
                <w:bottom w:val="none" w:sz="0" w:space="0" w:color="auto"/>
                <w:right w:val="none" w:sz="0" w:space="0" w:color="auto"/>
              </w:divBdr>
            </w:div>
            <w:div w:id="2104642258">
              <w:marLeft w:val="0"/>
              <w:marRight w:val="0"/>
              <w:marTop w:val="0"/>
              <w:marBottom w:val="0"/>
              <w:divBdr>
                <w:top w:val="none" w:sz="0" w:space="0" w:color="auto"/>
                <w:left w:val="none" w:sz="0" w:space="0" w:color="auto"/>
                <w:bottom w:val="none" w:sz="0" w:space="0" w:color="auto"/>
                <w:right w:val="none" w:sz="0" w:space="0" w:color="auto"/>
              </w:divBdr>
            </w:div>
            <w:div w:id="2062244495">
              <w:marLeft w:val="0"/>
              <w:marRight w:val="0"/>
              <w:marTop w:val="0"/>
              <w:marBottom w:val="0"/>
              <w:divBdr>
                <w:top w:val="none" w:sz="0" w:space="0" w:color="auto"/>
                <w:left w:val="none" w:sz="0" w:space="0" w:color="auto"/>
                <w:bottom w:val="none" w:sz="0" w:space="0" w:color="auto"/>
                <w:right w:val="none" w:sz="0" w:space="0" w:color="auto"/>
              </w:divBdr>
            </w:div>
            <w:div w:id="961425451">
              <w:marLeft w:val="0"/>
              <w:marRight w:val="0"/>
              <w:marTop w:val="0"/>
              <w:marBottom w:val="0"/>
              <w:divBdr>
                <w:top w:val="none" w:sz="0" w:space="0" w:color="auto"/>
                <w:left w:val="none" w:sz="0" w:space="0" w:color="auto"/>
                <w:bottom w:val="none" w:sz="0" w:space="0" w:color="auto"/>
                <w:right w:val="none" w:sz="0" w:space="0" w:color="auto"/>
              </w:divBdr>
            </w:div>
            <w:div w:id="1798839712">
              <w:marLeft w:val="0"/>
              <w:marRight w:val="0"/>
              <w:marTop w:val="0"/>
              <w:marBottom w:val="0"/>
              <w:divBdr>
                <w:top w:val="none" w:sz="0" w:space="0" w:color="auto"/>
                <w:left w:val="none" w:sz="0" w:space="0" w:color="auto"/>
                <w:bottom w:val="none" w:sz="0" w:space="0" w:color="auto"/>
                <w:right w:val="none" w:sz="0" w:space="0" w:color="auto"/>
              </w:divBdr>
            </w:div>
            <w:div w:id="33388497">
              <w:marLeft w:val="0"/>
              <w:marRight w:val="0"/>
              <w:marTop w:val="0"/>
              <w:marBottom w:val="0"/>
              <w:divBdr>
                <w:top w:val="none" w:sz="0" w:space="0" w:color="auto"/>
                <w:left w:val="none" w:sz="0" w:space="0" w:color="auto"/>
                <w:bottom w:val="none" w:sz="0" w:space="0" w:color="auto"/>
                <w:right w:val="none" w:sz="0" w:space="0" w:color="auto"/>
              </w:divBdr>
            </w:div>
            <w:div w:id="1257402314">
              <w:marLeft w:val="0"/>
              <w:marRight w:val="0"/>
              <w:marTop w:val="0"/>
              <w:marBottom w:val="0"/>
              <w:divBdr>
                <w:top w:val="none" w:sz="0" w:space="0" w:color="auto"/>
                <w:left w:val="none" w:sz="0" w:space="0" w:color="auto"/>
                <w:bottom w:val="none" w:sz="0" w:space="0" w:color="auto"/>
                <w:right w:val="none" w:sz="0" w:space="0" w:color="auto"/>
              </w:divBdr>
            </w:div>
            <w:div w:id="13364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6900">
      <w:bodyDiv w:val="1"/>
      <w:marLeft w:val="0"/>
      <w:marRight w:val="0"/>
      <w:marTop w:val="0"/>
      <w:marBottom w:val="0"/>
      <w:divBdr>
        <w:top w:val="none" w:sz="0" w:space="0" w:color="auto"/>
        <w:left w:val="none" w:sz="0" w:space="0" w:color="auto"/>
        <w:bottom w:val="none" w:sz="0" w:space="0" w:color="auto"/>
        <w:right w:val="none" w:sz="0" w:space="0" w:color="auto"/>
      </w:divBdr>
    </w:div>
    <w:div w:id="133257338">
      <w:bodyDiv w:val="1"/>
      <w:marLeft w:val="0"/>
      <w:marRight w:val="0"/>
      <w:marTop w:val="0"/>
      <w:marBottom w:val="0"/>
      <w:divBdr>
        <w:top w:val="none" w:sz="0" w:space="0" w:color="auto"/>
        <w:left w:val="none" w:sz="0" w:space="0" w:color="auto"/>
        <w:bottom w:val="none" w:sz="0" w:space="0" w:color="auto"/>
        <w:right w:val="none" w:sz="0" w:space="0" w:color="auto"/>
      </w:divBdr>
    </w:div>
    <w:div w:id="138423883">
      <w:bodyDiv w:val="1"/>
      <w:marLeft w:val="0"/>
      <w:marRight w:val="0"/>
      <w:marTop w:val="0"/>
      <w:marBottom w:val="0"/>
      <w:divBdr>
        <w:top w:val="none" w:sz="0" w:space="0" w:color="auto"/>
        <w:left w:val="none" w:sz="0" w:space="0" w:color="auto"/>
        <w:bottom w:val="none" w:sz="0" w:space="0" w:color="auto"/>
        <w:right w:val="none" w:sz="0" w:space="0" w:color="auto"/>
      </w:divBdr>
      <w:divsChild>
        <w:div w:id="1701975562">
          <w:marLeft w:val="0"/>
          <w:marRight w:val="0"/>
          <w:marTop w:val="0"/>
          <w:marBottom w:val="0"/>
          <w:divBdr>
            <w:top w:val="none" w:sz="0" w:space="0" w:color="auto"/>
            <w:left w:val="none" w:sz="0" w:space="0" w:color="auto"/>
            <w:bottom w:val="none" w:sz="0" w:space="0" w:color="auto"/>
            <w:right w:val="none" w:sz="0" w:space="0" w:color="auto"/>
          </w:divBdr>
          <w:divsChild>
            <w:div w:id="1920677037">
              <w:marLeft w:val="0"/>
              <w:marRight w:val="0"/>
              <w:marTop w:val="0"/>
              <w:marBottom w:val="0"/>
              <w:divBdr>
                <w:top w:val="none" w:sz="0" w:space="0" w:color="auto"/>
                <w:left w:val="none" w:sz="0" w:space="0" w:color="auto"/>
                <w:bottom w:val="none" w:sz="0" w:space="0" w:color="auto"/>
                <w:right w:val="none" w:sz="0" w:space="0" w:color="auto"/>
              </w:divBdr>
            </w:div>
            <w:div w:id="1523786669">
              <w:marLeft w:val="0"/>
              <w:marRight w:val="0"/>
              <w:marTop w:val="0"/>
              <w:marBottom w:val="0"/>
              <w:divBdr>
                <w:top w:val="none" w:sz="0" w:space="0" w:color="auto"/>
                <w:left w:val="none" w:sz="0" w:space="0" w:color="auto"/>
                <w:bottom w:val="none" w:sz="0" w:space="0" w:color="auto"/>
                <w:right w:val="none" w:sz="0" w:space="0" w:color="auto"/>
              </w:divBdr>
            </w:div>
            <w:div w:id="842940494">
              <w:marLeft w:val="0"/>
              <w:marRight w:val="0"/>
              <w:marTop w:val="0"/>
              <w:marBottom w:val="0"/>
              <w:divBdr>
                <w:top w:val="none" w:sz="0" w:space="0" w:color="auto"/>
                <w:left w:val="none" w:sz="0" w:space="0" w:color="auto"/>
                <w:bottom w:val="none" w:sz="0" w:space="0" w:color="auto"/>
                <w:right w:val="none" w:sz="0" w:space="0" w:color="auto"/>
              </w:divBdr>
            </w:div>
            <w:div w:id="2110226162">
              <w:marLeft w:val="0"/>
              <w:marRight w:val="0"/>
              <w:marTop w:val="0"/>
              <w:marBottom w:val="0"/>
              <w:divBdr>
                <w:top w:val="none" w:sz="0" w:space="0" w:color="auto"/>
                <w:left w:val="none" w:sz="0" w:space="0" w:color="auto"/>
                <w:bottom w:val="none" w:sz="0" w:space="0" w:color="auto"/>
                <w:right w:val="none" w:sz="0" w:space="0" w:color="auto"/>
              </w:divBdr>
            </w:div>
            <w:div w:id="1201749377">
              <w:marLeft w:val="0"/>
              <w:marRight w:val="0"/>
              <w:marTop w:val="0"/>
              <w:marBottom w:val="0"/>
              <w:divBdr>
                <w:top w:val="none" w:sz="0" w:space="0" w:color="auto"/>
                <w:left w:val="none" w:sz="0" w:space="0" w:color="auto"/>
                <w:bottom w:val="none" w:sz="0" w:space="0" w:color="auto"/>
                <w:right w:val="none" w:sz="0" w:space="0" w:color="auto"/>
              </w:divBdr>
            </w:div>
            <w:div w:id="519513546">
              <w:marLeft w:val="0"/>
              <w:marRight w:val="0"/>
              <w:marTop w:val="0"/>
              <w:marBottom w:val="0"/>
              <w:divBdr>
                <w:top w:val="none" w:sz="0" w:space="0" w:color="auto"/>
                <w:left w:val="none" w:sz="0" w:space="0" w:color="auto"/>
                <w:bottom w:val="none" w:sz="0" w:space="0" w:color="auto"/>
                <w:right w:val="none" w:sz="0" w:space="0" w:color="auto"/>
              </w:divBdr>
            </w:div>
            <w:div w:id="14858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0975">
      <w:bodyDiv w:val="1"/>
      <w:marLeft w:val="0"/>
      <w:marRight w:val="0"/>
      <w:marTop w:val="0"/>
      <w:marBottom w:val="0"/>
      <w:divBdr>
        <w:top w:val="none" w:sz="0" w:space="0" w:color="auto"/>
        <w:left w:val="none" w:sz="0" w:space="0" w:color="auto"/>
        <w:bottom w:val="none" w:sz="0" w:space="0" w:color="auto"/>
        <w:right w:val="none" w:sz="0" w:space="0" w:color="auto"/>
      </w:divBdr>
    </w:div>
    <w:div w:id="163521844">
      <w:bodyDiv w:val="1"/>
      <w:marLeft w:val="0"/>
      <w:marRight w:val="0"/>
      <w:marTop w:val="0"/>
      <w:marBottom w:val="0"/>
      <w:divBdr>
        <w:top w:val="none" w:sz="0" w:space="0" w:color="auto"/>
        <w:left w:val="none" w:sz="0" w:space="0" w:color="auto"/>
        <w:bottom w:val="none" w:sz="0" w:space="0" w:color="auto"/>
        <w:right w:val="none" w:sz="0" w:space="0" w:color="auto"/>
      </w:divBdr>
    </w:div>
    <w:div w:id="175578531">
      <w:bodyDiv w:val="1"/>
      <w:marLeft w:val="0"/>
      <w:marRight w:val="0"/>
      <w:marTop w:val="0"/>
      <w:marBottom w:val="0"/>
      <w:divBdr>
        <w:top w:val="none" w:sz="0" w:space="0" w:color="auto"/>
        <w:left w:val="none" w:sz="0" w:space="0" w:color="auto"/>
        <w:bottom w:val="none" w:sz="0" w:space="0" w:color="auto"/>
        <w:right w:val="none" w:sz="0" w:space="0" w:color="auto"/>
      </w:divBdr>
    </w:div>
    <w:div w:id="205341806">
      <w:bodyDiv w:val="1"/>
      <w:marLeft w:val="0"/>
      <w:marRight w:val="0"/>
      <w:marTop w:val="0"/>
      <w:marBottom w:val="0"/>
      <w:divBdr>
        <w:top w:val="none" w:sz="0" w:space="0" w:color="auto"/>
        <w:left w:val="none" w:sz="0" w:space="0" w:color="auto"/>
        <w:bottom w:val="none" w:sz="0" w:space="0" w:color="auto"/>
        <w:right w:val="none" w:sz="0" w:space="0" w:color="auto"/>
      </w:divBdr>
    </w:div>
    <w:div w:id="209652879">
      <w:bodyDiv w:val="1"/>
      <w:marLeft w:val="0"/>
      <w:marRight w:val="0"/>
      <w:marTop w:val="0"/>
      <w:marBottom w:val="0"/>
      <w:divBdr>
        <w:top w:val="none" w:sz="0" w:space="0" w:color="auto"/>
        <w:left w:val="none" w:sz="0" w:space="0" w:color="auto"/>
        <w:bottom w:val="none" w:sz="0" w:space="0" w:color="auto"/>
        <w:right w:val="none" w:sz="0" w:space="0" w:color="auto"/>
      </w:divBdr>
    </w:div>
    <w:div w:id="215313778">
      <w:bodyDiv w:val="1"/>
      <w:marLeft w:val="0"/>
      <w:marRight w:val="0"/>
      <w:marTop w:val="0"/>
      <w:marBottom w:val="0"/>
      <w:divBdr>
        <w:top w:val="none" w:sz="0" w:space="0" w:color="auto"/>
        <w:left w:val="none" w:sz="0" w:space="0" w:color="auto"/>
        <w:bottom w:val="none" w:sz="0" w:space="0" w:color="auto"/>
        <w:right w:val="none" w:sz="0" w:space="0" w:color="auto"/>
      </w:divBdr>
    </w:div>
    <w:div w:id="230316583">
      <w:bodyDiv w:val="1"/>
      <w:marLeft w:val="0"/>
      <w:marRight w:val="0"/>
      <w:marTop w:val="0"/>
      <w:marBottom w:val="0"/>
      <w:divBdr>
        <w:top w:val="none" w:sz="0" w:space="0" w:color="auto"/>
        <w:left w:val="none" w:sz="0" w:space="0" w:color="auto"/>
        <w:bottom w:val="none" w:sz="0" w:space="0" w:color="auto"/>
        <w:right w:val="none" w:sz="0" w:space="0" w:color="auto"/>
      </w:divBdr>
    </w:div>
    <w:div w:id="241838183">
      <w:bodyDiv w:val="1"/>
      <w:marLeft w:val="0"/>
      <w:marRight w:val="0"/>
      <w:marTop w:val="0"/>
      <w:marBottom w:val="0"/>
      <w:divBdr>
        <w:top w:val="none" w:sz="0" w:space="0" w:color="auto"/>
        <w:left w:val="none" w:sz="0" w:space="0" w:color="auto"/>
        <w:bottom w:val="none" w:sz="0" w:space="0" w:color="auto"/>
        <w:right w:val="none" w:sz="0" w:space="0" w:color="auto"/>
      </w:divBdr>
    </w:div>
    <w:div w:id="245385721">
      <w:bodyDiv w:val="1"/>
      <w:marLeft w:val="0"/>
      <w:marRight w:val="0"/>
      <w:marTop w:val="0"/>
      <w:marBottom w:val="0"/>
      <w:divBdr>
        <w:top w:val="none" w:sz="0" w:space="0" w:color="auto"/>
        <w:left w:val="none" w:sz="0" w:space="0" w:color="auto"/>
        <w:bottom w:val="none" w:sz="0" w:space="0" w:color="auto"/>
        <w:right w:val="none" w:sz="0" w:space="0" w:color="auto"/>
      </w:divBdr>
      <w:divsChild>
        <w:div w:id="1861508777">
          <w:marLeft w:val="0"/>
          <w:marRight w:val="0"/>
          <w:marTop w:val="0"/>
          <w:marBottom w:val="0"/>
          <w:divBdr>
            <w:top w:val="none" w:sz="0" w:space="0" w:color="auto"/>
            <w:left w:val="none" w:sz="0" w:space="0" w:color="auto"/>
            <w:bottom w:val="dotted" w:sz="6" w:space="1" w:color="1CADE4" w:themeColor="accent1"/>
            <w:right w:val="none" w:sz="0" w:space="0" w:color="auto"/>
          </w:divBdr>
        </w:div>
        <w:div w:id="341586764">
          <w:marLeft w:val="0"/>
          <w:marRight w:val="0"/>
          <w:marTop w:val="0"/>
          <w:marBottom w:val="0"/>
          <w:divBdr>
            <w:top w:val="none" w:sz="0" w:space="0" w:color="auto"/>
            <w:left w:val="none" w:sz="0" w:space="0" w:color="auto"/>
            <w:bottom w:val="dotted" w:sz="6" w:space="1" w:color="1CADE4" w:themeColor="accent1"/>
            <w:right w:val="none" w:sz="0" w:space="0" w:color="auto"/>
          </w:divBdr>
        </w:div>
      </w:divsChild>
    </w:div>
    <w:div w:id="246112111">
      <w:bodyDiv w:val="1"/>
      <w:marLeft w:val="0"/>
      <w:marRight w:val="0"/>
      <w:marTop w:val="0"/>
      <w:marBottom w:val="0"/>
      <w:divBdr>
        <w:top w:val="none" w:sz="0" w:space="0" w:color="auto"/>
        <w:left w:val="none" w:sz="0" w:space="0" w:color="auto"/>
        <w:bottom w:val="none" w:sz="0" w:space="0" w:color="auto"/>
        <w:right w:val="none" w:sz="0" w:space="0" w:color="auto"/>
      </w:divBdr>
    </w:div>
    <w:div w:id="254215595">
      <w:bodyDiv w:val="1"/>
      <w:marLeft w:val="0"/>
      <w:marRight w:val="0"/>
      <w:marTop w:val="0"/>
      <w:marBottom w:val="0"/>
      <w:divBdr>
        <w:top w:val="none" w:sz="0" w:space="0" w:color="auto"/>
        <w:left w:val="none" w:sz="0" w:space="0" w:color="auto"/>
        <w:bottom w:val="none" w:sz="0" w:space="0" w:color="auto"/>
        <w:right w:val="none" w:sz="0" w:space="0" w:color="auto"/>
      </w:divBdr>
    </w:div>
    <w:div w:id="258682240">
      <w:bodyDiv w:val="1"/>
      <w:marLeft w:val="0"/>
      <w:marRight w:val="0"/>
      <w:marTop w:val="0"/>
      <w:marBottom w:val="0"/>
      <w:divBdr>
        <w:top w:val="none" w:sz="0" w:space="0" w:color="auto"/>
        <w:left w:val="none" w:sz="0" w:space="0" w:color="auto"/>
        <w:bottom w:val="none" w:sz="0" w:space="0" w:color="auto"/>
        <w:right w:val="none" w:sz="0" w:space="0" w:color="auto"/>
      </w:divBdr>
      <w:divsChild>
        <w:div w:id="17083348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8067605">
              <w:marLeft w:val="0"/>
              <w:marRight w:val="0"/>
              <w:marTop w:val="0"/>
              <w:marBottom w:val="0"/>
              <w:divBdr>
                <w:top w:val="none" w:sz="0" w:space="0" w:color="auto"/>
                <w:left w:val="none" w:sz="0" w:space="0" w:color="auto"/>
                <w:bottom w:val="none" w:sz="0" w:space="0" w:color="auto"/>
                <w:right w:val="none" w:sz="0" w:space="0" w:color="auto"/>
              </w:divBdr>
              <w:divsChild>
                <w:div w:id="1761943572">
                  <w:marLeft w:val="0"/>
                  <w:marRight w:val="0"/>
                  <w:marTop w:val="0"/>
                  <w:marBottom w:val="0"/>
                  <w:divBdr>
                    <w:top w:val="none" w:sz="0" w:space="0" w:color="auto"/>
                    <w:left w:val="none" w:sz="0" w:space="0" w:color="auto"/>
                    <w:bottom w:val="none" w:sz="0" w:space="0" w:color="auto"/>
                    <w:right w:val="none" w:sz="0" w:space="0" w:color="auto"/>
                  </w:divBdr>
                  <w:divsChild>
                    <w:div w:id="819732371">
                      <w:marLeft w:val="0"/>
                      <w:marRight w:val="0"/>
                      <w:marTop w:val="0"/>
                      <w:marBottom w:val="0"/>
                      <w:divBdr>
                        <w:top w:val="none" w:sz="0" w:space="0" w:color="auto"/>
                        <w:left w:val="none" w:sz="0" w:space="0" w:color="auto"/>
                        <w:bottom w:val="none" w:sz="0" w:space="0" w:color="auto"/>
                        <w:right w:val="none" w:sz="0" w:space="0" w:color="auto"/>
                      </w:divBdr>
                      <w:divsChild>
                        <w:div w:id="1162816256">
                          <w:blockQuote w:val="1"/>
                          <w:marLeft w:val="75"/>
                          <w:marRight w:val="75"/>
                          <w:marTop w:val="75"/>
                          <w:marBottom w:val="75"/>
                          <w:divBdr>
                            <w:top w:val="none" w:sz="0" w:space="0" w:color="auto"/>
                            <w:left w:val="single" w:sz="8" w:space="8" w:color="1ABC9C"/>
                            <w:bottom w:val="none" w:sz="0" w:space="0" w:color="auto"/>
                            <w:right w:val="none" w:sz="0" w:space="0" w:color="auto"/>
                          </w:divBdr>
                          <w:divsChild>
                            <w:div w:id="421731325">
                              <w:blockQuote w:val="1"/>
                              <w:marLeft w:val="75"/>
                              <w:marRight w:val="75"/>
                              <w:marTop w:val="75"/>
                              <w:marBottom w:val="75"/>
                              <w:divBdr>
                                <w:top w:val="none" w:sz="0" w:space="0" w:color="auto"/>
                                <w:left w:val="single" w:sz="8" w:space="8" w:color="E67E22"/>
                                <w:bottom w:val="none" w:sz="0" w:space="0" w:color="auto"/>
                                <w:right w:val="none" w:sz="0" w:space="0" w:color="auto"/>
                              </w:divBdr>
                              <w:divsChild>
                                <w:div w:id="1956398756">
                                  <w:marLeft w:val="0"/>
                                  <w:marRight w:val="0"/>
                                  <w:marTop w:val="0"/>
                                  <w:marBottom w:val="0"/>
                                  <w:divBdr>
                                    <w:top w:val="none" w:sz="0" w:space="0" w:color="auto"/>
                                    <w:left w:val="none" w:sz="0" w:space="0" w:color="auto"/>
                                    <w:bottom w:val="none" w:sz="0" w:space="0" w:color="auto"/>
                                    <w:right w:val="none" w:sz="0" w:space="0" w:color="auto"/>
                                  </w:divBdr>
                                  <w:divsChild>
                                    <w:div w:id="341006061">
                                      <w:marLeft w:val="0"/>
                                      <w:marRight w:val="0"/>
                                      <w:marTop w:val="0"/>
                                      <w:marBottom w:val="0"/>
                                      <w:divBdr>
                                        <w:top w:val="none" w:sz="0" w:space="0" w:color="auto"/>
                                        <w:left w:val="none" w:sz="0" w:space="0" w:color="auto"/>
                                        <w:bottom w:val="none" w:sz="0" w:space="0" w:color="auto"/>
                                        <w:right w:val="none" w:sz="0" w:space="0" w:color="auto"/>
                                      </w:divBdr>
                                      <w:divsChild>
                                        <w:div w:id="839270295">
                                          <w:marLeft w:val="0"/>
                                          <w:marRight w:val="0"/>
                                          <w:marTop w:val="0"/>
                                          <w:marBottom w:val="0"/>
                                          <w:divBdr>
                                            <w:top w:val="none" w:sz="0" w:space="0" w:color="auto"/>
                                            <w:left w:val="none" w:sz="0" w:space="0" w:color="auto"/>
                                            <w:bottom w:val="none" w:sz="0" w:space="0" w:color="auto"/>
                                            <w:right w:val="none" w:sz="0" w:space="0" w:color="auto"/>
                                          </w:divBdr>
                                          <w:divsChild>
                                            <w:div w:id="6130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215974">
      <w:bodyDiv w:val="1"/>
      <w:marLeft w:val="0"/>
      <w:marRight w:val="0"/>
      <w:marTop w:val="0"/>
      <w:marBottom w:val="0"/>
      <w:divBdr>
        <w:top w:val="none" w:sz="0" w:space="0" w:color="auto"/>
        <w:left w:val="none" w:sz="0" w:space="0" w:color="auto"/>
        <w:bottom w:val="none" w:sz="0" w:space="0" w:color="auto"/>
        <w:right w:val="none" w:sz="0" w:space="0" w:color="auto"/>
      </w:divBdr>
    </w:div>
    <w:div w:id="262763972">
      <w:bodyDiv w:val="1"/>
      <w:marLeft w:val="0"/>
      <w:marRight w:val="0"/>
      <w:marTop w:val="0"/>
      <w:marBottom w:val="0"/>
      <w:divBdr>
        <w:top w:val="none" w:sz="0" w:space="0" w:color="auto"/>
        <w:left w:val="none" w:sz="0" w:space="0" w:color="auto"/>
        <w:bottom w:val="none" w:sz="0" w:space="0" w:color="auto"/>
        <w:right w:val="none" w:sz="0" w:space="0" w:color="auto"/>
      </w:divBdr>
      <w:divsChild>
        <w:div w:id="1838112248">
          <w:marLeft w:val="0"/>
          <w:marRight w:val="0"/>
          <w:marTop w:val="0"/>
          <w:marBottom w:val="0"/>
          <w:divBdr>
            <w:top w:val="none" w:sz="0" w:space="0" w:color="auto"/>
            <w:left w:val="none" w:sz="0" w:space="0" w:color="auto"/>
            <w:bottom w:val="none" w:sz="0" w:space="0" w:color="auto"/>
            <w:right w:val="none" w:sz="0" w:space="0" w:color="auto"/>
          </w:divBdr>
          <w:divsChild>
            <w:div w:id="1737240703">
              <w:marLeft w:val="0"/>
              <w:marRight w:val="0"/>
              <w:marTop w:val="0"/>
              <w:marBottom w:val="0"/>
              <w:divBdr>
                <w:top w:val="none" w:sz="0" w:space="0" w:color="auto"/>
                <w:left w:val="none" w:sz="0" w:space="0" w:color="auto"/>
                <w:bottom w:val="none" w:sz="0" w:space="0" w:color="auto"/>
                <w:right w:val="none" w:sz="0" w:space="0" w:color="auto"/>
              </w:divBdr>
            </w:div>
            <w:div w:id="402533028">
              <w:marLeft w:val="0"/>
              <w:marRight w:val="0"/>
              <w:marTop w:val="0"/>
              <w:marBottom w:val="0"/>
              <w:divBdr>
                <w:top w:val="none" w:sz="0" w:space="0" w:color="auto"/>
                <w:left w:val="none" w:sz="0" w:space="0" w:color="auto"/>
                <w:bottom w:val="none" w:sz="0" w:space="0" w:color="auto"/>
                <w:right w:val="none" w:sz="0" w:space="0" w:color="auto"/>
              </w:divBdr>
            </w:div>
            <w:div w:id="1731725911">
              <w:marLeft w:val="0"/>
              <w:marRight w:val="0"/>
              <w:marTop w:val="0"/>
              <w:marBottom w:val="0"/>
              <w:divBdr>
                <w:top w:val="none" w:sz="0" w:space="0" w:color="auto"/>
                <w:left w:val="none" w:sz="0" w:space="0" w:color="auto"/>
                <w:bottom w:val="none" w:sz="0" w:space="0" w:color="auto"/>
                <w:right w:val="none" w:sz="0" w:space="0" w:color="auto"/>
              </w:divBdr>
            </w:div>
            <w:div w:id="926889615">
              <w:marLeft w:val="0"/>
              <w:marRight w:val="0"/>
              <w:marTop w:val="0"/>
              <w:marBottom w:val="0"/>
              <w:divBdr>
                <w:top w:val="none" w:sz="0" w:space="0" w:color="auto"/>
                <w:left w:val="none" w:sz="0" w:space="0" w:color="auto"/>
                <w:bottom w:val="none" w:sz="0" w:space="0" w:color="auto"/>
                <w:right w:val="none" w:sz="0" w:space="0" w:color="auto"/>
              </w:divBdr>
            </w:div>
            <w:div w:id="507519683">
              <w:marLeft w:val="0"/>
              <w:marRight w:val="0"/>
              <w:marTop w:val="0"/>
              <w:marBottom w:val="0"/>
              <w:divBdr>
                <w:top w:val="none" w:sz="0" w:space="0" w:color="auto"/>
                <w:left w:val="none" w:sz="0" w:space="0" w:color="auto"/>
                <w:bottom w:val="none" w:sz="0" w:space="0" w:color="auto"/>
                <w:right w:val="none" w:sz="0" w:space="0" w:color="auto"/>
              </w:divBdr>
            </w:div>
            <w:div w:id="365571043">
              <w:marLeft w:val="0"/>
              <w:marRight w:val="0"/>
              <w:marTop w:val="0"/>
              <w:marBottom w:val="0"/>
              <w:divBdr>
                <w:top w:val="none" w:sz="0" w:space="0" w:color="auto"/>
                <w:left w:val="none" w:sz="0" w:space="0" w:color="auto"/>
                <w:bottom w:val="none" w:sz="0" w:space="0" w:color="auto"/>
                <w:right w:val="none" w:sz="0" w:space="0" w:color="auto"/>
              </w:divBdr>
            </w:div>
            <w:div w:id="948394452">
              <w:marLeft w:val="0"/>
              <w:marRight w:val="0"/>
              <w:marTop w:val="0"/>
              <w:marBottom w:val="0"/>
              <w:divBdr>
                <w:top w:val="none" w:sz="0" w:space="0" w:color="auto"/>
                <w:left w:val="none" w:sz="0" w:space="0" w:color="auto"/>
                <w:bottom w:val="none" w:sz="0" w:space="0" w:color="auto"/>
                <w:right w:val="none" w:sz="0" w:space="0" w:color="auto"/>
              </w:divBdr>
            </w:div>
            <w:div w:id="952059240">
              <w:marLeft w:val="0"/>
              <w:marRight w:val="0"/>
              <w:marTop w:val="0"/>
              <w:marBottom w:val="0"/>
              <w:divBdr>
                <w:top w:val="none" w:sz="0" w:space="0" w:color="auto"/>
                <w:left w:val="none" w:sz="0" w:space="0" w:color="auto"/>
                <w:bottom w:val="none" w:sz="0" w:space="0" w:color="auto"/>
                <w:right w:val="none" w:sz="0" w:space="0" w:color="auto"/>
              </w:divBdr>
            </w:div>
            <w:div w:id="899905843">
              <w:marLeft w:val="0"/>
              <w:marRight w:val="0"/>
              <w:marTop w:val="0"/>
              <w:marBottom w:val="0"/>
              <w:divBdr>
                <w:top w:val="none" w:sz="0" w:space="0" w:color="auto"/>
                <w:left w:val="none" w:sz="0" w:space="0" w:color="auto"/>
                <w:bottom w:val="none" w:sz="0" w:space="0" w:color="auto"/>
                <w:right w:val="none" w:sz="0" w:space="0" w:color="auto"/>
              </w:divBdr>
            </w:div>
            <w:div w:id="890918314">
              <w:marLeft w:val="0"/>
              <w:marRight w:val="0"/>
              <w:marTop w:val="0"/>
              <w:marBottom w:val="0"/>
              <w:divBdr>
                <w:top w:val="none" w:sz="0" w:space="0" w:color="auto"/>
                <w:left w:val="none" w:sz="0" w:space="0" w:color="auto"/>
                <w:bottom w:val="none" w:sz="0" w:space="0" w:color="auto"/>
                <w:right w:val="none" w:sz="0" w:space="0" w:color="auto"/>
              </w:divBdr>
            </w:div>
            <w:div w:id="2087411695">
              <w:marLeft w:val="0"/>
              <w:marRight w:val="0"/>
              <w:marTop w:val="0"/>
              <w:marBottom w:val="0"/>
              <w:divBdr>
                <w:top w:val="none" w:sz="0" w:space="0" w:color="auto"/>
                <w:left w:val="none" w:sz="0" w:space="0" w:color="auto"/>
                <w:bottom w:val="none" w:sz="0" w:space="0" w:color="auto"/>
                <w:right w:val="none" w:sz="0" w:space="0" w:color="auto"/>
              </w:divBdr>
            </w:div>
            <w:div w:id="1823889097">
              <w:marLeft w:val="0"/>
              <w:marRight w:val="0"/>
              <w:marTop w:val="0"/>
              <w:marBottom w:val="0"/>
              <w:divBdr>
                <w:top w:val="none" w:sz="0" w:space="0" w:color="auto"/>
                <w:left w:val="none" w:sz="0" w:space="0" w:color="auto"/>
                <w:bottom w:val="none" w:sz="0" w:space="0" w:color="auto"/>
                <w:right w:val="none" w:sz="0" w:space="0" w:color="auto"/>
              </w:divBdr>
            </w:div>
            <w:div w:id="1835493384">
              <w:marLeft w:val="0"/>
              <w:marRight w:val="0"/>
              <w:marTop w:val="0"/>
              <w:marBottom w:val="0"/>
              <w:divBdr>
                <w:top w:val="none" w:sz="0" w:space="0" w:color="auto"/>
                <w:left w:val="none" w:sz="0" w:space="0" w:color="auto"/>
                <w:bottom w:val="none" w:sz="0" w:space="0" w:color="auto"/>
                <w:right w:val="none" w:sz="0" w:space="0" w:color="auto"/>
              </w:divBdr>
            </w:div>
            <w:div w:id="510804988">
              <w:marLeft w:val="0"/>
              <w:marRight w:val="0"/>
              <w:marTop w:val="0"/>
              <w:marBottom w:val="0"/>
              <w:divBdr>
                <w:top w:val="none" w:sz="0" w:space="0" w:color="auto"/>
                <w:left w:val="none" w:sz="0" w:space="0" w:color="auto"/>
                <w:bottom w:val="none" w:sz="0" w:space="0" w:color="auto"/>
                <w:right w:val="none" w:sz="0" w:space="0" w:color="auto"/>
              </w:divBdr>
            </w:div>
            <w:div w:id="1206212974">
              <w:marLeft w:val="0"/>
              <w:marRight w:val="0"/>
              <w:marTop w:val="0"/>
              <w:marBottom w:val="0"/>
              <w:divBdr>
                <w:top w:val="none" w:sz="0" w:space="0" w:color="auto"/>
                <w:left w:val="none" w:sz="0" w:space="0" w:color="auto"/>
                <w:bottom w:val="none" w:sz="0" w:space="0" w:color="auto"/>
                <w:right w:val="none" w:sz="0" w:space="0" w:color="auto"/>
              </w:divBdr>
            </w:div>
            <w:div w:id="1659379500">
              <w:marLeft w:val="0"/>
              <w:marRight w:val="0"/>
              <w:marTop w:val="0"/>
              <w:marBottom w:val="0"/>
              <w:divBdr>
                <w:top w:val="none" w:sz="0" w:space="0" w:color="auto"/>
                <w:left w:val="none" w:sz="0" w:space="0" w:color="auto"/>
                <w:bottom w:val="none" w:sz="0" w:space="0" w:color="auto"/>
                <w:right w:val="none" w:sz="0" w:space="0" w:color="auto"/>
              </w:divBdr>
            </w:div>
            <w:div w:id="2112504272">
              <w:marLeft w:val="0"/>
              <w:marRight w:val="0"/>
              <w:marTop w:val="0"/>
              <w:marBottom w:val="0"/>
              <w:divBdr>
                <w:top w:val="none" w:sz="0" w:space="0" w:color="auto"/>
                <w:left w:val="none" w:sz="0" w:space="0" w:color="auto"/>
                <w:bottom w:val="none" w:sz="0" w:space="0" w:color="auto"/>
                <w:right w:val="none" w:sz="0" w:space="0" w:color="auto"/>
              </w:divBdr>
            </w:div>
            <w:div w:id="1682004959">
              <w:marLeft w:val="0"/>
              <w:marRight w:val="0"/>
              <w:marTop w:val="0"/>
              <w:marBottom w:val="0"/>
              <w:divBdr>
                <w:top w:val="none" w:sz="0" w:space="0" w:color="auto"/>
                <w:left w:val="none" w:sz="0" w:space="0" w:color="auto"/>
                <w:bottom w:val="none" w:sz="0" w:space="0" w:color="auto"/>
                <w:right w:val="none" w:sz="0" w:space="0" w:color="auto"/>
              </w:divBdr>
            </w:div>
            <w:div w:id="305621807">
              <w:marLeft w:val="0"/>
              <w:marRight w:val="0"/>
              <w:marTop w:val="0"/>
              <w:marBottom w:val="0"/>
              <w:divBdr>
                <w:top w:val="none" w:sz="0" w:space="0" w:color="auto"/>
                <w:left w:val="none" w:sz="0" w:space="0" w:color="auto"/>
                <w:bottom w:val="none" w:sz="0" w:space="0" w:color="auto"/>
                <w:right w:val="none" w:sz="0" w:space="0" w:color="auto"/>
              </w:divBdr>
            </w:div>
            <w:div w:id="566458639">
              <w:marLeft w:val="0"/>
              <w:marRight w:val="0"/>
              <w:marTop w:val="0"/>
              <w:marBottom w:val="0"/>
              <w:divBdr>
                <w:top w:val="none" w:sz="0" w:space="0" w:color="auto"/>
                <w:left w:val="none" w:sz="0" w:space="0" w:color="auto"/>
                <w:bottom w:val="none" w:sz="0" w:space="0" w:color="auto"/>
                <w:right w:val="none" w:sz="0" w:space="0" w:color="auto"/>
              </w:divBdr>
            </w:div>
            <w:div w:id="1677541449">
              <w:marLeft w:val="0"/>
              <w:marRight w:val="0"/>
              <w:marTop w:val="0"/>
              <w:marBottom w:val="0"/>
              <w:divBdr>
                <w:top w:val="none" w:sz="0" w:space="0" w:color="auto"/>
                <w:left w:val="none" w:sz="0" w:space="0" w:color="auto"/>
                <w:bottom w:val="none" w:sz="0" w:space="0" w:color="auto"/>
                <w:right w:val="none" w:sz="0" w:space="0" w:color="auto"/>
              </w:divBdr>
            </w:div>
            <w:div w:id="1151403084">
              <w:marLeft w:val="0"/>
              <w:marRight w:val="0"/>
              <w:marTop w:val="0"/>
              <w:marBottom w:val="0"/>
              <w:divBdr>
                <w:top w:val="none" w:sz="0" w:space="0" w:color="auto"/>
                <w:left w:val="none" w:sz="0" w:space="0" w:color="auto"/>
                <w:bottom w:val="none" w:sz="0" w:space="0" w:color="auto"/>
                <w:right w:val="none" w:sz="0" w:space="0" w:color="auto"/>
              </w:divBdr>
            </w:div>
            <w:div w:id="1535968105">
              <w:marLeft w:val="0"/>
              <w:marRight w:val="0"/>
              <w:marTop w:val="0"/>
              <w:marBottom w:val="0"/>
              <w:divBdr>
                <w:top w:val="none" w:sz="0" w:space="0" w:color="auto"/>
                <w:left w:val="none" w:sz="0" w:space="0" w:color="auto"/>
                <w:bottom w:val="none" w:sz="0" w:space="0" w:color="auto"/>
                <w:right w:val="none" w:sz="0" w:space="0" w:color="auto"/>
              </w:divBdr>
            </w:div>
            <w:div w:id="1495141623">
              <w:marLeft w:val="0"/>
              <w:marRight w:val="0"/>
              <w:marTop w:val="0"/>
              <w:marBottom w:val="0"/>
              <w:divBdr>
                <w:top w:val="none" w:sz="0" w:space="0" w:color="auto"/>
                <w:left w:val="none" w:sz="0" w:space="0" w:color="auto"/>
                <w:bottom w:val="none" w:sz="0" w:space="0" w:color="auto"/>
                <w:right w:val="none" w:sz="0" w:space="0" w:color="auto"/>
              </w:divBdr>
            </w:div>
            <w:div w:id="1968585504">
              <w:marLeft w:val="0"/>
              <w:marRight w:val="0"/>
              <w:marTop w:val="0"/>
              <w:marBottom w:val="0"/>
              <w:divBdr>
                <w:top w:val="none" w:sz="0" w:space="0" w:color="auto"/>
                <w:left w:val="none" w:sz="0" w:space="0" w:color="auto"/>
                <w:bottom w:val="none" w:sz="0" w:space="0" w:color="auto"/>
                <w:right w:val="none" w:sz="0" w:space="0" w:color="auto"/>
              </w:divBdr>
            </w:div>
            <w:div w:id="1330208364">
              <w:marLeft w:val="0"/>
              <w:marRight w:val="0"/>
              <w:marTop w:val="0"/>
              <w:marBottom w:val="0"/>
              <w:divBdr>
                <w:top w:val="none" w:sz="0" w:space="0" w:color="auto"/>
                <w:left w:val="none" w:sz="0" w:space="0" w:color="auto"/>
                <w:bottom w:val="none" w:sz="0" w:space="0" w:color="auto"/>
                <w:right w:val="none" w:sz="0" w:space="0" w:color="auto"/>
              </w:divBdr>
            </w:div>
            <w:div w:id="2146461150">
              <w:marLeft w:val="0"/>
              <w:marRight w:val="0"/>
              <w:marTop w:val="0"/>
              <w:marBottom w:val="0"/>
              <w:divBdr>
                <w:top w:val="none" w:sz="0" w:space="0" w:color="auto"/>
                <w:left w:val="none" w:sz="0" w:space="0" w:color="auto"/>
                <w:bottom w:val="none" w:sz="0" w:space="0" w:color="auto"/>
                <w:right w:val="none" w:sz="0" w:space="0" w:color="auto"/>
              </w:divBdr>
            </w:div>
            <w:div w:id="6738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0177">
      <w:bodyDiv w:val="1"/>
      <w:marLeft w:val="0"/>
      <w:marRight w:val="0"/>
      <w:marTop w:val="0"/>
      <w:marBottom w:val="0"/>
      <w:divBdr>
        <w:top w:val="none" w:sz="0" w:space="0" w:color="auto"/>
        <w:left w:val="none" w:sz="0" w:space="0" w:color="auto"/>
        <w:bottom w:val="none" w:sz="0" w:space="0" w:color="auto"/>
        <w:right w:val="none" w:sz="0" w:space="0" w:color="auto"/>
      </w:divBdr>
      <w:divsChild>
        <w:div w:id="730076245">
          <w:marLeft w:val="0"/>
          <w:marRight w:val="0"/>
          <w:marTop w:val="0"/>
          <w:marBottom w:val="0"/>
          <w:divBdr>
            <w:top w:val="none" w:sz="0" w:space="0" w:color="auto"/>
            <w:left w:val="none" w:sz="0" w:space="0" w:color="auto"/>
            <w:bottom w:val="none" w:sz="0" w:space="0" w:color="auto"/>
            <w:right w:val="none" w:sz="0" w:space="0" w:color="auto"/>
          </w:divBdr>
          <w:divsChild>
            <w:div w:id="718625816">
              <w:marLeft w:val="0"/>
              <w:marRight w:val="0"/>
              <w:marTop w:val="0"/>
              <w:marBottom w:val="0"/>
              <w:divBdr>
                <w:top w:val="none" w:sz="0" w:space="0" w:color="auto"/>
                <w:left w:val="none" w:sz="0" w:space="0" w:color="auto"/>
                <w:bottom w:val="none" w:sz="0" w:space="0" w:color="auto"/>
                <w:right w:val="none" w:sz="0" w:space="0" w:color="auto"/>
              </w:divBdr>
            </w:div>
            <w:div w:id="804733941">
              <w:marLeft w:val="0"/>
              <w:marRight w:val="0"/>
              <w:marTop w:val="0"/>
              <w:marBottom w:val="0"/>
              <w:divBdr>
                <w:top w:val="none" w:sz="0" w:space="0" w:color="auto"/>
                <w:left w:val="none" w:sz="0" w:space="0" w:color="auto"/>
                <w:bottom w:val="none" w:sz="0" w:space="0" w:color="auto"/>
                <w:right w:val="none" w:sz="0" w:space="0" w:color="auto"/>
              </w:divBdr>
            </w:div>
            <w:div w:id="491532622">
              <w:marLeft w:val="0"/>
              <w:marRight w:val="0"/>
              <w:marTop w:val="0"/>
              <w:marBottom w:val="0"/>
              <w:divBdr>
                <w:top w:val="none" w:sz="0" w:space="0" w:color="auto"/>
                <w:left w:val="none" w:sz="0" w:space="0" w:color="auto"/>
                <w:bottom w:val="none" w:sz="0" w:space="0" w:color="auto"/>
                <w:right w:val="none" w:sz="0" w:space="0" w:color="auto"/>
              </w:divBdr>
            </w:div>
            <w:div w:id="158272008">
              <w:marLeft w:val="0"/>
              <w:marRight w:val="0"/>
              <w:marTop w:val="0"/>
              <w:marBottom w:val="0"/>
              <w:divBdr>
                <w:top w:val="none" w:sz="0" w:space="0" w:color="auto"/>
                <w:left w:val="none" w:sz="0" w:space="0" w:color="auto"/>
                <w:bottom w:val="none" w:sz="0" w:space="0" w:color="auto"/>
                <w:right w:val="none" w:sz="0" w:space="0" w:color="auto"/>
              </w:divBdr>
            </w:div>
            <w:div w:id="1719627286">
              <w:marLeft w:val="0"/>
              <w:marRight w:val="0"/>
              <w:marTop w:val="0"/>
              <w:marBottom w:val="0"/>
              <w:divBdr>
                <w:top w:val="none" w:sz="0" w:space="0" w:color="auto"/>
                <w:left w:val="none" w:sz="0" w:space="0" w:color="auto"/>
                <w:bottom w:val="none" w:sz="0" w:space="0" w:color="auto"/>
                <w:right w:val="none" w:sz="0" w:space="0" w:color="auto"/>
              </w:divBdr>
            </w:div>
            <w:div w:id="1791775907">
              <w:marLeft w:val="0"/>
              <w:marRight w:val="0"/>
              <w:marTop w:val="0"/>
              <w:marBottom w:val="0"/>
              <w:divBdr>
                <w:top w:val="none" w:sz="0" w:space="0" w:color="auto"/>
                <w:left w:val="none" w:sz="0" w:space="0" w:color="auto"/>
                <w:bottom w:val="none" w:sz="0" w:space="0" w:color="auto"/>
                <w:right w:val="none" w:sz="0" w:space="0" w:color="auto"/>
              </w:divBdr>
            </w:div>
            <w:div w:id="574047077">
              <w:marLeft w:val="0"/>
              <w:marRight w:val="0"/>
              <w:marTop w:val="0"/>
              <w:marBottom w:val="0"/>
              <w:divBdr>
                <w:top w:val="none" w:sz="0" w:space="0" w:color="auto"/>
                <w:left w:val="none" w:sz="0" w:space="0" w:color="auto"/>
                <w:bottom w:val="none" w:sz="0" w:space="0" w:color="auto"/>
                <w:right w:val="none" w:sz="0" w:space="0" w:color="auto"/>
              </w:divBdr>
            </w:div>
            <w:div w:id="353770572">
              <w:marLeft w:val="0"/>
              <w:marRight w:val="0"/>
              <w:marTop w:val="0"/>
              <w:marBottom w:val="0"/>
              <w:divBdr>
                <w:top w:val="none" w:sz="0" w:space="0" w:color="auto"/>
                <w:left w:val="none" w:sz="0" w:space="0" w:color="auto"/>
                <w:bottom w:val="none" w:sz="0" w:space="0" w:color="auto"/>
                <w:right w:val="none" w:sz="0" w:space="0" w:color="auto"/>
              </w:divBdr>
            </w:div>
            <w:div w:id="756905590">
              <w:marLeft w:val="0"/>
              <w:marRight w:val="0"/>
              <w:marTop w:val="0"/>
              <w:marBottom w:val="0"/>
              <w:divBdr>
                <w:top w:val="none" w:sz="0" w:space="0" w:color="auto"/>
                <w:left w:val="none" w:sz="0" w:space="0" w:color="auto"/>
                <w:bottom w:val="none" w:sz="0" w:space="0" w:color="auto"/>
                <w:right w:val="none" w:sz="0" w:space="0" w:color="auto"/>
              </w:divBdr>
            </w:div>
            <w:div w:id="1186944446">
              <w:marLeft w:val="0"/>
              <w:marRight w:val="0"/>
              <w:marTop w:val="0"/>
              <w:marBottom w:val="0"/>
              <w:divBdr>
                <w:top w:val="none" w:sz="0" w:space="0" w:color="auto"/>
                <w:left w:val="none" w:sz="0" w:space="0" w:color="auto"/>
                <w:bottom w:val="none" w:sz="0" w:space="0" w:color="auto"/>
                <w:right w:val="none" w:sz="0" w:space="0" w:color="auto"/>
              </w:divBdr>
            </w:div>
            <w:div w:id="1816022610">
              <w:marLeft w:val="0"/>
              <w:marRight w:val="0"/>
              <w:marTop w:val="0"/>
              <w:marBottom w:val="0"/>
              <w:divBdr>
                <w:top w:val="none" w:sz="0" w:space="0" w:color="auto"/>
                <w:left w:val="none" w:sz="0" w:space="0" w:color="auto"/>
                <w:bottom w:val="none" w:sz="0" w:space="0" w:color="auto"/>
                <w:right w:val="none" w:sz="0" w:space="0" w:color="auto"/>
              </w:divBdr>
            </w:div>
            <w:div w:id="954992480">
              <w:marLeft w:val="0"/>
              <w:marRight w:val="0"/>
              <w:marTop w:val="0"/>
              <w:marBottom w:val="0"/>
              <w:divBdr>
                <w:top w:val="none" w:sz="0" w:space="0" w:color="auto"/>
                <w:left w:val="none" w:sz="0" w:space="0" w:color="auto"/>
                <w:bottom w:val="none" w:sz="0" w:space="0" w:color="auto"/>
                <w:right w:val="none" w:sz="0" w:space="0" w:color="auto"/>
              </w:divBdr>
            </w:div>
            <w:div w:id="1731227627">
              <w:marLeft w:val="0"/>
              <w:marRight w:val="0"/>
              <w:marTop w:val="0"/>
              <w:marBottom w:val="0"/>
              <w:divBdr>
                <w:top w:val="none" w:sz="0" w:space="0" w:color="auto"/>
                <w:left w:val="none" w:sz="0" w:space="0" w:color="auto"/>
                <w:bottom w:val="none" w:sz="0" w:space="0" w:color="auto"/>
                <w:right w:val="none" w:sz="0" w:space="0" w:color="auto"/>
              </w:divBdr>
            </w:div>
            <w:div w:id="1107584769">
              <w:marLeft w:val="0"/>
              <w:marRight w:val="0"/>
              <w:marTop w:val="0"/>
              <w:marBottom w:val="0"/>
              <w:divBdr>
                <w:top w:val="none" w:sz="0" w:space="0" w:color="auto"/>
                <w:left w:val="none" w:sz="0" w:space="0" w:color="auto"/>
                <w:bottom w:val="none" w:sz="0" w:space="0" w:color="auto"/>
                <w:right w:val="none" w:sz="0" w:space="0" w:color="auto"/>
              </w:divBdr>
            </w:div>
            <w:div w:id="1250578446">
              <w:marLeft w:val="0"/>
              <w:marRight w:val="0"/>
              <w:marTop w:val="0"/>
              <w:marBottom w:val="0"/>
              <w:divBdr>
                <w:top w:val="none" w:sz="0" w:space="0" w:color="auto"/>
                <w:left w:val="none" w:sz="0" w:space="0" w:color="auto"/>
                <w:bottom w:val="none" w:sz="0" w:space="0" w:color="auto"/>
                <w:right w:val="none" w:sz="0" w:space="0" w:color="auto"/>
              </w:divBdr>
            </w:div>
            <w:div w:id="1273855608">
              <w:marLeft w:val="0"/>
              <w:marRight w:val="0"/>
              <w:marTop w:val="0"/>
              <w:marBottom w:val="0"/>
              <w:divBdr>
                <w:top w:val="none" w:sz="0" w:space="0" w:color="auto"/>
                <w:left w:val="none" w:sz="0" w:space="0" w:color="auto"/>
                <w:bottom w:val="none" w:sz="0" w:space="0" w:color="auto"/>
                <w:right w:val="none" w:sz="0" w:space="0" w:color="auto"/>
              </w:divBdr>
            </w:div>
            <w:div w:id="1811090479">
              <w:marLeft w:val="0"/>
              <w:marRight w:val="0"/>
              <w:marTop w:val="0"/>
              <w:marBottom w:val="0"/>
              <w:divBdr>
                <w:top w:val="none" w:sz="0" w:space="0" w:color="auto"/>
                <w:left w:val="none" w:sz="0" w:space="0" w:color="auto"/>
                <w:bottom w:val="none" w:sz="0" w:space="0" w:color="auto"/>
                <w:right w:val="none" w:sz="0" w:space="0" w:color="auto"/>
              </w:divBdr>
            </w:div>
            <w:div w:id="32853344">
              <w:marLeft w:val="0"/>
              <w:marRight w:val="0"/>
              <w:marTop w:val="0"/>
              <w:marBottom w:val="0"/>
              <w:divBdr>
                <w:top w:val="none" w:sz="0" w:space="0" w:color="auto"/>
                <w:left w:val="none" w:sz="0" w:space="0" w:color="auto"/>
                <w:bottom w:val="none" w:sz="0" w:space="0" w:color="auto"/>
                <w:right w:val="none" w:sz="0" w:space="0" w:color="auto"/>
              </w:divBdr>
            </w:div>
            <w:div w:id="147981621">
              <w:marLeft w:val="0"/>
              <w:marRight w:val="0"/>
              <w:marTop w:val="0"/>
              <w:marBottom w:val="0"/>
              <w:divBdr>
                <w:top w:val="none" w:sz="0" w:space="0" w:color="auto"/>
                <w:left w:val="none" w:sz="0" w:space="0" w:color="auto"/>
                <w:bottom w:val="none" w:sz="0" w:space="0" w:color="auto"/>
                <w:right w:val="none" w:sz="0" w:space="0" w:color="auto"/>
              </w:divBdr>
            </w:div>
            <w:div w:id="1066148512">
              <w:marLeft w:val="0"/>
              <w:marRight w:val="0"/>
              <w:marTop w:val="0"/>
              <w:marBottom w:val="0"/>
              <w:divBdr>
                <w:top w:val="none" w:sz="0" w:space="0" w:color="auto"/>
                <w:left w:val="none" w:sz="0" w:space="0" w:color="auto"/>
                <w:bottom w:val="none" w:sz="0" w:space="0" w:color="auto"/>
                <w:right w:val="none" w:sz="0" w:space="0" w:color="auto"/>
              </w:divBdr>
            </w:div>
            <w:div w:id="1860894932">
              <w:marLeft w:val="0"/>
              <w:marRight w:val="0"/>
              <w:marTop w:val="0"/>
              <w:marBottom w:val="0"/>
              <w:divBdr>
                <w:top w:val="none" w:sz="0" w:space="0" w:color="auto"/>
                <w:left w:val="none" w:sz="0" w:space="0" w:color="auto"/>
                <w:bottom w:val="none" w:sz="0" w:space="0" w:color="auto"/>
                <w:right w:val="none" w:sz="0" w:space="0" w:color="auto"/>
              </w:divBdr>
            </w:div>
            <w:div w:id="1203591360">
              <w:marLeft w:val="0"/>
              <w:marRight w:val="0"/>
              <w:marTop w:val="0"/>
              <w:marBottom w:val="0"/>
              <w:divBdr>
                <w:top w:val="none" w:sz="0" w:space="0" w:color="auto"/>
                <w:left w:val="none" w:sz="0" w:space="0" w:color="auto"/>
                <w:bottom w:val="none" w:sz="0" w:space="0" w:color="auto"/>
                <w:right w:val="none" w:sz="0" w:space="0" w:color="auto"/>
              </w:divBdr>
            </w:div>
            <w:div w:id="1921061872">
              <w:marLeft w:val="0"/>
              <w:marRight w:val="0"/>
              <w:marTop w:val="0"/>
              <w:marBottom w:val="0"/>
              <w:divBdr>
                <w:top w:val="none" w:sz="0" w:space="0" w:color="auto"/>
                <w:left w:val="none" w:sz="0" w:space="0" w:color="auto"/>
                <w:bottom w:val="none" w:sz="0" w:space="0" w:color="auto"/>
                <w:right w:val="none" w:sz="0" w:space="0" w:color="auto"/>
              </w:divBdr>
            </w:div>
            <w:div w:id="1762526595">
              <w:marLeft w:val="0"/>
              <w:marRight w:val="0"/>
              <w:marTop w:val="0"/>
              <w:marBottom w:val="0"/>
              <w:divBdr>
                <w:top w:val="none" w:sz="0" w:space="0" w:color="auto"/>
                <w:left w:val="none" w:sz="0" w:space="0" w:color="auto"/>
                <w:bottom w:val="none" w:sz="0" w:space="0" w:color="auto"/>
                <w:right w:val="none" w:sz="0" w:space="0" w:color="auto"/>
              </w:divBdr>
            </w:div>
            <w:div w:id="13270414">
              <w:marLeft w:val="0"/>
              <w:marRight w:val="0"/>
              <w:marTop w:val="0"/>
              <w:marBottom w:val="0"/>
              <w:divBdr>
                <w:top w:val="none" w:sz="0" w:space="0" w:color="auto"/>
                <w:left w:val="none" w:sz="0" w:space="0" w:color="auto"/>
                <w:bottom w:val="none" w:sz="0" w:space="0" w:color="auto"/>
                <w:right w:val="none" w:sz="0" w:space="0" w:color="auto"/>
              </w:divBdr>
            </w:div>
            <w:div w:id="1801266166">
              <w:marLeft w:val="0"/>
              <w:marRight w:val="0"/>
              <w:marTop w:val="0"/>
              <w:marBottom w:val="0"/>
              <w:divBdr>
                <w:top w:val="none" w:sz="0" w:space="0" w:color="auto"/>
                <w:left w:val="none" w:sz="0" w:space="0" w:color="auto"/>
                <w:bottom w:val="none" w:sz="0" w:space="0" w:color="auto"/>
                <w:right w:val="none" w:sz="0" w:space="0" w:color="auto"/>
              </w:divBdr>
            </w:div>
            <w:div w:id="962275101">
              <w:marLeft w:val="0"/>
              <w:marRight w:val="0"/>
              <w:marTop w:val="0"/>
              <w:marBottom w:val="0"/>
              <w:divBdr>
                <w:top w:val="none" w:sz="0" w:space="0" w:color="auto"/>
                <w:left w:val="none" w:sz="0" w:space="0" w:color="auto"/>
                <w:bottom w:val="none" w:sz="0" w:space="0" w:color="auto"/>
                <w:right w:val="none" w:sz="0" w:space="0" w:color="auto"/>
              </w:divBdr>
            </w:div>
            <w:div w:id="410857101">
              <w:marLeft w:val="0"/>
              <w:marRight w:val="0"/>
              <w:marTop w:val="0"/>
              <w:marBottom w:val="0"/>
              <w:divBdr>
                <w:top w:val="none" w:sz="0" w:space="0" w:color="auto"/>
                <w:left w:val="none" w:sz="0" w:space="0" w:color="auto"/>
                <w:bottom w:val="none" w:sz="0" w:space="0" w:color="auto"/>
                <w:right w:val="none" w:sz="0" w:space="0" w:color="auto"/>
              </w:divBdr>
            </w:div>
            <w:div w:id="1722704129">
              <w:marLeft w:val="0"/>
              <w:marRight w:val="0"/>
              <w:marTop w:val="0"/>
              <w:marBottom w:val="0"/>
              <w:divBdr>
                <w:top w:val="none" w:sz="0" w:space="0" w:color="auto"/>
                <w:left w:val="none" w:sz="0" w:space="0" w:color="auto"/>
                <w:bottom w:val="none" w:sz="0" w:space="0" w:color="auto"/>
                <w:right w:val="none" w:sz="0" w:space="0" w:color="auto"/>
              </w:divBdr>
            </w:div>
            <w:div w:id="432819568">
              <w:marLeft w:val="0"/>
              <w:marRight w:val="0"/>
              <w:marTop w:val="0"/>
              <w:marBottom w:val="0"/>
              <w:divBdr>
                <w:top w:val="none" w:sz="0" w:space="0" w:color="auto"/>
                <w:left w:val="none" w:sz="0" w:space="0" w:color="auto"/>
                <w:bottom w:val="none" w:sz="0" w:space="0" w:color="auto"/>
                <w:right w:val="none" w:sz="0" w:space="0" w:color="auto"/>
              </w:divBdr>
            </w:div>
            <w:div w:id="1316714969">
              <w:marLeft w:val="0"/>
              <w:marRight w:val="0"/>
              <w:marTop w:val="0"/>
              <w:marBottom w:val="0"/>
              <w:divBdr>
                <w:top w:val="none" w:sz="0" w:space="0" w:color="auto"/>
                <w:left w:val="none" w:sz="0" w:space="0" w:color="auto"/>
                <w:bottom w:val="none" w:sz="0" w:space="0" w:color="auto"/>
                <w:right w:val="none" w:sz="0" w:space="0" w:color="auto"/>
              </w:divBdr>
            </w:div>
            <w:div w:id="878591282">
              <w:marLeft w:val="0"/>
              <w:marRight w:val="0"/>
              <w:marTop w:val="0"/>
              <w:marBottom w:val="0"/>
              <w:divBdr>
                <w:top w:val="none" w:sz="0" w:space="0" w:color="auto"/>
                <w:left w:val="none" w:sz="0" w:space="0" w:color="auto"/>
                <w:bottom w:val="none" w:sz="0" w:space="0" w:color="auto"/>
                <w:right w:val="none" w:sz="0" w:space="0" w:color="auto"/>
              </w:divBdr>
            </w:div>
            <w:div w:id="815800211">
              <w:marLeft w:val="0"/>
              <w:marRight w:val="0"/>
              <w:marTop w:val="0"/>
              <w:marBottom w:val="0"/>
              <w:divBdr>
                <w:top w:val="none" w:sz="0" w:space="0" w:color="auto"/>
                <w:left w:val="none" w:sz="0" w:space="0" w:color="auto"/>
                <w:bottom w:val="none" w:sz="0" w:space="0" w:color="auto"/>
                <w:right w:val="none" w:sz="0" w:space="0" w:color="auto"/>
              </w:divBdr>
            </w:div>
            <w:div w:id="1674449874">
              <w:marLeft w:val="0"/>
              <w:marRight w:val="0"/>
              <w:marTop w:val="0"/>
              <w:marBottom w:val="0"/>
              <w:divBdr>
                <w:top w:val="none" w:sz="0" w:space="0" w:color="auto"/>
                <w:left w:val="none" w:sz="0" w:space="0" w:color="auto"/>
                <w:bottom w:val="none" w:sz="0" w:space="0" w:color="auto"/>
                <w:right w:val="none" w:sz="0" w:space="0" w:color="auto"/>
              </w:divBdr>
            </w:div>
            <w:div w:id="1754007454">
              <w:marLeft w:val="0"/>
              <w:marRight w:val="0"/>
              <w:marTop w:val="0"/>
              <w:marBottom w:val="0"/>
              <w:divBdr>
                <w:top w:val="none" w:sz="0" w:space="0" w:color="auto"/>
                <w:left w:val="none" w:sz="0" w:space="0" w:color="auto"/>
                <w:bottom w:val="none" w:sz="0" w:space="0" w:color="auto"/>
                <w:right w:val="none" w:sz="0" w:space="0" w:color="auto"/>
              </w:divBdr>
            </w:div>
            <w:div w:id="1091198368">
              <w:marLeft w:val="0"/>
              <w:marRight w:val="0"/>
              <w:marTop w:val="0"/>
              <w:marBottom w:val="0"/>
              <w:divBdr>
                <w:top w:val="none" w:sz="0" w:space="0" w:color="auto"/>
                <w:left w:val="none" w:sz="0" w:space="0" w:color="auto"/>
                <w:bottom w:val="none" w:sz="0" w:space="0" w:color="auto"/>
                <w:right w:val="none" w:sz="0" w:space="0" w:color="auto"/>
              </w:divBdr>
            </w:div>
            <w:div w:id="1674380473">
              <w:marLeft w:val="0"/>
              <w:marRight w:val="0"/>
              <w:marTop w:val="0"/>
              <w:marBottom w:val="0"/>
              <w:divBdr>
                <w:top w:val="none" w:sz="0" w:space="0" w:color="auto"/>
                <w:left w:val="none" w:sz="0" w:space="0" w:color="auto"/>
                <w:bottom w:val="none" w:sz="0" w:space="0" w:color="auto"/>
                <w:right w:val="none" w:sz="0" w:space="0" w:color="auto"/>
              </w:divBdr>
            </w:div>
            <w:div w:id="1171212541">
              <w:marLeft w:val="0"/>
              <w:marRight w:val="0"/>
              <w:marTop w:val="0"/>
              <w:marBottom w:val="0"/>
              <w:divBdr>
                <w:top w:val="none" w:sz="0" w:space="0" w:color="auto"/>
                <w:left w:val="none" w:sz="0" w:space="0" w:color="auto"/>
                <w:bottom w:val="none" w:sz="0" w:space="0" w:color="auto"/>
                <w:right w:val="none" w:sz="0" w:space="0" w:color="auto"/>
              </w:divBdr>
            </w:div>
            <w:div w:id="669916965">
              <w:marLeft w:val="0"/>
              <w:marRight w:val="0"/>
              <w:marTop w:val="0"/>
              <w:marBottom w:val="0"/>
              <w:divBdr>
                <w:top w:val="none" w:sz="0" w:space="0" w:color="auto"/>
                <w:left w:val="none" w:sz="0" w:space="0" w:color="auto"/>
                <w:bottom w:val="none" w:sz="0" w:space="0" w:color="auto"/>
                <w:right w:val="none" w:sz="0" w:space="0" w:color="auto"/>
              </w:divBdr>
            </w:div>
            <w:div w:id="1429891637">
              <w:marLeft w:val="0"/>
              <w:marRight w:val="0"/>
              <w:marTop w:val="0"/>
              <w:marBottom w:val="0"/>
              <w:divBdr>
                <w:top w:val="none" w:sz="0" w:space="0" w:color="auto"/>
                <w:left w:val="none" w:sz="0" w:space="0" w:color="auto"/>
                <w:bottom w:val="none" w:sz="0" w:space="0" w:color="auto"/>
                <w:right w:val="none" w:sz="0" w:space="0" w:color="auto"/>
              </w:divBdr>
            </w:div>
            <w:div w:id="209921345">
              <w:marLeft w:val="0"/>
              <w:marRight w:val="0"/>
              <w:marTop w:val="0"/>
              <w:marBottom w:val="0"/>
              <w:divBdr>
                <w:top w:val="none" w:sz="0" w:space="0" w:color="auto"/>
                <w:left w:val="none" w:sz="0" w:space="0" w:color="auto"/>
                <w:bottom w:val="none" w:sz="0" w:space="0" w:color="auto"/>
                <w:right w:val="none" w:sz="0" w:space="0" w:color="auto"/>
              </w:divBdr>
            </w:div>
            <w:div w:id="1012099428">
              <w:marLeft w:val="0"/>
              <w:marRight w:val="0"/>
              <w:marTop w:val="0"/>
              <w:marBottom w:val="0"/>
              <w:divBdr>
                <w:top w:val="none" w:sz="0" w:space="0" w:color="auto"/>
                <w:left w:val="none" w:sz="0" w:space="0" w:color="auto"/>
                <w:bottom w:val="none" w:sz="0" w:space="0" w:color="auto"/>
                <w:right w:val="none" w:sz="0" w:space="0" w:color="auto"/>
              </w:divBdr>
            </w:div>
            <w:div w:id="1137531952">
              <w:marLeft w:val="0"/>
              <w:marRight w:val="0"/>
              <w:marTop w:val="0"/>
              <w:marBottom w:val="0"/>
              <w:divBdr>
                <w:top w:val="none" w:sz="0" w:space="0" w:color="auto"/>
                <w:left w:val="none" w:sz="0" w:space="0" w:color="auto"/>
                <w:bottom w:val="none" w:sz="0" w:space="0" w:color="auto"/>
                <w:right w:val="none" w:sz="0" w:space="0" w:color="auto"/>
              </w:divBdr>
            </w:div>
            <w:div w:id="859121728">
              <w:marLeft w:val="0"/>
              <w:marRight w:val="0"/>
              <w:marTop w:val="0"/>
              <w:marBottom w:val="0"/>
              <w:divBdr>
                <w:top w:val="none" w:sz="0" w:space="0" w:color="auto"/>
                <w:left w:val="none" w:sz="0" w:space="0" w:color="auto"/>
                <w:bottom w:val="none" w:sz="0" w:space="0" w:color="auto"/>
                <w:right w:val="none" w:sz="0" w:space="0" w:color="auto"/>
              </w:divBdr>
            </w:div>
            <w:div w:id="875892970">
              <w:marLeft w:val="0"/>
              <w:marRight w:val="0"/>
              <w:marTop w:val="0"/>
              <w:marBottom w:val="0"/>
              <w:divBdr>
                <w:top w:val="none" w:sz="0" w:space="0" w:color="auto"/>
                <w:left w:val="none" w:sz="0" w:space="0" w:color="auto"/>
                <w:bottom w:val="none" w:sz="0" w:space="0" w:color="auto"/>
                <w:right w:val="none" w:sz="0" w:space="0" w:color="auto"/>
              </w:divBdr>
            </w:div>
            <w:div w:id="2128543974">
              <w:marLeft w:val="0"/>
              <w:marRight w:val="0"/>
              <w:marTop w:val="0"/>
              <w:marBottom w:val="0"/>
              <w:divBdr>
                <w:top w:val="none" w:sz="0" w:space="0" w:color="auto"/>
                <w:left w:val="none" w:sz="0" w:space="0" w:color="auto"/>
                <w:bottom w:val="none" w:sz="0" w:space="0" w:color="auto"/>
                <w:right w:val="none" w:sz="0" w:space="0" w:color="auto"/>
              </w:divBdr>
            </w:div>
            <w:div w:id="83114289">
              <w:marLeft w:val="0"/>
              <w:marRight w:val="0"/>
              <w:marTop w:val="0"/>
              <w:marBottom w:val="0"/>
              <w:divBdr>
                <w:top w:val="none" w:sz="0" w:space="0" w:color="auto"/>
                <w:left w:val="none" w:sz="0" w:space="0" w:color="auto"/>
                <w:bottom w:val="none" w:sz="0" w:space="0" w:color="auto"/>
                <w:right w:val="none" w:sz="0" w:space="0" w:color="auto"/>
              </w:divBdr>
            </w:div>
            <w:div w:id="391388911">
              <w:marLeft w:val="0"/>
              <w:marRight w:val="0"/>
              <w:marTop w:val="0"/>
              <w:marBottom w:val="0"/>
              <w:divBdr>
                <w:top w:val="none" w:sz="0" w:space="0" w:color="auto"/>
                <w:left w:val="none" w:sz="0" w:space="0" w:color="auto"/>
                <w:bottom w:val="none" w:sz="0" w:space="0" w:color="auto"/>
                <w:right w:val="none" w:sz="0" w:space="0" w:color="auto"/>
              </w:divBdr>
            </w:div>
            <w:div w:id="974339265">
              <w:marLeft w:val="0"/>
              <w:marRight w:val="0"/>
              <w:marTop w:val="0"/>
              <w:marBottom w:val="0"/>
              <w:divBdr>
                <w:top w:val="none" w:sz="0" w:space="0" w:color="auto"/>
                <w:left w:val="none" w:sz="0" w:space="0" w:color="auto"/>
                <w:bottom w:val="none" w:sz="0" w:space="0" w:color="auto"/>
                <w:right w:val="none" w:sz="0" w:space="0" w:color="auto"/>
              </w:divBdr>
            </w:div>
            <w:div w:id="1483236069">
              <w:marLeft w:val="0"/>
              <w:marRight w:val="0"/>
              <w:marTop w:val="0"/>
              <w:marBottom w:val="0"/>
              <w:divBdr>
                <w:top w:val="none" w:sz="0" w:space="0" w:color="auto"/>
                <w:left w:val="none" w:sz="0" w:space="0" w:color="auto"/>
                <w:bottom w:val="none" w:sz="0" w:space="0" w:color="auto"/>
                <w:right w:val="none" w:sz="0" w:space="0" w:color="auto"/>
              </w:divBdr>
            </w:div>
            <w:div w:id="82144723">
              <w:marLeft w:val="0"/>
              <w:marRight w:val="0"/>
              <w:marTop w:val="0"/>
              <w:marBottom w:val="0"/>
              <w:divBdr>
                <w:top w:val="none" w:sz="0" w:space="0" w:color="auto"/>
                <w:left w:val="none" w:sz="0" w:space="0" w:color="auto"/>
                <w:bottom w:val="none" w:sz="0" w:space="0" w:color="auto"/>
                <w:right w:val="none" w:sz="0" w:space="0" w:color="auto"/>
              </w:divBdr>
            </w:div>
            <w:div w:id="1690060572">
              <w:marLeft w:val="0"/>
              <w:marRight w:val="0"/>
              <w:marTop w:val="0"/>
              <w:marBottom w:val="0"/>
              <w:divBdr>
                <w:top w:val="none" w:sz="0" w:space="0" w:color="auto"/>
                <w:left w:val="none" w:sz="0" w:space="0" w:color="auto"/>
                <w:bottom w:val="none" w:sz="0" w:space="0" w:color="auto"/>
                <w:right w:val="none" w:sz="0" w:space="0" w:color="auto"/>
              </w:divBdr>
            </w:div>
            <w:div w:id="534974530">
              <w:marLeft w:val="0"/>
              <w:marRight w:val="0"/>
              <w:marTop w:val="0"/>
              <w:marBottom w:val="0"/>
              <w:divBdr>
                <w:top w:val="none" w:sz="0" w:space="0" w:color="auto"/>
                <w:left w:val="none" w:sz="0" w:space="0" w:color="auto"/>
                <w:bottom w:val="none" w:sz="0" w:space="0" w:color="auto"/>
                <w:right w:val="none" w:sz="0" w:space="0" w:color="auto"/>
              </w:divBdr>
            </w:div>
            <w:div w:id="1343241575">
              <w:marLeft w:val="0"/>
              <w:marRight w:val="0"/>
              <w:marTop w:val="0"/>
              <w:marBottom w:val="0"/>
              <w:divBdr>
                <w:top w:val="none" w:sz="0" w:space="0" w:color="auto"/>
                <w:left w:val="none" w:sz="0" w:space="0" w:color="auto"/>
                <w:bottom w:val="none" w:sz="0" w:space="0" w:color="auto"/>
                <w:right w:val="none" w:sz="0" w:space="0" w:color="auto"/>
              </w:divBdr>
            </w:div>
            <w:div w:id="763917657">
              <w:marLeft w:val="0"/>
              <w:marRight w:val="0"/>
              <w:marTop w:val="0"/>
              <w:marBottom w:val="0"/>
              <w:divBdr>
                <w:top w:val="none" w:sz="0" w:space="0" w:color="auto"/>
                <w:left w:val="none" w:sz="0" w:space="0" w:color="auto"/>
                <w:bottom w:val="none" w:sz="0" w:space="0" w:color="auto"/>
                <w:right w:val="none" w:sz="0" w:space="0" w:color="auto"/>
              </w:divBdr>
            </w:div>
            <w:div w:id="1961447176">
              <w:marLeft w:val="0"/>
              <w:marRight w:val="0"/>
              <w:marTop w:val="0"/>
              <w:marBottom w:val="0"/>
              <w:divBdr>
                <w:top w:val="none" w:sz="0" w:space="0" w:color="auto"/>
                <w:left w:val="none" w:sz="0" w:space="0" w:color="auto"/>
                <w:bottom w:val="none" w:sz="0" w:space="0" w:color="auto"/>
                <w:right w:val="none" w:sz="0" w:space="0" w:color="auto"/>
              </w:divBdr>
            </w:div>
            <w:div w:id="2346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059">
      <w:bodyDiv w:val="1"/>
      <w:marLeft w:val="0"/>
      <w:marRight w:val="0"/>
      <w:marTop w:val="0"/>
      <w:marBottom w:val="0"/>
      <w:divBdr>
        <w:top w:val="none" w:sz="0" w:space="0" w:color="auto"/>
        <w:left w:val="none" w:sz="0" w:space="0" w:color="auto"/>
        <w:bottom w:val="none" w:sz="0" w:space="0" w:color="auto"/>
        <w:right w:val="none" w:sz="0" w:space="0" w:color="auto"/>
      </w:divBdr>
    </w:div>
    <w:div w:id="292366270">
      <w:bodyDiv w:val="1"/>
      <w:marLeft w:val="0"/>
      <w:marRight w:val="0"/>
      <w:marTop w:val="0"/>
      <w:marBottom w:val="0"/>
      <w:divBdr>
        <w:top w:val="none" w:sz="0" w:space="0" w:color="auto"/>
        <w:left w:val="none" w:sz="0" w:space="0" w:color="auto"/>
        <w:bottom w:val="none" w:sz="0" w:space="0" w:color="auto"/>
        <w:right w:val="none" w:sz="0" w:space="0" w:color="auto"/>
      </w:divBdr>
      <w:divsChild>
        <w:div w:id="1448624940">
          <w:marLeft w:val="0"/>
          <w:marRight w:val="0"/>
          <w:marTop w:val="0"/>
          <w:marBottom w:val="0"/>
          <w:divBdr>
            <w:top w:val="none" w:sz="0" w:space="0" w:color="auto"/>
            <w:left w:val="none" w:sz="0" w:space="0" w:color="auto"/>
            <w:bottom w:val="none" w:sz="0" w:space="0" w:color="auto"/>
            <w:right w:val="none" w:sz="0" w:space="0" w:color="auto"/>
          </w:divBdr>
          <w:divsChild>
            <w:div w:id="1848714828">
              <w:marLeft w:val="0"/>
              <w:marRight w:val="0"/>
              <w:marTop w:val="0"/>
              <w:marBottom w:val="0"/>
              <w:divBdr>
                <w:top w:val="none" w:sz="0" w:space="0" w:color="auto"/>
                <w:left w:val="none" w:sz="0" w:space="0" w:color="auto"/>
                <w:bottom w:val="none" w:sz="0" w:space="0" w:color="auto"/>
                <w:right w:val="none" w:sz="0" w:space="0" w:color="auto"/>
              </w:divBdr>
            </w:div>
            <w:div w:id="1435515106">
              <w:marLeft w:val="0"/>
              <w:marRight w:val="0"/>
              <w:marTop w:val="0"/>
              <w:marBottom w:val="0"/>
              <w:divBdr>
                <w:top w:val="none" w:sz="0" w:space="0" w:color="auto"/>
                <w:left w:val="none" w:sz="0" w:space="0" w:color="auto"/>
                <w:bottom w:val="none" w:sz="0" w:space="0" w:color="auto"/>
                <w:right w:val="none" w:sz="0" w:space="0" w:color="auto"/>
              </w:divBdr>
            </w:div>
            <w:div w:id="1037505396">
              <w:marLeft w:val="0"/>
              <w:marRight w:val="0"/>
              <w:marTop w:val="0"/>
              <w:marBottom w:val="0"/>
              <w:divBdr>
                <w:top w:val="none" w:sz="0" w:space="0" w:color="auto"/>
                <w:left w:val="none" w:sz="0" w:space="0" w:color="auto"/>
                <w:bottom w:val="none" w:sz="0" w:space="0" w:color="auto"/>
                <w:right w:val="none" w:sz="0" w:space="0" w:color="auto"/>
              </w:divBdr>
            </w:div>
            <w:div w:id="1607232899">
              <w:marLeft w:val="0"/>
              <w:marRight w:val="0"/>
              <w:marTop w:val="0"/>
              <w:marBottom w:val="0"/>
              <w:divBdr>
                <w:top w:val="none" w:sz="0" w:space="0" w:color="auto"/>
                <w:left w:val="none" w:sz="0" w:space="0" w:color="auto"/>
                <w:bottom w:val="none" w:sz="0" w:space="0" w:color="auto"/>
                <w:right w:val="none" w:sz="0" w:space="0" w:color="auto"/>
              </w:divBdr>
            </w:div>
            <w:div w:id="1660302637">
              <w:marLeft w:val="0"/>
              <w:marRight w:val="0"/>
              <w:marTop w:val="0"/>
              <w:marBottom w:val="0"/>
              <w:divBdr>
                <w:top w:val="none" w:sz="0" w:space="0" w:color="auto"/>
                <w:left w:val="none" w:sz="0" w:space="0" w:color="auto"/>
                <w:bottom w:val="none" w:sz="0" w:space="0" w:color="auto"/>
                <w:right w:val="none" w:sz="0" w:space="0" w:color="auto"/>
              </w:divBdr>
            </w:div>
            <w:div w:id="381950368">
              <w:marLeft w:val="0"/>
              <w:marRight w:val="0"/>
              <w:marTop w:val="0"/>
              <w:marBottom w:val="0"/>
              <w:divBdr>
                <w:top w:val="none" w:sz="0" w:space="0" w:color="auto"/>
                <w:left w:val="none" w:sz="0" w:space="0" w:color="auto"/>
                <w:bottom w:val="none" w:sz="0" w:space="0" w:color="auto"/>
                <w:right w:val="none" w:sz="0" w:space="0" w:color="auto"/>
              </w:divBdr>
            </w:div>
            <w:div w:id="651056332">
              <w:marLeft w:val="0"/>
              <w:marRight w:val="0"/>
              <w:marTop w:val="0"/>
              <w:marBottom w:val="0"/>
              <w:divBdr>
                <w:top w:val="none" w:sz="0" w:space="0" w:color="auto"/>
                <w:left w:val="none" w:sz="0" w:space="0" w:color="auto"/>
                <w:bottom w:val="none" w:sz="0" w:space="0" w:color="auto"/>
                <w:right w:val="none" w:sz="0" w:space="0" w:color="auto"/>
              </w:divBdr>
            </w:div>
            <w:div w:id="786776304">
              <w:marLeft w:val="0"/>
              <w:marRight w:val="0"/>
              <w:marTop w:val="0"/>
              <w:marBottom w:val="0"/>
              <w:divBdr>
                <w:top w:val="none" w:sz="0" w:space="0" w:color="auto"/>
                <w:left w:val="none" w:sz="0" w:space="0" w:color="auto"/>
                <w:bottom w:val="none" w:sz="0" w:space="0" w:color="auto"/>
                <w:right w:val="none" w:sz="0" w:space="0" w:color="auto"/>
              </w:divBdr>
            </w:div>
            <w:div w:id="1659070766">
              <w:marLeft w:val="0"/>
              <w:marRight w:val="0"/>
              <w:marTop w:val="0"/>
              <w:marBottom w:val="0"/>
              <w:divBdr>
                <w:top w:val="none" w:sz="0" w:space="0" w:color="auto"/>
                <w:left w:val="none" w:sz="0" w:space="0" w:color="auto"/>
                <w:bottom w:val="none" w:sz="0" w:space="0" w:color="auto"/>
                <w:right w:val="none" w:sz="0" w:space="0" w:color="auto"/>
              </w:divBdr>
            </w:div>
            <w:div w:id="714159298">
              <w:marLeft w:val="0"/>
              <w:marRight w:val="0"/>
              <w:marTop w:val="0"/>
              <w:marBottom w:val="0"/>
              <w:divBdr>
                <w:top w:val="none" w:sz="0" w:space="0" w:color="auto"/>
                <w:left w:val="none" w:sz="0" w:space="0" w:color="auto"/>
                <w:bottom w:val="none" w:sz="0" w:space="0" w:color="auto"/>
                <w:right w:val="none" w:sz="0" w:space="0" w:color="auto"/>
              </w:divBdr>
            </w:div>
            <w:div w:id="360130523">
              <w:marLeft w:val="0"/>
              <w:marRight w:val="0"/>
              <w:marTop w:val="0"/>
              <w:marBottom w:val="0"/>
              <w:divBdr>
                <w:top w:val="none" w:sz="0" w:space="0" w:color="auto"/>
                <w:left w:val="none" w:sz="0" w:space="0" w:color="auto"/>
                <w:bottom w:val="none" w:sz="0" w:space="0" w:color="auto"/>
                <w:right w:val="none" w:sz="0" w:space="0" w:color="auto"/>
              </w:divBdr>
            </w:div>
            <w:div w:id="504856242">
              <w:marLeft w:val="0"/>
              <w:marRight w:val="0"/>
              <w:marTop w:val="0"/>
              <w:marBottom w:val="0"/>
              <w:divBdr>
                <w:top w:val="none" w:sz="0" w:space="0" w:color="auto"/>
                <w:left w:val="none" w:sz="0" w:space="0" w:color="auto"/>
                <w:bottom w:val="none" w:sz="0" w:space="0" w:color="auto"/>
                <w:right w:val="none" w:sz="0" w:space="0" w:color="auto"/>
              </w:divBdr>
            </w:div>
            <w:div w:id="747337971">
              <w:marLeft w:val="0"/>
              <w:marRight w:val="0"/>
              <w:marTop w:val="0"/>
              <w:marBottom w:val="0"/>
              <w:divBdr>
                <w:top w:val="none" w:sz="0" w:space="0" w:color="auto"/>
                <w:left w:val="none" w:sz="0" w:space="0" w:color="auto"/>
                <w:bottom w:val="none" w:sz="0" w:space="0" w:color="auto"/>
                <w:right w:val="none" w:sz="0" w:space="0" w:color="auto"/>
              </w:divBdr>
            </w:div>
            <w:div w:id="704258850">
              <w:marLeft w:val="0"/>
              <w:marRight w:val="0"/>
              <w:marTop w:val="0"/>
              <w:marBottom w:val="0"/>
              <w:divBdr>
                <w:top w:val="none" w:sz="0" w:space="0" w:color="auto"/>
                <w:left w:val="none" w:sz="0" w:space="0" w:color="auto"/>
                <w:bottom w:val="none" w:sz="0" w:space="0" w:color="auto"/>
                <w:right w:val="none" w:sz="0" w:space="0" w:color="auto"/>
              </w:divBdr>
            </w:div>
            <w:div w:id="1446802503">
              <w:marLeft w:val="0"/>
              <w:marRight w:val="0"/>
              <w:marTop w:val="0"/>
              <w:marBottom w:val="0"/>
              <w:divBdr>
                <w:top w:val="none" w:sz="0" w:space="0" w:color="auto"/>
                <w:left w:val="none" w:sz="0" w:space="0" w:color="auto"/>
                <w:bottom w:val="none" w:sz="0" w:space="0" w:color="auto"/>
                <w:right w:val="none" w:sz="0" w:space="0" w:color="auto"/>
              </w:divBdr>
            </w:div>
            <w:div w:id="2126465938">
              <w:marLeft w:val="0"/>
              <w:marRight w:val="0"/>
              <w:marTop w:val="0"/>
              <w:marBottom w:val="0"/>
              <w:divBdr>
                <w:top w:val="none" w:sz="0" w:space="0" w:color="auto"/>
                <w:left w:val="none" w:sz="0" w:space="0" w:color="auto"/>
                <w:bottom w:val="none" w:sz="0" w:space="0" w:color="auto"/>
                <w:right w:val="none" w:sz="0" w:space="0" w:color="auto"/>
              </w:divBdr>
            </w:div>
            <w:div w:id="1199201991">
              <w:marLeft w:val="0"/>
              <w:marRight w:val="0"/>
              <w:marTop w:val="0"/>
              <w:marBottom w:val="0"/>
              <w:divBdr>
                <w:top w:val="none" w:sz="0" w:space="0" w:color="auto"/>
                <w:left w:val="none" w:sz="0" w:space="0" w:color="auto"/>
                <w:bottom w:val="none" w:sz="0" w:space="0" w:color="auto"/>
                <w:right w:val="none" w:sz="0" w:space="0" w:color="auto"/>
              </w:divBdr>
            </w:div>
            <w:div w:id="198321957">
              <w:marLeft w:val="0"/>
              <w:marRight w:val="0"/>
              <w:marTop w:val="0"/>
              <w:marBottom w:val="0"/>
              <w:divBdr>
                <w:top w:val="none" w:sz="0" w:space="0" w:color="auto"/>
                <w:left w:val="none" w:sz="0" w:space="0" w:color="auto"/>
                <w:bottom w:val="none" w:sz="0" w:space="0" w:color="auto"/>
                <w:right w:val="none" w:sz="0" w:space="0" w:color="auto"/>
              </w:divBdr>
            </w:div>
            <w:div w:id="1491872363">
              <w:marLeft w:val="0"/>
              <w:marRight w:val="0"/>
              <w:marTop w:val="0"/>
              <w:marBottom w:val="0"/>
              <w:divBdr>
                <w:top w:val="none" w:sz="0" w:space="0" w:color="auto"/>
                <w:left w:val="none" w:sz="0" w:space="0" w:color="auto"/>
                <w:bottom w:val="none" w:sz="0" w:space="0" w:color="auto"/>
                <w:right w:val="none" w:sz="0" w:space="0" w:color="auto"/>
              </w:divBdr>
            </w:div>
            <w:div w:id="1823696736">
              <w:marLeft w:val="0"/>
              <w:marRight w:val="0"/>
              <w:marTop w:val="0"/>
              <w:marBottom w:val="0"/>
              <w:divBdr>
                <w:top w:val="none" w:sz="0" w:space="0" w:color="auto"/>
                <w:left w:val="none" w:sz="0" w:space="0" w:color="auto"/>
                <w:bottom w:val="none" w:sz="0" w:space="0" w:color="auto"/>
                <w:right w:val="none" w:sz="0" w:space="0" w:color="auto"/>
              </w:divBdr>
            </w:div>
            <w:div w:id="1762338273">
              <w:marLeft w:val="0"/>
              <w:marRight w:val="0"/>
              <w:marTop w:val="0"/>
              <w:marBottom w:val="0"/>
              <w:divBdr>
                <w:top w:val="none" w:sz="0" w:space="0" w:color="auto"/>
                <w:left w:val="none" w:sz="0" w:space="0" w:color="auto"/>
                <w:bottom w:val="none" w:sz="0" w:space="0" w:color="auto"/>
                <w:right w:val="none" w:sz="0" w:space="0" w:color="auto"/>
              </w:divBdr>
            </w:div>
            <w:div w:id="790518311">
              <w:marLeft w:val="0"/>
              <w:marRight w:val="0"/>
              <w:marTop w:val="0"/>
              <w:marBottom w:val="0"/>
              <w:divBdr>
                <w:top w:val="none" w:sz="0" w:space="0" w:color="auto"/>
                <w:left w:val="none" w:sz="0" w:space="0" w:color="auto"/>
                <w:bottom w:val="none" w:sz="0" w:space="0" w:color="auto"/>
                <w:right w:val="none" w:sz="0" w:space="0" w:color="auto"/>
              </w:divBdr>
            </w:div>
            <w:div w:id="493375916">
              <w:marLeft w:val="0"/>
              <w:marRight w:val="0"/>
              <w:marTop w:val="0"/>
              <w:marBottom w:val="0"/>
              <w:divBdr>
                <w:top w:val="none" w:sz="0" w:space="0" w:color="auto"/>
                <w:left w:val="none" w:sz="0" w:space="0" w:color="auto"/>
                <w:bottom w:val="none" w:sz="0" w:space="0" w:color="auto"/>
                <w:right w:val="none" w:sz="0" w:space="0" w:color="auto"/>
              </w:divBdr>
            </w:div>
            <w:div w:id="1659191951">
              <w:marLeft w:val="0"/>
              <w:marRight w:val="0"/>
              <w:marTop w:val="0"/>
              <w:marBottom w:val="0"/>
              <w:divBdr>
                <w:top w:val="none" w:sz="0" w:space="0" w:color="auto"/>
                <w:left w:val="none" w:sz="0" w:space="0" w:color="auto"/>
                <w:bottom w:val="none" w:sz="0" w:space="0" w:color="auto"/>
                <w:right w:val="none" w:sz="0" w:space="0" w:color="auto"/>
              </w:divBdr>
            </w:div>
            <w:div w:id="2044357973">
              <w:marLeft w:val="0"/>
              <w:marRight w:val="0"/>
              <w:marTop w:val="0"/>
              <w:marBottom w:val="0"/>
              <w:divBdr>
                <w:top w:val="none" w:sz="0" w:space="0" w:color="auto"/>
                <w:left w:val="none" w:sz="0" w:space="0" w:color="auto"/>
                <w:bottom w:val="none" w:sz="0" w:space="0" w:color="auto"/>
                <w:right w:val="none" w:sz="0" w:space="0" w:color="auto"/>
              </w:divBdr>
            </w:div>
            <w:div w:id="1984969358">
              <w:marLeft w:val="0"/>
              <w:marRight w:val="0"/>
              <w:marTop w:val="0"/>
              <w:marBottom w:val="0"/>
              <w:divBdr>
                <w:top w:val="none" w:sz="0" w:space="0" w:color="auto"/>
                <w:left w:val="none" w:sz="0" w:space="0" w:color="auto"/>
                <w:bottom w:val="none" w:sz="0" w:space="0" w:color="auto"/>
                <w:right w:val="none" w:sz="0" w:space="0" w:color="auto"/>
              </w:divBdr>
            </w:div>
            <w:div w:id="2029065201">
              <w:marLeft w:val="0"/>
              <w:marRight w:val="0"/>
              <w:marTop w:val="0"/>
              <w:marBottom w:val="0"/>
              <w:divBdr>
                <w:top w:val="none" w:sz="0" w:space="0" w:color="auto"/>
                <w:left w:val="none" w:sz="0" w:space="0" w:color="auto"/>
                <w:bottom w:val="none" w:sz="0" w:space="0" w:color="auto"/>
                <w:right w:val="none" w:sz="0" w:space="0" w:color="auto"/>
              </w:divBdr>
            </w:div>
            <w:div w:id="231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3216">
      <w:bodyDiv w:val="1"/>
      <w:marLeft w:val="0"/>
      <w:marRight w:val="0"/>
      <w:marTop w:val="0"/>
      <w:marBottom w:val="0"/>
      <w:divBdr>
        <w:top w:val="none" w:sz="0" w:space="0" w:color="auto"/>
        <w:left w:val="none" w:sz="0" w:space="0" w:color="auto"/>
        <w:bottom w:val="none" w:sz="0" w:space="0" w:color="auto"/>
        <w:right w:val="none" w:sz="0" w:space="0" w:color="auto"/>
      </w:divBdr>
    </w:div>
    <w:div w:id="319384180">
      <w:bodyDiv w:val="1"/>
      <w:marLeft w:val="0"/>
      <w:marRight w:val="0"/>
      <w:marTop w:val="0"/>
      <w:marBottom w:val="0"/>
      <w:divBdr>
        <w:top w:val="none" w:sz="0" w:space="0" w:color="auto"/>
        <w:left w:val="none" w:sz="0" w:space="0" w:color="auto"/>
        <w:bottom w:val="none" w:sz="0" w:space="0" w:color="auto"/>
        <w:right w:val="none" w:sz="0" w:space="0" w:color="auto"/>
      </w:divBdr>
    </w:div>
    <w:div w:id="320738471">
      <w:bodyDiv w:val="1"/>
      <w:marLeft w:val="0"/>
      <w:marRight w:val="0"/>
      <w:marTop w:val="0"/>
      <w:marBottom w:val="0"/>
      <w:divBdr>
        <w:top w:val="none" w:sz="0" w:space="0" w:color="auto"/>
        <w:left w:val="none" w:sz="0" w:space="0" w:color="auto"/>
        <w:bottom w:val="none" w:sz="0" w:space="0" w:color="auto"/>
        <w:right w:val="none" w:sz="0" w:space="0" w:color="auto"/>
      </w:divBdr>
    </w:div>
    <w:div w:id="324747900">
      <w:bodyDiv w:val="1"/>
      <w:marLeft w:val="0"/>
      <w:marRight w:val="0"/>
      <w:marTop w:val="0"/>
      <w:marBottom w:val="0"/>
      <w:divBdr>
        <w:top w:val="none" w:sz="0" w:space="0" w:color="auto"/>
        <w:left w:val="none" w:sz="0" w:space="0" w:color="auto"/>
        <w:bottom w:val="none" w:sz="0" w:space="0" w:color="auto"/>
        <w:right w:val="none" w:sz="0" w:space="0" w:color="auto"/>
      </w:divBdr>
    </w:div>
    <w:div w:id="325136659">
      <w:bodyDiv w:val="1"/>
      <w:marLeft w:val="0"/>
      <w:marRight w:val="0"/>
      <w:marTop w:val="0"/>
      <w:marBottom w:val="0"/>
      <w:divBdr>
        <w:top w:val="none" w:sz="0" w:space="0" w:color="auto"/>
        <w:left w:val="none" w:sz="0" w:space="0" w:color="auto"/>
        <w:bottom w:val="none" w:sz="0" w:space="0" w:color="auto"/>
        <w:right w:val="none" w:sz="0" w:space="0" w:color="auto"/>
      </w:divBdr>
    </w:div>
    <w:div w:id="349650179">
      <w:bodyDiv w:val="1"/>
      <w:marLeft w:val="0"/>
      <w:marRight w:val="0"/>
      <w:marTop w:val="0"/>
      <w:marBottom w:val="0"/>
      <w:divBdr>
        <w:top w:val="none" w:sz="0" w:space="0" w:color="auto"/>
        <w:left w:val="none" w:sz="0" w:space="0" w:color="auto"/>
        <w:bottom w:val="none" w:sz="0" w:space="0" w:color="auto"/>
        <w:right w:val="none" w:sz="0" w:space="0" w:color="auto"/>
      </w:divBdr>
    </w:div>
    <w:div w:id="361323259">
      <w:bodyDiv w:val="1"/>
      <w:marLeft w:val="0"/>
      <w:marRight w:val="0"/>
      <w:marTop w:val="0"/>
      <w:marBottom w:val="0"/>
      <w:divBdr>
        <w:top w:val="none" w:sz="0" w:space="0" w:color="auto"/>
        <w:left w:val="none" w:sz="0" w:space="0" w:color="auto"/>
        <w:bottom w:val="none" w:sz="0" w:space="0" w:color="auto"/>
        <w:right w:val="none" w:sz="0" w:space="0" w:color="auto"/>
      </w:divBdr>
    </w:div>
    <w:div w:id="365565182">
      <w:bodyDiv w:val="1"/>
      <w:marLeft w:val="0"/>
      <w:marRight w:val="0"/>
      <w:marTop w:val="0"/>
      <w:marBottom w:val="0"/>
      <w:divBdr>
        <w:top w:val="none" w:sz="0" w:space="0" w:color="auto"/>
        <w:left w:val="none" w:sz="0" w:space="0" w:color="auto"/>
        <w:bottom w:val="none" w:sz="0" w:space="0" w:color="auto"/>
        <w:right w:val="none" w:sz="0" w:space="0" w:color="auto"/>
      </w:divBdr>
    </w:div>
    <w:div w:id="371654822">
      <w:bodyDiv w:val="1"/>
      <w:marLeft w:val="0"/>
      <w:marRight w:val="0"/>
      <w:marTop w:val="0"/>
      <w:marBottom w:val="0"/>
      <w:divBdr>
        <w:top w:val="none" w:sz="0" w:space="0" w:color="auto"/>
        <w:left w:val="none" w:sz="0" w:space="0" w:color="auto"/>
        <w:bottom w:val="none" w:sz="0" w:space="0" w:color="auto"/>
        <w:right w:val="none" w:sz="0" w:space="0" w:color="auto"/>
      </w:divBdr>
    </w:div>
    <w:div w:id="377165922">
      <w:bodyDiv w:val="1"/>
      <w:marLeft w:val="0"/>
      <w:marRight w:val="0"/>
      <w:marTop w:val="0"/>
      <w:marBottom w:val="0"/>
      <w:divBdr>
        <w:top w:val="none" w:sz="0" w:space="0" w:color="auto"/>
        <w:left w:val="none" w:sz="0" w:space="0" w:color="auto"/>
        <w:bottom w:val="none" w:sz="0" w:space="0" w:color="auto"/>
        <w:right w:val="none" w:sz="0" w:space="0" w:color="auto"/>
      </w:divBdr>
    </w:div>
    <w:div w:id="402604759">
      <w:bodyDiv w:val="1"/>
      <w:marLeft w:val="0"/>
      <w:marRight w:val="0"/>
      <w:marTop w:val="0"/>
      <w:marBottom w:val="0"/>
      <w:divBdr>
        <w:top w:val="none" w:sz="0" w:space="0" w:color="auto"/>
        <w:left w:val="none" w:sz="0" w:space="0" w:color="auto"/>
        <w:bottom w:val="none" w:sz="0" w:space="0" w:color="auto"/>
        <w:right w:val="none" w:sz="0" w:space="0" w:color="auto"/>
      </w:divBdr>
    </w:div>
    <w:div w:id="407312432">
      <w:bodyDiv w:val="1"/>
      <w:marLeft w:val="0"/>
      <w:marRight w:val="0"/>
      <w:marTop w:val="0"/>
      <w:marBottom w:val="0"/>
      <w:divBdr>
        <w:top w:val="none" w:sz="0" w:space="0" w:color="auto"/>
        <w:left w:val="none" w:sz="0" w:space="0" w:color="auto"/>
        <w:bottom w:val="none" w:sz="0" w:space="0" w:color="auto"/>
        <w:right w:val="none" w:sz="0" w:space="0" w:color="auto"/>
      </w:divBdr>
    </w:div>
    <w:div w:id="410931774">
      <w:bodyDiv w:val="1"/>
      <w:marLeft w:val="0"/>
      <w:marRight w:val="0"/>
      <w:marTop w:val="0"/>
      <w:marBottom w:val="0"/>
      <w:divBdr>
        <w:top w:val="none" w:sz="0" w:space="0" w:color="auto"/>
        <w:left w:val="none" w:sz="0" w:space="0" w:color="auto"/>
        <w:bottom w:val="none" w:sz="0" w:space="0" w:color="auto"/>
        <w:right w:val="none" w:sz="0" w:space="0" w:color="auto"/>
      </w:divBdr>
    </w:div>
    <w:div w:id="411003793">
      <w:bodyDiv w:val="1"/>
      <w:marLeft w:val="0"/>
      <w:marRight w:val="0"/>
      <w:marTop w:val="0"/>
      <w:marBottom w:val="0"/>
      <w:divBdr>
        <w:top w:val="none" w:sz="0" w:space="0" w:color="auto"/>
        <w:left w:val="none" w:sz="0" w:space="0" w:color="auto"/>
        <w:bottom w:val="none" w:sz="0" w:space="0" w:color="auto"/>
        <w:right w:val="none" w:sz="0" w:space="0" w:color="auto"/>
      </w:divBdr>
      <w:divsChild>
        <w:div w:id="1582376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79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9005214">
      <w:bodyDiv w:val="1"/>
      <w:marLeft w:val="0"/>
      <w:marRight w:val="0"/>
      <w:marTop w:val="0"/>
      <w:marBottom w:val="0"/>
      <w:divBdr>
        <w:top w:val="none" w:sz="0" w:space="0" w:color="auto"/>
        <w:left w:val="none" w:sz="0" w:space="0" w:color="auto"/>
        <w:bottom w:val="none" w:sz="0" w:space="0" w:color="auto"/>
        <w:right w:val="none" w:sz="0" w:space="0" w:color="auto"/>
      </w:divBdr>
    </w:div>
    <w:div w:id="430972885">
      <w:bodyDiv w:val="1"/>
      <w:marLeft w:val="0"/>
      <w:marRight w:val="0"/>
      <w:marTop w:val="0"/>
      <w:marBottom w:val="0"/>
      <w:divBdr>
        <w:top w:val="none" w:sz="0" w:space="0" w:color="auto"/>
        <w:left w:val="none" w:sz="0" w:space="0" w:color="auto"/>
        <w:bottom w:val="none" w:sz="0" w:space="0" w:color="auto"/>
        <w:right w:val="none" w:sz="0" w:space="0" w:color="auto"/>
      </w:divBdr>
    </w:div>
    <w:div w:id="435029003">
      <w:bodyDiv w:val="1"/>
      <w:marLeft w:val="0"/>
      <w:marRight w:val="0"/>
      <w:marTop w:val="0"/>
      <w:marBottom w:val="0"/>
      <w:divBdr>
        <w:top w:val="none" w:sz="0" w:space="0" w:color="auto"/>
        <w:left w:val="none" w:sz="0" w:space="0" w:color="auto"/>
        <w:bottom w:val="none" w:sz="0" w:space="0" w:color="auto"/>
        <w:right w:val="none" w:sz="0" w:space="0" w:color="auto"/>
      </w:divBdr>
    </w:div>
    <w:div w:id="445779250">
      <w:bodyDiv w:val="1"/>
      <w:marLeft w:val="0"/>
      <w:marRight w:val="0"/>
      <w:marTop w:val="0"/>
      <w:marBottom w:val="0"/>
      <w:divBdr>
        <w:top w:val="none" w:sz="0" w:space="0" w:color="auto"/>
        <w:left w:val="none" w:sz="0" w:space="0" w:color="auto"/>
        <w:bottom w:val="none" w:sz="0" w:space="0" w:color="auto"/>
        <w:right w:val="none" w:sz="0" w:space="0" w:color="auto"/>
      </w:divBdr>
      <w:divsChild>
        <w:div w:id="1824924628">
          <w:marLeft w:val="0"/>
          <w:marRight w:val="0"/>
          <w:marTop w:val="0"/>
          <w:marBottom w:val="0"/>
          <w:divBdr>
            <w:top w:val="none" w:sz="0" w:space="0" w:color="auto"/>
            <w:left w:val="none" w:sz="0" w:space="0" w:color="auto"/>
            <w:bottom w:val="none" w:sz="0" w:space="0" w:color="auto"/>
            <w:right w:val="none" w:sz="0" w:space="0" w:color="auto"/>
          </w:divBdr>
          <w:divsChild>
            <w:div w:id="982200540">
              <w:marLeft w:val="0"/>
              <w:marRight w:val="0"/>
              <w:marTop w:val="0"/>
              <w:marBottom w:val="0"/>
              <w:divBdr>
                <w:top w:val="none" w:sz="0" w:space="0" w:color="auto"/>
                <w:left w:val="none" w:sz="0" w:space="0" w:color="auto"/>
                <w:bottom w:val="none" w:sz="0" w:space="0" w:color="auto"/>
                <w:right w:val="none" w:sz="0" w:space="0" w:color="auto"/>
              </w:divBdr>
              <w:divsChild>
                <w:div w:id="21215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9649">
      <w:bodyDiv w:val="1"/>
      <w:marLeft w:val="0"/>
      <w:marRight w:val="0"/>
      <w:marTop w:val="0"/>
      <w:marBottom w:val="0"/>
      <w:divBdr>
        <w:top w:val="none" w:sz="0" w:space="0" w:color="auto"/>
        <w:left w:val="none" w:sz="0" w:space="0" w:color="auto"/>
        <w:bottom w:val="none" w:sz="0" w:space="0" w:color="auto"/>
        <w:right w:val="none" w:sz="0" w:space="0" w:color="auto"/>
      </w:divBdr>
    </w:div>
    <w:div w:id="465391978">
      <w:bodyDiv w:val="1"/>
      <w:marLeft w:val="0"/>
      <w:marRight w:val="0"/>
      <w:marTop w:val="0"/>
      <w:marBottom w:val="0"/>
      <w:divBdr>
        <w:top w:val="none" w:sz="0" w:space="0" w:color="auto"/>
        <w:left w:val="none" w:sz="0" w:space="0" w:color="auto"/>
        <w:bottom w:val="none" w:sz="0" w:space="0" w:color="auto"/>
        <w:right w:val="none" w:sz="0" w:space="0" w:color="auto"/>
      </w:divBdr>
    </w:div>
    <w:div w:id="468671407">
      <w:bodyDiv w:val="1"/>
      <w:marLeft w:val="0"/>
      <w:marRight w:val="0"/>
      <w:marTop w:val="0"/>
      <w:marBottom w:val="0"/>
      <w:divBdr>
        <w:top w:val="none" w:sz="0" w:space="0" w:color="auto"/>
        <w:left w:val="none" w:sz="0" w:space="0" w:color="auto"/>
        <w:bottom w:val="none" w:sz="0" w:space="0" w:color="auto"/>
        <w:right w:val="none" w:sz="0" w:space="0" w:color="auto"/>
      </w:divBdr>
    </w:div>
    <w:div w:id="479806889">
      <w:bodyDiv w:val="1"/>
      <w:marLeft w:val="0"/>
      <w:marRight w:val="0"/>
      <w:marTop w:val="0"/>
      <w:marBottom w:val="0"/>
      <w:divBdr>
        <w:top w:val="none" w:sz="0" w:space="0" w:color="auto"/>
        <w:left w:val="none" w:sz="0" w:space="0" w:color="auto"/>
        <w:bottom w:val="none" w:sz="0" w:space="0" w:color="auto"/>
        <w:right w:val="none" w:sz="0" w:space="0" w:color="auto"/>
      </w:divBdr>
    </w:div>
    <w:div w:id="482891356">
      <w:bodyDiv w:val="1"/>
      <w:marLeft w:val="0"/>
      <w:marRight w:val="0"/>
      <w:marTop w:val="0"/>
      <w:marBottom w:val="0"/>
      <w:divBdr>
        <w:top w:val="none" w:sz="0" w:space="0" w:color="auto"/>
        <w:left w:val="none" w:sz="0" w:space="0" w:color="auto"/>
        <w:bottom w:val="none" w:sz="0" w:space="0" w:color="auto"/>
        <w:right w:val="none" w:sz="0" w:space="0" w:color="auto"/>
      </w:divBdr>
    </w:div>
    <w:div w:id="489443106">
      <w:bodyDiv w:val="1"/>
      <w:marLeft w:val="0"/>
      <w:marRight w:val="0"/>
      <w:marTop w:val="0"/>
      <w:marBottom w:val="0"/>
      <w:divBdr>
        <w:top w:val="none" w:sz="0" w:space="0" w:color="auto"/>
        <w:left w:val="none" w:sz="0" w:space="0" w:color="auto"/>
        <w:bottom w:val="none" w:sz="0" w:space="0" w:color="auto"/>
        <w:right w:val="none" w:sz="0" w:space="0" w:color="auto"/>
      </w:divBdr>
    </w:div>
    <w:div w:id="492374299">
      <w:bodyDiv w:val="1"/>
      <w:marLeft w:val="0"/>
      <w:marRight w:val="0"/>
      <w:marTop w:val="0"/>
      <w:marBottom w:val="0"/>
      <w:divBdr>
        <w:top w:val="none" w:sz="0" w:space="0" w:color="auto"/>
        <w:left w:val="none" w:sz="0" w:space="0" w:color="auto"/>
        <w:bottom w:val="none" w:sz="0" w:space="0" w:color="auto"/>
        <w:right w:val="none" w:sz="0" w:space="0" w:color="auto"/>
      </w:divBdr>
    </w:div>
    <w:div w:id="492840004">
      <w:bodyDiv w:val="1"/>
      <w:marLeft w:val="0"/>
      <w:marRight w:val="0"/>
      <w:marTop w:val="0"/>
      <w:marBottom w:val="0"/>
      <w:divBdr>
        <w:top w:val="none" w:sz="0" w:space="0" w:color="auto"/>
        <w:left w:val="none" w:sz="0" w:space="0" w:color="auto"/>
        <w:bottom w:val="none" w:sz="0" w:space="0" w:color="auto"/>
        <w:right w:val="none" w:sz="0" w:space="0" w:color="auto"/>
      </w:divBdr>
    </w:div>
    <w:div w:id="495997341">
      <w:bodyDiv w:val="1"/>
      <w:marLeft w:val="0"/>
      <w:marRight w:val="0"/>
      <w:marTop w:val="0"/>
      <w:marBottom w:val="0"/>
      <w:divBdr>
        <w:top w:val="none" w:sz="0" w:space="0" w:color="auto"/>
        <w:left w:val="none" w:sz="0" w:space="0" w:color="auto"/>
        <w:bottom w:val="none" w:sz="0" w:space="0" w:color="auto"/>
        <w:right w:val="none" w:sz="0" w:space="0" w:color="auto"/>
      </w:divBdr>
    </w:div>
    <w:div w:id="500238378">
      <w:bodyDiv w:val="1"/>
      <w:marLeft w:val="0"/>
      <w:marRight w:val="0"/>
      <w:marTop w:val="0"/>
      <w:marBottom w:val="0"/>
      <w:divBdr>
        <w:top w:val="none" w:sz="0" w:space="0" w:color="auto"/>
        <w:left w:val="none" w:sz="0" w:space="0" w:color="auto"/>
        <w:bottom w:val="none" w:sz="0" w:space="0" w:color="auto"/>
        <w:right w:val="none" w:sz="0" w:space="0" w:color="auto"/>
      </w:divBdr>
    </w:div>
    <w:div w:id="504201068">
      <w:bodyDiv w:val="1"/>
      <w:marLeft w:val="0"/>
      <w:marRight w:val="0"/>
      <w:marTop w:val="0"/>
      <w:marBottom w:val="0"/>
      <w:divBdr>
        <w:top w:val="none" w:sz="0" w:space="0" w:color="auto"/>
        <w:left w:val="none" w:sz="0" w:space="0" w:color="auto"/>
        <w:bottom w:val="none" w:sz="0" w:space="0" w:color="auto"/>
        <w:right w:val="none" w:sz="0" w:space="0" w:color="auto"/>
      </w:divBdr>
    </w:div>
    <w:div w:id="505631152">
      <w:bodyDiv w:val="1"/>
      <w:marLeft w:val="0"/>
      <w:marRight w:val="0"/>
      <w:marTop w:val="0"/>
      <w:marBottom w:val="0"/>
      <w:divBdr>
        <w:top w:val="none" w:sz="0" w:space="0" w:color="auto"/>
        <w:left w:val="none" w:sz="0" w:space="0" w:color="auto"/>
        <w:bottom w:val="none" w:sz="0" w:space="0" w:color="auto"/>
        <w:right w:val="none" w:sz="0" w:space="0" w:color="auto"/>
      </w:divBdr>
    </w:div>
    <w:div w:id="506293479">
      <w:bodyDiv w:val="1"/>
      <w:marLeft w:val="0"/>
      <w:marRight w:val="0"/>
      <w:marTop w:val="0"/>
      <w:marBottom w:val="0"/>
      <w:divBdr>
        <w:top w:val="none" w:sz="0" w:space="0" w:color="auto"/>
        <w:left w:val="none" w:sz="0" w:space="0" w:color="auto"/>
        <w:bottom w:val="none" w:sz="0" w:space="0" w:color="auto"/>
        <w:right w:val="none" w:sz="0" w:space="0" w:color="auto"/>
      </w:divBdr>
    </w:div>
    <w:div w:id="508954878">
      <w:bodyDiv w:val="1"/>
      <w:marLeft w:val="0"/>
      <w:marRight w:val="0"/>
      <w:marTop w:val="0"/>
      <w:marBottom w:val="0"/>
      <w:divBdr>
        <w:top w:val="none" w:sz="0" w:space="0" w:color="auto"/>
        <w:left w:val="none" w:sz="0" w:space="0" w:color="auto"/>
        <w:bottom w:val="none" w:sz="0" w:space="0" w:color="auto"/>
        <w:right w:val="none" w:sz="0" w:space="0" w:color="auto"/>
      </w:divBdr>
    </w:div>
    <w:div w:id="514727740">
      <w:bodyDiv w:val="1"/>
      <w:marLeft w:val="0"/>
      <w:marRight w:val="0"/>
      <w:marTop w:val="0"/>
      <w:marBottom w:val="0"/>
      <w:divBdr>
        <w:top w:val="none" w:sz="0" w:space="0" w:color="auto"/>
        <w:left w:val="none" w:sz="0" w:space="0" w:color="auto"/>
        <w:bottom w:val="none" w:sz="0" w:space="0" w:color="auto"/>
        <w:right w:val="none" w:sz="0" w:space="0" w:color="auto"/>
      </w:divBdr>
    </w:div>
    <w:div w:id="515655597">
      <w:bodyDiv w:val="1"/>
      <w:marLeft w:val="0"/>
      <w:marRight w:val="0"/>
      <w:marTop w:val="0"/>
      <w:marBottom w:val="0"/>
      <w:divBdr>
        <w:top w:val="none" w:sz="0" w:space="0" w:color="auto"/>
        <w:left w:val="none" w:sz="0" w:space="0" w:color="auto"/>
        <w:bottom w:val="none" w:sz="0" w:space="0" w:color="auto"/>
        <w:right w:val="none" w:sz="0" w:space="0" w:color="auto"/>
      </w:divBdr>
    </w:div>
    <w:div w:id="521749168">
      <w:bodyDiv w:val="1"/>
      <w:marLeft w:val="0"/>
      <w:marRight w:val="0"/>
      <w:marTop w:val="0"/>
      <w:marBottom w:val="0"/>
      <w:divBdr>
        <w:top w:val="none" w:sz="0" w:space="0" w:color="auto"/>
        <w:left w:val="none" w:sz="0" w:space="0" w:color="auto"/>
        <w:bottom w:val="none" w:sz="0" w:space="0" w:color="auto"/>
        <w:right w:val="none" w:sz="0" w:space="0" w:color="auto"/>
      </w:divBdr>
    </w:div>
    <w:div w:id="543249816">
      <w:bodyDiv w:val="1"/>
      <w:marLeft w:val="0"/>
      <w:marRight w:val="0"/>
      <w:marTop w:val="0"/>
      <w:marBottom w:val="0"/>
      <w:divBdr>
        <w:top w:val="none" w:sz="0" w:space="0" w:color="auto"/>
        <w:left w:val="none" w:sz="0" w:space="0" w:color="auto"/>
        <w:bottom w:val="none" w:sz="0" w:space="0" w:color="auto"/>
        <w:right w:val="none" w:sz="0" w:space="0" w:color="auto"/>
      </w:divBdr>
      <w:divsChild>
        <w:div w:id="1424763531">
          <w:marLeft w:val="0"/>
          <w:marRight w:val="0"/>
          <w:marTop w:val="0"/>
          <w:marBottom w:val="0"/>
          <w:divBdr>
            <w:top w:val="none" w:sz="0" w:space="0" w:color="auto"/>
            <w:left w:val="none" w:sz="0" w:space="0" w:color="auto"/>
            <w:bottom w:val="none" w:sz="0" w:space="0" w:color="auto"/>
            <w:right w:val="none" w:sz="0" w:space="0" w:color="auto"/>
          </w:divBdr>
          <w:divsChild>
            <w:div w:id="417675398">
              <w:marLeft w:val="0"/>
              <w:marRight w:val="0"/>
              <w:marTop w:val="0"/>
              <w:marBottom w:val="0"/>
              <w:divBdr>
                <w:top w:val="none" w:sz="0" w:space="0" w:color="auto"/>
                <w:left w:val="none" w:sz="0" w:space="0" w:color="auto"/>
                <w:bottom w:val="none" w:sz="0" w:space="0" w:color="auto"/>
                <w:right w:val="none" w:sz="0" w:space="0" w:color="auto"/>
              </w:divBdr>
            </w:div>
            <w:div w:id="2143301160">
              <w:marLeft w:val="0"/>
              <w:marRight w:val="0"/>
              <w:marTop w:val="0"/>
              <w:marBottom w:val="0"/>
              <w:divBdr>
                <w:top w:val="none" w:sz="0" w:space="0" w:color="auto"/>
                <w:left w:val="none" w:sz="0" w:space="0" w:color="auto"/>
                <w:bottom w:val="none" w:sz="0" w:space="0" w:color="auto"/>
                <w:right w:val="none" w:sz="0" w:space="0" w:color="auto"/>
              </w:divBdr>
            </w:div>
            <w:div w:id="1361317071">
              <w:marLeft w:val="0"/>
              <w:marRight w:val="0"/>
              <w:marTop w:val="0"/>
              <w:marBottom w:val="0"/>
              <w:divBdr>
                <w:top w:val="none" w:sz="0" w:space="0" w:color="auto"/>
                <w:left w:val="none" w:sz="0" w:space="0" w:color="auto"/>
                <w:bottom w:val="none" w:sz="0" w:space="0" w:color="auto"/>
                <w:right w:val="none" w:sz="0" w:space="0" w:color="auto"/>
              </w:divBdr>
            </w:div>
            <w:div w:id="1611818133">
              <w:marLeft w:val="0"/>
              <w:marRight w:val="0"/>
              <w:marTop w:val="0"/>
              <w:marBottom w:val="0"/>
              <w:divBdr>
                <w:top w:val="none" w:sz="0" w:space="0" w:color="auto"/>
                <w:left w:val="none" w:sz="0" w:space="0" w:color="auto"/>
                <w:bottom w:val="none" w:sz="0" w:space="0" w:color="auto"/>
                <w:right w:val="none" w:sz="0" w:space="0" w:color="auto"/>
              </w:divBdr>
            </w:div>
            <w:div w:id="1107045059">
              <w:marLeft w:val="0"/>
              <w:marRight w:val="0"/>
              <w:marTop w:val="0"/>
              <w:marBottom w:val="0"/>
              <w:divBdr>
                <w:top w:val="none" w:sz="0" w:space="0" w:color="auto"/>
                <w:left w:val="none" w:sz="0" w:space="0" w:color="auto"/>
                <w:bottom w:val="none" w:sz="0" w:space="0" w:color="auto"/>
                <w:right w:val="none" w:sz="0" w:space="0" w:color="auto"/>
              </w:divBdr>
            </w:div>
            <w:div w:id="299968047">
              <w:marLeft w:val="0"/>
              <w:marRight w:val="0"/>
              <w:marTop w:val="0"/>
              <w:marBottom w:val="0"/>
              <w:divBdr>
                <w:top w:val="none" w:sz="0" w:space="0" w:color="auto"/>
                <w:left w:val="none" w:sz="0" w:space="0" w:color="auto"/>
                <w:bottom w:val="none" w:sz="0" w:space="0" w:color="auto"/>
                <w:right w:val="none" w:sz="0" w:space="0" w:color="auto"/>
              </w:divBdr>
            </w:div>
            <w:div w:id="1615286678">
              <w:marLeft w:val="0"/>
              <w:marRight w:val="0"/>
              <w:marTop w:val="0"/>
              <w:marBottom w:val="0"/>
              <w:divBdr>
                <w:top w:val="none" w:sz="0" w:space="0" w:color="auto"/>
                <w:left w:val="none" w:sz="0" w:space="0" w:color="auto"/>
                <w:bottom w:val="none" w:sz="0" w:space="0" w:color="auto"/>
                <w:right w:val="none" w:sz="0" w:space="0" w:color="auto"/>
              </w:divBdr>
            </w:div>
            <w:div w:id="2101368482">
              <w:marLeft w:val="0"/>
              <w:marRight w:val="0"/>
              <w:marTop w:val="0"/>
              <w:marBottom w:val="0"/>
              <w:divBdr>
                <w:top w:val="none" w:sz="0" w:space="0" w:color="auto"/>
                <w:left w:val="none" w:sz="0" w:space="0" w:color="auto"/>
                <w:bottom w:val="none" w:sz="0" w:space="0" w:color="auto"/>
                <w:right w:val="none" w:sz="0" w:space="0" w:color="auto"/>
              </w:divBdr>
            </w:div>
            <w:div w:id="642806245">
              <w:marLeft w:val="0"/>
              <w:marRight w:val="0"/>
              <w:marTop w:val="0"/>
              <w:marBottom w:val="0"/>
              <w:divBdr>
                <w:top w:val="none" w:sz="0" w:space="0" w:color="auto"/>
                <w:left w:val="none" w:sz="0" w:space="0" w:color="auto"/>
                <w:bottom w:val="none" w:sz="0" w:space="0" w:color="auto"/>
                <w:right w:val="none" w:sz="0" w:space="0" w:color="auto"/>
              </w:divBdr>
            </w:div>
            <w:div w:id="352878016">
              <w:marLeft w:val="0"/>
              <w:marRight w:val="0"/>
              <w:marTop w:val="0"/>
              <w:marBottom w:val="0"/>
              <w:divBdr>
                <w:top w:val="none" w:sz="0" w:space="0" w:color="auto"/>
                <w:left w:val="none" w:sz="0" w:space="0" w:color="auto"/>
                <w:bottom w:val="none" w:sz="0" w:space="0" w:color="auto"/>
                <w:right w:val="none" w:sz="0" w:space="0" w:color="auto"/>
              </w:divBdr>
            </w:div>
            <w:div w:id="1860318751">
              <w:marLeft w:val="0"/>
              <w:marRight w:val="0"/>
              <w:marTop w:val="0"/>
              <w:marBottom w:val="0"/>
              <w:divBdr>
                <w:top w:val="none" w:sz="0" w:space="0" w:color="auto"/>
                <w:left w:val="none" w:sz="0" w:space="0" w:color="auto"/>
                <w:bottom w:val="none" w:sz="0" w:space="0" w:color="auto"/>
                <w:right w:val="none" w:sz="0" w:space="0" w:color="auto"/>
              </w:divBdr>
            </w:div>
            <w:div w:id="1853446525">
              <w:marLeft w:val="0"/>
              <w:marRight w:val="0"/>
              <w:marTop w:val="0"/>
              <w:marBottom w:val="0"/>
              <w:divBdr>
                <w:top w:val="none" w:sz="0" w:space="0" w:color="auto"/>
                <w:left w:val="none" w:sz="0" w:space="0" w:color="auto"/>
                <w:bottom w:val="none" w:sz="0" w:space="0" w:color="auto"/>
                <w:right w:val="none" w:sz="0" w:space="0" w:color="auto"/>
              </w:divBdr>
            </w:div>
            <w:div w:id="689842116">
              <w:marLeft w:val="0"/>
              <w:marRight w:val="0"/>
              <w:marTop w:val="0"/>
              <w:marBottom w:val="0"/>
              <w:divBdr>
                <w:top w:val="none" w:sz="0" w:space="0" w:color="auto"/>
                <w:left w:val="none" w:sz="0" w:space="0" w:color="auto"/>
                <w:bottom w:val="none" w:sz="0" w:space="0" w:color="auto"/>
                <w:right w:val="none" w:sz="0" w:space="0" w:color="auto"/>
              </w:divBdr>
            </w:div>
            <w:div w:id="221985430">
              <w:marLeft w:val="0"/>
              <w:marRight w:val="0"/>
              <w:marTop w:val="0"/>
              <w:marBottom w:val="0"/>
              <w:divBdr>
                <w:top w:val="none" w:sz="0" w:space="0" w:color="auto"/>
                <w:left w:val="none" w:sz="0" w:space="0" w:color="auto"/>
                <w:bottom w:val="none" w:sz="0" w:space="0" w:color="auto"/>
                <w:right w:val="none" w:sz="0" w:space="0" w:color="auto"/>
              </w:divBdr>
            </w:div>
            <w:div w:id="376785450">
              <w:marLeft w:val="0"/>
              <w:marRight w:val="0"/>
              <w:marTop w:val="0"/>
              <w:marBottom w:val="0"/>
              <w:divBdr>
                <w:top w:val="none" w:sz="0" w:space="0" w:color="auto"/>
                <w:left w:val="none" w:sz="0" w:space="0" w:color="auto"/>
                <w:bottom w:val="none" w:sz="0" w:space="0" w:color="auto"/>
                <w:right w:val="none" w:sz="0" w:space="0" w:color="auto"/>
              </w:divBdr>
            </w:div>
            <w:div w:id="1077552439">
              <w:marLeft w:val="0"/>
              <w:marRight w:val="0"/>
              <w:marTop w:val="0"/>
              <w:marBottom w:val="0"/>
              <w:divBdr>
                <w:top w:val="none" w:sz="0" w:space="0" w:color="auto"/>
                <w:left w:val="none" w:sz="0" w:space="0" w:color="auto"/>
                <w:bottom w:val="none" w:sz="0" w:space="0" w:color="auto"/>
                <w:right w:val="none" w:sz="0" w:space="0" w:color="auto"/>
              </w:divBdr>
            </w:div>
            <w:div w:id="1125003724">
              <w:marLeft w:val="0"/>
              <w:marRight w:val="0"/>
              <w:marTop w:val="0"/>
              <w:marBottom w:val="0"/>
              <w:divBdr>
                <w:top w:val="none" w:sz="0" w:space="0" w:color="auto"/>
                <w:left w:val="none" w:sz="0" w:space="0" w:color="auto"/>
                <w:bottom w:val="none" w:sz="0" w:space="0" w:color="auto"/>
                <w:right w:val="none" w:sz="0" w:space="0" w:color="auto"/>
              </w:divBdr>
            </w:div>
            <w:div w:id="1728450469">
              <w:marLeft w:val="0"/>
              <w:marRight w:val="0"/>
              <w:marTop w:val="0"/>
              <w:marBottom w:val="0"/>
              <w:divBdr>
                <w:top w:val="none" w:sz="0" w:space="0" w:color="auto"/>
                <w:left w:val="none" w:sz="0" w:space="0" w:color="auto"/>
                <w:bottom w:val="none" w:sz="0" w:space="0" w:color="auto"/>
                <w:right w:val="none" w:sz="0" w:space="0" w:color="auto"/>
              </w:divBdr>
            </w:div>
            <w:div w:id="834957823">
              <w:marLeft w:val="0"/>
              <w:marRight w:val="0"/>
              <w:marTop w:val="0"/>
              <w:marBottom w:val="0"/>
              <w:divBdr>
                <w:top w:val="none" w:sz="0" w:space="0" w:color="auto"/>
                <w:left w:val="none" w:sz="0" w:space="0" w:color="auto"/>
                <w:bottom w:val="none" w:sz="0" w:space="0" w:color="auto"/>
                <w:right w:val="none" w:sz="0" w:space="0" w:color="auto"/>
              </w:divBdr>
            </w:div>
            <w:div w:id="1654917780">
              <w:marLeft w:val="0"/>
              <w:marRight w:val="0"/>
              <w:marTop w:val="0"/>
              <w:marBottom w:val="0"/>
              <w:divBdr>
                <w:top w:val="none" w:sz="0" w:space="0" w:color="auto"/>
                <w:left w:val="none" w:sz="0" w:space="0" w:color="auto"/>
                <w:bottom w:val="none" w:sz="0" w:space="0" w:color="auto"/>
                <w:right w:val="none" w:sz="0" w:space="0" w:color="auto"/>
              </w:divBdr>
            </w:div>
            <w:div w:id="1270041382">
              <w:marLeft w:val="0"/>
              <w:marRight w:val="0"/>
              <w:marTop w:val="0"/>
              <w:marBottom w:val="0"/>
              <w:divBdr>
                <w:top w:val="none" w:sz="0" w:space="0" w:color="auto"/>
                <w:left w:val="none" w:sz="0" w:space="0" w:color="auto"/>
                <w:bottom w:val="none" w:sz="0" w:space="0" w:color="auto"/>
                <w:right w:val="none" w:sz="0" w:space="0" w:color="auto"/>
              </w:divBdr>
            </w:div>
            <w:div w:id="143355044">
              <w:marLeft w:val="0"/>
              <w:marRight w:val="0"/>
              <w:marTop w:val="0"/>
              <w:marBottom w:val="0"/>
              <w:divBdr>
                <w:top w:val="none" w:sz="0" w:space="0" w:color="auto"/>
                <w:left w:val="none" w:sz="0" w:space="0" w:color="auto"/>
                <w:bottom w:val="none" w:sz="0" w:space="0" w:color="auto"/>
                <w:right w:val="none" w:sz="0" w:space="0" w:color="auto"/>
              </w:divBdr>
            </w:div>
            <w:div w:id="2067414507">
              <w:marLeft w:val="0"/>
              <w:marRight w:val="0"/>
              <w:marTop w:val="0"/>
              <w:marBottom w:val="0"/>
              <w:divBdr>
                <w:top w:val="none" w:sz="0" w:space="0" w:color="auto"/>
                <w:left w:val="none" w:sz="0" w:space="0" w:color="auto"/>
                <w:bottom w:val="none" w:sz="0" w:space="0" w:color="auto"/>
                <w:right w:val="none" w:sz="0" w:space="0" w:color="auto"/>
              </w:divBdr>
            </w:div>
            <w:div w:id="1895893588">
              <w:marLeft w:val="0"/>
              <w:marRight w:val="0"/>
              <w:marTop w:val="0"/>
              <w:marBottom w:val="0"/>
              <w:divBdr>
                <w:top w:val="none" w:sz="0" w:space="0" w:color="auto"/>
                <w:left w:val="none" w:sz="0" w:space="0" w:color="auto"/>
                <w:bottom w:val="none" w:sz="0" w:space="0" w:color="auto"/>
                <w:right w:val="none" w:sz="0" w:space="0" w:color="auto"/>
              </w:divBdr>
            </w:div>
            <w:div w:id="11746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2303">
      <w:bodyDiv w:val="1"/>
      <w:marLeft w:val="0"/>
      <w:marRight w:val="0"/>
      <w:marTop w:val="0"/>
      <w:marBottom w:val="0"/>
      <w:divBdr>
        <w:top w:val="none" w:sz="0" w:space="0" w:color="auto"/>
        <w:left w:val="none" w:sz="0" w:space="0" w:color="auto"/>
        <w:bottom w:val="none" w:sz="0" w:space="0" w:color="auto"/>
        <w:right w:val="none" w:sz="0" w:space="0" w:color="auto"/>
      </w:divBdr>
      <w:divsChild>
        <w:div w:id="1921021159">
          <w:marLeft w:val="0"/>
          <w:marRight w:val="0"/>
          <w:marTop w:val="0"/>
          <w:marBottom w:val="0"/>
          <w:divBdr>
            <w:top w:val="none" w:sz="0" w:space="0" w:color="auto"/>
            <w:left w:val="none" w:sz="0" w:space="0" w:color="auto"/>
            <w:bottom w:val="single" w:sz="6" w:space="1" w:color="1CADE4" w:themeColor="accent1"/>
            <w:right w:val="none" w:sz="0" w:space="0" w:color="auto"/>
          </w:divBdr>
        </w:div>
        <w:div w:id="2109155742">
          <w:marLeft w:val="0"/>
          <w:marRight w:val="0"/>
          <w:marTop w:val="0"/>
          <w:marBottom w:val="0"/>
          <w:divBdr>
            <w:top w:val="none" w:sz="0" w:space="0" w:color="auto"/>
            <w:left w:val="none" w:sz="0" w:space="0" w:color="auto"/>
            <w:bottom w:val="single" w:sz="6" w:space="1" w:color="1CADE4" w:themeColor="accent1"/>
            <w:right w:val="none" w:sz="0" w:space="0" w:color="auto"/>
          </w:divBdr>
        </w:div>
        <w:div w:id="618413114">
          <w:marLeft w:val="0"/>
          <w:marRight w:val="0"/>
          <w:marTop w:val="0"/>
          <w:marBottom w:val="0"/>
          <w:divBdr>
            <w:top w:val="none" w:sz="0" w:space="0" w:color="auto"/>
            <w:left w:val="none" w:sz="0" w:space="0" w:color="auto"/>
            <w:bottom w:val="single" w:sz="6" w:space="1" w:color="1CADE4" w:themeColor="accent1"/>
            <w:right w:val="none" w:sz="0" w:space="0" w:color="auto"/>
          </w:divBdr>
        </w:div>
        <w:div w:id="321205909">
          <w:marLeft w:val="0"/>
          <w:marRight w:val="0"/>
          <w:marTop w:val="0"/>
          <w:marBottom w:val="0"/>
          <w:divBdr>
            <w:top w:val="none" w:sz="0" w:space="0" w:color="auto"/>
            <w:left w:val="none" w:sz="0" w:space="0" w:color="auto"/>
            <w:bottom w:val="single" w:sz="6" w:space="1" w:color="1CADE4" w:themeColor="accent1"/>
            <w:right w:val="none" w:sz="0" w:space="0" w:color="auto"/>
          </w:divBdr>
        </w:div>
        <w:div w:id="338389685">
          <w:marLeft w:val="0"/>
          <w:marRight w:val="0"/>
          <w:marTop w:val="0"/>
          <w:marBottom w:val="0"/>
          <w:divBdr>
            <w:top w:val="none" w:sz="0" w:space="0" w:color="auto"/>
            <w:left w:val="none" w:sz="0" w:space="0" w:color="auto"/>
            <w:bottom w:val="single" w:sz="6" w:space="1" w:color="1CADE4" w:themeColor="accent1"/>
            <w:right w:val="none" w:sz="0" w:space="0" w:color="auto"/>
          </w:divBdr>
        </w:div>
        <w:div w:id="946695212">
          <w:marLeft w:val="0"/>
          <w:marRight w:val="0"/>
          <w:marTop w:val="0"/>
          <w:marBottom w:val="0"/>
          <w:divBdr>
            <w:top w:val="none" w:sz="0" w:space="0" w:color="auto"/>
            <w:left w:val="none" w:sz="0" w:space="0" w:color="auto"/>
            <w:bottom w:val="single" w:sz="6" w:space="1" w:color="1CADE4" w:themeColor="accent1"/>
            <w:right w:val="none" w:sz="0" w:space="0" w:color="auto"/>
          </w:divBdr>
        </w:div>
        <w:div w:id="1769735791">
          <w:marLeft w:val="0"/>
          <w:marRight w:val="0"/>
          <w:marTop w:val="0"/>
          <w:marBottom w:val="0"/>
          <w:divBdr>
            <w:top w:val="none" w:sz="0" w:space="0" w:color="auto"/>
            <w:left w:val="none" w:sz="0" w:space="0" w:color="auto"/>
            <w:bottom w:val="single" w:sz="6" w:space="1" w:color="1CADE4" w:themeColor="accent1"/>
            <w:right w:val="none" w:sz="0" w:space="0" w:color="auto"/>
          </w:divBdr>
        </w:div>
        <w:div w:id="1661688631">
          <w:marLeft w:val="0"/>
          <w:marRight w:val="0"/>
          <w:marTop w:val="0"/>
          <w:marBottom w:val="0"/>
          <w:divBdr>
            <w:top w:val="none" w:sz="0" w:space="0" w:color="auto"/>
            <w:left w:val="none" w:sz="0" w:space="0" w:color="auto"/>
            <w:bottom w:val="single" w:sz="6" w:space="1" w:color="1CADE4" w:themeColor="accent1"/>
            <w:right w:val="none" w:sz="0" w:space="0" w:color="auto"/>
          </w:divBdr>
        </w:div>
        <w:div w:id="1314136658">
          <w:marLeft w:val="0"/>
          <w:marRight w:val="0"/>
          <w:marTop w:val="0"/>
          <w:marBottom w:val="0"/>
          <w:divBdr>
            <w:top w:val="none" w:sz="0" w:space="0" w:color="auto"/>
            <w:left w:val="none" w:sz="0" w:space="0" w:color="auto"/>
            <w:bottom w:val="single" w:sz="6" w:space="1" w:color="1CADE4" w:themeColor="accent1"/>
            <w:right w:val="none" w:sz="0" w:space="0" w:color="auto"/>
          </w:divBdr>
        </w:div>
        <w:div w:id="661465111">
          <w:marLeft w:val="0"/>
          <w:marRight w:val="0"/>
          <w:marTop w:val="0"/>
          <w:marBottom w:val="0"/>
          <w:divBdr>
            <w:top w:val="none" w:sz="0" w:space="0" w:color="auto"/>
            <w:left w:val="none" w:sz="0" w:space="0" w:color="auto"/>
            <w:bottom w:val="single" w:sz="6" w:space="1" w:color="1CADE4" w:themeColor="accent1"/>
            <w:right w:val="none" w:sz="0" w:space="0" w:color="auto"/>
          </w:divBdr>
        </w:div>
      </w:divsChild>
    </w:div>
    <w:div w:id="552429815">
      <w:bodyDiv w:val="1"/>
      <w:marLeft w:val="0"/>
      <w:marRight w:val="0"/>
      <w:marTop w:val="0"/>
      <w:marBottom w:val="0"/>
      <w:divBdr>
        <w:top w:val="none" w:sz="0" w:space="0" w:color="auto"/>
        <w:left w:val="none" w:sz="0" w:space="0" w:color="auto"/>
        <w:bottom w:val="none" w:sz="0" w:space="0" w:color="auto"/>
        <w:right w:val="none" w:sz="0" w:space="0" w:color="auto"/>
      </w:divBdr>
    </w:div>
    <w:div w:id="553853708">
      <w:bodyDiv w:val="1"/>
      <w:marLeft w:val="0"/>
      <w:marRight w:val="0"/>
      <w:marTop w:val="0"/>
      <w:marBottom w:val="0"/>
      <w:divBdr>
        <w:top w:val="none" w:sz="0" w:space="0" w:color="auto"/>
        <w:left w:val="none" w:sz="0" w:space="0" w:color="auto"/>
        <w:bottom w:val="none" w:sz="0" w:space="0" w:color="auto"/>
        <w:right w:val="none" w:sz="0" w:space="0" w:color="auto"/>
      </w:divBdr>
    </w:div>
    <w:div w:id="569003696">
      <w:bodyDiv w:val="1"/>
      <w:marLeft w:val="0"/>
      <w:marRight w:val="0"/>
      <w:marTop w:val="0"/>
      <w:marBottom w:val="0"/>
      <w:divBdr>
        <w:top w:val="none" w:sz="0" w:space="0" w:color="auto"/>
        <w:left w:val="none" w:sz="0" w:space="0" w:color="auto"/>
        <w:bottom w:val="none" w:sz="0" w:space="0" w:color="auto"/>
        <w:right w:val="none" w:sz="0" w:space="0" w:color="auto"/>
      </w:divBdr>
      <w:divsChild>
        <w:div w:id="1958679076">
          <w:marLeft w:val="0"/>
          <w:marRight w:val="0"/>
          <w:marTop w:val="0"/>
          <w:marBottom w:val="0"/>
          <w:divBdr>
            <w:top w:val="none" w:sz="0" w:space="0" w:color="auto"/>
            <w:left w:val="none" w:sz="0" w:space="0" w:color="auto"/>
            <w:bottom w:val="single" w:sz="6" w:space="1" w:color="1CADE4" w:themeColor="accent1"/>
            <w:right w:val="none" w:sz="0" w:space="0" w:color="auto"/>
          </w:divBdr>
        </w:div>
        <w:div w:id="1799567436">
          <w:marLeft w:val="0"/>
          <w:marRight w:val="0"/>
          <w:marTop w:val="0"/>
          <w:marBottom w:val="0"/>
          <w:divBdr>
            <w:top w:val="none" w:sz="0" w:space="0" w:color="auto"/>
            <w:left w:val="none" w:sz="0" w:space="0" w:color="auto"/>
            <w:bottom w:val="single" w:sz="6" w:space="1" w:color="1CADE4" w:themeColor="accent1"/>
            <w:right w:val="none" w:sz="0" w:space="0" w:color="auto"/>
          </w:divBdr>
        </w:div>
        <w:div w:id="1191651561">
          <w:marLeft w:val="0"/>
          <w:marRight w:val="0"/>
          <w:marTop w:val="0"/>
          <w:marBottom w:val="0"/>
          <w:divBdr>
            <w:top w:val="none" w:sz="0" w:space="0" w:color="auto"/>
            <w:left w:val="none" w:sz="0" w:space="0" w:color="auto"/>
            <w:bottom w:val="single" w:sz="6" w:space="1" w:color="1CADE4" w:themeColor="accent1"/>
            <w:right w:val="none" w:sz="0" w:space="0" w:color="auto"/>
          </w:divBdr>
        </w:div>
        <w:div w:id="2121299173">
          <w:marLeft w:val="0"/>
          <w:marRight w:val="0"/>
          <w:marTop w:val="0"/>
          <w:marBottom w:val="0"/>
          <w:divBdr>
            <w:top w:val="none" w:sz="0" w:space="0" w:color="auto"/>
            <w:left w:val="none" w:sz="0" w:space="0" w:color="auto"/>
            <w:bottom w:val="single" w:sz="6" w:space="1" w:color="1CADE4" w:themeColor="accent1"/>
            <w:right w:val="none" w:sz="0" w:space="0" w:color="auto"/>
          </w:divBdr>
        </w:div>
        <w:div w:id="735319542">
          <w:marLeft w:val="0"/>
          <w:marRight w:val="0"/>
          <w:marTop w:val="0"/>
          <w:marBottom w:val="0"/>
          <w:divBdr>
            <w:top w:val="none" w:sz="0" w:space="0" w:color="auto"/>
            <w:left w:val="none" w:sz="0" w:space="0" w:color="auto"/>
            <w:bottom w:val="single" w:sz="6" w:space="1" w:color="1CADE4" w:themeColor="accent1"/>
            <w:right w:val="none" w:sz="0" w:space="0" w:color="auto"/>
          </w:divBdr>
        </w:div>
        <w:div w:id="493491437">
          <w:marLeft w:val="0"/>
          <w:marRight w:val="0"/>
          <w:marTop w:val="0"/>
          <w:marBottom w:val="0"/>
          <w:divBdr>
            <w:top w:val="none" w:sz="0" w:space="0" w:color="auto"/>
            <w:left w:val="none" w:sz="0" w:space="0" w:color="auto"/>
            <w:bottom w:val="single" w:sz="6" w:space="1" w:color="1CADE4" w:themeColor="accent1"/>
            <w:right w:val="none" w:sz="0" w:space="0" w:color="auto"/>
          </w:divBdr>
        </w:div>
        <w:div w:id="1597905794">
          <w:marLeft w:val="0"/>
          <w:marRight w:val="0"/>
          <w:marTop w:val="0"/>
          <w:marBottom w:val="0"/>
          <w:divBdr>
            <w:top w:val="none" w:sz="0" w:space="0" w:color="auto"/>
            <w:left w:val="none" w:sz="0" w:space="0" w:color="auto"/>
            <w:bottom w:val="single" w:sz="6" w:space="1" w:color="1CADE4" w:themeColor="accent1"/>
            <w:right w:val="none" w:sz="0" w:space="0" w:color="auto"/>
          </w:divBdr>
        </w:div>
        <w:div w:id="1500658398">
          <w:marLeft w:val="0"/>
          <w:marRight w:val="0"/>
          <w:marTop w:val="0"/>
          <w:marBottom w:val="0"/>
          <w:divBdr>
            <w:top w:val="none" w:sz="0" w:space="0" w:color="auto"/>
            <w:left w:val="none" w:sz="0" w:space="0" w:color="auto"/>
            <w:bottom w:val="single" w:sz="6" w:space="1" w:color="1CADE4" w:themeColor="accent1"/>
            <w:right w:val="none" w:sz="0" w:space="0" w:color="auto"/>
          </w:divBdr>
        </w:div>
        <w:div w:id="37704059">
          <w:marLeft w:val="0"/>
          <w:marRight w:val="0"/>
          <w:marTop w:val="0"/>
          <w:marBottom w:val="0"/>
          <w:divBdr>
            <w:top w:val="none" w:sz="0" w:space="0" w:color="auto"/>
            <w:left w:val="none" w:sz="0" w:space="0" w:color="auto"/>
            <w:bottom w:val="single" w:sz="6" w:space="1" w:color="1CADE4" w:themeColor="accent1"/>
            <w:right w:val="none" w:sz="0" w:space="0" w:color="auto"/>
          </w:divBdr>
        </w:div>
        <w:div w:id="69423207">
          <w:marLeft w:val="0"/>
          <w:marRight w:val="0"/>
          <w:marTop w:val="0"/>
          <w:marBottom w:val="0"/>
          <w:divBdr>
            <w:top w:val="none" w:sz="0" w:space="0" w:color="auto"/>
            <w:left w:val="none" w:sz="0" w:space="0" w:color="auto"/>
            <w:bottom w:val="single" w:sz="6" w:space="1" w:color="1CADE4" w:themeColor="accent1"/>
            <w:right w:val="none" w:sz="0" w:space="0" w:color="auto"/>
          </w:divBdr>
        </w:div>
      </w:divsChild>
    </w:div>
    <w:div w:id="574556976">
      <w:bodyDiv w:val="1"/>
      <w:marLeft w:val="0"/>
      <w:marRight w:val="0"/>
      <w:marTop w:val="0"/>
      <w:marBottom w:val="0"/>
      <w:divBdr>
        <w:top w:val="none" w:sz="0" w:space="0" w:color="auto"/>
        <w:left w:val="none" w:sz="0" w:space="0" w:color="auto"/>
        <w:bottom w:val="none" w:sz="0" w:space="0" w:color="auto"/>
        <w:right w:val="none" w:sz="0" w:space="0" w:color="auto"/>
      </w:divBdr>
    </w:div>
    <w:div w:id="579096301">
      <w:bodyDiv w:val="1"/>
      <w:marLeft w:val="0"/>
      <w:marRight w:val="0"/>
      <w:marTop w:val="0"/>
      <w:marBottom w:val="0"/>
      <w:divBdr>
        <w:top w:val="none" w:sz="0" w:space="0" w:color="auto"/>
        <w:left w:val="none" w:sz="0" w:space="0" w:color="auto"/>
        <w:bottom w:val="none" w:sz="0" w:space="0" w:color="auto"/>
        <w:right w:val="none" w:sz="0" w:space="0" w:color="auto"/>
      </w:divBdr>
    </w:div>
    <w:div w:id="580800269">
      <w:bodyDiv w:val="1"/>
      <w:marLeft w:val="0"/>
      <w:marRight w:val="0"/>
      <w:marTop w:val="0"/>
      <w:marBottom w:val="0"/>
      <w:divBdr>
        <w:top w:val="none" w:sz="0" w:space="0" w:color="auto"/>
        <w:left w:val="none" w:sz="0" w:space="0" w:color="auto"/>
        <w:bottom w:val="none" w:sz="0" w:space="0" w:color="auto"/>
        <w:right w:val="none" w:sz="0" w:space="0" w:color="auto"/>
      </w:divBdr>
    </w:div>
    <w:div w:id="582226934">
      <w:bodyDiv w:val="1"/>
      <w:marLeft w:val="0"/>
      <w:marRight w:val="0"/>
      <w:marTop w:val="0"/>
      <w:marBottom w:val="0"/>
      <w:divBdr>
        <w:top w:val="none" w:sz="0" w:space="0" w:color="auto"/>
        <w:left w:val="none" w:sz="0" w:space="0" w:color="auto"/>
        <w:bottom w:val="none" w:sz="0" w:space="0" w:color="auto"/>
        <w:right w:val="none" w:sz="0" w:space="0" w:color="auto"/>
      </w:divBdr>
    </w:div>
    <w:div w:id="595745495">
      <w:bodyDiv w:val="1"/>
      <w:marLeft w:val="0"/>
      <w:marRight w:val="0"/>
      <w:marTop w:val="0"/>
      <w:marBottom w:val="0"/>
      <w:divBdr>
        <w:top w:val="none" w:sz="0" w:space="0" w:color="auto"/>
        <w:left w:val="none" w:sz="0" w:space="0" w:color="auto"/>
        <w:bottom w:val="none" w:sz="0" w:space="0" w:color="auto"/>
        <w:right w:val="none" w:sz="0" w:space="0" w:color="auto"/>
      </w:divBdr>
      <w:divsChild>
        <w:div w:id="1208448036">
          <w:marLeft w:val="0"/>
          <w:marRight w:val="0"/>
          <w:marTop w:val="0"/>
          <w:marBottom w:val="0"/>
          <w:divBdr>
            <w:top w:val="none" w:sz="0" w:space="0" w:color="auto"/>
            <w:left w:val="none" w:sz="0" w:space="0" w:color="auto"/>
            <w:bottom w:val="single" w:sz="6" w:space="1" w:color="1CADE4" w:themeColor="accent1"/>
            <w:right w:val="none" w:sz="0" w:space="0" w:color="auto"/>
          </w:divBdr>
        </w:div>
      </w:divsChild>
    </w:div>
    <w:div w:id="595938387">
      <w:bodyDiv w:val="1"/>
      <w:marLeft w:val="0"/>
      <w:marRight w:val="0"/>
      <w:marTop w:val="0"/>
      <w:marBottom w:val="0"/>
      <w:divBdr>
        <w:top w:val="none" w:sz="0" w:space="0" w:color="auto"/>
        <w:left w:val="none" w:sz="0" w:space="0" w:color="auto"/>
        <w:bottom w:val="none" w:sz="0" w:space="0" w:color="auto"/>
        <w:right w:val="none" w:sz="0" w:space="0" w:color="auto"/>
      </w:divBdr>
    </w:div>
    <w:div w:id="596905333">
      <w:bodyDiv w:val="1"/>
      <w:marLeft w:val="0"/>
      <w:marRight w:val="0"/>
      <w:marTop w:val="0"/>
      <w:marBottom w:val="0"/>
      <w:divBdr>
        <w:top w:val="none" w:sz="0" w:space="0" w:color="auto"/>
        <w:left w:val="none" w:sz="0" w:space="0" w:color="auto"/>
        <w:bottom w:val="none" w:sz="0" w:space="0" w:color="auto"/>
        <w:right w:val="none" w:sz="0" w:space="0" w:color="auto"/>
      </w:divBdr>
    </w:div>
    <w:div w:id="598024755">
      <w:bodyDiv w:val="1"/>
      <w:marLeft w:val="0"/>
      <w:marRight w:val="0"/>
      <w:marTop w:val="0"/>
      <w:marBottom w:val="0"/>
      <w:divBdr>
        <w:top w:val="none" w:sz="0" w:space="0" w:color="auto"/>
        <w:left w:val="none" w:sz="0" w:space="0" w:color="auto"/>
        <w:bottom w:val="none" w:sz="0" w:space="0" w:color="auto"/>
        <w:right w:val="none" w:sz="0" w:space="0" w:color="auto"/>
      </w:divBdr>
    </w:div>
    <w:div w:id="606037148">
      <w:bodyDiv w:val="1"/>
      <w:marLeft w:val="0"/>
      <w:marRight w:val="0"/>
      <w:marTop w:val="0"/>
      <w:marBottom w:val="0"/>
      <w:divBdr>
        <w:top w:val="none" w:sz="0" w:space="0" w:color="auto"/>
        <w:left w:val="none" w:sz="0" w:space="0" w:color="auto"/>
        <w:bottom w:val="none" w:sz="0" w:space="0" w:color="auto"/>
        <w:right w:val="none" w:sz="0" w:space="0" w:color="auto"/>
      </w:divBdr>
    </w:div>
    <w:div w:id="607125585">
      <w:bodyDiv w:val="1"/>
      <w:marLeft w:val="0"/>
      <w:marRight w:val="0"/>
      <w:marTop w:val="0"/>
      <w:marBottom w:val="0"/>
      <w:divBdr>
        <w:top w:val="none" w:sz="0" w:space="0" w:color="auto"/>
        <w:left w:val="none" w:sz="0" w:space="0" w:color="auto"/>
        <w:bottom w:val="none" w:sz="0" w:space="0" w:color="auto"/>
        <w:right w:val="none" w:sz="0" w:space="0" w:color="auto"/>
      </w:divBdr>
    </w:div>
    <w:div w:id="616329746">
      <w:bodyDiv w:val="1"/>
      <w:marLeft w:val="0"/>
      <w:marRight w:val="0"/>
      <w:marTop w:val="0"/>
      <w:marBottom w:val="0"/>
      <w:divBdr>
        <w:top w:val="none" w:sz="0" w:space="0" w:color="auto"/>
        <w:left w:val="none" w:sz="0" w:space="0" w:color="auto"/>
        <w:bottom w:val="none" w:sz="0" w:space="0" w:color="auto"/>
        <w:right w:val="none" w:sz="0" w:space="0" w:color="auto"/>
      </w:divBdr>
    </w:div>
    <w:div w:id="630332173">
      <w:bodyDiv w:val="1"/>
      <w:marLeft w:val="0"/>
      <w:marRight w:val="0"/>
      <w:marTop w:val="0"/>
      <w:marBottom w:val="0"/>
      <w:divBdr>
        <w:top w:val="none" w:sz="0" w:space="0" w:color="auto"/>
        <w:left w:val="none" w:sz="0" w:space="0" w:color="auto"/>
        <w:bottom w:val="none" w:sz="0" w:space="0" w:color="auto"/>
        <w:right w:val="none" w:sz="0" w:space="0" w:color="auto"/>
      </w:divBdr>
      <w:divsChild>
        <w:div w:id="168912484">
          <w:marLeft w:val="0"/>
          <w:marRight w:val="0"/>
          <w:marTop w:val="0"/>
          <w:marBottom w:val="0"/>
          <w:divBdr>
            <w:top w:val="none" w:sz="0" w:space="0" w:color="auto"/>
            <w:left w:val="none" w:sz="0" w:space="0" w:color="auto"/>
            <w:bottom w:val="none" w:sz="0" w:space="0" w:color="auto"/>
            <w:right w:val="none" w:sz="0" w:space="0" w:color="auto"/>
          </w:divBdr>
          <w:divsChild>
            <w:div w:id="2135176339">
              <w:marLeft w:val="0"/>
              <w:marRight w:val="0"/>
              <w:marTop w:val="0"/>
              <w:marBottom w:val="0"/>
              <w:divBdr>
                <w:top w:val="none" w:sz="0" w:space="0" w:color="auto"/>
                <w:left w:val="none" w:sz="0" w:space="0" w:color="auto"/>
                <w:bottom w:val="none" w:sz="0" w:space="0" w:color="auto"/>
                <w:right w:val="none" w:sz="0" w:space="0" w:color="auto"/>
              </w:divBdr>
              <w:divsChild>
                <w:div w:id="8848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1070">
      <w:bodyDiv w:val="1"/>
      <w:marLeft w:val="0"/>
      <w:marRight w:val="0"/>
      <w:marTop w:val="0"/>
      <w:marBottom w:val="0"/>
      <w:divBdr>
        <w:top w:val="none" w:sz="0" w:space="0" w:color="auto"/>
        <w:left w:val="none" w:sz="0" w:space="0" w:color="auto"/>
        <w:bottom w:val="none" w:sz="0" w:space="0" w:color="auto"/>
        <w:right w:val="none" w:sz="0" w:space="0" w:color="auto"/>
      </w:divBdr>
    </w:div>
    <w:div w:id="636492192">
      <w:bodyDiv w:val="1"/>
      <w:marLeft w:val="0"/>
      <w:marRight w:val="0"/>
      <w:marTop w:val="0"/>
      <w:marBottom w:val="0"/>
      <w:divBdr>
        <w:top w:val="none" w:sz="0" w:space="0" w:color="auto"/>
        <w:left w:val="none" w:sz="0" w:space="0" w:color="auto"/>
        <w:bottom w:val="none" w:sz="0" w:space="0" w:color="auto"/>
        <w:right w:val="none" w:sz="0" w:space="0" w:color="auto"/>
      </w:divBdr>
      <w:divsChild>
        <w:div w:id="1174372322">
          <w:marLeft w:val="0"/>
          <w:marRight w:val="0"/>
          <w:marTop w:val="225"/>
          <w:marBottom w:val="225"/>
          <w:divBdr>
            <w:top w:val="none" w:sz="0" w:space="0" w:color="auto"/>
            <w:left w:val="none" w:sz="0" w:space="0" w:color="auto"/>
            <w:bottom w:val="none" w:sz="0" w:space="0" w:color="auto"/>
            <w:right w:val="none" w:sz="0" w:space="0" w:color="auto"/>
          </w:divBdr>
          <w:divsChild>
            <w:div w:id="9263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5198">
      <w:bodyDiv w:val="1"/>
      <w:marLeft w:val="0"/>
      <w:marRight w:val="0"/>
      <w:marTop w:val="0"/>
      <w:marBottom w:val="0"/>
      <w:divBdr>
        <w:top w:val="none" w:sz="0" w:space="0" w:color="auto"/>
        <w:left w:val="none" w:sz="0" w:space="0" w:color="auto"/>
        <w:bottom w:val="none" w:sz="0" w:space="0" w:color="auto"/>
        <w:right w:val="none" w:sz="0" w:space="0" w:color="auto"/>
      </w:divBdr>
    </w:div>
    <w:div w:id="687684227">
      <w:bodyDiv w:val="1"/>
      <w:marLeft w:val="0"/>
      <w:marRight w:val="0"/>
      <w:marTop w:val="0"/>
      <w:marBottom w:val="0"/>
      <w:divBdr>
        <w:top w:val="none" w:sz="0" w:space="0" w:color="auto"/>
        <w:left w:val="none" w:sz="0" w:space="0" w:color="auto"/>
        <w:bottom w:val="none" w:sz="0" w:space="0" w:color="auto"/>
        <w:right w:val="none" w:sz="0" w:space="0" w:color="auto"/>
      </w:divBdr>
      <w:divsChild>
        <w:div w:id="1491749372">
          <w:marLeft w:val="0"/>
          <w:marRight w:val="0"/>
          <w:marTop w:val="0"/>
          <w:marBottom w:val="0"/>
          <w:divBdr>
            <w:top w:val="single" w:sz="4" w:space="2" w:color="1CADE4" w:themeColor="accent1"/>
            <w:left w:val="none" w:sz="0" w:space="0" w:color="auto"/>
            <w:bottom w:val="none" w:sz="0" w:space="0" w:color="auto"/>
            <w:right w:val="none" w:sz="0" w:space="0" w:color="auto"/>
          </w:divBdr>
        </w:div>
        <w:div w:id="1979676660">
          <w:marLeft w:val="0"/>
          <w:marRight w:val="0"/>
          <w:marTop w:val="0"/>
          <w:marBottom w:val="0"/>
          <w:divBdr>
            <w:top w:val="none" w:sz="0" w:space="0" w:color="auto"/>
            <w:left w:val="none" w:sz="0" w:space="0" w:color="auto"/>
            <w:bottom w:val="single" w:sz="6" w:space="1" w:color="1CADE4" w:themeColor="accent1"/>
            <w:right w:val="none" w:sz="0" w:space="0" w:color="auto"/>
          </w:divBdr>
        </w:div>
        <w:div w:id="2043510166">
          <w:marLeft w:val="0"/>
          <w:marRight w:val="0"/>
          <w:marTop w:val="0"/>
          <w:marBottom w:val="0"/>
          <w:divBdr>
            <w:top w:val="none" w:sz="0" w:space="0" w:color="auto"/>
            <w:left w:val="none" w:sz="0" w:space="0" w:color="auto"/>
            <w:bottom w:val="single" w:sz="6" w:space="1" w:color="1CADE4" w:themeColor="accent1"/>
            <w:right w:val="none" w:sz="0" w:space="0" w:color="auto"/>
          </w:divBdr>
        </w:div>
        <w:div w:id="76441302">
          <w:marLeft w:val="0"/>
          <w:marRight w:val="0"/>
          <w:marTop w:val="0"/>
          <w:marBottom w:val="0"/>
          <w:divBdr>
            <w:top w:val="none" w:sz="0" w:space="0" w:color="auto"/>
            <w:left w:val="none" w:sz="0" w:space="0" w:color="auto"/>
            <w:bottom w:val="single" w:sz="6" w:space="1" w:color="1CADE4" w:themeColor="accent1"/>
            <w:right w:val="none" w:sz="0" w:space="0" w:color="auto"/>
          </w:divBdr>
        </w:div>
        <w:div w:id="1036271882">
          <w:marLeft w:val="0"/>
          <w:marRight w:val="0"/>
          <w:marTop w:val="0"/>
          <w:marBottom w:val="0"/>
          <w:divBdr>
            <w:top w:val="none" w:sz="0" w:space="0" w:color="auto"/>
            <w:left w:val="none" w:sz="0" w:space="0" w:color="auto"/>
            <w:bottom w:val="single" w:sz="6" w:space="1" w:color="1CADE4" w:themeColor="accent1"/>
            <w:right w:val="none" w:sz="0" w:space="0" w:color="auto"/>
          </w:divBdr>
        </w:div>
        <w:div w:id="1201475797">
          <w:marLeft w:val="0"/>
          <w:marRight w:val="0"/>
          <w:marTop w:val="0"/>
          <w:marBottom w:val="0"/>
          <w:divBdr>
            <w:top w:val="none" w:sz="0" w:space="0" w:color="auto"/>
            <w:left w:val="none" w:sz="0" w:space="0" w:color="auto"/>
            <w:bottom w:val="single" w:sz="6" w:space="1" w:color="1CADE4" w:themeColor="accent1"/>
            <w:right w:val="none" w:sz="0" w:space="0" w:color="auto"/>
          </w:divBdr>
        </w:div>
        <w:div w:id="1302494823">
          <w:marLeft w:val="0"/>
          <w:marRight w:val="0"/>
          <w:marTop w:val="0"/>
          <w:marBottom w:val="0"/>
          <w:divBdr>
            <w:top w:val="none" w:sz="0" w:space="0" w:color="auto"/>
            <w:left w:val="none" w:sz="0" w:space="0" w:color="auto"/>
            <w:bottom w:val="single" w:sz="6" w:space="1" w:color="1CADE4" w:themeColor="accent1"/>
            <w:right w:val="none" w:sz="0" w:space="0" w:color="auto"/>
          </w:divBdr>
        </w:div>
        <w:div w:id="1402867979">
          <w:marLeft w:val="0"/>
          <w:marRight w:val="0"/>
          <w:marTop w:val="0"/>
          <w:marBottom w:val="0"/>
          <w:divBdr>
            <w:top w:val="none" w:sz="0" w:space="0" w:color="auto"/>
            <w:left w:val="none" w:sz="0" w:space="0" w:color="auto"/>
            <w:bottom w:val="single" w:sz="6" w:space="1" w:color="1CADE4" w:themeColor="accent1"/>
            <w:right w:val="none" w:sz="0" w:space="0" w:color="auto"/>
          </w:divBdr>
        </w:div>
        <w:div w:id="1733116944">
          <w:marLeft w:val="0"/>
          <w:marRight w:val="0"/>
          <w:marTop w:val="0"/>
          <w:marBottom w:val="0"/>
          <w:divBdr>
            <w:top w:val="none" w:sz="0" w:space="0" w:color="auto"/>
            <w:left w:val="none" w:sz="0" w:space="0" w:color="auto"/>
            <w:bottom w:val="single" w:sz="6" w:space="1" w:color="1CADE4" w:themeColor="accent1"/>
            <w:right w:val="none" w:sz="0" w:space="0" w:color="auto"/>
          </w:divBdr>
        </w:div>
      </w:divsChild>
    </w:div>
    <w:div w:id="699625610">
      <w:bodyDiv w:val="1"/>
      <w:marLeft w:val="0"/>
      <w:marRight w:val="0"/>
      <w:marTop w:val="0"/>
      <w:marBottom w:val="0"/>
      <w:divBdr>
        <w:top w:val="none" w:sz="0" w:space="0" w:color="auto"/>
        <w:left w:val="none" w:sz="0" w:space="0" w:color="auto"/>
        <w:bottom w:val="none" w:sz="0" w:space="0" w:color="auto"/>
        <w:right w:val="none" w:sz="0" w:space="0" w:color="auto"/>
      </w:divBdr>
    </w:div>
    <w:div w:id="705563080">
      <w:bodyDiv w:val="1"/>
      <w:marLeft w:val="0"/>
      <w:marRight w:val="0"/>
      <w:marTop w:val="0"/>
      <w:marBottom w:val="0"/>
      <w:divBdr>
        <w:top w:val="none" w:sz="0" w:space="0" w:color="auto"/>
        <w:left w:val="none" w:sz="0" w:space="0" w:color="auto"/>
        <w:bottom w:val="none" w:sz="0" w:space="0" w:color="auto"/>
        <w:right w:val="none" w:sz="0" w:space="0" w:color="auto"/>
      </w:divBdr>
    </w:div>
    <w:div w:id="710345355">
      <w:bodyDiv w:val="1"/>
      <w:marLeft w:val="0"/>
      <w:marRight w:val="0"/>
      <w:marTop w:val="0"/>
      <w:marBottom w:val="0"/>
      <w:divBdr>
        <w:top w:val="none" w:sz="0" w:space="0" w:color="auto"/>
        <w:left w:val="none" w:sz="0" w:space="0" w:color="auto"/>
        <w:bottom w:val="none" w:sz="0" w:space="0" w:color="auto"/>
        <w:right w:val="none" w:sz="0" w:space="0" w:color="auto"/>
      </w:divBdr>
      <w:divsChild>
        <w:div w:id="701126820">
          <w:marLeft w:val="0"/>
          <w:marRight w:val="0"/>
          <w:marTop w:val="0"/>
          <w:marBottom w:val="0"/>
          <w:divBdr>
            <w:top w:val="none" w:sz="0" w:space="0" w:color="auto"/>
            <w:left w:val="none" w:sz="0" w:space="0" w:color="auto"/>
            <w:bottom w:val="none" w:sz="0" w:space="0" w:color="auto"/>
            <w:right w:val="none" w:sz="0" w:space="0" w:color="auto"/>
          </w:divBdr>
          <w:divsChild>
            <w:div w:id="62945753">
              <w:marLeft w:val="0"/>
              <w:marRight w:val="0"/>
              <w:marTop w:val="0"/>
              <w:marBottom w:val="0"/>
              <w:divBdr>
                <w:top w:val="none" w:sz="0" w:space="0" w:color="auto"/>
                <w:left w:val="none" w:sz="0" w:space="0" w:color="auto"/>
                <w:bottom w:val="none" w:sz="0" w:space="0" w:color="auto"/>
                <w:right w:val="none" w:sz="0" w:space="0" w:color="auto"/>
              </w:divBdr>
              <w:divsChild>
                <w:div w:id="278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5488">
      <w:bodyDiv w:val="1"/>
      <w:marLeft w:val="0"/>
      <w:marRight w:val="0"/>
      <w:marTop w:val="0"/>
      <w:marBottom w:val="0"/>
      <w:divBdr>
        <w:top w:val="none" w:sz="0" w:space="0" w:color="auto"/>
        <w:left w:val="none" w:sz="0" w:space="0" w:color="auto"/>
        <w:bottom w:val="none" w:sz="0" w:space="0" w:color="auto"/>
        <w:right w:val="none" w:sz="0" w:space="0" w:color="auto"/>
      </w:divBdr>
    </w:div>
    <w:div w:id="711460173">
      <w:bodyDiv w:val="1"/>
      <w:marLeft w:val="0"/>
      <w:marRight w:val="0"/>
      <w:marTop w:val="0"/>
      <w:marBottom w:val="0"/>
      <w:divBdr>
        <w:top w:val="none" w:sz="0" w:space="0" w:color="auto"/>
        <w:left w:val="none" w:sz="0" w:space="0" w:color="auto"/>
        <w:bottom w:val="none" w:sz="0" w:space="0" w:color="auto"/>
        <w:right w:val="none" w:sz="0" w:space="0" w:color="auto"/>
      </w:divBdr>
      <w:divsChild>
        <w:div w:id="2041543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38594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61877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1881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1486193">
      <w:bodyDiv w:val="1"/>
      <w:marLeft w:val="0"/>
      <w:marRight w:val="0"/>
      <w:marTop w:val="0"/>
      <w:marBottom w:val="0"/>
      <w:divBdr>
        <w:top w:val="none" w:sz="0" w:space="0" w:color="auto"/>
        <w:left w:val="none" w:sz="0" w:space="0" w:color="auto"/>
        <w:bottom w:val="none" w:sz="0" w:space="0" w:color="auto"/>
        <w:right w:val="none" w:sz="0" w:space="0" w:color="auto"/>
      </w:divBdr>
    </w:div>
    <w:div w:id="724836453">
      <w:bodyDiv w:val="1"/>
      <w:marLeft w:val="0"/>
      <w:marRight w:val="0"/>
      <w:marTop w:val="0"/>
      <w:marBottom w:val="0"/>
      <w:divBdr>
        <w:top w:val="none" w:sz="0" w:space="0" w:color="auto"/>
        <w:left w:val="none" w:sz="0" w:space="0" w:color="auto"/>
        <w:bottom w:val="none" w:sz="0" w:space="0" w:color="auto"/>
        <w:right w:val="none" w:sz="0" w:space="0" w:color="auto"/>
      </w:divBdr>
    </w:div>
    <w:div w:id="725880383">
      <w:bodyDiv w:val="1"/>
      <w:marLeft w:val="0"/>
      <w:marRight w:val="0"/>
      <w:marTop w:val="0"/>
      <w:marBottom w:val="0"/>
      <w:divBdr>
        <w:top w:val="none" w:sz="0" w:space="0" w:color="auto"/>
        <w:left w:val="none" w:sz="0" w:space="0" w:color="auto"/>
        <w:bottom w:val="none" w:sz="0" w:space="0" w:color="auto"/>
        <w:right w:val="none" w:sz="0" w:space="0" w:color="auto"/>
      </w:divBdr>
      <w:divsChild>
        <w:div w:id="192116605">
          <w:marLeft w:val="0"/>
          <w:marRight w:val="0"/>
          <w:marTop w:val="0"/>
          <w:marBottom w:val="0"/>
          <w:divBdr>
            <w:top w:val="none" w:sz="0" w:space="0" w:color="auto"/>
            <w:left w:val="none" w:sz="0" w:space="0" w:color="auto"/>
            <w:bottom w:val="none" w:sz="0" w:space="0" w:color="auto"/>
            <w:right w:val="none" w:sz="0" w:space="0" w:color="auto"/>
          </w:divBdr>
          <w:divsChild>
            <w:div w:id="1398354875">
              <w:marLeft w:val="0"/>
              <w:marRight w:val="0"/>
              <w:marTop w:val="0"/>
              <w:marBottom w:val="0"/>
              <w:divBdr>
                <w:top w:val="none" w:sz="0" w:space="0" w:color="auto"/>
                <w:left w:val="none" w:sz="0" w:space="0" w:color="auto"/>
                <w:bottom w:val="none" w:sz="0" w:space="0" w:color="auto"/>
                <w:right w:val="none" w:sz="0" w:space="0" w:color="auto"/>
              </w:divBdr>
            </w:div>
            <w:div w:id="858352157">
              <w:marLeft w:val="0"/>
              <w:marRight w:val="0"/>
              <w:marTop w:val="0"/>
              <w:marBottom w:val="0"/>
              <w:divBdr>
                <w:top w:val="none" w:sz="0" w:space="0" w:color="auto"/>
                <w:left w:val="none" w:sz="0" w:space="0" w:color="auto"/>
                <w:bottom w:val="none" w:sz="0" w:space="0" w:color="auto"/>
                <w:right w:val="none" w:sz="0" w:space="0" w:color="auto"/>
              </w:divBdr>
            </w:div>
            <w:div w:id="2026131203">
              <w:marLeft w:val="0"/>
              <w:marRight w:val="0"/>
              <w:marTop w:val="0"/>
              <w:marBottom w:val="0"/>
              <w:divBdr>
                <w:top w:val="none" w:sz="0" w:space="0" w:color="auto"/>
                <w:left w:val="none" w:sz="0" w:space="0" w:color="auto"/>
                <w:bottom w:val="none" w:sz="0" w:space="0" w:color="auto"/>
                <w:right w:val="none" w:sz="0" w:space="0" w:color="auto"/>
              </w:divBdr>
            </w:div>
            <w:div w:id="960379570">
              <w:marLeft w:val="0"/>
              <w:marRight w:val="0"/>
              <w:marTop w:val="0"/>
              <w:marBottom w:val="0"/>
              <w:divBdr>
                <w:top w:val="none" w:sz="0" w:space="0" w:color="auto"/>
                <w:left w:val="none" w:sz="0" w:space="0" w:color="auto"/>
                <w:bottom w:val="none" w:sz="0" w:space="0" w:color="auto"/>
                <w:right w:val="none" w:sz="0" w:space="0" w:color="auto"/>
              </w:divBdr>
            </w:div>
            <w:div w:id="1267158853">
              <w:marLeft w:val="0"/>
              <w:marRight w:val="0"/>
              <w:marTop w:val="0"/>
              <w:marBottom w:val="0"/>
              <w:divBdr>
                <w:top w:val="none" w:sz="0" w:space="0" w:color="auto"/>
                <w:left w:val="none" w:sz="0" w:space="0" w:color="auto"/>
                <w:bottom w:val="none" w:sz="0" w:space="0" w:color="auto"/>
                <w:right w:val="none" w:sz="0" w:space="0" w:color="auto"/>
              </w:divBdr>
            </w:div>
            <w:div w:id="6615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0460">
      <w:bodyDiv w:val="1"/>
      <w:marLeft w:val="0"/>
      <w:marRight w:val="0"/>
      <w:marTop w:val="0"/>
      <w:marBottom w:val="0"/>
      <w:divBdr>
        <w:top w:val="none" w:sz="0" w:space="0" w:color="auto"/>
        <w:left w:val="none" w:sz="0" w:space="0" w:color="auto"/>
        <w:bottom w:val="none" w:sz="0" w:space="0" w:color="auto"/>
        <w:right w:val="none" w:sz="0" w:space="0" w:color="auto"/>
      </w:divBdr>
    </w:div>
    <w:div w:id="729499630">
      <w:bodyDiv w:val="1"/>
      <w:marLeft w:val="0"/>
      <w:marRight w:val="0"/>
      <w:marTop w:val="0"/>
      <w:marBottom w:val="0"/>
      <w:divBdr>
        <w:top w:val="none" w:sz="0" w:space="0" w:color="auto"/>
        <w:left w:val="none" w:sz="0" w:space="0" w:color="auto"/>
        <w:bottom w:val="none" w:sz="0" w:space="0" w:color="auto"/>
        <w:right w:val="none" w:sz="0" w:space="0" w:color="auto"/>
      </w:divBdr>
      <w:divsChild>
        <w:div w:id="1968196808">
          <w:marLeft w:val="0"/>
          <w:marRight w:val="0"/>
          <w:marTop w:val="0"/>
          <w:marBottom w:val="0"/>
          <w:divBdr>
            <w:top w:val="none" w:sz="0" w:space="0" w:color="auto"/>
            <w:left w:val="none" w:sz="0" w:space="0" w:color="auto"/>
            <w:bottom w:val="none" w:sz="0" w:space="0" w:color="auto"/>
            <w:right w:val="none" w:sz="0" w:space="0" w:color="auto"/>
          </w:divBdr>
          <w:divsChild>
            <w:div w:id="1009405872">
              <w:marLeft w:val="0"/>
              <w:marRight w:val="0"/>
              <w:marTop w:val="0"/>
              <w:marBottom w:val="0"/>
              <w:divBdr>
                <w:top w:val="none" w:sz="0" w:space="0" w:color="auto"/>
                <w:left w:val="none" w:sz="0" w:space="0" w:color="auto"/>
                <w:bottom w:val="none" w:sz="0" w:space="0" w:color="auto"/>
                <w:right w:val="none" w:sz="0" w:space="0" w:color="auto"/>
              </w:divBdr>
            </w:div>
            <w:div w:id="691568511">
              <w:marLeft w:val="0"/>
              <w:marRight w:val="0"/>
              <w:marTop w:val="0"/>
              <w:marBottom w:val="0"/>
              <w:divBdr>
                <w:top w:val="none" w:sz="0" w:space="0" w:color="auto"/>
                <w:left w:val="none" w:sz="0" w:space="0" w:color="auto"/>
                <w:bottom w:val="none" w:sz="0" w:space="0" w:color="auto"/>
                <w:right w:val="none" w:sz="0" w:space="0" w:color="auto"/>
              </w:divBdr>
            </w:div>
            <w:div w:id="1231429208">
              <w:marLeft w:val="0"/>
              <w:marRight w:val="0"/>
              <w:marTop w:val="0"/>
              <w:marBottom w:val="0"/>
              <w:divBdr>
                <w:top w:val="none" w:sz="0" w:space="0" w:color="auto"/>
                <w:left w:val="none" w:sz="0" w:space="0" w:color="auto"/>
                <w:bottom w:val="none" w:sz="0" w:space="0" w:color="auto"/>
                <w:right w:val="none" w:sz="0" w:space="0" w:color="auto"/>
              </w:divBdr>
            </w:div>
            <w:div w:id="468323629">
              <w:marLeft w:val="0"/>
              <w:marRight w:val="0"/>
              <w:marTop w:val="0"/>
              <w:marBottom w:val="0"/>
              <w:divBdr>
                <w:top w:val="none" w:sz="0" w:space="0" w:color="auto"/>
                <w:left w:val="none" w:sz="0" w:space="0" w:color="auto"/>
                <w:bottom w:val="none" w:sz="0" w:space="0" w:color="auto"/>
                <w:right w:val="none" w:sz="0" w:space="0" w:color="auto"/>
              </w:divBdr>
            </w:div>
            <w:div w:id="2118523886">
              <w:marLeft w:val="0"/>
              <w:marRight w:val="0"/>
              <w:marTop w:val="0"/>
              <w:marBottom w:val="0"/>
              <w:divBdr>
                <w:top w:val="none" w:sz="0" w:space="0" w:color="auto"/>
                <w:left w:val="none" w:sz="0" w:space="0" w:color="auto"/>
                <w:bottom w:val="none" w:sz="0" w:space="0" w:color="auto"/>
                <w:right w:val="none" w:sz="0" w:space="0" w:color="auto"/>
              </w:divBdr>
            </w:div>
            <w:div w:id="376977124">
              <w:marLeft w:val="0"/>
              <w:marRight w:val="0"/>
              <w:marTop w:val="0"/>
              <w:marBottom w:val="0"/>
              <w:divBdr>
                <w:top w:val="none" w:sz="0" w:space="0" w:color="auto"/>
                <w:left w:val="none" w:sz="0" w:space="0" w:color="auto"/>
                <w:bottom w:val="none" w:sz="0" w:space="0" w:color="auto"/>
                <w:right w:val="none" w:sz="0" w:space="0" w:color="auto"/>
              </w:divBdr>
            </w:div>
            <w:div w:id="1578128599">
              <w:marLeft w:val="0"/>
              <w:marRight w:val="0"/>
              <w:marTop w:val="0"/>
              <w:marBottom w:val="0"/>
              <w:divBdr>
                <w:top w:val="none" w:sz="0" w:space="0" w:color="auto"/>
                <w:left w:val="none" w:sz="0" w:space="0" w:color="auto"/>
                <w:bottom w:val="none" w:sz="0" w:space="0" w:color="auto"/>
                <w:right w:val="none" w:sz="0" w:space="0" w:color="auto"/>
              </w:divBdr>
            </w:div>
            <w:div w:id="1334408968">
              <w:marLeft w:val="0"/>
              <w:marRight w:val="0"/>
              <w:marTop w:val="0"/>
              <w:marBottom w:val="0"/>
              <w:divBdr>
                <w:top w:val="none" w:sz="0" w:space="0" w:color="auto"/>
                <w:left w:val="none" w:sz="0" w:space="0" w:color="auto"/>
                <w:bottom w:val="none" w:sz="0" w:space="0" w:color="auto"/>
                <w:right w:val="none" w:sz="0" w:space="0" w:color="auto"/>
              </w:divBdr>
            </w:div>
            <w:div w:id="494882501">
              <w:marLeft w:val="0"/>
              <w:marRight w:val="0"/>
              <w:marTop w:val="0"/>
              <w:marBottom w:val="0"/>
              <w:divBdr>
                <w:top w:val="none" w:sz="0" w:space="0" w:color="auto"/>
                <w:left w:val="none" w:sz="0" w:space="0" w:color="auto"/>
                <w:bottom w:val="none" w:sz="0" w:space="0" w:color="auto"/>
                <w:right w:val="none" w:sz="0" w:space="0" w:color="auto"/>
              </w:divBdr>
            </w:div>
            <w:div w:id="179707616">
              <w:marLeft w:val="0"/>
              <w:marRight w:val="0"/>
              <w:marTop w:val="0"/>
              <w:marBottom w:val="0"/>
              <w:divBdr>
                <w:top w:val="none" w:sz="0" w:space="0" w:color="auto"/>
                <w:left w:val="none" w:sz="0" w:space="0" w:color="auto"/>
                <w:bottom w:val="none" w:sz="0" w:space="0" w:color="auto"/>
                <w:right w:val="none" w:sz="0" w:space="0" w:color="auto"/>
              </w:divBdr>
            </w:div>
            <w:div w:id="129830930">
              <w:marLeft w:val="0"/>
              <w:marRight w:val="0"/>
              <w:marTop w:val="0"/>
              <w:marBottom w:val="0"/>
              <w:divBdr>
                <w:top w:val="none" w:sz="0" w:space="0" w:color="auto"/>
                <w:left w:val="none" w:sz="0" w:space="0" w:color="auto"/>
                <w:bottom w:val="none" w:sz="0" w:space="0" w:color="auto"/>
                <w:right w:val="none" w:sz="0" w:space="0" w:color="auto"/>
              </w:divBdr>
            </w:div>
            <w:div w:id="181169196">
              <w:marLeft w:val="0"/>
              <w:marRight w:val="0"/>
              <w:marTop w:val="0"/>
              <w:marBottom w:val="0"/>
              <w:divBdr>
                <w:top w:val="none" w:sz="0" w:space="0" w:color="auto"/>
                <w:left w:val="none" w:sz="0" w:space="0" w:color="auto"/>
                <w:bottom w:val="none" w:sz="0" w:space="0" w:color="auto"/>
                <w:right w:val="none" w:sz="0" w:space="0" w:color="auto"/>
              </w:divBdr>
            </w:div>
            <w:div w:id="2438377">
              <w:marLeft w:val="0"/>
              <w:marRight w:val="0"/>
              <w:marTop w:val="0"/>
              <w:marBottom w:val="0"/>
              <w:divBdr>
                <w:top w:val="none" w:sz="0" w:space="0" w:color="auto"/>
                <w:left w:val="none" w:sz="0" w:space="0" w:color="auto"/>
                <w:bottom w:val="none" w:sz="0" w:space="0" w:color="auto"/>
                <w:right w:val="none" w:sz="0" w:space="0" w:color="auto"/>
              </w:divBdr>
            </w:div>
            <w:div w:id="1921406422">
              <w:marLeft w:val="0"/>
              <w:marRight w:val="0"/>
              <w:marTop w:val="0"/>
              <w:marBottom w:val="0"/>
              <w:divBdr>
                <w:top w:val="none" w:sz="0" w:space="0" w:color="auto"/>
                <w:left w:val="none" w:sz="0" w:space="0" w:color="auto"/>
                <w:bottom w:val="none" w:sz="0" w:space="0" w:color="auto"/>
                <w:right w:val="none" w:sz="0" w:space="0" w:color="auto"/>
              </w:divBdr>
            </w:div>
            <w:div w:id="128715073">
              <w:marLeft w:val="0"/>
              <w:marRight w:val="0"/>
              <w:marTop w:val="0"/>
              <w:marBottom w:val="0"/>
              <w:divBdr>
                <w:top w:val="none" w:sz="0" w:space="0" w:color="auto"/>
                <w:left w:val="none" w:sz="0" w:space="0" w:color="auto"/>
                <w:bottom w:val="none" w:sz="0" w:space="0" w:color="auto"/>
                <w:right w:val="none" w:sz="0" w:space="0" w:color="auto"/>
              </w:divBdr>
            </w:div>
            <w:div w:id="2133818518">
              <w:marLeft w:val="0"/>
              <w:marRight w:val="0"/>
              <w:marTop w:val="0"/>
              <w:marBottom w:val="0"/>
              <w:divBdr>
                <w:top w:val="none" w:sz="0" w:space="0" w:color="auto"/>
                <w:left w:val="none" w:sz="0" w:space="0" w:color="auto"/>
                <w:bottom w:val="none" w:sz="0" w:space="0" w:color="auto"/>
                <w:right w:val="none" w:sz="0" w:space="0" w:color="auto"/>
              </w:divBdr>
            </w:div>
            <w:div w:id="716585162">
              <w:marLeft w:val="0"/>
              <w:marRight w:val="0"/>
              <w:marTop w:val="0"/>
              <w:marBottom w:val="0"/>
              <w:divBdr>
                <w:top w:val="none" w:sz="0" w:space="0" w:color="auto"/>
                <w:left w:val="none" w:sz="0" w:space="0" w:color="auto"/>
                <w:bottom w:val="none" w:sz="0" w:space="0" w:color="auto"/>
                <w:right w:val="none" w:sz="0" w:space="0" w:color="auto"/>
              </w:divBdr>
            </w:div>
            <w:div w:id="1094397808">
              <w:marLeft w:val="0"/>
              <w:marRight w:val="0"/>
              <w:marTop w:val="0"/>
              <w:marBottom w:val="0"/>
              <w:divBdr>
                <w:top w:val="none" w:sz="0" w:space="0" w:color="auto"/>
                <w:left w:val="none" w:sz="0" w:space="0" w:color="auto"/>
                <w:bottom w:val="none" w:sz="0" w:space="0" w:color="auto"/>
                <w:right w:val="none" w:sz="0" w:space="0" w:color="auto"/>
              </w:divBdr>
            </w:div>
            <w:div w:id="1901205211">
              <w:marLeft w:val="0"/>
              <w:marRight w:val="0"/>
              <w:marTop w:val="0"/>
              <w:marBottom w:val="0"/>
              <w:divBdr>
                <w:top w:val="none" w:sz="0" w:space="0" w:color="auto"/>
                <w:left w:val="none" w:sz="0" w:space="0" w:color="auto"/>
                <w:bottom w:val="none" w:sz="0" w:space="0" w:color="auto"/>
                <w:right w:val="none" w:sz="0" w:space="0" w:color="auto"/>
              </w:divBdr>
            </w:div>
            <w:div w:id="1323966926">
              <w:marLeft w:val="0"/>
              <w:marRight w:val="0"/>
              <w:marTop w:val="0"/>
              <w:marBottom w:val="0"/>
              <w:divBdr>
                <w:top w:val="none" w:sz="0" w:space="0" w:color="auto"/>
                <w:left w:val="none" w:sz="0" w:space="0" w:color="auto"/>
                <w:bottom w:val="none" w:sz="0" w:space="0" w:color="auto"/>
                <w:right w:val="none" w:sz="0" w:space="0" w:color="auto"/>
              </w:divBdr>
            </w:div>
            <w:div w:id="1667242351">
              <w:marLeft w:val="0"/>
              <w:marRight w:val="0"/>
              <w:marTop w:val="0"/>
              <w:marBottom w:val="0"/>
              <w:divBdr>
                <w:top w:val="none" w:sz="0" w:space="0" w:color="auto"/>
                <w:left w:val="none" w:sz="0" w:space="0" w:color="auto"/>
                <w:bottom w:val="none" w:sz="0" w:space="0" w:color="auto"/>
                <w:right w:val="none" w:sz="0" w:space="0" w:color="auto"/>
              </w:divBdr>
            </w:div>
            <w:div w:id="1425102906">
              <w:marLeft w:val="0"/>
              <w:marRight w:val="0"/>
              <w:marTop w:val="0"/>
              <w:marBottom w:val="0"/>
              <w:divBdr>
                <w:top w:val="none" w:sz="0" w:space="0" w:color="auto"/>
                <w:left w:val="none" w:sz="0" w:space="0" w:color="auto"/>
                <w:bottom w:val="none" w:sz="0" w:space="0" w:color="auto"/>
                <w:right w:val="none" w:sz="0" w:space="0" w:color="auto"/>
              </w:divBdr>
            </w:div>
            <w:div w:id="1072772597">
              <w:marLeft w:val="0"/>
              <w:marRight w:val="0"/>
              <w:marTop w:val="0"/>
              <w:marBottom w:val="0"/>
              <w:divBdr>
                <w:top w:val="none" w:sz="0" w:space="0" w:color="auto"/>
                <w:left w:val="none" w:sz="0" w:space="0" w:color="auto"/>
                <w:bottom w:val="none" w:sz="0" w:space="0" w:color="auto"/>
                <w:right w:val="none" w:sz="0" w:space="0" w:color="auto"/>
              </w:divBdr>
            </w:div>
            <w:div w:id="2140293194">
              <w:marLeft w:val="0"/>
              <w:marRight w:val="0"/>
              <w:marTop w:val="0"/>
              <w:marBottom w:val="0"/>
              <w:divBdr>
                <w:top w:val="none" w:sz="0" w:space="0" w:color="auto"/>
                <w:left w:val="none" w:sz="0" w:space="0" w:color="auto"/>
                <w:bottom w:val="none" w:sz="0" w:space="0" w:color="auto"/>
                <w:right w:val="none" w:sz="0" w:space="0" w:color="auto"/>
              </w:divBdr>
            </w:div>
            <w:div w:id="15242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101">
      <w:bodyDiv w:val="1"/>
      <w:marLeft w:val="0"/>
      <w:marRight w:val="0"/>
      <w:marTop w:val="0"/>
      <w:marBottom w:val="0"/>
      <w:divBdr>
        <w:top w:val="none" w:sz="0" w:space="0" w:color="auto"/>
        <w:left w:val="none" w:sz="0" w:space="0" w:color="auto"/>
        <w:bottom w:val="none" w:sz="0" w:space="0" w:color="auto"/>
        <w:right w:val="none" w:sz="0" w:space="0" w:color="auto"/>
      </w:divBdr>
      <w:divsChild>
        <w:div w:id="952522322">
          <w:marLeft w:val="0"/>
          <w:marRight w:val="0"/>
          <w:marTop w:val="0"/>
          <w:marBottom w:val="0"/>
          <w:divBdr>
            <w:top w:val="none" w:sz="0" w:space="0" w:color="auto"/>
            <w:left w:val="none" w:sz="0" w:space="0" w:color="auto"/>
            <w:bottom w:val="none" w:sz="0" w:space="0" w:color="auto"/>
            <w:right w:val="none" w:sz="0" w:space="0" w:color="auto"/>
          </w:divBdr>
          <w:divsChild>
            <w:div w:id="1109860062">
              <w:marLeft w:val="0"/>
              <w:marRight w:val="0"/>
              <w:marTop w:val="0"/>
              <w:marBottom w:val="0"/>
              <w:divBdr>
                <w:top w:val="none" w:sz="0" w:space="0" w:color="auto"/>
                <w:left w:val="none" w:sz="0" w:space="0" w:color="auto"/>
                <w:bottom w:val="none" w:sz="0" w:space="0" w:color="auto"/>
                <w:right w:val="none" w:sz="0" w:space="0" w:color="auto"/>
              </w:divBdr>
            </w:div>
            <w:div w:id="731387112">
              <w:marLeft w:val="0"/>
              <w:marRight w:val="0"/>
              <w:marTop w:val="0"/>
              <w:marBottom w:val="0"/>
              <w:divBdr>
                <w:top w:val="none" w:sz="0" w:space="0" w:color="auto"/>
                <w:left w:val="none" w:sz="0" w:space="0" w:color="auto"/>
                <w:bottom w:val="none" w:sz="0" w:space="0" w:color="auto"/>
                <w:right w:val="none" w:sz="0" w:space="0" w:color="auto"/>
              </w:divBdr>
            </w:div>
            <w:div w:id="468010138">
              <w:marLeft w:val="0"/>
              <w:marRight w:val="0"/>
              <w:marTop w:val="0"/>
              <w:marBottom w:val="0"/>
              <w:divBdr>
                <w:top w:val="none" w:sz="0" w:space="0" w:color="auto"/>
                <w:left w:val="none" w:sz="0" w:space="0" w:color="auto"/>
                <w:bottom w:val="none" w:sz="0" w:space="0" w:color="auto"/>
                <w:right w:val="none" w:sz="0" w:space="0" w:color="auto"/>
              </w:divBdr>
            </w:div>
            <w:div w:id="1974099761">
              <w:marLeft w:val="0"/>
              <w:marRight w:val="0"/>
              <w:marTop w:val="0"/>
              <w:marBottom w:val="0"/>
              <w:divBdr>
                <w:top w:val="none" w:sz="0" w:space="0" w:color="auto"/>
                <w:left w:val="none" w:sz="0" w:space="0" w:color="auto"/>
                <w:bottom w:val="none" w:sz="0" w:space="0" w:color="auto"/>
                <w:right w:val="none" w:sz="0" w:space="0" w:color="auto"/>
              </w:divBdr>
            </w:div>
            <w:div w:id="170607319">
              <w:marLeft w:val="0"/>
              <w:marRight w:val="0"/>
              <w:marTop w:val="0"/>
              <w:marBottom w:val="0"/>
              <w:divBdr>
                <w:top w:val="none" w:sz="0" w:space="0" w:color="auto"/>
                <w:left w:val="none" w:sz="0" w:space="0" w:color="auto"/>
                <w:bottom w:val="none" w:sz="0" w:space="0" w:color="auto"/>
                <w:right w:val="none" w:sz="0" w:space="0" w:color="auto"/>
              </w:divBdr>
            </w:div>
            <w:div w:id="1489976004">
              <w:marLeft w:val="0"/>
              <w:marRight w:val="0"/>
              <w:marTop w:val="0"/>
              <w:marBottom w:val="0"/>
              <w:divBdr>
                <w:top w:val="none" w:sz="0" w:space="0" w:color="auto"/>
                <w:left w:val="none" w:sz="0" w:space="0" w:color="auto"/>
                <w:bottom w:val="none" w:sz="0" w:space="0" w:color="auto"/>
                <w:right w:val="none" w:sz="0" w:space="0" w:color="auto"/>
              </w:divBdr>
            </w:div>
            <w:div w:id="2138059677">
              <w:marLeft w:val="0"/>
              <w:marRight w:val="0"/>
              <w:marTop w:val="0"/>
              <w:marBottom w:val="0"/>
              <w:divBdr>
                <w:top w:val="none" w:sz="0" w:space="0" w:color="auto"/>
                <w:left w:val="none" w:sz="0" w:space="0" w:color="auto"/>
                <w:bottom w:val="none" w:sz="0" w:space="0" w:color="auto"/>
                <w:right w:val="none" w:sz="0" w:space="0" w:color="auto"/>
              </w:divBdr>
            </w:div>
            <w:div w:id="421952901">
              <w:marLeft w:val="0"/>
              <w:marRight w:val="0"/>
              <w:marTop w:val="0"/>
              <w:marBottom w:val="0"/>
              <w:divBdr>
                <w:top w:val="none" w:sz="0" w:space="0" w:color="auto"/>
                <w:left w:val="none" w:sz="0" w:space="0" w:color="auto"/>
                <w:bottom w:val="none" w:sz="0" w:space="0" w:color="auto"/>
                <w:right w:val="none" w:sz="0" w:space="0" w:color="auto"/>
              </w:divBdr>
            </w:div>
            <w:div w:id="369186764">
              <w:marLeft w:val="0"/>
              <w:marRight w:val="0"/>
              <w:marTop w:val="0"/>
              <w:marBottom w:val="0"/>
              <w:divBdr>
                <w:top w:val="none" w:sz="0" w:space="0" w:color="auto"/>
                <w:left w:val="none" w:sz="0" w:space="0" w:color="auto"/>
                <w:bottom w:val="none" w:sz="0" w:space="0" w:color="auto"/>
                <w:right w:val="none" w:sz="0" w:space="0" w:color="auto"/>
              </w:divBdr>
            </w:div>
            <w:div w:id="1539388816">
              <w:marLeft w:val="0"/>
              <w:marRight w:val="0"/>
              <w:marTop w:val="0"/>
              <w:marBottom w:val="0"/>
              <w:divBdr>
                <w:top w:val="none" w:sz="0" w:space="0" w:color="auto"/>
                <w:left w:val="none" w:sz="0" w:space="0" w:color="auto"/>
                <w:bottom w:val="none" w:sz="0" w:space="0" w:color="auto"/>
                <w:right w:val="none" w:sz="0" w:space="0" w:color="auto"/>
              </w:divBdr>
            </w:div>
            <w:div w:id="1873958861">
              <w:marLeft w:val="0"/>
              <w:marRight w:val="0"/>
              <w:marTop w:val="0"/>
              <w:marBottom w:val="0"/>
              <w:divBdr>
                <w:top w:val="none" w:sz="0" w:space="0" w:color="auto"/>
                <w:left w:val="none" w:sz="0" w:space="0" w:color="auto"/>
                <w:bottom w:val="none" w:sz="0" w:space="0" w:color="auto"/>
                <w:right w:val="none" w:sz="0" w:space="0" w:color="auto"/>
              </w:divBdr>
            </w:div>
            <w:div w:id="1940945956">
              <w:marLeft w:val="0"/>
              <w:marRight w:val="0"/>
              <w:marTop w:val="0"/>
              <w:marBottom w:val="0"/>
              <w:divBdr>
                <w:top w:val="none" w:sz="0" w:space="0" w:color="auto"/>
                <w:left w:val="none" w:sz="0" w:space="0" w:color="auto"/>
                <w:bottom w:val="none" w:sz="0" w:space="0" w:color="auto"/>
                <w:right w:val="none" w:sz="0" w:space="0" w:color="auto"/>
              </w:divBdr>
            </w:div>
            <w:div w:id="191109970">
              <w:marLeft w:val="0"/>
              <w:marRight w:val="0"/>
              <w:marTop w:val="0"/>
              <w:marBottom w:val="0"/>
              <w:divBdr>
                <w:top w:val="none" w:sz="0" w:space="0" w:color="auto"/>
                <w:left w:val="none" w:sz="0" w:space="0" w:color="auto"/>
                <w:bottom w:val="none" w:sz="0" w:space="0" w:color="auto"/>
                <w:right w:val="none" w:sz="0" w:space="0" w:color="auto"/>
              </w:divBdr>
            </w:div>
            <w:div w:id="936598774">
              <w:marLeft w:val="0"/>
              <w:marRight w:val="0"/>
              <w:marTop w:val="0"/>
              <w:marBottom w:val="0"/>
              <w:divBdr>
                <w:top w:val="none" w:sz="0" w:space="0" w:color="auto"/>
                <w:left w:val="none" w:sz="0" w:space="0" w:color="auto"/>
                <w:bottom w:val="none" w:sz="0" w:space="0" w:color="auto"/>
                <w:right w:val="none" w:sz="0" w:space="0" w:color="auto"/>
              </w:divBdr>
            </w:div>
            <w:div w:id="1627662213">
              <w:marLeft w:val="0"/>
              <w:marRight w:val="0"/>
              <w:marTop w:val="0"/>
              <w:marBottom w:val="0"/>
              <w:divBdr>
                <w:top w:val="none" w:sz="0" w:space="0" w:color="auto"/>
                <w:left w:val="none" w:sz="0" w:space="0" w:color="auto"/>
                <w:bottom w:val="none" w:sz="0" w:space="0" w:color="auto"/>
                <w:right w:val="none" w:sz="0" w:space="0" w:color="auto"/>
              </w:divBdr>
            </w:div>
            <w:div w:id="813915022">
              <w:marLeft w:val="0"/>
              <w:marRight w:val="0"/>
              <w:marTop w:val="0"/>
              <w:marBottom w:val="0"/>
              <w:divBdr>
                <w:top w:val="none" w:sz="0" w:space="0" w:color="auto"/>
                <w:left w:val="none" w:sz="0" w:space="0" w:color="auto"/>
                <w:bottom w:val="none" w:sz="0" w:space="0" w:color="auto"/>
                <w:right w:val="none" w:sz="0" w:space="0" w:color="auto"/>
              </w:divBdr>
            </w:div>
            <w:div w:id="2025204890">
              <w:marLeft w:val="0"/>
              <w:marRight w:val="0"/>
              <w:marTop w:val="0"/>
              <w:marBottom w:val="0"/>
              <w:divBdr>
                <w:top w:val="none" w:sz="0" w:space="0" w:color="auto"/>
                <w:left w:val="none" w:sz="0" w:space="0" w:color="auto"/>
                <w:bottom w:val="none" w:sz="0" w:space="0" w:color="auto"/>
                <w:right w:val="none" w:sz="0" w:space="0" w:color="auto"/>
              </w:divBdr>
            </w:div>
            <w:div w:id="332876893">
              <w:marLeft w:val="0"/>
              <w:marRight w:val="0"/>
              <w:marTop w:val="0"/>
              <w:marBottom w:val="0"/>
              <w:divBdr>
                <w:top w:val="none" w:sz="0" w:space="0" w:color="auto"/>
                <w:left w:val="none" w:sz="0" w:space="0" w:color="auto"/>
                <w:bottom w:val="none" w:sz="0" w:space="0" w:color="auto"/>
                <w:right w:val="none" w:sz="0" w:space="0" w:color="auto"/>
              </w:divBdr>
            </w:div>
            <w:div w:id="647634666">
              <w:marLeft w:val="0"/>
              <w:marRight w:val="0"/>
              <w:marTop w:val="0"/>
              <w:marBottom w:val="0"/>
              <w:divBdr>
                <w:top w:val="none" w:sz="0" w:space="0" w:color="auto"/>
                <w:left w:val="none" w:sz="0" w:space="0" w:color="auto"/>
                <w:bottom w:val="none" w:sz="0" w:space="0" w:color="auto"/>
                <w:right w:val="none" w:sz="0" w:space="0" w:color="auto"/>
              </w:divBdr>
            </w:div>
            <w:div w:id="236405754">
              <w:marLeft w:val="0"/>
              <w:marRight w:val="0"/>
              <w:marTop w:val="0"/>
              <w:marBottom w:val="0"/>
              <w:divBdr>
                <w:top w:val="none" w:sz="0" w:space="0" w:color="auto"/>
                <w:left w:val="none" w:sz="0" w:space="0" w:color="auto"/>
                <w:bottom w:val="none" w:sz="0" w:space="0" w:color="auto"/>
                <w:right w:val="none" w:sz="0" w:space="0" w:color="auto"/>
              </w:divBdr>
            </w:div>
            <w:div w:id="1604146985">
              <w:marLeft w:val="0"/>
              <w:marRight w:val="0"/>
              <w:marTop w:val="0"/>
              <w:marBottom w:val="0"/>
              <w:divBdr>
                <w:top w:val="none" w:sz="0" w:space="0" w:color="auto"/>
                <w:left w:val="none" w:sz="0" w:space="0" w:color="auto"/>
                <w:bottom w:val="none" w:sz="0" w:space="0" w:color="auto"/>
                <w:right w:val="none" w:sz="0" w:space="0" w:color="auto"/>
              </w:divBdr>
            </w:div>
            <w:div w:id="1344893944">
              <w:marLeft w:val="0"/>
              <w:marRight w:val="0"/>
              <w:marTop w:val="0"/>
              <w:marBottom w:val="0"/>
              <w:divBdr>
                <w:top w:val="none" w:sz="0" w:space="0" w:color="auto"/>
                <w:left w:val="none" w:sz="0" w:space="0" w:color="auto"/>
                <w:bottom w:val="none" w:sz="0" w:space="0" w:color="auto"/>
                <w:right w:val="none" w:sz="0" w:space="0" w:color="auto"/>
              </w:divBdr>
            </w:div>
            <w:div w:id="181361643">
              <w:marLeft w:val="0"/>
              <w:marRight w:val="0"/>
              <w:marTop w:val="0"/>
              <w:marBottom w:val="0"/>
              <w:divBdr>
                <w:top w:val="none" w:sz="0" w:space="0" w:color="auto"/>
                <w:left w:val="none" w:sz="0" w:space="0" w:color="auto"/>
                <w:bottom w:val="none" w:sz="0" w:space="0" w:color="auto"/>
                <w:right w:val="none" w:sz="0" w:space="0" w:color="auto"/>
              </w:divBdr>
            </w:div>
            <w:div w:id="1633629482">
              <w:marLeft w:val="0"/>
              <w:marRight w:val="0"/>
              <w:marTop w:val="0"/>
              <w:marBottom w:val="0"/>
              <w:divBdr>
                <w:top w:val="none" w:sz="0" w:space="0" w:color="auto"/>
                <w:left w:val="none" w:sz="0" w:space="0" w:color="auto"/>
                <w:bottom w:val="none" w:sz="0" w:space="0" w:color="auto"/>
                <w:right w:val="none" w:sz="0" w:space="0" w:color="auto"/>
              </w:divBdr>
            </w:div>
            <w:div w:id="6331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407">
      <w:bodyDiv w:val="1"/>
      <w:marLeft w:val="0"/>
      <w:marRight w:val="0"/>
      <w:marTop w:val="0"/>
      <w:marBottom w:val="0"/>
      <w:divBdr>
        <w:top w:val="none" w:sz="0" w:space="0" w:color="auto"/>
        <w:left w:val="none" w:sz="0" w:space="0" w:color="auto"/>
        <w:bottom w:val="none" w:sz="0" w:space="0" w:color="auto"/>
        <w:right w:val="none" w:sz="0" w:space="0" w:color="auto"/>
      </w:divBdr>
    </w:div>
    <w:div w:id="751777169">
      <w:bodyDiv w:val="1"/>
      <w:marLeft w:val="0"/>
      <w:marRight w:val="0"/>
      <w:marTop w:val="0"/>
      <w:marBottom w:val="0"/>
      <w:divBdr>
        <w:top w:val="none" w:sz="0" w:space="0" w:color="auto"/>
        <w:left w:val="none" w:sz="0" w:space="0" w:color="auto"/>
        <w:bottom w:val="none" w:sz="0" w:space="0" w:color="auto"/>
        <w:right w:val="none" w:sz="0" w:space="0" w:color="auto"/>
      </w:divBdr>
    </w:div>
    <w:div w:id="754983245">
      <w:bodyDiv w:val="1"/>
      <w:marLeft w:val="0"/>
      <w:marRight w:val="0"/>
      <w:marTop w:val="0"/>
      <w:marBottom w:val="0"/>
      <w:divBdr>
        <w:top w:val="none" w:sz="0" w:space="0" w:color="auto"/>
        <w:left w:val="none" w:sz="0" w:space="0" w:color="auto"/>
        <w:bottom w:val="none" w:sz="0" w:space="0" w:color="auto"/>
        <w:right w:val="none" w:sz="0" w:space="0" w:color="auto"/>
      </w:divBdr>
      <w:divsChild>
        <w:div w:id="1267731885">
          <w:marLeft w:val="0"/>
          <w:marRight w:val="0"/>
          <w:marTop w:val="0"/>
          <w:marBottom w:val="60"/>
          <w:divBdr>
            <w:top w:val="none" w:sz="0" w:space="0" w:color="auto"/>
            <w:left w:val="none" w:sz="0" w:space="0" w:color="auto"/>
            <w:bottom w:val="none" w:sz="0" w:space="0" w:color="auto"/>
            <w:right w:val="none" w:sz="0" w:space="0" w:color="auto"/>
          </w:divBdr>
        </w:div>
      </w:divsChild>
    </w:div>
    <w:div w:id="755592621">
      <w:bodyDiv w:val="1"/>
      <w:marLeft w:val="0"/>
      <w:marRight w:val="0"/>
      <w:marTop w:val="0"/>
      <w:marBottom w:val="0"/>
      <w:divBdr>
        <w:top w:val="none" w:sz="0" w:space="0" w:color="auto"/>
        <w:left w:val="none" w:sz="0" w:space="0" w:color="auto"/>
        <w:bottom w:val="none" w:sz="0" w:space="0" w:color="auto"/>
        <w:right w:val="none" w:sz="0" w:space="0" w:color="auto"/>
      </w:divBdr>
    </w:div>
    <w:div w:id="764691474">
      <w:bodyDiv w:val="1"/>
      <w:marLeft w:val="0"/>
      <w:marRight w:val="0"/>
      <w:marTop w:val="0"/>
      <w:marBottom w:val="0"/>
      <w:divBdr>
        <w:top w:val="none" w:sz="0" w:space="0" w:color="auto"/>
        <w:left w:val="none" w:sz="0" w:space="0" w:color="auto"/>
        <w:bottom w:val="none" w:sz="0" w:space="0" w:color="auto"/>
        <w:right w:val="none" w:sz="0" w:space="0" w:color="auto"/>
      </w:divBdr>
    </w:div>
    <w:div w:id="779107552">
      <w:bodyDiv w:val="1"/>
      <w:marLeft w:val="0"/>
      <w:marRight w:val="0"/>
      <w:marTop w:val="0"/>
      <w:marBottom w:val="0"/>
      <w:divBdr>
        <w:top w:val="none" w:sz="0" w:space="0" w:color="auto"/>
        <w:left w:val="none" w:sz="0" w:space="0" w:color="auto"/>
        <w:bottom w:val="none" w:sz="0" w:space="0" w:color="auto"/>
        <w:right w:val="none" w:sz="0" w:space="0" w:color="auto"/>
      </w:divBdr>
    </w:div>
    <w:div w:id="783420824">
      <w:bodyDiv w:val="1"/>
      <w:marLeft w:val="0"/>
      <w:marRight w:val="0"/>
      <w:marTop w:val="0"/>
      <w:marBottom w:val="0"/>
      <w:divBdr>
        <w:top w:val="none" w:sz="0" w:space="0" w:color="auto"/>
        <w:left w:val="none" w:sz="0" w:space="0" w:color="auto"/>
        <w:bottom w:val="none" w:sz="0" w:space="0" w:color="auto"/>
        <w:right w:val="none" w:sz="0" w:space="0" w:color="auto"/>
      </w:divBdr>
      <w:divsChild>
        <w:div w:id="960456032">
          <w:marLeft w:val="0"/>
          <w:marRight w:val="0"/>
          <w:marTop w:val="0"/>
          <w:marBottom w:val="0"/>
          <w:divBdr>
            <w:top w:val="none" w:sz="0" w:space="0" w:color="auto"/>
            <w:left w:val="none" w:sz="0" w:space="0" w:color="auto"/>
            <w:bottom w:val="none" w:sz="0" w:space="0" w:color="auto"/>
            <w:right w:val="none" w:sz="0" w:space="0" w:color="auto"/>
          </w:divBdr>
          <w:divsChild>
            <w:div w:id="1666323266">
              <w:marLeft w:val="0"/>
              <w:marRight w:val="0"/>
              <w:marTop w:val="0"/>
              <w:marBottom w:val="0"/>
              <w:divBdr>
                <w:top w:val="none" w:sz="0" w:space="0" w:color="auto"/>
                <w:left w:val="none" w:sz="0" w:space="0" w:color="auto"/>
                <w:bottom w:val="none" w:sz="0" w:space="0" w:color="auto"/>
                <w:right w:val="none" w:sz="0" w:space="0" w:color="auto"/>
              </w:divBdr>
            </w:div>
            <w:div w:id="1273049639">
              <w:marLeft w:val="0"/>
              <w:marRight w:val="0"/>
              <w:marTop w:val="0"/>
              <w:marBottom w:val="0"/>
              <w:divBdr>
                <w:top w:val="none" w:sz="0" w:space="0" w:color="auto"/>
                <w:left w:val="none" w:sz="0" w:space="0" w:color="auto"/>
                <w:bottom w:val="none" w:sz="0" w:space="0" w:color="auto"/>
                <w:right w:val="none" w:sz="0" w:space="0" w:color="auto"/>
              </w:divBdr>
            </w:div>
            <w:div w:id="711881175">
              <w:marLeft w:val="0"/>
              <w:marRight w:val="0"/>
              <w:marTop w:val="0"/>
              <w:marBottom w:val="0"/>
              <w:divBdr>
                <w:top w:val="none" w:sz="0" w:space="0" w:color="auto"/>
                <w:left w:val="none" w:sz="0" w:space="0" w:color="auto"/>
                <w:bottom w:val="none" w:sz="0" w:space="0" w:color="auto"/>
                <w:right w:val="none" w:sz="0" w:space="0" w:color="auto"/>
              </w:divBdr>
            </w:div>
            <w:div w:id="1809274137">
              <w:marLeft w:val="0"/>
              <w:marRight w:val="0"/>
              <w:marTop w:val="0"/>
              <w:marBottom w:val="0"/>
              <w:divBdr>
                <w:top w:val="none" w:sz="0" w:space="0" w:color="auto"/>
                <w:left w:val="none" w:sz="0" w:space="0" w:color="auto"/>
                <w:bottom w:val="none" w:sz="0" w:space="0" w:color="auto"/>
                <w:right w:val="none" w:sz="0" w:space="0" w:color="auto"/>
              </w:divBdr>
            </w:div>
            <w:div w:id="12905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4857">
      <w:bodyDiv w:val="1"/>
      <w:marLeft w:val="0"/>
      <w:marRight w:val="0"/>
      <w:marTop w:val="0"/>
      <w:marBottom w:val="0"/>
      <w:divBdr>
        <w:top w:val="none" w:sz="0" w:space="0" w:color="auto"/>
        <w:left w:val="none" w:sz="0" w:space="0" w:color="auto"/>
        <w:bottom w:val="none" w:sz="0" w:space="0" w:color="auto"/>
        <w:right w:val="none" w:sz="0" w:space="0" w:color="auto"/>
      </w:divBdr>
    </w:div>
    <w:div w:id="805466543">
      <w:bodyDiv w:val="1"/>
      <w:marLeft w:val="0"/>
      <w:marRight w:val="0"/>
      <w:marTop w:val="0"/>
      <w:marBottom w:val="0"/>
      <w:divBdr>
        <w:top w:val="none" w:sz="0" w:space="0" w:color="auto"/>
        <w:left w:val="none" w:sz="0" w:space="0" w:color="auto"/>
        <w:bottom w:val="none" w:sz="0" w:space="0" w:color="auto"/>
        <w:right w:val="none" w:sz="0" w:space="0" w:color="auto"/>
      </w:divBdr>
    </w:div>
    <w:div w:id="816580176">
      <w:bodyDiv w:val="1"/>
      <w:marLeft w:val="0"/>
      <w:marRight w:val="0"/>
      <w:marTop w:val="0"/>
      <w:marBottom w:val="0"/>
      <w:divBdr>
        <w:top w:val="none" w:sz="0" w:space="0" w:color="auto"/>
        <w:left w:val="none" w:sz="0" w:space="0" w:color="auto"/>
        <w:bottom w:val="none" w:sz="0" w:space="0" w:color="auto"/>
        <w:right w:val="none" w:sz="0" w:space="0" w:color="auto"/>
      </w:divBdr>
      <w:divsChild>
        <w:div w:id="9515939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9125225">
              <w:marLeft w:val="0"/>
              <w:marRight w:val="0"/>
              <w:marTop w:val="0"/>
              <w:marBottom w:val="0"/>
              <w:divBdr>
                <w:top w:val="none" w:sz="0" w:space="0" w:color="auto"/>
                <w:left w:val="none" w:sz="0" w:space="0" w:color="auto"/>
                <w:bottom w:val="none" w:sz="0" w:space="0" w:color="auto"/>
                <w:right w:val="none" w:sz="0" w:space="0" w:color="auto"/>
              </w:divBdr>
              <w:divsChild>
                <w:div w:id="1619527730">
                  <w:marLeft w:val="0"/>
                  <w:marRight w:val="0"/>
                  <w:marTop w:val="0"/>
                  <w:marBottom w:val="0"/>
                  <w:divBdr>
                    <w:top w:val="none" w:sz="0" w:space="0" w:color="auto"/>
                    <w:left w:val="none" w:sz="0" w:space="0" w:color="auto"/>
                    <w:bottom w:val="none" w:sz="0" w:space="0" w:color="auto"/>
                    <w:right w:val="none" w:sz="0" w:space="0" w:color="auto"/>
                  </w:divBdr>
                  <w:divsChild>
                    <w:div w:id="995182172">
                      <w:marLeft w:val="0"/>
                      <w:marRight w:val="0"/>
                      <w:marTop w:val="0"/>
                      <w:marBottom w:val="0"/>
                      <w:divBdr>
                        <w:top w:val="none" w:sz="0" w:space="0" w:color="auto"/>
                        <w:left w:val="none" w:sz="0" w:space="0" w:color="auto"/>
                        <w:bottom w:val="none" w:sz="0" w:space="0" w:color="auto"/>
                        <w:right w:val="none" w:sz="0" w:space="0" w:color="auto"/>
                      </w:divBdr>
                      <w:divsChild>
                        <w:div w:id="1792438888">
                          <w:blockQuote w:val="1"/>
                          <w:marLeft w:val="75"/>
                          <w:marRight w:val="75"/>
                          <w:marTop w:val="75"/>
                          <w:marBottom w:val="75"/>
                          <w:divBdr>
                            <w:top w:val="none" w:sz="0" w:space="0" w:color="auto"/>
                            <w:left w:val="single" w:sz="8" w:space="8" w:color="1ABC9C"/>
                            <w:bottom w:val="none" w:sz="0" w:space="0" w:color="auto"/>
                            <w:right w:val="none" w:sz="0" w:space="0" w:color="auto"/>
                          </w:divBdr>
                          <w:divsChild>
                            <w:div w:id="1281645754">
                              <w:blockQuote w:val="1"/>
                              <w:marLeft w:val="75"/>
                              <w:marRight w:val="75"/>
                              <w:marTop w:val="75"/>
                              <w:marBottom w:val="75"/>
                              <w:divBdr>
                                <w:top w:val="none" w:sz="0" w:space="0" w:color="auto"/>
                                <w:left w:val="single" w:sz="8" w:space="8" w:color="E67E22"/>
                                <w:bottom w:val="none" w:sz="0" w:space="0" w:color="auto"/>
                                <w:right w:val="none" w:sz="0" w:space="0" w:color="auto"/>
                              </w:divBdr>
                              <w:divsChild>
                                <w:div w:id="165368486">
                                  <w:marLeft w:val="0"/>
                                  <w:marRight w:val="0"/>
                                  <w:marTop w:val="0"/>
                                  <w:marBottom w:val="0"/>
                                  <w:divBdr>
                                    <w:top w:val="none" w:sz="0" w:space="0" w:color="auto"/>
                                    <w:left w:val="none" w:sz="0" w:space="0" w:color="auto"/>
                                    <w:bottom w:val="none" w:sz="0" w:space="0" w:color="auto"/>
                                    <w:right w:val="none" w:sz="0" w:space="0" w:color="auto"/>
                                  </w:divBdr>
                                  <w:divsChild>
                                    <w:div w:id="521473605">
                                      <w:marLeft w:val="0"/>
                                      <w:marRight w:val="0"/>
                                      <w:marTop w:val="0"/>
                                      <w:marBottom w:val="0"/>
                                      <w:divBdr>
                                        <w:top w:val="none" w:sz="0" w:space="0" w:color="auto"/>
                                        <w:left w:val="none" w:sz="0" w:space="0" w:color="auto"/>
                                        <w:bottom w:val="none" w:sz="0" w:space="0" w:color="auto"/>
                                        <w:right w:val="none" w:sz="0" w:space="0" w:color="auto"/>
                                      </w:divBdr>
                                      <w:divsChild>
                                        <w:div w:id="333340462">
                                          <w:marLeft w:val="0"/>
                                          <w:marRight w:val="0"/>
                                          <w:marTop w:val="0"/>
                                          <w:marBottom w:val="0"/>
                                          <w:divBdr>
                                            <w:top w:val="none" w:sz="0" w:space="0" w:color="auto"/>
                                            <w:left w:val="none" w:sz="0" w:space="0" w:color="auto"/>
                                            <w:bottom w:val="none" w:sz="0" w:space="0" w:color="auto"/>
                                            <w:right w:val="none" w:sz="0" w:space="0" w:color="auto"/>
                                          </w:divBdr>
                                          <w:divsChild>
                                            <w:div w:id="10857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846830">
      <w:bodyDiv w:val="1"/>
      <w:marLeft w:val="0"/>
      <w:marRight w:val="0"/>
      <w:marTop w:val="0"/>
      <w:marBottom w:val="0"/>
      <w:divBdr>
        <w:top w:val="none" w:sz="0" w:space="0" w:color="auto"/>
        <w:left w:val="none" w:sz="0" w:space="0" w:color="auto"/>
        <w:bottom w:val="none" w:sz="0" w:space="0" w:color="auto"/>
        <w:right w:val="none" w:sz="0" w:space="0" w:color="auto"/>
      </w:divBdr>
    </w:div>
    <w:div w:id="853304133">
      <w:bodyDiv w:val="1"/>
      <w:marLeft w:val="0"/>
      <w:marRight w:val="0"/>
      <w:marTop w:val="0"/>
      <w:marBottom w:val="0"/>
      <w:divBdr>
        <w:top w:val="none" w:sz="0" w:space="0" w:color="auto"/>
        <w:left w:val="none" w:sz="0" w:space="0" w:color="auto"/>
        <w:bottom w:val="none" w:sz="0" w:space="0" w:color="auto"/>
        <w:right w:val="none" w:sz="0" w:space="0" w:color="auto"/>
      </w:divBdr>
    </w:div>
    <w:div w:id="855466284">
      <w:bodyDiv w:val="1"/>
      <w:marLeft w:val="0"/>
      <w:marRight w:val="0"/>
      <w:marTop w:val="0"/>
      <w:marBottom w:val="0"/>
      <w:divBdr>
        <w:top w:val="none" w:sz="0" w:space="0" w:color="auto"/>
        <w:left w:val="none" w:sz="0" w:space="0" w:color="auto"/>
        <w:bottom w:val="none" w:sz="0" w:space="0" w:color="auto"/>
        <w:right w:val="none" w:sz="0" w:space="0" w:color="auto"/>
      </w:divBdr>
    </w:div>
    <w:div w:id="868180814">
      <w:bodyDiv w:val="1"/>
      <w:marLeft w:val="0"/>
      <w:marRight w:val="0"/>
      <w:marTop w:val="0"/>
      <w:marBottom w:val="0"/>
      <w:divBdr>
        <w:top w:val="none" w:sz="0" w:space="0" w:color="auto"/>
        <w:left w:val="none" w:sz="0" w:space="0" w:color="auto"/>
        <w:bottom w:val="none" w:sz="0" w:space="0" w:color="auto"/>
        <w:right w:val="none" w:sz="0" w:space="0" w:color="auto"/>
      </w:divBdr>
    </w:div>
    <w:div w:id="869487951">
      <w:bodyDiv w:val="1"/>
      <w:marLeft w:val="0"/>
      <w:marRight w:val="0"/>
      <w:marTop w:val="0"/>
      <w:marBottom w:val="0"/>
      <w:divBdr>
        <w:top w:val="none" w:sz="0" w:space="0" w:color="auto"/>
        <w:left w:val="none" w:sz="0" w:space="0" w:color="auto"/>
        <w:bottom w:val="none" w:sz="0" w:space="0" w:color="auto"/>
        <w:right w:val="none" w:sz="0" w:space="0" w:color="auto"/>
      </w:divBdr>
    </w:div>
    <w:div w:id="881134405">
      <w:bodyDiv w:val="1"/>
      <w:marLeft w:val="0"/>
      <w:marRight w:val="0"/>
      <w:marTop w:val="0"/>
      <w:marBottom w:val="0"/>
      <w:divBdr>
        <w:top w:val="none" w:sz="0" w:space="0" w:color="auto"/>
        <w:left w:val="none" w:sz="0" w:space="0" w:color="auto"/>
        <w:bottom w:val="none" w:sz="0" w:space="0" w:color="auto"/>
        <w:right w:val="none" w:sz="0" w:space="0" w:color="auto"/>
      </w:divBdr>
    </w:div>
    <w:div w:id="886184056">
      <w:bodyDiv w:val="1"/>
      <w:marLeft w:val="0"/>
      <w:marRight w:val="0"/>
      <w:marTop w:val="0"/>
      <w:marBottom w:val="0"/>
      <w:divBdr>
        <w:top w:val="none" w:sz="0" w:space="0" w:color="auto"/>
        <w:left w:val="none" w:sz="0" w:space="0" w:color="auto"/>
        <w:bottom w:val="none" w:sz="0" w:space="0" w:color="auto"/>
        <w:right w:val="none" w:sz="0" w:space="0" w:color="auto"/>
      </w:divBdr>
    </w:div>
    <w:div w:id="890457663">
      <w:bodyDiv w:val="1"/>
      <w:marLeft w:val="0"/>
      <w:marRight w:val="0"/>
      <w:marTop w:val="0"/>
      <w:marBottom w:val="0"/>
      <w:divBdr>
        <w:top w:val="none" w:sz="0" w:space="0" w:color="auto"/>
        <w:left w:val="none" w:sz="0" w:space="0" w:color="auto"/>
        <w:bottom w:val="none" w:sz="0" w:space="0" w:color="auto"/>
        <w:right w:val="none" w:sz="0" w:space="0" w:color="auto"/>
      </w:divBdr>
    </w:div>
    <w:div w:id="894391974">
      <w:bodyDiv w:val="1"/>
      <w:marLeft w:val="0"/>
      <w:marRight w:val="0"/>
      <w:marTop w:val="0"/>
      <w:marBottom w:val="0"/>
      <w:divBdr>
        <w:top w:val="none" w:sz="0" w:space="0" w:color="auto"/>
        <w:left w:val="none" w:sz="0" w:space="0" w:color="auto"/>
        <w:bottom w:val="none" w:sz="0" w:space="0" w:color="auto"/>
        <w:right w:val="none" w:sz="0" w:space="0" w:color="auto"/>
      </w:divBdr>
      <w:divsChild>
        <w:div w:id="718939920">
          <w:marLeft w:val="0"/>
          <w:marRight w:val="0"/>
          <w:marTop w:val="0"/>
          <w:marBottom w:val="0"/>
          <w:divBdr>
            <w:top w:val="none" w:sz="0" w:space="0" w:color="auto"/>
            <w:left w:val="none" w:sz="0" w:space="0" w:color="auto"/>
            <w:bottom w:val="none" w:sz="0" w:space="0" w:color="auto"/>
            <w:right w:val="none" w:sz="0" w:space="0" w:color="auto"/>
          </w:divBdr>
          <w:divsChild>
            <w:div w:id="1541480811">
              <w:marLeft w:val="0"/>
              <w:marRight w:val="0"/>
              <w:marTop w:val="0"/>
              <w:marBottom w:val="0"/>
              <w:divBdr>
                <w:top w:val="none" w:sz="0" w:space="0" w:color="auto"/>
                <w:left w:val="none" w:sz="0" w:space="0" w:color="auto"/>
                <w:bottom w:val="none" w:sz="0" w:space="0" w:color="auto"/>
                <w:right w:val="none" w:sz="0" w:space="0" w:color="auto"/>
              </w:divBdr>
              <w:divsChild>
                <w:div w:id="13159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74366">
      <w:bodyDiv w:val="1"/>
      <w:marLeft w:val="0"/>
      <w:marRight w:val="0"/>
      <w:marTop w:val="0"/>
      <w:marBottom w:val="0"/>
      <w:divBdr>
        <w:top w:val="none" w:sz="0" w:space="0" w:color="auto"/>
        <w:left w:val="none" w:sz="0" w:space="0" w:color="auto"/>
        <w:bottom w:val="none" w:sz="0" w:space="0" w:color="auto"/>
        <w:right w:val="none" w:sz="0" w:space="0" w:color="auto"/>
      </w:divBdr>
    </w:div>
    <w:div w:id="909266851">
      <w:bodyDiv w:val="1"/>
      <w:marLeft w:val="0"/>
      <w:marRight w:val="0"/>
      <w:marTop w:val="0"/>
      <w:marBottom w:val="0"/>
      <w:divBdr>
        <w:top w:val="none" w:sz="0" w:space="0" w:color="auto"/>
        <w:left w:val="none" w:sz="0" w:space="0" w:color="auto"/>
        <w:bottom w:val="none" w:sz="0" w:space="0" w:color="auto"/>
        <w:right w:val="none" w:sz="0" w:space="0" w:color="auto"/>
      </w:divBdr>
    </w:div>
    <w:div w:id="915556029">
      <w:bodyDiv w:val="1"/>
      <w:marLeft w:val="0"/>
      <w:marRight w:val="0"/>
      <w:marTop w:val="0"/>
      <w:marBottom w:val="0"/>
      <w:divBdr>
        <w:top w:val="none" w:sz="0" w:space="0" w:color="auto"/>
        <w:left w:val="none" w:sz="0" w:space="0" w:color="auto"/>
        <w:bottom w:val="none" w:sz="0" w:space="0" w:color="auto"/>
        <w:right w:val="none" w:sz="0" w:space="0" w:color="auto"/>
      </w:divBdr>
    </w:div>
    <w:div w:id="928198461">
      <w:bodyDiv w:val="1"/>
      <w:marLeft w:val="0"/>
      <w:marRight w:val="0"/>
      <w:marTop w:val="0"/>
      <w:marBottom w:val="0"/>
      <w:divBdr>
        <w:top w:val="none" w:sz="0" w:space="0" w:color="auto"/>
        <w:left w:val="none" w:sz="0" w:space="0" w:color="auto"/>
        <w:bottom w:val="none" w:sz="0" w:space="0" w:color="auto"/>
        <w:right w:val="none" w:sz="0" w:space="0" w:color="auto"/>
      </w:divBdr>
    </w:div>
    <w:div w:id="930313471">
      <w:bodyDiv w:val="1"/>
      <w:marLeft w:val="0"/>
      <w:marRight w:val="0"/>
      <w:marTop w:val="0"/>
      <w:marBottom w:val="0"/>
      <w:divBdr>
        <w:top w:val="none" w:sz="0" w:space="0" w:color="auto"/>
        <w:left w:val="none" w:sz="0" w:space="0" w:color="auto"/>
        <w:bottom w:val="none" w:sz="0" w:space="0" w:color="auto"/>
        <w:right w:val="none" w:sz="0" w:space="0" w:color="auto"/>
      </w:divBdr>
      <w:divsChild>
        <w:div w:id="897210997">
          <w:marLeft w:val="0"/>
          <w:marRight w:val="0"/>
          <w:marTop w:val="0"/>
          <w:marBottom w:val="60"/>
          <w:divBdr>
            <w:top w:val="none" w:sz="0" w:space="0" w:color="auto"/>
            <w:left w:val="none" w:sz="0" w:space="0" w:color="auto"/>
            <w:bottom w:val="none" w:sz="0" w:space="0" w:color="auto"/>
            <w:right w:val="none" w:sz="0" w:space="0" w:color="auto"/>
          </w:divBdr>
        </w:div>
        <w:div w:id="1517114132">
          <w:marLeft w:val="0"/>
          <w:marRight w:val="0"/>
          <w:marTop w:val="0"/>
          <w:marBottom w:val="60"/>
          <w:divBdr>
            <w:top w:val="none" w:sz="0" w:space="0" w:color="auto"/>
            <w:left w:val="none" w:sz="0" w:space="0" w:color="auto"/>
            <w:bottom w:val="none" w:sz="0" w:space="0" w:color="auto"/>
            <w:right w:val="none" w:sz="0" w:space="0" w:color="auto"/>
          </w:divBdr>
        </w:div>
      </w:divsChild>
    </w:div>
    <w:div w:id="930698271">
      <w:bodyDiv w:val="1"/>
      <w:marLeft w:val="0"/>
      <w:marRight w:val="0"/>
      <w:marTop w:val="0"/>
      <w:marBottom w:val="0"/>
      <w:divBdr>
        <w:top w:val="none" w:sz="0" w:space="0" w:color="auto"/>
        <w:left w:val="none" w:sz="0" w:space="0" w:color="auto"/>
        <w:bottom w:val="none" w:sz="0" w:space="0" w:color="auto"/>
        <w:right w:val="none" w:sz="0" w:space="0" w:color="auto"/>
      </w:divBdr>
    </w:div>
    <w:div w:id="931398342">
      <w:bodyDiv w:val="1"/>
      <w:marLeft w:val="0"/>
      <w:marRight w:val="0"/>
      <w:marTop w:val="0"/>
      <w:marBottom w:val="0"/>
      <w:divBdr>
        <w:top w:val="none" w:sz="0" w:space="0" w:color="auto"/>
        <w:left w:val="none" w:sz="0" w:space="0" w:color="auto"/>
        <w:bottom w:val="none" w:sz="0" w:space="0" w:color="auto"/>
        <w:right w:val="none" w:sz="0" w:space="0" w:color="auto"/>
      </w:divBdr>
    </w:div>
    <w:div w:id="948969929">
      <w:bodyDiv w:val="1"/>
      <w:marLeft w:val="0"/>
      <w:marRight w:val="0"/>
      <w:marTop w:val="0"/>
      <w:marBottom w:val="0"/>
      <w:divBdr>
        <w:top w:val="none" w:sz="0" w:space="0" w:color="auto"/>
        <w:left w:val="none" w:sz="0" w:space="0" w:color="auto"/>
        <w:bottom w:val="none" w:sz="0" w:space="0" w:color="auto"/>
        <w:right w:val="none" w:sz="0" w:space="0" w:color="auto"/>
      </w:divBdr>
      <w:divsChild>
        <w:div w:id="662397603">
          <w:marLeft w:val="0"/>
          <w:marRight w:val="0"/>
          <w:marTop w:val="0"/>
          <w:marBottom w:val="0"/>
          <w:divBdr>
            <w:top w:val="none" w:sz="0" w:space="0" w:color="auto"/>
            <w:left w:val="none" w:sz="0" w:space="0" w:color="auto"/>
            <w:bottom w:val="dotted" w:sz="6" w:space="1" w:color="1CADE4" w:themeColor="accent1"/>
            <w:right w:val="none" w:sz="0" w:space="0" w:color="auto"/>
          </w:divBdr>
        </w:div>
      </w:divsChild>
    </w:div>
    <w:div w:id="950354162">
      <w:bodyDiv w:val="1"/>
      <w:marLeft w:val="0"/>
      <w:marRight w:val="0"/>
      <w:marTop w:val="0"/>
      <w:marBottom w:val="0"/>
      <w:divBdr>
        <w:top w:val="none" w:sz="0" w:space="0" w:color="auto"/>
        <w:left w:val="none" w:sz="0" w:space="0" w:color="auto"/>
        <w:bottom w:val="none" w:sz="0" w:space="0" w:color="auto"/>
        <w:right w:val="none" w:sz="0" w:space="0" w:color="auto"/>
      </w:divBdr>
    </w:div>
    <w:div w:id="950824700">
      <w:bodyDiv w:val="1"/>
      <w:marLeft w:val="0"/>
      <w:marRight w:val="0"/>
      <w:marTop w:val="0"/>
      <w:marBottom w:val="0"/>
      <w:divBdr>
        <w:top w:val="none" w:sz="0" w:space="0" w:color="auto"/>
        <w:left w:val="none" w:sz="0" w:space="0" w:color="auto"/>
        <w:bottom w:val="none" w:sz="0" w:space="0" w:color="auto"/>
        <w:right w:val="none" w:sz="0" w:space="0" w:color="auto"/>
      </w:divBdr>
      <w:divsChild>
        <w:div w:id="721371872">
          <w:marLeft w:val="0"/>
          <w:marRight w:val="0"/>
          <w:marTop w:val="0"/>
          <w:marBottom w:val="0"/>
          <w:divBdr>
            <w:top w:val="none" w:sz="0" w:space="0" w:color="auto"/>
            <w:left w:val="none" w:sz="0" w:space="0" w:color="auto"/>
            <w:bottom w:val="single" w:sz="6" w:space="1" w:color="1CADE4" w:themeColor="accent1"/>
            <w:right w:val="none" w:sz="0" w:space="0" w:color="auto"/>
          </w:divBdr>
        </w:div>
      </w:divsChild>
    </w:div>
    <w:div w:id="951978042">
      <w:bodyDiv w:val="1"/>
      <w:marLeft w:val="0"/>
      <w:marRight w:val="0"/>
      <w:marTop w:val="0"/>
      <w:marBottom w:val="0"/>
      <w:divBdr>
        <w:top w:val="none" w:sz="0" w:space="0" w:color="auto"/>
        <w:left w:val="none" w:sz="0" w:space="0" w:color="auto"/>
        <w:bottom w:val="none" w:sz="0" w:space="0" w:color="auto"/>
        <w:right w:val="none" w:sz="0" w:space="0" w:color="auto"/>
      </w:divBdr>
      <w:divsChild>
        <w:div w:id="1958099334">
          <w:marLeft w:val="0"/>
          <w:marRight w:val="0"/>
          <w:marTop w:val="100"/>
          <w:marBottom w:val="0"/>
          <w:divBdr>
            <w:top w:val="none" w:sz="0" w:space="0" w:color="auto"/>
            <w:left w:val="none" w:sz="0" w:space="0" w:color="auto"/>
            <w:bottom w:val="none" w:sz="0" w:space="0" w:color="auto"/>
            <w:right w:val="none" w:sz="0" w:space="0" w:color="auto"/>
          </w:divBdr>
        </w:div>
        <w:div w:id="577784338">
          <w:marLeft w:val="0"/>
          <w:marRight w:val="0"/>
          <w:marTop w:val="0"/>
          <w:marBottom w:val="0"/>
          <w:divBdr>
            <w:top w:val="none" w:sz="0" w:space="0" w:color="auto"/>
            <w:left w:val="single" w:sz="6" w:space="0" w:color="auto"/>
            <w:bottom w:val="none" w:sz="0" w:space="0" w:color="auto"/>
            <w:right w:val="none" w:sz="0" w:space="0" w:color="auto"/>
          </w:divBdr>
          <w:divsChild>
            <w:div w:id="1263341870">
              <w:marLeft w:val="0"/>
              <w:marRight w:val="0"/>
              <w:marTop w:val="0"/>
              <w:marBottom w:val="0"/>
              <w:divBdr>
                <w:top w:val="none" w:sz="0" w:space="0" w:color="auto"/>
                <w:left w:val="none" w:sz="0" w:space="0" w:color="auto"/>
                <w:bottom w:val="none" w:sz="0" w:space="0" w:color="auto"/>
                <w:right w:val="none" w:sz="0" w:space="0" w:color="auto"/>
              </w:divBdr>
              <w:divsChild>
                <w:div w:id="1217551151">
                  <w:marLeft w:val="0"/>
                  <w:marRight w:val="0"/>
                  <w:marTop w:val="0"/>
                  <w:marBottom w:val="0"/>
                  <w:divBdr>
                    <w:top w:val="none" w:sz="0" w:space="0" w:color="auto"/>
                    <w:left w:val="none" w:sz="0" w:space="0" w:color="auto"/>
                    <w:bottom w:val="none" w:sz="0" w:space="0" w:color="auto"/>
                    <w:right w:val="none" w:sz="0" w:space="0" w:color="auto"/>
                  </w:divBdr>
                  <w:divsChild>
                    <w:div w:id="1738817746">
                      <w:marLeft w:val="0"/>
                      <w:marRight w:val="0"/>
                      <w:marTop w:val="0"/>
                      <w:marBottom w:val="0"/>
                      <w:divBdr>
                        <w:top w:val="none" w:sz="0" w:space="0" w:color="auto"/>
                        <w:left w:val="none" w:sz="0" w:space="0" w:color="auto"/>
                        <w:bottom w:val="none" w:sz="0" w:space="0" w:color="auto"/>
                        <w:right w:val="none" w:sz="0" w:space="0" w:color="auto"/>
                      </w:divBdr>
                      <w:divsChild>
                        <w:div w:id="1812944261">
                          <w:marLeft w:val="0"/>
                          <w:marRight w:val="0"/>
                          <w:marTop w:val="0"/>
                          <w:marBottom w:val="0"/>
                          <w:divBdr>
                            <w:top w:val="none" w:sz="0" w:space="0" w:color="auto"/>
                            <w:left w:val="none" w:sz="0" w:space="0" w:color="auto"/>
                            <w:bottom w:val="none" w:sz="0" w:space="0" w:color="auto"/>
                            <w:right w:val="none" w:sz="0" w:space="0" w:color="auto"/>
                          </w:divBdr>
                        </w:div>
                        <w:div w:id="1405571060">
                          <w:marLeft w:val="0"/>
                          <w:marRight w:val="0"/>
                          <w:marTop w:val="0"/>
                          <w:marBottom w:val="0"/>
                          <w:divBdr>
                            <w:top w:val="none" w:sz="0" w:space="0" w:color="auto"/>
                            <w:left w:val="none" w:sz="0" w:space="0" w:color="auto"/>
                            <w:bottom w:val="none" w:sz="0" w:space="0" w:color="auto"/>
                            <w:right w:val="none" w:sz="0" w:space="0" w:color="auto"/>
                          </w:divBdr>
                          <w:divsChild>
                            <w:div w:id="1863084799">
                              <w:marLeft w:val="0"/>
                              <w:marRight w:val="0"/>
                              <w:marTop w:val="0"/>
                              <w:marBottom w:val="0"/>
                              <w:divBdr>
                                <w:top w:val="none" w:sz="0" w:space="0" w:color="auto"/>
                                <w:left w:val="none" w:sz="0" w:space="0" w:color="auto"/>
                                <w:bottom w:val="none" w:sz="0" w:space="0" w:color="auto"/>
                                <w:right w:val="none" w:sz="0" w:space="0" w:color="auto"/>
                              </w:divBdr>
                              <w:divsChild>
                                <w:div w:id="16624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366574">
      <w:bodyDiv w:val="1"/>
      <w:marLeft w:val="0"/>
      <w:marRight w:val="0"/>
      <w:marTop w:val="0"/>
      <w:marBottom w:val="0"/>
      <w:divBdr>
        <w:top w:val="none" w:sz="0" w:space="0" w:color="auto"/>
        <w:left w:val="none" w:sz="0" w:space="0" w:color="auto"/>
        <w:bottom w:val="none" w:sz="0" w:space="0" w:color="auto"/>
        <w:right w:val="none" w:sz="0" w:space="0" w:color="auto"/>
      </w:divBdr>
    </w:div>
    <w:div w:id="973608853">
      <w:bodyDiv w:val="1"/>
      <w:marLeft w:val="0"/>
      <w:marRight w:val="0"/>
      <w:marTop w:val="0"/>
      <w:marBottom w:val="0"/>
      <w:divBdr>
        <w:top w:val="none" w:sz="0" w:space="0" w:color="auto"/>
        <w:left w:val="none" w:sz="0" w:space="0" w:color="auto"/>
        <w:bottom w:val="none" w:sz="0" w:space="0" w:color="auto"/>
        <w:right w:val="none" w:sz="0" w:space="0" w:color="auto"/>
      </w:divBdr>
    </w:div>
    <w:div w:id="978925209">
      <w:bodyDiv w:val="1"/>
      <w:marLeft w:val="0"/>
      <w:marRight w:val="0"/>
      <w:marTop w:val="0"/>
      <w:marBottom w:val="0"/>
      <w:divBdr>
        <w:top w:val="none" w:sz="0" w:space="0" w:color="auto"/>
        <w:left w:val="none" w:sz="0" w:space="0" w:color="auto"/>
        <w:bottom w:val="none" w:sz="0" w:space="0" w:color="auto"/>
        <w:right w:val="none" w:sz="0" w:space="0" w:color="auto"/>
      </w:divBdr>
    </w:div>
    <w:div w:id="987708093">
      <w:bodyDiv w:val="1"/>
      <w:marLeft w:val="0"/>
      <w:marRight w:val="0"/>
      <w:marTop w:val="0"/>
      <w:marBottom w:val="0"/>
      <w:divBdr>
        <w:top w:val="none" w:sz="0" w:space="0" w:color="auto"/>
        <w:left w:val="none" w:sz="0" w:space="0" w:color="auto"/>
        <w:bottom w:val="none" w:sz="0" w:space="0" w:color="auto"/>
        <w:right w:val="none" w:sz="0" w:space="0" w:color="auto"/>
      </w:divBdr>
    </w:div>
    <w:div w:id="988438239">
      <w:bodyDiv w:val="1"/>
      <w:marLeft w:val="0"/>
      <w:marRight w:val="0"/>
      <w:marTop w:val="0"/>
      <w:marBottom w:val="0"/>
      <w:divBdr>
        <w:top w:val="none" w:sz="0" w:space="0" w:color="auto"/>
        <w:left w:val="none" w:sz="0" w:space="0" w:color="auto"/>
        <w:bottom w:val="none" w:sz="0" w:space="0" w:color="auto"/>
        <w:right w:val="none" w:sz="0" w:space="0" w:color="auto"/>
      </w:divBdr>
    </w:div>
    <w:div w:id="1007825725">
      <w:bodyDiv w:val="1"/>
      <w:marLeft w:val="0"/>
      <w:marRight w:val="0"/>
      <w:marTop w:val="0"/>
      <w:marBottom w:val="0"/>
      <w:divBdr>
        <w:top w:val="none" w:sz="0" w:space="0" w:color="auto"/>
        <w:left w:val="none" w:sz="0" w:space="0" w:color="auto"/>
        <w:bottom w:val="none" w:sz="0" w:space="0" w:color="auto"/>
        <w:right w:val="none" w:sz="0" w:space="0" w:color="auto"/>
      </w:divBdr>
    </w:div>
    <w:div w:id="1008365495">
      <w:bodyDiv w:val="1"/>
      <w:marLeft w:val="0"/>
      <w:marRight w:val="0"/>
      <w:marTop w:val="0"/>
      <w:marBottom w:val="0"/>
      <w:divBdr>
        <w:top w:val="none" w:sz="0" w:space="0" w:color="auto"/>
        <w:left w:val="none" w:sz="0" w:space="0" w:color="auto"/>
        <w:bottom w:val="none" w:sz="0" w:space="0" w:color="auto"/>
        <w:right w:val="none" w:sz="0" w:space="0" w:color="auto"/>
      </w:divBdr>
    </w:div>
    <w:div w:id="1008753840">
      <w:bodyDiv w:val="1"/>
      <w:marLeft w:val="0"/>
      <w:marRight w:val="0"/>
      <w:marTop w:val="0"/>
      <w:marBottom w:val="0"/>
      <w:divBdr>
        <w:top w:val="none" w:sz="0" w:space="0" w:color="auto"/>
        <w:left w:val="none" w:sz="0" w:space="0" w:color="auto"/>
        <w:bottom w:val="none" w:sz="0" w:space="0" w:color="auto"/>
        <w:right w:val="none" w:sz="0" w:space="0" w:color="auto"/>
      </w:divBdr>
      <w:divsChild>
        <w:div w:id="278222025">
          <w:marLeft w:val="0"/>
          <w:marRight w:val="0"/>
          <w:marTop w:val="0"/>
          <w:marBottom w:val="0"/>
          <w:divBdr>
            <w:top w:val="none" w:sz="0" w:space="0" w:color="auto"/>
            <w:left w:val="none" w:sz="0" w:space="0" w:color="auto"/>
            <w:bottom w:val="none" w:sz="0" w:space="0" w:color="auto"/>
            <w:right w:val="none" w:sz="0" w:space="0" w:color="auto"/>
          </w:divBdr>
          <w:divsChild>
            <w:div w:id="1571307693">
              <w:marLeft w:val="0"/>
              <w:marRight w:val="0"/>
              <w:marTop w:val="0"/>
              <w:marBottom w:val="0"/>
              <w:divBdr>
                <w:top w:val="none" w:sz="0" w:space="0" w:color="auto"/>
                <w:left w:val="none" w:sz="0" w:space="0" w:color="auto"/>
                <w:bottom w:val="none" w:sz="0" w:space="0" w:color="auto"/>
                <w:right w:val="none" w:sz="0" w:space="0" w:color="auto"/>
              </w:divBdr>
            </w:div>
            <w:div w:id="1487278921">
              <w:marLeft w:val="0"/>
              <w:marRight w:val="0"/>
              <w:marTop w:val="0"/>
              <w:marBottom w:val="0"/>
              <w:divBdr>
                <w:top w:val="none" w:sz="0" w:space="0" w:color="auto"/>
                <w:left w:val="none" w:sz="0" w:space="0" w:color="auto"/>
                <w:bottom w:val="none" w:sz="0" w:space="0" w:color="auto"/>
                <w:right w:val="none" w:sz="0" w:space="0" w:color="auto"/>
              </w:divBdr>
            </w:div>
            <w:div w:id="1428842966">
              <w:marLeft w:val="0"/>
              <w:marRight w:val="0"/>
              <w:marTop w:val="0"/>
              <w:marBottom w:val="0"/>
              <w:divBdr>
                <w:top w:val="none" w:sz="0" w:space="0" w:color="auto"/>
                <w:left w:val="none" w:sz="0" w:space="0" w:color="auto"/>
                <w:bottom w:val="none" w:sz="0" w:space="0" w:color="auto"/>
                <w:right w:val="none" w:sz="0" w:space="0" w:color="auto"/>
              </w:divBdr>
            </w:div>
            <w:div w:id="1518423542">
              <w:marLeft w:val="0"/>
              <w:marRight w:val="0"/>
              <w:marTop w:val="0"/>
              <w:marBottom w:val="0"/>
              <w:divBdr>
                <w:top w:val="none" w:sz="0" w:space="0" w:color="auto"/>
                <w:left w:val="none" w:sz="0" w:space="0" w:color="auto"/>
                <w:bottom w:val="none" w:sz="0" w:space="0" w:color="auto"/>
                <w:right w:val="none" w:sz="0" w:space="0" w:color="auto"/>
              </w:divBdr>
            </w:div>
            <w:div w:id="2087221275">
              <w:marLeft w:val="0"/>
              <w:marRight w:val="0"/>
              <w:marTop w:val="0"/>
              <w:marBottom w:val="0"/>
              <w:divBdr>
                <w:top w:val="none" w:sz="0" w:space="0" w:color="auto"/>
                <w:left w:val="none" w:sz="0" w:space="0" w:color="auto"/>
                <w:bottom w:val="none" w:sz="0" w:space="0" w:color="auto"/>
                <w:right w:val="none" w:sz="0" w:space="0" w:color="auto"/>
              </w:divBdr>
            </w:div>
            <w:div w:id="1116557542">
              <w:marLeft w:val="0"/>
              <w:marRight w:val="0"/>
              <w:marTop w:val="0"/>
              <w:marBottom w:val="0"/>
              <w:divBdr>
                <w:top w:val="none" w:sz="0" w:space="0" w:color="auto"/>
                <w:left w:val="none" w:sz="0" w:space="0" w:color="auto"/>
                <w:bottom w:val="none" w:sz="0" w:space="0" w:color="auto"/>
                <w:right w:val="none" w:sz="0" w:space="0" w:color="auto"/>
              </w:divBdr>
            </w:div>
            <w:div w:id="805588908">
              <w:marLeft w:val="0"/>
              <w:marRight w:val="0"/>
              <w:marTop w:val="0"/>
              <w:marBottom w:val="0"/>
              <w:divBdr>
                <w:top w:val="none" w:sz="0" w:space="0" w:color="auto"/>
                <w:left w:val="none" w:sz="0" w:space="0" w:color="auto"/>
                <w:bottom w:val="none" w:sz="0" w:space="0" w:color="auto"/>
                <w:right w:val="none" w:sz="0" w:space="0" w:color="auto"/>
              </w:divBdr>
            </w:div>
            <w:div w:id="636497318">
              <w:marLeft w:val="0"/>
              <w:marRight w:val="0"/>
              <w:marTop w:val="0"/>
              <w:marBottom w:val="0"/>
              <w:divBdr>
                <w:top w:val="none" w:sz="0" w:space="0" w:color="auto"/>
                <w:left w:val="none" w:sz="0" w:space="0" w:color="auto"/>
                <w:bottom w:val="none" w:sz="0" w:space="0" w:color="auto"/>
                <w:right w:val="none" w:sz="0" w:space="0" w:color="auto"/>
              </w:divBdr>
            </w:div>
            <w:div w:id="1589384262">
              <w:marLeft w:val="0"/>
              <w:marRight w:val="0"/>
              <w:marTop w:val="0"/>
              <w:marBottom w:val="0"/>
              <w:divBdr>
                <w:top w:val="none" w:sz="0" w:space="0" w:color="auto"/>
                <w:left w:val="none" w:sz="0" w:space="0" w:color="auto"/>
                <w:bottom w:val="none" w:sz="0" w:space="0" w:color="auto"/>
                <w:right w:val="none" w:sz="0" w:space="0" w:color="auto"/>
              </w:divBdr>
            </w:div>
            <w:div w:id="1240746430">
              <w:marLeft w:val="0"/>
              <w:marRight w:val="0"/>
              <w:marTop w:val="0"/>
              <w:marBottom w:val="0"/>
              <w:divBdr>
                <w:top w:val="none" w:sz="0" w:space="0" w:color="auto"/>
                <w:left w:val="none" w:sz="0" w:space="0" w:color="auto"/>
                <w:bottom w:val="none" w:sz="0" w:space="0" w:color="auto"/>
                <w:right w:val="none" w:sz="0" w:space="0" w:color="auto"/>
              </w:divBdr>
            </w:div>
            <w:div w:id="585770786">
              <w:marLeft w:val="0"/>
              <w:marRight w:val="0"/>
              <w:marTop w:val="0"/>
              <w:marBottom w:val="0"/>
              <w:divBdr>
                <w:top w:val="none" w:sz="0" w:space="0" w:color="auto"/>
                <w:left w:val="none" w:sz="0" w:space="0" w:color="auto"/>
                <w:bottom w:val="none" w:sz="0" w:space="0" w:color="auto"/>
                <w:right w:val="none" w:sz="0" w:space="0" w:color="auto"/>
              </w:divBdr>
            </w:div>
            <w:div w:id="1241209632">
              <w:marLeft w:val="0"/>
              <w:marRight w:val="0"/>
              <w:marTop w:val="0"/>
              <w:marBottom w:val="0"/>
              <w:divBdr>
                <w:top w:val="none" w:sz="0" w:space="0" w:color="auto"/>
                <w:left w:val="none" w:sz="0" w:space="0" w:color="auto"/>
                <w:bottom w:val="none" w:sz="0" w:space="0" w:color="auto"/>
                <w:right w:val="none" w:sz="0" w:space="0" w:color="auto"/>
              </w:divBdr>
            </w:div>
            <w:div w:id="242876496">
              <w:marLeft w:val="0"/>
              <w:marRight w:val="0"/>
              <w:marTop w:val="0"/>
              <w:marBottom w:val="0"/>
              <w:divBdr>
                <w:top w:val="none" w:sz="0" w:space="0" w:color="auto"/>
                <w:left w:val="none" w:sz="0" w:space="0" w:color="auto"/>
                <w:bottom w:val="none" w:sz="0" w:space="0" w:color="auto"/>
                <w:right w:val="none" w:sz="0" w:space="0" w:color="auto"/>
              </w:divBdr>
            </w:div>
            <w:div w:id="135076818">
              <w:marLeft w:val="0"/>
              <w:marRight w:val="0"/>
              <w:marTop w:val="0"/>
              <w:marBottom w:val="0"/>
              <w:divBdr>
                <w:top w:val="none" w:sz="0" w:space="0" w:color="auto"/>
                <w:left w:val="none" w:sz="0" w:space="0" w:color="auto"/>
                <w:bottom w:val="none" w:sz="0" w:space="0" w:color="auto"/>
                <w:right w:val="none" w:sz="0" w:space="0" w:color="auto"/>
              </w:divBdr>
            </w:div>
            <w:div w:id="1372412952">
              <w:marLeft w:val="0"/>
              <w:marRight w:val="0"/>
              <w:marTop w:val="0"/>
              <w:marBottom w:val="0"/>
              <w:divBdr>
                <w:top w:val="none" w:sz="0" w:space="0" w:color="auto"/>
                <w:left w:val="none" w:sz="0" w:space="0" w:color="auto"/>
                <w:bottom w:val="none" w:sz="0" w:space="0" w:color="auto"/>
                <w:right w:val="none" w:sz="0" w:space="0" w:color="auto"/>
              </w:divBdr>
            </w:div>
            <w:div w:id="534465352">
              <w:marLeft w:val="0"/>
              <w:marRight w:val="0"/>
              <w:marTop w:val="0"/>
              <w:marBottom w:val="0"/>
              <w:divBdr>
                <w:top w:val="none" w:sz="0" w:space="0" w:color="auto"/>
                <w:left w:val="none" w:sz="0" w:space="0" w:color="auto"/>
                <w:bottom w:val="none" w:sz="0" w:space="0" w:color="auto"/>
                <w:right w:val="none" w:sz="0" w:space="0" w:color="auto"/>
              </w:divBdr>
            </w:div>
            <w:div w:id="620957071">
              <w:marLeft w:val="0"/>
              <w:marRight w:val="0"/>
              <w:marTop w:val="0"/>
              <w:marBottom w:val="0"/>
              <w:divBdr>
                <w:top w:val="none" w:sz="0" w:space="0" w:color="auto"/>
                <w:left w:val="none" w:sz="0" w:space="0" w:color="auto"/>
                <w:bottom w:val="none" w:sz="0" w:space="0" w:color="auto"/>
                <w:right w:val="none" w:sz="0" w:space="0" w:color="auto"/>
              </w:divBdr>
            </w:div>
            <w:div w:id="968360702">
              <w:marLeft w:val="0"/>
              <w:marRight w:val="0"/>
              <w:marTop w:val="0"/>
              <w:marBottom w:val="0"/>
              <w:divBdr>
                <w:top w:val="none" w:sz="0" w:space="0" w:color="auto"/>
                <w:left w:val="none" w:sz="0" w:space="0" w:color="auto"/>
                <w:bottom w:val="none" w:sz="0" w:space="0" w:color="auto"/>
                <w:right w:val="none" w:sz="0" w:space="0" w:color="auto"/>
              </w:divBdr>
            </w:div>
            <w:div w:id="13162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2213">
      <w:bodyDiv w:val="1"/>
      <w:marLeft w:val="0"/>
      <w:marRight w:val="0"/>
      <w:marTop w:val="0"/>
      <w:marBottom w:val="0"/>
      <w:divBdr>
        <w:top w:val="none" w:sz="0" w:space="0" w:color="auto"/>
        <w:left w:val="none" w:sz="0" w:space="0" w:color="auto"/>
        <w:bottom w:val="none" w:sz="0" w:space="0" w:color="auto"/>
        <w:right w:val="none" w:sz="0" w:space="0" w:color="auto"/>
      </w:divBdr>
    </w:div>
    <w:div w:id="1019046427">
      <w:bodyDiv w:val="1"/>
      <w:marLeft w:val="0"/>
      <w:marRight w:val="0"/>
      <w:marTop w:val="0"/>
      <w:marBottom w:val="0"/>
      <w:divBdr>
        <w:top w:val="none" w:sz="0" w:space="0" w:color="auto"/>
        <w:left w:val="none" w:sz="0" w:space="0" w:color="auto"/>
        <w:bottom w:val="none" w:sz="0" w:space="0" w:color="auto"/>
        <w:right w:val="none" w:sz="0" w:space="0" w:color="auto"/>
      </w:divBdr>
      <w:divsChild>
        <w:div w:id="825823235">
          <w:marLeft w:val="0"/>
          <w:marRight w:val="0"/>
          <w:marTop w:val="0"/>
          <w:marBottom w:val="0"/>
          <w:divBdr>
            <w:top w:val="none" w:sz="0" w:space="0" w:color="auto"/>
            <w:left w:val="none" w:sz="0" w:space="0" w:color="auto"/>
            <w:bottom w:val="none" w:sz="0" w:space="0" w:color="auto"/>
            <w:right w:val="none" w:sz="0" w:space="0" w:color="auto"/>
          </w:divBdr>
          <w:divsChild>
            <w:div w:id="1045829796">
              <w:marLeft w:val="0"/>
              <w:marRight w:val="0"/>
              <w:marTop w:val="0"/>
              <w:marBottom w:val="0"/>
              <w:divBdr>
                <w:top w:val="none" w:sz="0" w:space="0" w:color="auto"/>
                <w:left w:val="none" w:sz="0" w:space="0" w:color="auto"/>
                <w:bottom w:val="none" w:sz="0" w:space="0" w:color="auto"/>
                <w:right w:val="none" w:sz="0" w:space="0" w:color="auto"/>
              </w:divBdr>
            </w:div>
            <w:div w:id="1723938713">
              <w:marLeft w:val="0"/>
              <w:marRight w:val="0"/>
              <w:marTop w:val="0"/>
              <w:marBottom w:val="0"/>
              <w:divBdr>
                <w:top w:val="none" w:sz="0" w:space="0" w:color="auto"/>
                <w:left w:val="none" w:sz="0" w:space="0" w:color="auto"/>
                <w:bottom w:val="none" w:sz="0" w:space="0" w:color="auto"/>
                <w:right w:val="none" w:sz="0" w:space="0" w:color="auto"/>
              </w:divBdr>
            </w:div>
            <w:div w:id="1858812967">
              <w:marLeft w:val="0"/>
              <w:marRight w:val="0"/>
              <w:marTop w:val="0"/>
              <w:marBottom w:val="0"/>
              <w:divBdr>
                <w:top w:val="none" w:sz="0" w:space="0" w:color="auto"/>
                <w:left w:val="none" w:sz="0" w:space="0" w:color="auto"/>
                <w:bottom w:val="none" w:sz="0" w:space="0" w:color="auto"/>
                <w:right w:val="none" w:sz="0" w:space="0" w:color="auto"/>
              </w:divBdr>
            </w:div>
            <w:div w:id="1268149515">
              <w:marLeft w:val="0"/>
              <w:marRight w:val="0"/>
              <w:marTop w:val="0"/>
              <w:marBottom w:val="0"/>
              <w:divBdr>
                <w:top w:val="none" w:sz="0" w:space="0" w:color="auto"/>
                <w:left w:val="none" w:sz="0" w:space="0" w:color="auto"/>
                <w:bottom w:val="none" w:sz="0" w:space="0" w:color="auto"/>
                <w:right w:val="none" w:sz="0" w:space="0" w:color="auto"/>
              </w:divBdr>
            </w:div>
            <w:div w:id="1516765368">
              <w:marLeft w:val="0"/>
              <w:marRight w:val="0"/>
              <w:marTop w:val="0"/>
              <w:marBottom w:val="0"/>
              <w:divBdr>
                <w:top w:val="none" w:sz="0" w:space="0" w:color="auto"/>
                <w:left w:val="none" w:sz="0" w:space="0" w:color="auto"/>
                <w:bottom w:val="none" w:sz="0" w:space="0" w:color="auto"/>
                <w:right w:val="none" w:sz="0" w:space="0" w:color="auto"/>
              </w:divBdr>
            </w:div>
            <w:div w:id="272518361">
              <w:marLeft w:val="0"/>
              <w:marRight w:val="0"/>
              <w:marTop w:val="0"/>
              <w:marBottom w:val="0"/>
              <w:divBdr>
                <w:top w:val="none" w:sz="0" w:space="0" w:color="auto"/>
                <w:left w:val="none" w:sz="0" w:space="0" w:color="auto"/>
                <w:bottom w:val="none" w:sz="0" w:space="0" w:color="auto"/>
                <w:right w:val="none" w:sz="0" w:space="0" w:color="auto"/>
              </w:divBdr>
            </w:div>
            <w:div w:id="1307859210">
              <w:marLeft w:val="0"/>
              <w:marRight w:val="0"/>
              <w:marTop w:val="0"/>
              <w:marBottom w:val="0"/>
              <w:divBdr>
                <w:top w:val="none" w:sz="0" w:space="0" w:color="auto"/>
                <w:left w:val="none" w:sz="0" w:space="0" w:color="auto"/>
                <w:bottom w:val="none" w:sz="0" w:space="0" w:color="auto"/>
                <w:right w:val="none" w:sz="0" w:space="0" w:color="auto"/>
              </w:divBdr>
            </w:div>
            <w:div w:id="1706831100">
              <w:marLeft w:val="0"/>
              <w:marRight w:val="0"/>
              <w:marTop w:val="0"/>
              <w:marBottom w:val="0"/>
              <w:divBdr>
                <w:top w:val="none" w:sz="0" w:space="0" w:color="auto"/>
                <w:left w:val="none" w:sz="0" w:space="0" w:color="auto"/>
                <w:bottom w:val="none" w:sz="0" w:space="0" w:color="auto"/>
                <w:right w:val="none" w:sz="0" w:space="0" w:color="auto"/>
              </w:divBdr>
            </w:div>
            <w:div w:id="1426460756">
              <w:marLeft w:val="0"/>
              <w:marRight w:val="0"/>
              <w:marTop w:val="0"/>
              <w:marBottom w:val="0"/>
              <w:divBdr>
                <w:top w:val="none" w:sz="0" w:space="0" w:color="auto"/>
                <w:left w:val="none" w:sz="0" w:space="0" w:color="auto"/>
                <w:bottom w:val="none" w:sz="0" w:space="0" w:color="auto"/>
                <w:right w:val="none" w:sz="0" w:space="0" w:color="auto"/>
              </w:divBdr>
            </w:div>
            <w:div w:id="2034841056">
              <w:marLeft w:val="0"/>
              <w:marRight w:val="0"/>
              <w:marTop w:val="0"/>
              <w:marBottom w:val="0"/>
              <w:divBdr>
                <w:top w:val="none" w:sz="0" w:space="0" w:color="auto"/>
                <w:left w:val="none" w:sz="0" w:space="0" w:color="auto"/>
                <w:bottom w:val="none" w:sz="0" w:space="0" w:color="auto"/>
                <w:right w:val="none" w:sz="0" w:space="0" w:color="auto"/>
              </w:divBdr>
            </w:div>
            <w:div w:id="2044748904">
              <w:marLeft w:val="0"/>
              <w:marRight w:val="0"/>
              <w:marTop w:val="0"/>
              <w:marBottom w:val="0"/>
              <w:divBdr>
                <w:top w:val="none" w:sz="0" w:space="0" w:color="auto"/>
                <w:left w:val="none" w:sz="0" w:space="0" w:color="auto"/>
                <w:bottom w:val="none" w:sz="0" w:space="0" w:color="auto"/>
                <w:right w:val="none" w:sz="0" w:space="0" w:color="auto"/>
              </w:divBdr>
            </w:div>
            <w:div w:id="307783621">
              <w:marLeft w:val="0"/>
              <w:marRight w:val="0"/>
              <w:marTop w:val="0"/>
              <w:marBottom w:val="0"/>
              <w:divBdr>
                <w:top w:val="none" w:sz="0" w:space="0" w:color="auto"/>
                <w:left w:val="none" w:sz="0" w:space="0" w:color="auto"/>
                <w:bottom w:val="none" w:sz="0" w:space="0" w:color="auto"/>
                <w:right w:val="none" w:sz="0" w:space="0" w:color="auto"/>
              </w:divBdr>
            </w:div>
            <w:div w:id="549803041">
              <w:marLeft w:val="0"/>
              <w:marRight w:val="0"/>
              <w:marTop w:val="0"/>
              <w:marBottom w:val="0"/>
              <w:divBdr>
                <w:top w:val="none" w:sz="0" w:space="0" w:color="auto"/>
                <w:left w:val="none" w:sz="0" w:space="0" w:color="auto"/>
                <w:bottom w:val="none" w:sz="0" w:space="0" w:color="auto"/>
                <w:right w:val="none" w:sz="0" w:space="0" w:color="auto"/>
              </w:divBdr>
            </w:div>
            <w:div w:id="427695062">
              <w:marLeft w:val="0"/>
              <w:marRight w:val="0"/>
              <w:marTop w:val="0"/>
              <w:marBottom w:val="0"/>
              <w:divBdr>
                <w:top w:val="none" w:sz="0" w:space="0" w:color="auto"/>
                <w:left w:val="none" w:sz="0" w:space="0" w:color="auto"/>
                <w:bottom w:val="none" w:sz="0" w:space="0" w:color="auto"/>
                <w:right w:val="none" w:sz="0" w:space="0" w:color="auto"/>
              </w:divBdr>
            </w:div>
            <w:div w:id="1824932790">
              <w:marLeft w:val="0"/>
              <w:marRight w:val="0"/>
              <w:marTop w:val="0"/>
              <w:marBottom w:val="0"/>
              <w:divBdr>
                <w:top w:val="none" w:sz="0" w:space="0" w:color="auto"/>
                <w:left w:val="none" w:sz="0" w:space="0" w:color="auto"/>
                <w:bottom w:val="none" w:sz="0" w:space="0" w:color="auto"/>
                <w:right w:val="none" w:sz="0" w:space="0" w:color="auto"/>
              </w:divBdr>
            </w:div>
            <w:div w:id="1201361710">
              <w:marLeft w:val="0"/>
              <w:marRight w:val="0"/>
              <w:marTop w:val="0"/>
              <w:marBottom w:val="0"/>
              <w:divBdr>
                <w:top w:val="none" w:sz="0" w:space="0" w:color="auto"/>
                <w:left w:val="none" w:sz="0" w:space="0" w:color="auto"/>
                <w:bottom w:val="none" w:sz="0" w:space="0" w:color="auto"/>
                <w:right w:val="none" w:sz="0" w:space="0" w:color="auto"/>
              </w:divBdr>
            </w:div>
            <w:div w:id="774443270">
              <w:marLeft w:val="0"/>
              <w:marRight w:val="0"/>
              <w:marTop w:val="0"/>
              <w:marBottom w:val="0"/>
              <w:divBdr>
                <w:top w:val="none" w:sz="0" w:space="0" w:color="auto"/>
                <w:left w:val="none" w:sz="0" w:space="0" w:color="auto"/>
                <w:bottom w:val="none" w:sz="0" w:space="0" w:color="auto"/>
                <w:right w:val="none" w:sz="0" w:space="0" w:color="auto"/>
              </w:divBdr>
            </w:div>
            <w:div w:id="846022825">
              <w:marLeft w:val="0"/>
              <w:marRight w:val="0"/>
              <w:marTop w:val="0"/>
              <w:marBottom w:val="0"/>
              <w:divBdr>
                <w:top w:val="none" w:sz="0" w:space="0" w:color="auto"/>
                <w:left w:val="none" w:sz="0" w:space="0" w:color="auto"/>
                <w:bottom w:val="none" w:sz="0" w:space="0" w:color="auto"/>
                <w:right w:val="none" w:sz="0" w:space="0" w:color="auto"/>
              </w:divBdr>
            </w:div>
            <w:div w:id="584920431">
              <w:marLeft w:val="0"/>
              <w:marRight w:val="0"/>
              <w:marTop w:val="0"/>
              <w:marBottom w:val="0"/>
              <w:divBdr>
                <w:top w:val="none" w:sz="0" w:space="0" w:color="auto"/>
                <w:left w:val="none" w:sz="0" w:space="0" w:color="auto"/>
                <w:bottom w:val="none" w:sz="0" w:space="0" w:color="auto"/>
                <w:right w:val="none" w:sz="0" w:space="0" w:color="auto"/>
              </w:divBdr>
            </w:div>
            <w:div w:id="214241673">
              <w:marLeft w:val="0"/>
              <w:marRight w:val="0"/>
              <w:marTop w:val="0"/>
              <w:marBottom w:val="0"/>
              <w:divBdr>
                <w:top w:val="none" w:sz="0" w:space="0" w:color="auto"/>
                <w:left w:val="none" w:sz="0" w:space="0" w:color="auto"/>
                <w:bottom w:val="none" w:sz="0" w:space="0" w:color="auto"/>
                <w:right w:val="none" w:sz="0" w:space="0" w:color="auto"/>
              </w:divBdr>
            </w:div>
            <w:div w:id="1271082583">
              <w:marLeft w:val="0"/>
              <w:marRight w:val="0"/>
              <w:marTop w:val="0"/>
              <w:marBottom w:val="0"/>
              <w:divBdr>
                <w:top w:val="none" w:sz="0" w:space="0" w:color="auto"/>
                <w:left w:val="none" w:sz="0" w:space="0" w:color="auto"/>
                <w:bottom w:val="none" w:sz="0" w:space="0" w:color="auto"/>
                <w:right w:val="none" w:sz="0" w:space="0" w:color="auto"/>
              </w:divBdr>
            </w:div>
            <w:div w:id="1158619350">
              <w:marLeft w:val="0"/>
              <w:marRight w:val="0"/>
              <w:marTop w:val="0"/>
              <w:marBottom w:val="0"/>
              <w:divBdr>
                <w:top w:val="none" w:sz="0" w:space="0" w:color="auto"/>
                <w:left w:val="none" w:sz="0" w:space="0" w:color="auto"/>
                <w:bottom w:val="none" w:sz="0" w:space="0" w:color="auto"/>
                <w:right w:val="none" w:sz="0" w:space="0" w:color="auto"/>
              </w:divBdr>
            </w:div>
            <w:div w:id="1121849626">
              <w:marLeft w:val="0"/>
              <w:marRight w:val="0"/>
              <w:marTop w:val="0"/>
              <w:marBottom w:val="0"/>
              <w:divBdr>
                <w:top w:val="none" w:sz="0" w:space="0" w:color="auto"/>
                <w:left w:val="none" w:sz="0" w:space="0" w:color="auto"/>
                <w:bottom w:val="none" w:sz="0" w:space="0" w:color="auto"/>
                <w:right w:val="none" w:sz="0" w:space="0" w:color="auto"/>
              </w:divBdr>
            </w:div>
            <w:div w:id="843319356">
              <w:marLeft w:val="0"/>
              <w:marRight w:val="0"/>
              <w:marTop w:val="0"/>
              <w:marBottom w:val="0"/>
              <w:divBdr>
                <w:top w:val="none" w:sz="0" w:space="0" w:color="auto"/>
                <w:left w:val="none" w:sz="0" w:space="0" w:color="auto"/>
                <w:bottom w:val="none" w:sz="0" w:space="0" w:color="auto"/>
                <w:right w:val="none" w:sz="0" w:space="0" w:color="auto"/>
              </w:divBdr>
            </w:div>
            <w:div w:id="17376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980">
      <w:bodyDiv w:val="1"/>
      <w:marLeft w:val="0"/>
      <w:marRight w:val="0"/>
      <w:marTop w:val="0"/>
      <w:marBottom w:val="0"/>
      <w:divBdr>
        <w:top w:val="none" w:sz="0" w:space="0" w:color="auto"/>
        <w:left w:val="none" w:sz="0" w:space="0" w:color="auto"/>
        <w:bottom w:val="none" w:sz="0" w:space="0" w:color="auto"/>
        <w:right w:val="none" w:sz="0" w:space="0" w:color="auto"/>
      </w:divBdr>
      <w:divsChild>
        <w:div w:id="945575173">
          <w:marLeft w:val="0"/>
          <w:marRight w:val="0"/>
          <w:marTop w:val="0"/>
          <w:marBottom w:val="0"/>
          <w:divBdr>
            <w:top w:val="none" w:sz="0" w:space="0" w:color="auto"/>
            <w:left w:val="none" w:sz="0" w:space="0" w:color="auto"/>
            <w:bottom w:val="none" w:sz="0" w:space="0" w:color="auto"/>
            <w:right w:val="none" w:sz="0" w:space="0" w:color="auto"/>
          </w:divBdr>
          <w:divsChild>
            <w:div w:id="1482111051">
              <w:marLeft w:val="0"/>
              <w:marRight w:val="0"/>
              <w:marTop w:val="0"/>
              <w:marBottom w:val="0"/>
              <w:divBdr>
                <w:top w:val="none" w:sz="0" w:space="0" w:color="auto"/>
                <w:left w:val="none" w:sz="0" w:space="0" w:color="auto"/>
                <w:bottom w:val="none" w:sz="0" w:space="0" w:color="auto"/>
                <w:right w:val="none" w:sz="0" w:space="0" w:color="auto"/>
              </w:divBdr>
            </w:div>
            <w:div w:id="875658753">
              <w:marLeft w:val="0"/>
              <w:marRight w:val="0"/>
              <w:marTop w:val="0"/>
              <w:marBottom w:val="0"/>
              <w:divBdr>
                <w:top w:val="none" w:sz="0" w:space="0" w:color="auto"/>
                <w:left w:val="none" w:sz="0" w:space="0" w:color="auto"/>
                <w:bottom w:val="none" w:sz="0" w:space="0" w:color="auto"/>
                <w:right w:val="none" w:sz="0" w:space="0" w:color="auto"/>
              </w:divBdr>
            </w:div>
            <w:div w:id="548493156">
              <w:marLeft w:val="0"/>
              <w:marRight w:val="0"/>
              <w:marTop w:val="0"/>
              <w:marBottom w:val="0"/>
              <w:divBdr>
                <w:top w:val="none" w:sz="0" w:space="0" w:color="auto"/>
                <w:left w:val="none" w:sz="0" w:space="0" w:color="auto"/>
                <w:bottom w:val="none" w:sz="0" w:space="0" w:color="auto"/>
                <w:right w:val="none" w:sz="0" w:space="0" w:color="auto"/>
              </w:divBdr>
            </w:div>
            <w:div w:id="897088123">
              <w:marLeft w:val="0"/>
              <w:marRight w:val="0"/>
              <w:marTop w:val="0"/>
              <w:marBottom w:val="0"/>
              <w:divBdr>
                <w:top w:val="none" w:sz="0" w:space="0" w:color="auto"/>
                <w:left w:val="none" w:sz="0" w:space="0" w:color="auto"/>
                <w:bottom w:val="none" w:sz="0" w:space="0" w:color="auto"/>
                <w:right w:val="none" w:sz="0" w:space="0" w:color="auto"/>
              </w:divBdr>
            </w:div>
            <w:div w:id="2123457391">
              <w:marLeft w:val="0"/>
              <w:marRight w:val="0"/>
              <w:marTop w:val="0"/>
              <w:marBottom w:val="0"/>
              <w:divBdr>
                <w:top w:val="none" w:sz="0" w:space="0" w:color="auto"/>
                <w:left w:val="none" w:sz="0" w:space="0" w:color="auto"/>
                <w:bottom w:val="none" w:sz="0" w:space="0" w:color="auto"/>
                <w:right w:val="none" w:sz="0" w:space="0" w:color="auto"/>
              </w:divBdr>
            </w:div>
            <w:div w:id="1239949242">
              <w:marLeft w:val="0"/>
              <w:marRight w:val="0"/>
              <w:marTop w:val="0"/>
              <w:marBottom w:val="0"/>
              <w:divBdr>
                <w:top w:val="none" w:sz="0" w:space="0" w:color="auto"/>
                <w:left w:val="none" w:sz="0" w:space="0" w:color="auto"/>
                <w:bottom w:val="none" w:sz="0" w:space="0" w:color="auto"/>
                <w:right w:val="none" w:sz="0" w:space="0" w:color="auto"/>
              </w:divBdr>
            </w:div>
            <w:div w:id="875780452">
              <w:marLeft w:val="0"/>
              <w:marRight w:val="0"/>
              <w:marTop w:val="0"/>
              <w:marBottom w:val="0"/>
              <w:divBdr>
                <w:top w:val="none" w:sz="0" w:space="0" w:color="auto"/>
                <w:left w:val="none" w:sz="0" w:space="0" w:color="auto"/>
                <w:bottom w:val="none" w:sz="0" w:space="0" w:color="auto"/>
                <w:right w:val="none" w:sz="0" w:space="0" w:color="auto"/>
              </w:divBdr>
            </w:div>
            <w:div w:id="19935924">
              <w:marLeft w:val="0"/>
              <w:marRight w:val="0"/>
              <w:marTop w:val="0"/>
              <w:marBottom w:val="0"/>
              <w:divBdr>
                <w:top w:val="none" w:sz="0" w:space="0" w:color="auto"/>
                <w:left w:val="none" w:sz="0" w:space="0" w:color="auto"/>
                <w:bottom w:val="none" w:sz="0" w:space="0" w:color="auto"/>
                <w:right w:val="none" w:sz="0" w:space="0" w:color="auto"/>
              </w:divBdr>
            </w:div>
            <w:div w:id="932515227">
              <w:marLeft w:val="0"/>
              <w:marRight w:val="0"/>
              <w:marTop w:val="0"/>
              <w:marBottom w:val="0"/>
              <w:divBdr>
                <w:top w:val="none" w:sz="0" w:space="0" w:color="auto"/>
                <w:left w:val="none" w:sz="0" w:space="0" w:color="auto"/>
                <w:bottom w:val="none" w:sz="0" w:space="0" w:color="auto"/>
                <w:right w:val="none" w:sz="0" w:space="0" w:color="auto"/>
              </w:divBdr>
            </w:div>
            <w:div w:id="23218070">
              <w:marLeft w:val="0"/>
              <w:marRight w:val="0"/>
              <w:marTop w:val="0"/>
              <w:marBottom w:val="0"/>
              <w:divBdr>
                <w:top w:val="none" w:sz="0" w:space="0" w:color="auto"/>
                <w:left w:val="none" w:sz="0" w:space="0" w:color="auto"/>
                <w:bottom w:val="none" w:sz="0" w:space="0" w:color="auto"/>
                <w:right w:val="none" w:sz="0" w:space="0" w:color="auto"/>
              </w:divBdr>
            </w:div>
            <w:div w:id="1656690596">
              <w:marLeft w:val="0"/>
              <w:marRight w:val="0"/>
              <w:marTop w:val="0"/>
              <w:marBottom w:val="0"/>
              <w:divBdr>
                <w:top w:val="none" w:sz="0" w:space="0" w:color="auto"/>
                <w:left w:val="none" w:sz="0" w:space="0" w:color="auto"/>
                <w:bottom w:val="none" w:sz="0" w:space="0" w:color="auto"/>
                <w:right w:val="none" w:sz="0" w:space="0" w:color="auto"/>
              </w:divBdr>
            </w:div>
            <w:div w:id="192305042">
              <w:marLeft w:val="0"/>
              <w:marRight w:val="0"/>
              <w:marTop w:val="0"/>
              <w:marBottom w:val="0"/>
              <w:divBdr>
                <w:top w:val="none" w:sz="0" w:space="0" w:color="auto"/>
                <w:left w:val="none" w:sz="0" w:space="0" w:color="auto"/>
                <w:bottom w:val="none" w:sz="0" w:space="0" w:color="auto"/>
                <w:right w:val="none" w:sz="0" w:space="0" w:color="auto"/>
              </w:divBdr>
            </w:div>
            <w:div w:id="684526286">
              <w:marLeft w:val="0"/>
              <w:marRight w:val="0"/>
              <w:marTop w:val="0"/>
              <w:marBottom w:val="0"/>
              <w:divBdr>
                <w:top w:val="none" w:sz="0" w:space="0" w:color="auto"/>
                <w:left w:val="none" w:sz="0" w:space="0" w:color="auto"/>
                <w:bottom w:val="none" w:sz="0" w:space="0" w:color="auto"/>
                <w:right w:val="none" w:sz="0" w:space="0" w:color="auto"/>
              </w:divBdr>
            </w:div>
            <w:div w:id="193034640">
              <w:marLeft w:val="0"/>
              <w:marRight w:val="0"/>
              <w:marTop w:val="0"/>
              <w:marBottom w:val="0"/>
              <w:divBdr>
                <w:top w:val="none" w:sz="0" w:space="0" w:color="auto"/>
                <w:left w:val="none" w:sz="0" w:space="0" w:color="auto"/>
                <w:bottom w:val="none" w:sz="0" w:space="0" w:color="auto"/>
                <w:right w:val="none" w:sz="0" w:space="0" w:color="auto"/>
              </w:divBdr>
            </w:div>
            <w:div w:id="904875722">
              <w:marLeft w:val="0"/>
              <w:marRight w:val="0"/>
              <w:marTop w:val="0"/>
              <w:marBottom w:val="0"/>
              <w:divBdr>
                <w:top w:val="none" w:sz="0" w:space="0" w:color="auto"/>
                <w:left w:val="none" w:sz="0" w:space="0" w:color="auto"/>
                <w:bottom w:val="none" w:sz="0" w:space="0" w:color="auto"/>
                <w:right w:val="none" w:sz="0" w:space="0" w:color="auto"/>
              </w:divBdr>
            </w:div>
            <w:div w:id="791243241">
              <w:marLeft w:val="0"/>
              <w:marRight w:val="0"/>
              <w:marTop w:val="0"/>
              <w:marBottom w:val="0"/>
              <w:divBdr>
                <w:top w:val="none" w:sz="0" w:space="0" w:color="auto"/>
                <w:left w:val="none" w:sz="0" w:space="0" w:color="auto"/>
                <w:bottom w:val="none" w:sz="0" w:space="0" w:color="auto"/>
                <w:right w:val="none" w:sz="0" w:space="0" w:color="auto"/>
              </w:divBdr>
            </w:div>
            <w:div w:id="1204051783">
              <w:marLeft w:val="0"/>
              <w:marRight w:val="0"/>
              <w:marTop w:val="0"/>
              <w:marBottom w:val="0"/>
              <w:divBdr>
                <w:top w:val="none" w:sz="0" w:space="0" w:color="auto"/>
                <w:left w:val="none" w:sz="0" w:space="0" w:color="auto"/>
                <w:bottom w:val="none" w:sz="0" w:space="0" w:color="auto"/>
                <w:right w:val="none" w:sz="0" w:space="0" w:color="auto"/>
              </w:divBdr>
            </w:div>
            <w:div w:id="1561476899">
              <w:marLeft w:val="0"/>
              <w:marRight w:val="0"/>
              <w:marTop w:val="0"/>
              <w:marBottom w:val="0"/>
              <w:divBdr>
                <w:top w:val="none" w:sz="0" w:space="0" w:color="auto"/>
                <w:left w:val="none" w:sz="0" w:space="0" w:color="auto"/>
                <w:bottom w:val="none" w:sz="0" w:space="0" w:color="auto"/>
                <w:right w:val="none" w:sz="0" w:space="0" w:color="auto"/>
              </w:divBdr>
            </w:div>
            <w:div w:id="1325934021">
              <w:marLeft w:val="0"/>
              <w:marRight w:val="0"/>
              <w:marTop w:val="0"/>
              <w:marBottom w:val="0"/>
              <w:divBdr>
                <w:top w:val="none" w:sz="0" w:space="0" w:color="auto"/>
                <w:left w:val="none" w:sz="0" w:space="0" w:color="auto"/>
                <w:bottom w:val="none" w:sz="0" w:space="0" w:color="auto"/>
                <w:right w:val="none" w:sz="0" w:space="0" w:color="auto"/>
              </w:divBdr>
            </w:div>
            <w:div w:id="184564693">
              <w:marLeft w:val="0"/>
              <w:marRight w:val="0"/>
              <w:marTop w:val="0"/>
              <w:marBottom w:val="0"/>
              <w:divBdr>
                <w:top w:val="none" w:sz="0" w:space="0" w:color="auto"/>
                <w:left w:val="none" w:sz="0" w:space="0" w:color="auto"/>
                <w:bottom w:val="none" w:sz="0" w:space="0" w:color="auto"/>
                <w:right w:val="none" w:sz="0" w:space="0" w:color="auto"/>
              </w:divBdr>
            </w:div>
            <w:div w:id="18356147">
              <w:marLeft w:val="0"/>
              <w:marRight w:val="0"/>
              <w:marTop w:val="0"/>
              <w:marBottom w:val="0"/>
              <w:divBdr>
                <w:top w:val="none" w:sz="0" w:space="0" w:color="auto"/>
                <w:left w:val="none" w:sz="0" w:space="0" w:color="auto"/>
                <w:bottom w:val="none" w:sz="0" w:space="0" w:color="auto"/>
                <w:right w:val="none" w:sz="0" w:space="0" w:color="auto"/>
              </w:divBdr>
            </w:div>
            <w:div w:id="971248400">
              <w:marLeft w:val="0"/>
              <w:marRight w:val="0"/>
              <w:marTop w:val="0"/>
              <w:marBottom w:val="0"/>
              <w:divBdr>
                <w:top w:val="none" w:sz="0" w:space="0" w:color="auto"/>
                <w:left w:val="none" w:sz="0" w:space="0" w:color="auto"/>
                <w:bottom w:val="none" w:sz="0" w:space="0" w:color="auto"/>
                <w:right w:val="none" w:sz="0" w:space="0" w:color="auto"/>
              </w:divBdr>
            </w:div>
            <w:div w:id="1816215171">
              <w:marLeft w:val="0"/>
              <w:marRight w:val="0"/>
              <w:marTop w:val="0"/>
              <w:marBottom w:val="0"/>
              <w:divBdr>
                <w:top w:val="none" w:sz="0" w:space="0" w:color="auto"/>
                <w:left w:val="none" w:sz="0" w:space="0" w:color="auto"/>
                <w:bottom w:val="none" w:sz="0" w:space="0" w:color="auto"/>
                <w:right w:val="none" w:sz="0" w:space="0" w:color="auto"/>
              </w:divBdr>
            </w:div>
            <w:div w:id="1012755515">
              <w:marLeft w:val="0"/>
              <w:marRight w:val="0"/>
              <w:marTop w:val="0"/>
              <w:marBottom w:val="0"/>
              <w:divBdr>
                <w:top w:val="none" w:sz="0" w:space="0" w:color="auto"/>
                <w:left w:val="none" w:sz="0" w:space="0" w:color="auto"/>
                <w:bottom w:val="none" w:sz="0" w:space="0" w:color="auto"/>
                <w:right w:val="none" w:sz="0" w:space="0" w:color="auto"/>
              </w:divBdr>
            </w:div>
            <w:div w:id="828013335">
              <w:marLeft w:val="0"/>
              <w:marRight w:val="0"/>
              <w:marTop w:val="0"/>
              <w:marBottom w:val="0"/>
              <w:divBdr>
                <w:top w:val="none" w:sz="0" w:space="0" w:color="auto"/>
                <w:left w:val="none" w:sz="0" w:space="0" w:color="auto"/>
                <w:bottom w:val="none" w:sz="0" w:space="0" w:color="auto"/>
                <w:right w:val="none" w:sz="0" w:space="0" w:color="auto"/>
              </w:divBdr>
            </w:div>
            <w:div w:id="1159662568">
              <w:marLeft w:val="0"/>
              <w:marRight w:val="0"/>
              <w:marTop w:val="0"/>
              <w:marBottom w:val="0"/>
              <w:divBdr>
                <w:top w:val="none" w:sz="0" w:space="0" w:color="auto"/>
                <w:left w:val="none" w:sz="0" w:space="0" w:color="auto"/>
                <w:bottom w:val="none" w:sz="0" w:space="0" w:color="auto"/>
                <w:right w:val="none" w:sz="0" w:space="0" w:color="auto"/>
              </w:divBdr>
            </w:div>
            <w:div w:id="1522550365">
              <w:marLeft w:val="0"/>
              <w:marRight w:val="0"/>
              <w:marTop w:val="0"/>
              <w:marBottom w:val="0"/>
              <w:divBdr>
                <w:top w:val="none" w:sz="0" w:space="0" w:color="auto"/>
                <w:left w:val="none" w:sz="0" w:space="0" w:color="auto"/>
                <w:bottom w:val="none" w:sz="0" w:space="0" w:color="auto"/>
                <w:right w:val="none" w:sz="0" w:space="0" w:color="auto"/>
              </w:divBdr>
            </w:div>
            <w:div w:id="2127460285">
              <w:marLeft w:val="0"/>
              <w:marRight w:val="0"/>
              <w:marTop w:val="0"/>
              <w:marBottom w:val="0"/>
              <w:divBdr>
                <w:top w:val="none" w:sz="0" w:space="0" w:color="auto"/>
                <w:left w:val="none" w:sz="0" w:space="0" w:color="auto"/>
                <w:bottom w:val="none" w:sz="0" w:space="0" w:color="auto"/>
                <w:right w:val="none" w:sz="0" w:space="0" w:color="auto"/>
              </w:divBdr>
            </w:div>
            <w:div w:id="1103961774">
              <w:marLeft w:val="0"/>
              <w:marRight w:val="0"/>
              <w:marTop w:val="0"/>
              <w:marBottom w:val="0"/>
              <w:divBdr>
                <w:top w:val="none" w:sz="0" w:space="0" w:color="auto"/>
                <w:left w:val="none" w:sz="0" w:space="0" w:color="auto"/>
                <w:bottom w:val="none" w:sz="0" w:space="0" w:color="auto"/>
                <w:right w:val="none" w:sz="0" w:space="0" w:color="auto"/>
              </w:divBdr>
            </w:div>
            <w:div w:id="319769920">
              <w:marLeft w:val="0"/>
              <w:marRight w:val="0"/>
              <w:marTop w:val="0"/>
              <w:marBottom w:val="0"/>
              <w:divBdr>
                <w:top w:val="none" w:sz="0" w:space="0" w:color="auto"/>
                <w:left w:val="none" w:sz="0" w:space="0" w:color="auto"/>
                <w:bottom w:val="none" w:sz="0" w:space="0" w:color="auto"/>
                <w:right w:val="none" w:sz="0" w:space="0" w:color="auto"/>
              </w:divBdr>
            </w:div>
            <w:div w:id="929659258">
              <w:marLeft w:val="0"/>
              <w:marRight w:val="0"/>
              <w:marTop w:val="0"/>
              <w:marBottom w:val="0"/>
              <w:divBdr>
                <w:top w:val="none" w:sz="0" w:space="0" w:color="auto"/>
                <w:left w:val="none" w:sz="0" w:space="0" w:color="auto"/>
                <w:bottom w:val="none" w:sz="0" w:space="0" w:color="auto"/>
                <w:right w:val="none" w:sz="0" w:space="0" w:color="auto"/>
              </w:divBdr>
            </w:div>
            <w:div w:id="1891262626">
              <w:marLeft w:val="0"/>
              <w:marRight w:val="0"/>
              <w:marTop w:val="0"/>
              <w:marBottom w:val="0"/>
              <w:divBdr>
                <w:top w:val="none" w:sz="0" w:space="0" w:color="auto"/>
                <w:left w:val="none" w:sz="0" w:space="0" w:color="auto"/>
                <w:bottom w:val="none" w:sz="0" w:space="0" w:color="auto"/>
                <w:right w:val="none" w:sz="0" w:space="0" w:color="auto"/>
              </w:divBdr>
            </w:div>
            <w:div w:id="1573851236">
              <w:marLeft w:val="0"/>
              <w:marRight w:val="0"/>
              <w:marTop w:val="0"/>
              <w:marBottom w:val="0"/>
              <w:divBdr>
                <w:top w:val="none" w:sz="0" w:space="0" w:color="auto"/>
                <w:left w:val="none" w:sz="0" w:space="0" w:color="auto"/>
                <w:bottom w:val="none" w:sz="0" w:space="0" w:color="auto"/>
                <w:right w:val="none" w:sz="0" w:space="0" w:color="auto"/>
              </w:divBdr>
            </w:div>
            <w:div w:id="16322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80839">
      <w:bodyDiv w:val="1"/>
      <w:marLeft w:val="0"/>
      <w:marRight w:val="0"/>
      <w:marTop w:val="0"/>
      <w:marBottom w:val="0"/>
      <w:divBdr>
        <w:top w:val="none" w:sz="0" w:space="0" w:color="auto"/>
        <w:left w:val="none" w:sz="0" w:space="0" w:color="auto"/>
        <w:bottom w:val="none" w:sz="0" w:space="0" w:color="auto"/>
        <w:right w:val="none" w:sz="0" w:space="0" w:color="auto"/>
      </w:divBdr>
    </w:div>
    <w:div w:id="1029574109">
      <w:bodyDiv w:val="1"/>
      <w:marLeft w:val="0"/>
      <w:marRight w:val="0"/>
      <w:marTop w:val="0"/>
      <w:marBottom w:val="0"/>
      <w:divBdr>
        <w:top w:val="none" w:sz="0" w:space="0" w:color="auto"/>
        <w:left w:val="none" w:sz="0" w:space="0" w:color="auto"/>
        <w:bottom w:val="none" w:sz="0" w:space="0" w:color="auto"/>
        <w:right w:val="none" w:sz="0" w:space="0" w:color="auto"/>
      </w:divBdr>
    </w:div>
    <w:div w:id="1031490551">
      <w:bodyDiv w:val="1"/>
      <w:marLeft w:val="0"/>
      <w:marRight w:val="0"/>
      <w:marTop w:val="0"/>
      <w:marBottom w:val="0"/>
      <w:divBdr>
        <w:top w:val="none" w:sz="0" w:space="0" w:color="auto"/>
        <w:left w:val="none" w:sz="0" w:space="0" w:color="auto"/>
        <w:bottom w:val="none" w:sz="0" w:space="0" w:color="auto"/>
        <w:right w:val="none" w:sz="0" w:space="0" w:color="auto"/>
      </w:divBdr>
      <w:divsChild>
        <w:div w:id="1918518088">
          <w:marLeft w:val="0"/>
          <w:marRight w:val="0"/>
          <w:marTop w:val="0"/>
          <w:marBottom w:val="0"/>
          <w:divBdr>
            <w:top w:val="none" w:sz="0" w:space="0" w:color="auto"/>
            <w:left w:val="none" w:sz="0" w:space="0" w:color="auto"/>
            <w:bottom w:val="none" w:sz="0" w:space="0" w:color="auto"/>
            <w:right w:val="none" w:sz="0" w:space="0" w:color="auto"/>
          </w:divBdr>
          <w:divsChild>
            <w:div w:id="318311262">
              <w:marLeft w:val="0"/>
              <w:marRight w:val="0"/>
              <w:marTop w:val="0"/>
              <w:marBottom w:val="0"/>
              <w:divBdr>
                <w:top w:val="none" w:sz="0" w:space="0" w:color="auto"/>
                <w:left w:val="none" w:sz="0" w:space="0" w:color="auto"/>
                <w:bottom w:val="none" w:sz="0" w:space="0" w:color="auto"/>
                <w:right w:val="none" w:sz="0" w:space="0" w:color="auto"/>
              </w:divBdr>
            </w:div>
            <w:div w:id="833493014">
              <w:marLeft w:val="0"/>
              <w:marRight w:val="0"/>
              <w:marTop w:val="0"/>
              <w:marBottom w:val="0"/>
              <w:divBdr>
                <w:top w:val="none" w:sz="0" w:space="0" w:color="auto"/>
                <w:left w:val="none" w:sz="0" w:space="0" w:color="auto"/>
                <w:bottom w:val="none" w:sz="0" w:space="0" w:color="auto"/>
                <w:right w:val="none" w:sz="0" w:space="0" w:color="auto"/>
              </w:divBdr>
            </w:div>
            <w:div w:id="626203716">
              <w:marLeft w:val="0"/>
              <w:marRight w:val="0"/>
              <w:marTop w:val="0"/>
              <w:marBottom w:val="0"/>
              <w:divBdr>
                <w:top w:val="none" w:sz="0" w:space="0" w:color="auto"/>
                <w:left w:val="none" w:sz="0" w:space="0" w:color="auto"/>
                <w:bottom w:val="none" w:sz="0" w:space="0" w:color="auto"/>
                <w:right w:val="none" w:sz="0" w:space="0" w:color="auto"/>
              </w:divBdr>
            </w:div>
            <w:div w:id="1700155336">
              <w:marLeft w:val="0"/>
              <w:marRight w:val="0"/>
              <w:marTop w:val="0"/>
              <w:marBottom w:val="0"/>
              <w:divBdr>
                <w:top w:val="none" w:sz="0" w:space="0" w:color="auto"/>
                <w:left w:val="none" w:sz="0" w:space="0" w:color="auto"/>
                <w:bottom w:val="none" w:sz="0" w:space="0" w:color="auto"/>
                <w:right w:val="none" w:sz="0" w:space="0" w:color="auto"/>
              </w:divBdr>
            </w:div>
            <w:div w:id="1005477750">
              <w:marLeft w:val="0"/>
              <w:marRight w:val="0"/>
              <w:marTop w:val="0"/>
              <w:marBottom w:val="0"/>
              <w:divBdr>
                <w:top w:val="none" w:sz="0" w:space="0" w:color="auto"/>
                <w:left w:val="none" w:sz="0" w:space="0" w:color="auto"/>
                <w:bottom w:val="none" w:sz="0" w:space="0" w:color="auto"/>
                <w:right w:val="none" w:sz="0" w:space="0" w:color="auto"/>
              </w:divBdr>
            </w:div>
            <w:div w:id="1259293072">
              <w:marLeft w:val="0"/>
              <w:marRight w:val="0"/>
              <w:marTop w:val="0"/>
              <w:marBottom w:val="0"/>
              <w:divBdr>
                <w:top w:val="none" w:sz="0" w:space="0" w:color="auto"/>
                <w:left w:val="none" w:sz="0" w:space="0" w:color="auto"/>
                <w:bottom w:val="none" w:sz="0" w:space="0" w:color="auto"/>
                <w:right w:val="none" w:sz="0" w:space="0" w:color="auto"/>
              </w:divBdr>
            </w:div>
            <w:div w:id="8941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5956">
      <w:bodyDiv w:val="1"/>
      <w:marLeft w:val="0"/>
      <w:marRight w:val="0"/>
      <w:marTop w:val="0"/>
      <w:marBottom w:val="0"/>
      <w:divBdr>
        <w:top w:val="none" w:sz="0" w:space="0" w:color="auto"/>
        <w:left w:val="none" w:sz="0" w:space="0" w:color="auto"/>
        <w:bottom w:val="none" w:sz="0" w:space="0" w:color="auto"/>
        <w:right w:val="none" w:sz="0" w:space="0" w:color="auto"/>
      </w:divBdr>
    </w:div>
    <w:div w:id="1037779205">
      <w:bodyDiv w:val="1"/>
      <w:marLeft w:val="0"/>
      <w:marRight w:val="0"/>
      <w:marTop w:val="0"/>
      <w:marBottom w:val="0"/>
      <w:divBdr>
        <w:top w:val="none" w:sz="0" w:space="0" w:color="auto"/>
        <w:left w:val="none" w:sz="0" w:space="0" w:color="auto"/>
        <w:bottom w:val="none" w:sz="0" w:space="0" w:color="auto"/>
        <w:right w:val="none" w:sz="0" w:space="0" w:color="auto"/>
      </w:divBdr>
    </w:div>
    <w:div w:id="1048140314">
      <w:bodyDiv w:val="1"/>
      <w:marLeft w:val="0"/>
      <w:marRight w:val="0"/>
      <w:marTop w:val="0"/>
      <w:marBottom w:val="0"/>
      <w:divBdr>
        <w:top w:val="none" w:sz="0" w:space="0" w:color="auto"/>
        <w:left w:val="none" w:sz="0" w:space="0" w:color="auto"/>
        <w:bottom w:val="none" w:sz="0" w:space="0" w:color="auto"/>
        <w:right w:val="none" w:sz="0" w:space="0" w:color="auto"/>
      </w:divBdr>
    </w:div>
    <w:div w:id="1056316376">
      <w:bodyDiv w:val="1"/>
      <w:marLeft w:val="0"/>
      <w:marRight w:val="0"/>
      <w:marTop w:val="0"/>
      <w:marBottom w:val="0"/>
      <w:divBdr>
        <w:top w:val="none" w:sz="0" w:space="0" w:color="auto"/>
        <w:left w:val="none" w:sz="0" w:space="0" w:color="auto"/>
        <w:bottom w:val="none" w:sz="0" w:space="0" w:color="auto"/>
        <w:right w:val="none" w:sz="0" w:space="0" w:color="auto"/>
      </w:divBdr>
    </w:div>
    <w:div w:id="1060177180">
      <w:bodyDiv w:val="1"/>
      <w:marLeft w:val="0"/>
      <w:marRight w:val="0"/>
      <w:marTop w:val="0"/>
      <w:marBottom w:val="0"/>
      <w:divBdr>
        <w:top w:val="none" w:sz="0" w:space="0" w:color="auto"/>
        <w:left w:val="none" w:sz="0" w:space="0" w:color="auto"/>
        <w:bottom w:val="none" w:sz="0" w:space="0" w:color="auto"/>
        <w:right w:val="none" w:sz="0" w:space="0" w:color="auto"/>
      </w:divBdr>
    </w:div>
    <w:div w:id="1077363344">
      <w:bodyDiv w:val="1"/>
      <w:marLeft w:val="0"/>
      <w:marRight w:val="0"/>
      <w:marTop w:val="0"/>
      <w:marBottom w:val="0"/>
      <w:divBdr>
        <w:top w:val="none" w:sz="0" w:space="0" w:color="auto"/>
        <w:left w:val="none" w:sz="0" w:space="0" w:color="auto"/>
        <w:bottom w:val="none" w:sz="0" w:space="0" w:color="auto"/>
        <w:right w:val="none" w:sz="0" w:space="0" w:color="auto"/>
      </w:divBdr>
      <w:divsChild>
        <w:div w:id="1526943080">
          <w:marLeft w:val="0"/>
          <w:marRight w:val="0"/>
          <w:marTop w:val="0"/>
          <w:marBottom w:val="0"/>
          <w:divBdr>
            <w:top w:val="none" w:sz="0" w:space="0" w:color="auto"/>
            <w:left w:val="none" w:sz="0" w:space="0" w:color="auto"/>
            <w:bottom w:val="none" w:sz="0" w:space="0" w:color="auto"/>
            <w:right w:val="none" w:sz="0" w:space="0" w:color="auto"/>
          </w:divBdr>
          <w:divsChild>
            <w:div w:id="1800951309">
              <w:marLeft w:val="0"/>
              <w:marRight w:val="0"/>
              <w:marTop w:val="0"/>
              <w:marBottom w:val="0"/>
              <w:divBdr>
                <w:top w:val="none" w:sz="0" w:space="0" w:color="auto"/>
                <w:left w:val="none" w:sz="0" w:space="0" w:color="auto"/>
                <w:bottom w:val="none" w:sz="0" w:space="0" w:color="auto"/>
                <w:right w:val="none" w:sz="0" w:space="0" w:color="auto"/>
              </w:divBdr>
              <w:divsChild>
                <w:div w:id="2581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4043">
      <w:bodyDiv w:val="1"/>
      <w:marLeft w:val="0"/>
      <w:marRight w:val="0"/>
      <w:marTop w:val="0"/>
      <w:marBottom w:val="0"/>
      <w:divBdr>
        <w:top w:val="none" w:sz="0" w:space="0" w:color="auto"/>
        <w:left w:val="none" w:sz="0" w:space="0" w:color="auto"/>
        <w:bottom w:val="none" w:sz="0" w:space="0" w:color="auto"/>
        <w:right w:val="none" w:sz="0" w:space="0" w:color="auto"/>
      </w:divBdr>
      <w:divsChild>
        <w:div w:id="2126579894">
          <w:marLeft w:val="0"/>
          <w:marRight w:val="0"/>
          <w:marTop w:val="0"/>
          <w:marBottom w:val="0"/>
          <w:divBdr>
            <w:top w:val="none" w:sz="0" w:space="0" w:color="auto"/>
            <w:left w:val="none" w:sz="0" w:space="0" w:color="auto"/>
            <w:bottom w:val="dotted" w:sz="6" w:space="1" w:color="1CADE4" w:themeColor="accent1"/>
            <w:right w:val="none" w:sz="0" w:space="0" w:color="auto"/>
          </w:divBdr>
        </w:div>
      </w:divsChild>
    </w:div>
    <w:div w:id="1085684217">
      <w:bodyDiv w:val="1"/>
      <w:marLeft w:val="0"/>
      <w:marRight w:val="0"/>
      <w:marTop w:val="0"/>
      <w:marBottom w:val="0"/>
      <w:divBdr>
        <w:top w:val="none" w:sz="0" w:space="0" w:color="auto"/>
        <w:left w:val="none" w:sz="0" w:space="0" w:color="auto"/>
        <w:bottom w:val="none" w:sz="0" w:space="0" w:color="auto"/>
        <w:right w:val="none" w:sz="0" w:space="0" w:color="auto"/>
      </w:divBdr>
    </w:div>
    <w:div w:id="1090468737">
      <w:bodyDiv w:val="1"/>
      <w:marLeft w:val="0"/>
      <w:marRight w:val="0"/>
      <w:marTop w:val="0"/>
      <w:marBottom w:val="0"/>
      <w:divBdr>
        <w:top w:val="none" w:sz="0" w:space="0" w:color="auto"/>
        <w:left w:val="none" w:sz="0" w:space="0" w:color="auto"/>
        <w:bottom w:val="none" w:sz="0" w:space="0" w:color="auto"/>
        <w:right w:val="none" w:sz="0" w:space="0" w:color="auto"/>
      </w:divBdr>
    </w:div>
    <w:div w:id="1094401489">
      <w:bodyDiv w:val="1"/>
      <w:marLeft w:val="0"/>
      <w:marRight w:val="0"/>
      <w:marTop w:val="0"/>
      <w:marBottom w:val="0"/>
      <w:divBdr>
        <w:top w:val="none" w:sz="0" w:space="0" w:color="auto"/>
        <w:left w:val="none" w:sz="0" w:space="0" w:color="auto"/>
        <w:bottom w:val="none" w:sz="0" w:space="0" w:color="auto"/>
        <w:right w:val="none" w:sz="0" w:space="0" w:color="auto"/>
      </w:divBdr>
      <w:divsChild>
        <w:div w:id="1284846604">
          <w:marLeft w:val="0"/>
          <w:marRight w:val="0"/>
          <w:marTop w:val="0"/>
          <w:marBottom w:val="0"/>
          <w:divBdr>
            <w:top w:val="none" w:sz="0" w:space="0" w:color="auto"/>
            <w:left w:val="none" w:sz="0" w:space="0" w:color="auto"/>
            <w:bottom w:val="none" w:sz="0" w:space="0" w:color="auto"/>
            <w:right w:val="none" w:sz="0" w:space="0" w:color="auto"/>
          </w:divBdr>
          <w:divsChild>
            <w:div w:id="2101900282">
              <w:marLeft w:val="0"/>
              <w:marRight w:val="0"/>
              <w:marTop w:val="0"/>
              <w:marBottom w:val="0"/>
              <w:divBdr>
                <w:top w:val="none" w:sz="0" w:space="0" w:color="auto"/>
                <w:left w:val="none" w:sz="0" w:space="0" w:color="auto"/>
                <w:bottom w:val="none" w:sz="0" w:space="0" w:color="auto"/>
                <w:right w:val="none" w:sz="0" w:space="0" w:color="auto"/>
              </w:divBdr>
            </w:div>
            <w:div w:id="2055884284">
              <w:marLeft w:val="0"/>
              <w:marRight w:val="0"/>
              <w:marTop w:val="0"/>
              <w:marBottom w:val="0"/>
              <w:divBdr>
                <w:top w:val="none" w:sz="0" w:space="0" w:color="auto"/>
                <w:left w:val="none" w:sz="0" w:space="0" w:color="auto"/>
                <w:bottom w:val="none" w:sz="0" w:space="0" w:color="auto"/>
                <w:right w:val="none" w:sz="0" w:space="0" w:color="auto"/>
              </w:divBdr>
            </w:div>
            <w:div w:id="1452825914">
              <w:marLeft w:val="0"/>
              <w:marRight w:val="0"/>
              <w:marTop w:val="0"/>
              <w:marBottom w:val="0"/>
              <w:divBdr>
                <w:top w:val="none" w:sz="0" w:space="0" w:color="auto"/>
                <w:left w:val="none" w:sz="0" w:space="0" w:color="auto"/>
                <w:bottom w:val="none" w:sz="0" w:space="0" w:color="auto"/>
                <w:right w:val="none" w:sz="0" w:space="0" w:color="auto"/>
              </w:divBdr>
            </w:div>
            <w:div w:id="644696640">
              <w:marLeft w:val="0"/>
              <w:marRight w:val="0"/>
              <w:marTop w:val="0"/>
              <w:marBottom w:val="0"/>
              <w:divBdr>
                <w:top w:val="none" w:sz="0" w:space="0" w:color="auto"/>
                <w:left w:val="none" w:sz="0" w:space="0" w:color="auto"/>
                <w:bottom w:val="none" w:sz="0" w:space="0" w:color="auto"/>
                <w:right w:val="none" w:sz="0" w:space="0" w:color="auto"/>
              </w:divBdr>
            </w:div>
            <w:div w:id="135725596">
              <w:marLeft w:val="0"/>
              <w:marRight w:val="0"/>
              <w:marTop w:val="0"/>
              <w:marBottom w:val="0"/>
              <w:divBdr>
                <w:top w:val="none" w:sz="0" w:space="0" w:color="auto"/>
                <w:left w:val="none" w:sz="0" w:space="0" w:color="auto"/>
                <w:bottom w:val="none" w:sz="0" w:space="0" w:color="auto"/>
                <w:right w:val="none" w:sz="0" w:space="0" w:color="auto"/>
              </w:divBdr>
            </w:div>
            <w:div w:id="122893506">
              <w:marLeft w:val="0"/>
              <w:marRight w:val="0"/>
              <w:marTop w:val="0"/>
              <w:marBottom w:val="0"/>
              <w:divBdr>
                <w:top w:val="none" w:sz="0" w:space="0" w:color="auto"/>
                <w:left w:val="none" w:sz="0" w:space="0" w:color="auto"/>
                <w:bottom w:val="none" w:sz="0" w:space="0" w:color="auto"/>
                <w:right w:val="none" w:sz="0" w:space="0" w:color="auto"/>
              </w:divBdr>
            </w:div>
            <w:div w:id="44570035">
              <w:marLeft w:val="0"/>
              <w:marRight w:val="0"/>
              <w:marTop w:val="0"/>
              <w:marBottom w:val="0"/>
              <w:divBdr>
                <w:top w:val="none" w:sz="0" w:space="0" w:color="auto"/>
                <w:left w:val="none" w:sz="0" w:space="0" w:color="auto"/>
                <w:bottom w:val="none" w:sz="0" w:space="0" w:color="auto"/>
                <w:right w:val="none" w:sz="0" w:space="0" w:color="auto"/>
              </w:divBdr>
            </w:div>
            <w:div w:id="162938094">
              <w:marLeft w:val="0"/>
              <w:marRight w:val="0"/>
              <w:marTop w:val="0"/>
              <w:marBottom w:val="0"/>
              <w:divBdr>
                <w:top w:val="none" w:sz="0" w:space="0" w:color="auto"/>
                <w:left w:val="none" w:sz="0" w:space="0" w:color="auto"/>
                <w:bottom w:val="none" w:sz="0" w:space="0" w:color="auto"/>
                <w:right w:val="none" w:sz="0" w:space="0" w:color="auto"/>
              </w:divBdr>
            </w:div>
            <w:div w:id="138571610">
              <w:marLeft w:val="0"/>
              <w:marRight w:val="0"/>
              <w:marTop w:val="0"/>
              <w:marBottom w:val="0"/>
              <w:divBdr>
                <w:top w:val="none" w:sz="0" w:space="0" w:color="auto"/>
                <w:left w:val="none" w:sz="0" w:space="0" w:color="auto"/>
                <w:bottom w:val="none" w:sz="0" w:space="0" w:color="auto"/>
                <w:right w:val="none" w:sz="0" w:space="0" w:color="auto"/>
              </w:divBdr>
            </w:div>
            <w:div w:id="1828521385">
              <w:marLeft w:val="0"/>
              <w:marRight w:val="0"/>
              <w:marTop w:val="0"/>
              <w:marBottom w:val="0"/>
              <w:divBdr>
                <w:top w:val="none" w:sz="0" w:space="0" w:color="auto"/>
                <w:left w:val="none" w:sz="0" w:space="0" w:color="auto"/>
                <w:bottom w:val="none" w:sz="0" w:space="0" w:color="auto"/>
                <w:right w:val="none" w:sz="0" w:space="0" w:color="auto"/>
              </w:divBdr>
            </w:div>
            <w:div w:id="614601288">
              <w:marLeft w:val="0"/>
              <w:marRight w:val="0"/>
              <w:marTop w:val="0"/>
              <w:marBottom w:val="0"/>
              <w:divBdr>
                <w:top w:val="none" w:sz="0" w:space="0" w:color="auto"/>
                <w:left w:val="none" w:sz="0" w:space="0" w:color="auto"/>
                <w:bottom w:val="none" w:sz="0" w:space="0" w:color="auto"/>
                <w:right w:val="none" w:sz="0" w:space="0" w:color="auto"/>
              </w:divBdr>
            </w:div>
            <w:div w:id="1909415364">
              <w:marLeft w:val="0"/>
              <w:marRight w:val="0"/>
              <w:marTop w:val="0"/>
              <w:marBottom w:val="0"/>
              <w:divBdr>
                <w:top w:val="none" w:sz="0" w:space="0" w:color="auto"/>
                <w:left w:val="none" w:sz="0" w:space="0" w:color="auto"/>
                <w:bottom w:val="none" w:sz="0" w:space="0" w:color="auto"/>
                <w:right w:val="none" w:sz="0" w:space="0" w:color="auto"/>
              </w:divBdr>
            </w:div>
            <w:div w:id="1235897630">
              <w:marLeft w:val="0"/>
              <w:marRight w:val="0"/>
              <w:marTop w:val="0"/>
              <w:marBottom w:val="0"/>
              <w:divBdr>
                <w:top w:val="none" w:sz="0" w:space="0" w:color="auto"/>
                <w:left w:val="none" w:sz="0" w:space="0" w:color="auto"/>
                <w:bottom w:val="none" w:sz="0" w:space="0" w:color="auto"/>
                <w:right w:val="none" w:sz="0" w:space="0" w:color="auto"/>
              </w:divBdr>
            </w:div>
            <w:div w:id="283269074">
              <w:marLeft w:val="0"/>
              <w:marRight w:val="0"/>
              <w:marTop w:val="0"/>
              <w:marBottom w:val="0"/>
              <w:divBdr>
                <w:top w:val="none" w:sz="0" w:space="0" w:color="auto"/>
                <w:left w:val="none" w:sz="0" w:space="0" w:color="auto"/>
                <w:bottom w:val="none" w:sz="0" w:space="0" w:color="auto"/>
                <w:right w:val="none" w:sz="0" w:space="0" w:color="auto"/>
              </w:divBdr>
            </w:div>
            <w:div w:id="619452483">
              <w:marLeft w:val="0"/>
              <w:marRight w:val="0"/>
              <w:marTop w:val="0"/>
              <w:marBottom w:val="0"/>
              <w:divBdr>
                <w:top w:val="none" w:sz="0" w:space="0" w:color="auto"/>
                <w:left w:val="none" w:sz="0" w:space="0" w:color="auto"/>
                <w:bottom w:val="none" w:sz="0" w:space="0" w:color="auto"/>
                <w:right w:val="none" w:sz="0" w:space="0" w:color="auto"/>
              </w:divBdr>
            </w:div>
            <w:div w:id="1548293829">
              <w:marLeft w:val="0"/>
              <w:marRight w:val="0"/>
              <w:marTop w:val="0"/>
              <w:marBottom w:val="0"/>
              <w:divBdr>
                <w:top w:val="none" w:sz="0" w:space="0" w:color="auto"/>
                <w:left w:val="none" w:sz="0" w:space="0" w:color="auto"/>
                <w:bottom w:val="none" w:sz="0" w:space="0" w:color="auto"/>
                <w:right w:val="none" w:sz="0" w:space="0" w:color="auto"/>
              </w:divBdr>
            </w:div>
            <w:div w:id="459500170">
              <w:marLeft w:val="0"/>
              <w:marRight w:val="0"/>
              <w:marTop w:val="0"/>
              <w:marBottom w:val="0"/>
              <w:divBdr>
                <w:top w:val="none" w:sz="0" w:space="0" w:color="auto"/>
                <w:left w:val="none" w:sz="0" w:space="0" w:color="auto"/>
                <w:bottom w:val="none" w:sz="0" w:space="0" w:color="auto"/>
                <w:right w:val="none" w:sz="0" w:space="0" w:color="auto"/>
              </w:divBdr>
            </w:div>
            <w:div w:id="1324311498">
              <w:marLeft w:val="0"/>
              <w:marRight w:val="0"/>
              <w:marTop w:val="0"/>
              <w:marBottom w:val="0"/>
              <w:divBdr>
                <w:top w:val="none" w:sz="0" w:space="0" w:color="auto"/>
                <w:left w:val="none" w:sz="0" w:space="0" w:color="auto"/>
                <w:bottom w:val="none" w:sz="0" w:space="0" w:color="auto"/>
                <w:right w:val="none" w:sz="0" w:space="0" w:color="auto"/>
              </w:divBdr>
            </w:div>
            <w:div w:id="1390613441">
              <w:marLeft w:val="0"/>
              <w:marRight w:val="0"/>
              <w:marTop w:val="0"/>
              <w:marBottom w:val="0"/>
              <w:divBdr>
                <w:top w:val="none" w:sz="0" w:space="0" w:color="auto"/>
                <w:left w:val="none" w:sz="0" w:space="0" w:color="auto"/>
                <w:bottom w:val="none" w:sz="0" w:space="0" w:color="auto"/>
                <w:right w:val="none" w:sz="0" w:space="0" w:color="auto"/>
              </w:divBdr>
            </w:div>
            <w:div w:id="1379159796">
              <w:marLeft w:val="0"/>
              <w:marRight w:val="0"/>
              <w:marTop w:val="0"/>
              <w:marBottom w:val="0"/>
              <w:divBdr>
                <w:top w:val="none" w:sz="0" w:space="0" w:color="auto"/>
                <w:left w:val="none" w:sz="0" w:space="0" w:color="auto"/>
                <w:bottom w:val="none" w:sz="0" w:space="0" w:color="auto"/>
                <w:right w:val="none" w:sz="0" w:space="0" w:color="auto"/>
              </w:divBdr>
            </w:div>
            <w:div w:id="119808214">
              <w:marLeft w:val="0"/>
              <w:marRight w:val="0"/>
              <w:marTop w:val="0"/>
              <w:marBottom w:val="0"/>
              <w:divBdr>
                <w:top w:val="none" w:sz="0" w:space="0" w:color="auto"/>
                <w:left w:val="none" w:sz="0" w:space="0" w:color="auto"/>
                <w:bottom w:val="none" w:sz="0" w:space="0" w:color="auto"/>
                <w:right w:val="none" w:sz="0" w:space="0" w:color="auto"/>
              </w:divBdr>
            </w:div>
            <w:div w:id="1206483698">
              <w:marLeft w:val="0"/>
              <w:marRight w:val="0"/>
              <w:marTop w:val="0"/>
              <w:marBottom w:val="0"/>
              <w:divBdr>
                <w:top w:val="none" w:sz="0" w:space="0" w:color="auto"/>
                <w:left w:val="none" w:sz="0" w:space="0" w:color="auto"/>
                <w:bottom w:val="none" w:sz="0" w:space="0" w:color="auto"/>
                <w:right w:val="none" w:sz="0" w:space="0" w:color="auto"/>
              </w:divBdr>
            </w:div>
            <w:div w:id="1436749459">
              <w:marLeft w:val="0"/>
              <w:marRight w:val="0"/>
              <w:marTop w:val="0"/>
              <w:marBottom w:val="0"/>
              <w:divBdr>
                <w:top w:val="none" w:sz="0" w:space="0" w:color="auto"/>
                <w:left w:val="none" w:sz="0" w:space="0" w:color="auto"/>
                <w:bottom w:val="none" w:sz="0" w:space="0" w:color="auto"/>
                <w:right w:val="none" w:sz="0" w:space="0" w:color="auto"/>
              </w:divBdr>
            </w:div>
            <w:div w:id="812333572">
              <w:marLeft w:val="0"/>
              <w:marRight w:val="0"/>
              <w:marTop w:val="0"/>
              <w:marBottom w:val="0"/>
              <w:divBdr>
                <w:top w:val="none" w:sz="0" w:space="0" w:color="auto"/>
                <w:left w:val="none" w:sz="0" w:space="0" w:color="auto"/>
                <w:bottom w:val="none" w:sz="0" w:space="0" w:color="auto"/>
                <w:right w:val="none" w:sz="0" w:space="0" w:color="auto"/>
              </w:divBdr>
            </w:div>
            <w:div w:id="1116170360">
              <w:marLeft w:val="0"/>
              <w:marRight w:val="0"/>
              <w:marTop w:val="0"/>
              <w:marBottom w:val="0"/>
              <w:divBdr>
                <w:top w:val="none" w:sz="0" w:space="0" w:color="auto"/>
                <w:left w:val="none" w:sz="0" w:space="0" w:color="auto"/>
                <w:bottom w:val="none" w:sz="0" w:space="0" w:color="auto"/>
                <w:right w:val="none" w:sz="0" w:space="0" w:color="auto"/>
              </w:divBdr>
            </w:div>
            <w:div w:id="1558543837">
              <w:marLeft w:val="0"/>
              <w:marRight w:val="0"/>
              <w:marTop w:val="0"/>
              <w:marBottom w:val="0"/>
              <w:divBdr>
                <w:top w:val="none" w:sz="0" w:space="0" w:color="auto"/>
                <w:left w:val="none" w:sz="0" w:space="0" w:color="auto"/>
                <w:bottom w:val="none" w:sz="0" w:space="0" w:color="auto"/>
                <w:right w:val="none" w:sz="0" w:space="0" w:color="auto"/>
              </w:divBdr>
            </w:div>
            <w:div w:id="763384935">
              <w:marLeft w:val="0"/>
              <w:marRight w:val="0"/>
              <w:marTop w:val="0"/>
              <w:marBottom w:val="0"/>
              <w:divBdr>
                <w:top w:val="none" w:sz="0" w:space="0" w:color="auto"/>
                <w:left w:val="none" w:sz="0" w:space="0" w:color="auto"/>
                <w:bottom w:val="none" w:sz="0" w:space="0" w:color="auto"/>
                <w:right w:val="none" w:sz="0" w:space="0" w:color="auto"/>
              </w:divBdr>
            </w:div>
            <w:div w:id="4682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4610">
      <w:bodyDiv w:val="1"/>
      <w:marLeft w:val="0"/>
      <w:marRight w:val="0"/>
      <w:marTop w:val="0"/>
      <w:marBottom w:val="0"/>
      <w:divBdr>
        <w:top w:val="none" w:sz="0" w:space="0" w:color="auto"/>
        <w:left w:val="none" w:sz="0" w:space="0" w:color="auto"/>
        <w:bottom w:val="none" w:sz="0" w:space="0" w:color="auto"/>
        <w:right w:val="none" w:sz="0" w:space="0" w:color="auto"/>
      </w:divBdr>
    </w:div>
    <w:div w:id="1097364297">
      <w:bodyDiv w:val="1"/>
      <w:marLeft w:val="0"/>
      <w:marRight w:val="0"/>
      <w:marTop w:val="0"/>
      <w:marBottom w:val="0"/>
      <w:divBdr>
        <w:top w:val="none" w:sz="0" w:space="0" w:color="auto"/>
        <w:left w:val="none" w:sz="0" w:space="0" w:color="auto"/>
        <w:bottom w:val="none" w:sz="0" w:space="0" w:color="auto"/>
        <w:right w:val="none" w:sz="0" w:space="0" w:color="auto"/>
      </w:divBdr>
    </w:div>
    <w:div w:id="1098253275">
      <w:bodyDiv w:val="1"/>
      <w:marLeft w:val="0"/>
      <w:marRight w:val="0"/>
      <w:marTop w:val="0"/>
      <w:marBottom w:val="0"/>
      <w:divBdr>
        <w:top w:val="none" w:sz="0" w:space="0" w:color="auto"/>
        <w:left w:val="none" w:sz="0" w:space="0" w:color="auto"/>
        <w:bottom w:val="none" w:sz="0" w:space="0" w:color="auto"/>
        <w:right w:val="none" w:sz="0" w:space="0" w:color="auto"/>
      </w:divBdr>
    </w:div>
    <w:div w:id="1117914524">
      <w:bodyDiv w:val="1"/>
      <w:marLeft w:val="0"/>
      <w:marRight w:val="0"/>
      <w:marTop w:val="0"/>
      <w:marBottom w:val="0"/>
      <w:divBdr>
        <w:top w:val="none" w:sz="0" w:space="0" w:color="auto"/>
        <w:left w:val="none" w:sz="0" w:space="0" w:color="auto"/>
        <w:bottom w:val="none" w:sz="0" w:space="0" w:color="auto"/>
        <w:right w:val="none" w:sz="0" w:space="0" w:color="auto"/>
      </w:divBdr>
    </w:div>
    <w:div w:id="1118913121">
      <w:bodyDiv w:val="1"/>
      <w:marLeft w:val="0"/>
      <w:marRight w:val="0"/>
      <w:marTop w:val="0"/>
      <w:marBottom w:val="0"/>
      <w:divBdr>
        <w:top w:val="none" w:sz="0" w:space="0" w:color="auto"/>
        <w:left w:val="none" w:sz="0" w:space="0" w:color="auto"/>
        <w:bottom w:val="none" w:sz="0" w:space="0" w:color="auto"/>
        <w:right w:val="none" w:sz="0" w:space="0" w:color="auto"/>
      </w:divBdr>
      <w:divsChild>
        <w:div w:id="603225846">
          <w:marLeft w:val="0"/>
          <w:marRight w:val="0"/>
          <w:marTop w:val="0"/>
          <w:marBottom w:val="0"/>
          <w:divBdr>
            <w:top w:val="none" w:sz="0" w:space="0" w:color="auto"/>
            <w:left w:val="none" w:sz="0" w:space="0" w:color="auto"/>
            <w:bottom w:val="single" w:sz="6" w:space="1" w:color="1CADE4" w:themeColor="accent1"/>
            <w:right w:val="none" w:sz="0" w:space="0" w:color="auto"/>
          </w:divBdr>
        </w:div>
      </w:divsChild>
    </w:div>
    <w:div w:id="1136141967">
      <w:bodyDiv w:val="1"/>
      <w:marLeft w:val="0"/>
      <w:marRight w:val="0"/>
      <w:marTop w:val="0"/>
      <w:marBottom w:val="0"/>
      <w:divBdr>
        <w:top w:val="none" w:sz="0" w:space="0" w:color="auto"/>
        <w:left w:val="none" w:sz="0" w:space="0" w:color="auto"/>
        <w:bottom w:val="none" w:sz="0" w:space="0" w:color="auto"/>
        <w:right w:val="none" w:sz="0" w:space="0" w:color="auto"/>
      </w:divBdr>
      <w:divsChild>
        <w:div w:id="1409307629">
          <w:marLeft w:val="0"/>
          <w:marRight w:val="0"/>
          <w:marTop w:val="0"/>
          <w:marBottom w:val="0"/>
          <w:divBdr>
            <w:top w:val="none" w:sz="0" w:space="0" w:color="auto"/>
            <w:left w:val="none" w:sz="0" w:space="0" w:color="auto"/>
            <w:bottom w:val="single" w:sz="6" w:space="1" w:color="1CADE4" w:themeColor="accent1"/>
            <w:right w:val="none" w:sz="0" w:space="0" w:color="auto"/>
          </w:divBdr>
        </w:div>
        <w:div w:id="988361070">
          <w:marLeft w:val="0"/>
          <w:marRight w:val="0"/>
          <w:marTop w:val="0"/>
          <w:marBottom w:val="0"/>
          <w:divBdr>
            <w:top w:val="none" w:sz="0" w:space="0" w:color="auto"/>
            <w:left w:val="none" w:sz="0" w:space="0" w:color="auto"/>
            <w:bottom w:val="single" w:sz="6" w:space="1" w:color="1CADE4" w:themeColor="accent1"/>
            <w:right w:val="none" w:sz="0" w:space="0" w:color="auto"/>
          </w:divBdr>
        </w:div>
        <w:div w:id="1609389202">
          <w:marLeft w:val="0"/>
          <w:marRight w:val="0"/>
          <w:marTop w:val="0"/>
          <w:marBottom w:val="0"/>
          <w:divBdr>
            <w:top w:val="none" w:sz="0" w:space="0" w:color="auto"/>
            <w:left w:val="none" w:sz="0" w:space="0" w:color="auto"/>
            <w:bottom w:val="single" w:sz="6" w:space="1" w:color="1CADE4" w:themeColor="accent1"/>
            <w:right w:val="none" w:sz="0" w:space="0" w:color="auto"/>
          </w:divBdr>
        </w:div>
        <w:div w:id="153029727">
          <w:marLeft w:val="0"/>
          <w:marRight w:val="0"/>
          <w:marTop w:val="0"/>
          <w:marBottom w:val="0"/>
          <w:divBdr>
            <w:top w:val="none" w:sz="0" w:space="0" w:color="auto"/>
            <w:left w:val="none" w:sz="0" w:space="0" w:color="auto"/>
            <w:bottom w:val="single" w:sz="6" w:space="1" w:color="1CADE4" w:themeColor="accent1"/>
            <w:right w:val="none" w:sz="0" w:space="0" w:color="auto"/>
          </w:divBdr>
        </w:div>
        <w:div w:id="893464143">
          <w:marLeft w:val="0"/>
          <w:marRight w:val="0"/>
          <w:marTop w:val="0"/>
          <w:marBottom w:val="0"/>
          <w:divBdr>
            <w:top w:val="none" w:sz="0" w:space="0" w:color="auto"/>
            <w:left w:val="none" w:sz="0" w:space="0" w:color="auto"/>
            <w:bottom w:val="single" w:sz="6" w:space="1" w:color="1CADE4" w:themeColor="accent1"/>
            <w:right w:val="none" w:sz="0" w:space="0" w:color="auto"/>
          </w:divBdr>
        </w:div>
        <w:div w:id="878008857">
          <w:marLeft w:val="0"/>
          <w:marRight w:val="0"/>
          <w:marTop w:val="0"/>
          <w:marBottom w:val="0"/>
          <w:divBdr>
            <w:top w:val="none" w:sz="0" w:space="0" w:color="auto"/>
            <w:left w:val="none" w:sz="0" w:space="0" w:color="auto"/>
            <w:bottom w:val="single" w:sz="6" w:space="1" w:color="1CADE4" w:themeColor="accent1"/>
            <w:right w:val="none" w:sz="0" w:space="0" w:color="auto"/>
          </w:divBdr>
        </w:div>
        <w:div w:id="573323405">
          <w:marLeft w:val="0"/>
          <w:marRight w:val="0"/>
          <w:marTop w:val="0"/>
          <w:marBottom w:val="0"/>
          <w:divBdr>
            <w:top w:val="none" w:sz="0" w:space="0" w:color="auto"/>
            <w:left w:val="none" w:sz="0" w:space="0" w:color="auto"/>
            <w:bottom w:val="single" w:sz="6" w:space="1" w:color="1CADE4" w:themeColor="accent1"/>
            <w:right w:val="none" w:sz="0" w:space="0" w:color="auto"/>
          </w:divBdr>
        </w:div>
        <w:div w:id="397677987">
          <w:marLeft w:val="0"/>
          <w:marRight w:val="0"/>
          <w:marTop w:val="0"/>
          <w:marBottom w:val="0"/>
          <w:divBdr>
            <w:top w:val="none" w:sz="0" w:space="0" w:color="auto"/>
            <w:left w:val="none" w:sz="0" w:space="0" w:color="auto"/>
            <w:bottom w:val="single" w:sz="6" w:space="1" w:color="1CADE4" w:themeColor="accent1"/>
            <w:right w:val="none" w:sz="0" w:space="0" w:color="auto"/>
          </w:divBdr>
        </w:div>
        <w:div w:id="751122496">
          <w:marLeft w:val="0"/>
          <w:marRight w:val="0"/>
          <w:marTop w:val="0"/>
          <w:marBottom w:val="0"/>
          <w:divBdr>
            <w:top w:val="none" w:sz="0" w:space="0" w:color="auto"/>
            <w:left w:val="none" w:sz="0" w:space="0" w:color="auto"/>
            <w:bottom w:val="single" w:sz="6" w:space="1" w:color="1CADE4" w:themeColor="accent1"/>
            <w:right w:val="none" w:sz="0" w:space="0" w:color="auto"/>
          </w:divBdr>
        </w:div>
        <w:div w:id="76902106">
          <w:marLeft w:val="0"/>
          <w:marRight w:val="0"/>
          <w:marTop w:val="0"/>
          <w:marBottom w:val="0"/>
          <w:divBdr>
            <w:top w:val="none" w:sz="0" w:space="0" w:color="auto"/>
            <w:left w:val="none" w:sz="0" w:space="0" w:color="auto"/>
            <w:bottom w:val="single" w:sz="6" w:space="1" w:color="1CADE4" w:themeColor="accent1"/>
            <w:right w:val="none" w:sz="0" w:space="0" w:color="auto"/>
          </w:divBdr>
        </w:div>
      </w:divsChild>
    </w:div>
    <w:div w:id="1138837637">
      <w:bodyDiv w:val="1"/>
      <w:marLeft w:val="0"/>
      <w:marRight w:val="0"/>
      <w:marTop w:val="0"/>
      <w:marBottom w:val="0"/>
      <w:divBdr>
        <w:top w:val="none" w:sz="0" w:space="0" w:color="auto"/>
        <w:left w:val="none" w:sz="0" w:space="0" w:color="auto"/>
        <w:bottom w:val="none" w:sz="0" w:space="0" w:color="auto"/>
        <w:right w:val="none" w:sz="0" w:space="0" w:color="auto"/>
      </w:divBdr>
    </w:div>
    <w:div w:id="1149982678">
      <w:bodyDiv w:val="1"/>
      <w:marLeft w:val="0"/>
      <w:marRight w:val="0"/>
      <w:marTop w:val="0"/>
      <w:marBottom w:val="0"/>
      <w:divBdr>
        <w:top w:val="none" w:sz="0" w:space="0" w:color="auto"/>
        <w:left w:val="none" w:sz="0" w:space="0" w:color="auto"/>
        <w:bottom w:val="none" w:sz="0" w:space="0" w:color="auto"/>
        <w:right w:val="none" w:sz="0" w:space="0" w:color="auto"/>
      </w:divBdr>
      <w:divsChild>
        <w:div w:id="1641878474">
          <w:marLeft w:val="0"/>
          <w:marRight w:val="0"/>
          <w:marTop w:val="0"/>
          <w:marBottom w:val="0"/>
          <w:divBdr>
            <w:top w:val="none" w:sz="0" w:space="0" w:color="auto"/>
            <w:left w:val="none" w:sz="0" w:space="0" w:color="auto"/>
            <w:bottom w:val="none" w:sz="0" w:space="0" w:color="auto"/>
            <w:right w:val="none" w:sz="0" w:space="0" w:color="auto"/>
          </w:divBdr>
          <w:divsChild>
            <w:div w:id="454251875">
              <w:marLeft w:val="0"/>
              <w:marRight w:val="0"/>
              <w:marTop w:val="0"/>
              <w:marBottom w:val="0"/>
              <w:divBdr>
                <w:top w:val="none" w:sz="0" w:space="0" w:color="auto"/>
                <w:left w:val="none" w:sz="0" w:space="0" w:color="auto"/>
                <w:bottom w:val="none" w:sz="0" w:space="0" w:color="auto"/>
                <w:right w:val="none" w:sz="0" w:space="0" w:color="auto"/>
              </w:divBdr>
              <w:divsChild>
                <w:div w:id="2885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8350">
      <w:bodyDiv w:val="1"/>
      <w:marLeft w:val="0"/>
      <w:marRight w:val="0"/>
      <w:marTop w:val="0"/>
      <w:marBottom w:val="0"/>
      <w:divBdr>
        <w:top w:val="none" w:sz="0" w:space="0" w:color="auto"/>
        <w:left w:val="none" w:sz="0" w:space="0" w:color="auto"/>
        <w:bottom w:val="none" w:sz="0" w:space="0" w:color="auto"/>
        <w:right w:val="none" w:sz="0" w:space="0" w:color="auto"/>
      </w:divBdr>
    </w:div>
    <w:div w:id="1153835557">
      <w:bodyDiv w:val="1"/>
      <w:marLeft w:val="0"/>
      <w:marRight w:val="0"/>
      <w:marTop w:val="0"/>
      <w:marBottom w:val="0"/>
      <w:divBdr>
        <w:top w:val="none" w:sz="0" w:space="0" w:color="auto"/>
        <w:left w:val="none" w:sz="0" w:space="0" w:color="auto"/>
        <w:bottom w:val="none" w:sz="0" w:space="0" w:color="auto"/>
        <w:right w:val="none" w:sz="0" w:space="0" w:color="auto"/>
      </w:divBdr>
      <w:divsChild>
        <w:div w:id="890459537">
          <w:marLeft w:val="0"/>
          <w:marRight w:val="0"/>
          <w:marTop w:val="0"/>
          <w:marBottom w:val="0"/>
          <w:divBdr>
            <w:top w:val="none" w:sz="0" w:space="0" w:color="auto"/>
            <w:left w:val="none" w:sz="0" w:space="0" w:color="auto"/>
            <w:bottom w:val="none" w:sz="0" w:space="0" w:color="auto"/>
            <w:right w:val="none" w:sz="0" w:space="0" w:color="auto"/>
          </w:divBdr>
          <w:divsChild>
            <w:div w:id="298801500">
              <w:marLeft w:val="0"/>
              <w:marRight w:val="0"/>
              <w:marTop w:val="0"/>
              <w:marBottom w:val="0"/>
              <w:divBdr>
                <w:top w:val="none" w:sz="0" w:space="0" w:color="auto"/>
                <w:left w:val="none" w:sz="0" w:space="0" w:color="auto"/>
                <w:bottom w:val="none" w:sz="0" w:space="0" w:color="auto"/>
                <w:right w:val="none" w:sz="0" w:space="0" w:color="auto"/>
              </w:divBdr>
              <w:divsChild>
                <w:div w:id="360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6913">
      <w:bodyDiv w:val="1"/>
      <w:marLeft w:val="0"/>
      <w:marRight w:val="0"/>
      <w:marTop w:val="0"/>
      <w:marBottom w:val="0"/>
      <w:divBdr>
        <w:top w:val="none" w:sz="0" w:space="0" w:color="auto"/>
        <w:left w:val="none" w:sz="0" w:space="0" w:color="auto"/>
        <w:bottom w:val="none" w:sz="0" w:space="0" w:color="auto"/>
        <w:right w:val="none" w:sz="0" w:space="0" w:color="auto"/>
      </w:divBdr>
    </w:div>
    <w:div w:id="1181041733">
      <w:bodyDiv w:val="1"/>
      <w:marLeft w:val="0"/>
      <w:marRight w:val="0"/>
      <w:marTop w:val="0"/>
      <w:marBottom w:val="0"/>
      <w:divBdr>
        <w:top w:val="none" w:sz="0" w:space="0" w:color="auto"/>
        <w:left w:val="none" w:sz="0" w:space="0" w:color="auto"/>
        <w:bottom w:val="none" w:sz="0" w:space="0" w:color="auto"/>
        <w:right w:val="none" w:sz="0" w:space="0" w:color="auto"/>
      </w:divBdr>
      <w:divsChild>
        <w:div w:id="1318920979">
          <w:marLeft w:val="0"/>
          <w:marRight w:val="0"/>
          <w:marTop w:val="0"/>
          <w:marBottom w:val="0"/>
          <w:divBdr>
            <w:top w:val="single" w:sz="2" w:space="0" w:color="DAE1E7"/>
            <w:left w:val="single" w:sz="2" w:space="0" w:color="DAE1E7"/>
            <w:bottom w:val="single" w:sz="2" w:space="0" w:color="DAE1E7"/>
            <w:right w:val="single" w:sz="2" w:space="0" w:color="DAE1E7"/>
          </w:divBdr>
        </w:div>
        <w:div w:id="398283576">
          <w:marLeft w:val="0"/>
          <w:marRight w:val="0"/>
          <w:marTop w:val="0"/>
          <w:marBottom w:val="0"/>
          <w:divBdr>
            <w:top w:val="single" w:sz="2" w:space="0" w:color="DAE1E7"/>
            <w:left w:val="single" w:sz="2" w:space="0" w:color="DAE1E7"/>
            <w:bottom w:val="single" w:sz="2" w:space="0" w:color="DAE1E7"/>
            <w:right w:val="single" w:sz="2" w:space="0" w:color="DAE1E7"/>
          </w:divBdr>
        </w:div>
        <w:div w:id="522523928">
          <w:marLeft w:val="0"/>
          <w:marRight w:val="0"/>
          <w:marTop w:val="0"/>
          <w:marBottom w:val="0"/>
          <w:divBdr>
            <w:top w:val="single" w:sz="2" w:space="0" w:color="DAE1E7"/>
            <w:left w:val="single" w:sz="2" w:space="0" w:color="DAE1E7"/>
            <w:bottom w:val="single" w:sz="2" w:space="0" w:color="DAE1E7"/>
            <w:right w:val="single" w:sz="2" w:space="0" w:color="DAE1E7"/>
          </w:divBdr>
        </w:div>
        <w:div w:id="1002898616">
          <w:marLeft w:val="0"/>
          <w:marRight w:val="0"/>
          <w:marTop w:val="0"/>
          <w:marBottom w:val="0"/>
          <w:divBdr>
            <w:top w:val="single" w:sz="2" w:space="0" w:color="DAE1E7"/>
            <w:left w:val="single" w:sz="2" w:space="0" w:color="DAE1E7"/>
            <w:bottom w:val="single" w:sz="2" w:space="0" w:color="DAE1E7"/>
            <w:right w:val="single" w:sz="2" w:space="0" w:color="DAE1E7"/>
          </w:divBdr>
        </w:div>
        <w:div w:id="384839829">
          <w:marLeft w:val="0"/>
          <w:marRight w:val="0"/>
          <w:marTop w:val="0"/>
          <w:marBottom w:val="0"/>
          <w:divBdr>
            <w:top w:val="single" w:sz="2" w:space="0" w:color="DAE1E7"/>
            <w:left w:val="single" w:sz="2" w:space="0" w:color="DAE1E7"/>
            <w:bottom w:val="single" w:sz="2" w:space="0" w:color="DAE1E7"/>
            <w:right w:val="single" w:sz="2" w:space="0" w:color="DAE1E7"/>
          </w:divBdr>
        </w:div>
        <w:div w:id="1805656498">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1185828295">
      <w:bodyDiv w:val="1"/>
      <w:marLeft w:val="0"/>
      <w:marRight w:val="0"/>
      <w:marTop w:val="0"/>
      <w:marBottom w:val="0"/>
      <w:divBdr>
        <w:top w:val="none" w:sz="0" w:space="0" w:color="auto"/>
        <w:left w:val="none" w:sz="0" w:space="0" w:color="auto"/>
        <w:bottom w:val="none" w:sz="0" w:space="0" w:color="auto"/>
        <w:right w:val="none" w:sz="0" w:space="0" w:color="auto"/>
      </w:divBdr>
    </w:div>
    <w:div w:id="1187672901">
      <w:bodyDiv w:val="1"/>
      <w:marLeft w:val="0"/>
      <w:marRight w:val="0"/>
      <w:marTop w:val="0"/>
      <w:marBottom w:val="0"/>
      <w:divBdr>
        <w:top w:val="none" w:sz="0" w:space="0" w:color="auto"/>
        <w:left w:val="none" w:sz="0" w:space="0" w:color="auto"/>
        <w:bottom w:val="none" w:sz="0" w:space="0" w:color="auto"/>
        <w:right w:val="none" w:sz="0" w:space="0" w:color="auto"/>
      </w:divBdr>
    </w:div>
    <w:div w:id="1194080210">
      <w:bodyDiv w:val="1"/>
      <w:marLeft w:val="0"/>
      <w:marRight w:val="0"/>
      <w:marTop w:val="0"/>
      <w:marBottom w:val="0"/>
      <w:divBdr>
        <w:top w:val="none" w:sz="0" w:space="0" w:color="auto"/>
        <w:left w:val="none" w:sz="0" w:space="0" w:color="auto"/>
        <w:bottom w:val="none" w:sz="0" w:space="0" w:color="auto"/>
        <w:right w:val="none" w:sz="0" w:space="0" w:color="auto"/>
      </w:divBdr>
    </w:div>
    <w:div w:id="1199851903">
      <w:bodyDiv w:val="1"/>
      <w:marLeft w:val="0"/>
      <w:marRight w:val="0"/>
      <w:marTop w:val="0"/>
      <w:marBottom w:val="0"/>
      <w:divBdr>
        <w:top w:val="none" w:sz="0" w:space="0" w:color="auto"/>
        <w:left w:val="none" w:sz="0" w:space="0" w:color="auto"/>
        <w:bottom w:val="none" w:sz="0" w:space="0" w:color="auto"/>
        <w:right w:val="none" w:sz="0" w:space="0" w:color="auto"/>
      </w:divBdr>
    </w:div>
    <w:div w:id="1203787416">
      <w:bodyDiv w:val="1"/>
      <w:marLeft w:val="0"/>
      <w:marRight w:val="0"/>
      <w:marTop w:val="0"/>
      <w:marBottom w:val="0"/>
      <w:divBdr>
        <w:top w:val="none" w:sz="0" w:space="0" w:color="auto"/>
        <w:left w:val="none" w:sz="0" w:space="0" w:color="auto"/>
        <w:bottom w:val="none" w:sz="0" w:space="0" w:color="auto"/>
        <w:right w:val="none" w:sz="0" w:space="0" w:color="auto"/>
      </w:divBdr>
    </w:div>
    <w:div w:id="1204948144">
      <w:bodyDiv w:val="1"/>
      <w:marLeft w:val="0"/>
      <w:marRight w:val="0"/>
      <w:marTop w:val="0"/>
      <w:marBottom w:val="0"/>
      <w:divBdr>
        <w:top w:val="none" w:sz="0" w:space="0" w:color="auto"/>
        <w:left w:val="none" w:sz="0" w:space="0" w:color="auto"/>
        <w:bottom w:val="none" w:sz="0" w:space="0" w:color="auto"/>
        <w:right w:val="none" w:sz="0" w:space="0" w:color="auto"/>
      </w:divBdr>
    </w:div>
    <w:div w:id="1207446459">
      <w:bodyDiv w:val="1"/>
      <w:marLeft w:val="0"/>
      <w:marRight w:val="0"/>
      <w:marTop w:val="0"/>
      <w:marBottom w:val="0"/>
      <w:divBdr>
        <w:top w:val="none" w:sz="0" w:space="0" w:color="auto"/>
        <w:left w:val="none" w:sz="0" w:space="0" w:color="auto"/>
        <w:bottom w:val="none" w:sz="0" w:space="0" w:color="auto"/>
        <w:right w:val="none" w:sz="0" w:space="0" w:color="auto"/>
      </w:divBdr>
    </w:div>
    <w:div w:id="1211918444">
      <w:bodyDiv w:val="1"/>
      <w:marLeft w:val="0"/>
      <w:marRight w:val="0"/>
      <w:marTop w:val="0"/>
      <w:marBottom w:val="0"/>
      <w:divBdr>
        <w:top w:val="none" w:sz="0" w:space="0" w:color="auto"/>
        <w:left w:val="none" w:sz="0" w:space="0" w:color="auto"/>
        <w:bottom w:val="none" w:sz="0" w:space="0" w:color="auto"/>
        <w:right w:val="none" w:sz="0" w:space="0" w:color="auto"/>
      </w:divBdr>
    </w:div>
    <w:div w:id="1218081381">
      <w:bodyDiv w:val="1"/>
      <w:marLeft w:val="0"/>
      <w:marRight w:val="0"/>
      <w:marTop w:val="0"/>
      <w:marBottom w:val="0"/>
      <w:divBdr>
        <w:top w:val="none" w:sz="0" w:space="0" w:color="auto"/>
        <w:left w:val="none" w:sz="0" w:space="0" w:color="auto"/>
        <w:bottom w:val="none" w:sz="0" w:space="0" w:color="auto"/>
        <w:right w:val="none" w:sz="0" w:space="0" w:color="auto"/>
      </w:divBdr>
    </w:div>
    <w:div w:id="1248419741">
      <w:bodyDiv w:val="1"/>
      <w:marLeft w:val="0"/>
      <w:marRight w:val="0"/>
      <w:marTop w:val="0"/>
      <w:marBottom w:val="0"/>
      <w:divBdr>
        <w:top w:val="none" w:sz="0" w:space="0" w:color="auto"/>
        <w:left w:val="none" w:sz="0" w:space="0" w:color="auto"/>
        <w:bottom w:val="none" w:sz="0" w:space="0" w:color="auto"/>
        <w:right w:val="none" w:sz="0" w:space="0" w:color="auto"/>
      </w:divBdr>
      <w:divsChild>
        <w:div w:id="1718702301">
          <w:marLeft w:val="0"/>
          <w:marRight w:val="0"/>
          <w:marTop w:val="0"/>
          <w:marBottom w:val="0"/>
          <w:divBdr>
            <w:top w:val="none" w:sz="0" w:space="0" w:color="auto"/>
            <w:left w:val="none" w:sz="0" w:space="0" w:color="auto"/>
            <w:bottom w:val="none" w:sz="0" w:space="0" w:color="auto"/>
            <w:right w:val="none" w:sz="0" w:space="0" w:color="auto"/>
          </w:divBdr>
          <w:divsChild>
            <w:div w:id="859701826">
              <w:marLeft w:val="0"/>
              <w:marRight w:val="0"/>
              <w:marTop w:val="0"/>
              <w:marBottom w:val="0"/>
              <w:divBdr>
                <w:top w:val="none" w:sz="0" w:space="0" w:color="auto"/>
                <w:left w:val="none" w:sz="0" w:space="0" w:color="auto"/>
                <w:bottom w:val="none" w:sz="0" w:space="0" w:color="auto"/>
                <w:right w:val="none" w:sz="0" w:space="0" w:color="auto"/>
              </w:divBdr>
            </w:div>
            <w:div w:id="4135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6837">
      <w:bodyDiv w:val="1"/>
      <w:marLeft w:val="0"/>
      <w:marRight w:val="0"/>
      <w:marTop w:val="0"/>
      <w:marBottom w:val="0"/>
      <w:divBdr>
        <w:top w:val="none" w:sz="0" w:space="0" w:color="auto"/>
        <w:left w:val="none" w:sz="0" w:space="0" w:color="auto"/>
        <w:bottom w:val="none" w:sz="0" w:space="0" w:color="auto"/>
        <w:right w:val="none" w:sz="0" w:space="0" w:color="auto"/>
      </w:divBdr>
    </w:div>
    <w:div w:id="1259368491">
      <w:bodyDiv w:val="1"/>
      <w:marLeft w:val="0"/>
      <w:marRight w:val="0"/>
      <w:marTop w:val="0"/>
      <w:marBottom w:val="0"/>
      <w:divBdr>
        <w:top w:val="none" w:sz="0" w:space="0" w:color="auto"/>
        <w:left w:val="none" w:sz="0" w:space="0" w:color="auto"/>
        <w:bottom w:val="none" w:sz="0" w:space="0" w:color="auto"/>
        <w:right w:val="none" w:sz="0" w:space="0" w:color="auto"/>
      </w:divBdr>
    </w:div>
    <w:div w:id="1263563597">
      <w:bodyDiv w:val="1"/>
      <w:marLeft w:val="0"/>
      <w:marRight w:val="0"/>
      <w:marTop w:val="0"/>
      <w:marBottom w:val="0"/>
      <w:divBdr>
        <w:top w:val="none" w:sz="0" w:space="0" w:color="auto"/>
        <w:left w:val="none" w:sz="0" w:space="0" w:color="auto"/>
        <w:bottom w:val="none" w:sz="0" w:space="0" w:color="auto"/>
        <w:right w:val="none" w:sz="0" w:space="0" w:color="auto"/>
      </w:divBdr>
    </w:div>
    <w:div w:id="1272933323">
      <w:bodyDiv w:val="1"/>
      <w:marLeft w:val="0"/>
      <w:marRight w:val="0"/>
      <w:marTop w:val="0"/>
      <w:marBottom w:val="0"/>
      <w:divBdr>
        <w:top w:val="none" w:sz="0" w:space="0" w:color="auto"/>
        <w:left w:val="none" w:sz="0" w:space="0" w:color="auto"/>
        <w:bottom w:val="none" w:sz="0" w:space="0" w:color="auto"/>
        <w:right w:val="none" w:sz="0" w:space="0" w:color="auto"/>
      </w:divBdr>
    </w:div>
    <w:div w:id="1297107361">
      <w:bodyDiv w:val="1"/>
      <w:marLeft w:val="0"/>
      <w:marRight w:val="0"/>
      <w:marTop w:val="0"/>
      <w:marBottom w:val="0"/>
      <w:divBdr>
        <w:top w:val="none" w:sz="0" w:space="0" w:color="auto"/>
        <w:left w:val="none" w:sz="0" w:space="0" w:color="auto"/>
        <w:bottom w:val="none" w:sz="0" w:space="0" w:color="auto"/>
        <w:right w:val="none" w:sz="0" w:space="0" w:color="auto"/>
      </w:divBdr>
    </w:div>
    <w:div w:id="1331522849">
      <w:bodyDiv w:val="1"/>
      <w:marLeft w:val="0"/>
      <w:marRight w:val="0"/>
      <w:marTop w:val="0"/>
      <w:marBottom w:val="0"/>
      <w:divBdr>
        <w:top w:val="none" w:sz="0" w:space="0" w:color="auto"/>
        <w:left w:val="none" w:sz="0" w:space="0" w:color="auto"/>
        <w:bottom w:val="none" w:sz="0" w:space="0" w:color="auto"/>
        <w:right w:val="none" w:sz="0" w:space="0" w:color="auto"/>
      </w:divBdr>
    </w:div>
    <w:div w:id="1342587146">
      <w:bodyDiv w:val="1"/>
      <w:marLeft w:val="0"/>
      <w:marRight w:val="0"/>
      <w:marTop w:val="0"/>
      <w:marBottom w:val="0"/>
      <w:divBdr>
        <w:top w:val="none" w:sz="0" w:space="0" w:color="auto"/>
        <w:left w:val="none" w:sz="0" w:space="0" w:color="auto"/>
        <w:bottom w:val="none" w:sz="0" w:space="0" w:color="auto"/>
        <w:right w:val="none" w:sz="0" w:space="0" w:color="auto"/>
      </w:divBdr>
    </w:div>
    <w:div w:id="1351639198">
      <w:bodyDiv w:val="1"/>
      <w:marLeft w:val="0"/>
      <w:marRight w:val="0"/>
      <w:marTop w:val="0"/>
      <w:marBottom w:val="0"/>
      <w:divBdr>
        <w:top w:val="none" w:sz="0" w:space="0" w:color="auto"/>
        <w:left w:val="none" w:sz="0" w:space="0" w:color="auto"/>
        <w:bottom w:val="none" w:sz="0" w:space="0" w:color="auto"/>
        <w:right w:val="none" w:sz="0" w:space="0" w:color="auto"/>
      </w:divBdr>
    </w:div>
    <w:div w:id="1353726163">
      <w:bodyDiv w:val="1"/>
      <w:marLeft w:val="0"/>
      <w:marRight w:val="0"/>
      <w:marTop w:val="0"/>
      <w:marBottom w:val="0"/>
      <w:divBdr>
        <w:top w:val="none" w:sz="0" w:space="0" w:color="auto"/>
        <w:left w:val="none" w:sz="0" w:space="0" w:color="auto"/>
        <w:bottom w:val="none" w:sz="0" w:space="0" w:color="auto"/>
        <w:right w:val="none" w:sz="0" w:space="0" w:color="auto"/>
      </w:divBdr>
    </w:div>
    <w:div w:id="1359283064">
      <w:bodyDiv w:val="1"/>
      <w:marLeft w:val="0"/>
      <w:marRight w:val="0"/>
      <w:marTop w:val="0"/>
      <w:marBottom w:val="0"/>
      <w:divBdr>
        <w:top w:val="none" w:sz="0" w:space="0" w:color="auto"/>
        <w:left w:val="none" w:sz="0" w:space="0" w:color="auto"/>
        <w:bottom w:val="none" w:sz="0" w:space="0" w:color="auto"/>
        <w:right w:val="none" w:sz="0" w:space="0" w:color="auto"/>
      </w:divBdr>
    </w:div>
    <w:div w:id="1368139413">
      <w:bodyDiv w:val="1"/>
      <w:marLeft w:val="0"/>
      <w:marRight w:val="0"/>
      <w:marTop w:val="0"/>
      <w:marBottom w:val="0"/>
      <w:divBdr>
        <w:top w:val="none" w:sz="0" w:space="0" w:color="auto"/>
        <w:left w:val="none" w:sz="0" w:space="0" w:color="auto"/>
        <w:bottom w:val="none" w:sz="0" w:space="0" w:color="auto"/>
        <w:right w:val="none" w:sz="0" w:space="0" w:color="auto"/>
      </w:divBdr>
    </w:div>
    <w:div w:id="1369144126">
      <w:bodyDiv w:val="1"/>
      <w:marLeft w:val="0"/>
      <w:marRight w:val="0"/>
      <w:marTop w:val="0"/>
      <w:marBottom w:val="0"/>
      <w:divBdr>
        <w:top w:val="none" w:sz="0" w:space="0" w:color="auto"/>
        <w:left w:val="none" w:sz="0" w:space="0" w:color="auto"/>
        <w:bottom w:val="none" w:sz="0" w:space="0" w:color="auto"/>
        <w:right w:val="none" w:sz="0" w:space="0" w:color="auto"/>
      </w:divBdr>
    </w:div>
    <w:div w:id="1380980701">
      <w:bodyDiv w:val="1"/>
      <w:marLeft w:val="0"/>
      <w:marRight w:val="0"/>
      <w:marTop w:val="0"/>
      <w:marBottom w:val="0"/>
      <w:divBdr>
        <w:top w:val="none" w:sz="0" w:space="0" w:color="auto"/>
        <w:left w:val="none" w:sz="0" w:space="0" w:color="auto"/>
        <w:bottom w:val="none" w:sz="0" w:space="0" w:color="auto"/>
        <w:right w:val="none" w:sz="0" w:space="0" w:color="auto"/>
      </w:divBdr>
    </w:div>
    <w:div w:id="1388068829">
      <w:bodyDiv w:val="1"/>
      <w:marLeft w:val="0"/>
      <w:marRight w:val="0"/>
      <w:marTop w:val="0"/>
      <w:marBottom w:val="0"/>
      <w:divBdr>
        <w:top w:val="none" w:sz="0" w:space="0" w:color="auto"/>
        <w:left w:val="none" w:sz="0" w:space="0" w:color="auto"/>
        <w:bottom w:val="none" w:sz="0" w:space="0" w:color="auto"/>
        <w:right w:val="none" w:sz="0" w:space="0" w:color="auto"/>
      </w:divBdr>
    </w:div>
    <w:div w:id="1388723322">
      <w:bodyDiv w:val="1"/>
      <w:marLeft w:val="0"/>
      <w:marRight w:val="0"/>
      <w:marTop w:val="0"/>
      <w:marBottom w:val="0"/>
      <w:divBdr>
        <w:top w:val="none" w:sz="0" w:space="0" w:color="auto"/>
        <w:left w:val="none" w:sz="0" w:space="0" w:color="auto"/>
        <w:bottom w:val="none" w:sz="0" w:space="0" w:color="auto"/>
        <w:right w:val="none" w:sz="0" w:space="0" w:color="auto"/>
      </w:divBdr>
    </w:div>
    <w:div w:id="1395927135">
      <w:bodyDiv w:val="1"/>
      <w:marLeft w:val="0"/>
      <w:marRight w:val="0"/>
      <w:marTop w:val="0"/>
      <w:marBottom w:val="0"/>
      <w:divBdr>
        <w:top w:val="none" w:sz="0" w:space="0" w:color="auto"/>
        <w:left w:val="none" w:sz="0" w:space="0" w:color="auto"/>
        <w:bottom w:val="none" w:sz="0" w:space="0" w:color="auto"/>
        <w:right w:val="none" w:sz="0" w:space="0" w:color="auto"/>
      </w:divBdr>
    </w:div>
    <w:div w:id="1398436896">
      <w:bodyDiv w:val="1"/>
      <w:marLeft w:val="0"/>
      <w:marRight w:val="0"/>
      <w:marTop w:val="0"/>
      <w:marBottom w:val="0"/>
      <w:divBdr>
        <w:top w:val="none" w:sz="0" w:space="0" w:color="auto"/>
        <w:left w:val="none" w:sz="0" w:space="0" w:color="auto"/>
        <w:bottom w:val="none" w:sz="0" w:space="0" w:color="auto"/>
        <w:right w:val="none" w:sz="0" w:space="0" w:color="auto"/>
      </w:divBdr>
      <w:divsChild>
        <w:div w:id="484207319">
          <w:marLeft w:val="0"/>
          <w:marRight w:val="0"/>
          <w:marTop w:val="0"/>
          <w:marBottom w:val="0"/>
          <w:divBdr>
            <w:top w:val="none" w:sz="0" w:space="0" w:color="auto"/>
            <w:left w:val="none" w:sz="0" w:space="0" w:color="auto"/>
            <w:bottom w:val="none" w:sz="0" w:space="0" w:color="auto"/>
            <w:right w:val="none" w:sz="0" w:space="0" w:color="auto"/>
          </w:divBdr>
          <w:divsChild>
            <w:div w:id="1869098428">
              <w:marLeft w:val="0"/>
              <w:marRight w:val="0"/>
              <w:marTop w:val="0"/>
              <w:marBottom w:val="0"/>
              <w:divBdr>
                <w:top w:val="none" w:sz="0" w:space="0" w:color="auto"/>
                <w:left w:val="none" w:sz="0" w:space="0" w:color="auto"/>
                <w:bottom w:val="none" w:sz="0" w:space="0" w:color="auto"/>
                <w:right w:val="none" w:sz="0" w:space="0" w:color="auto"/>
              </w:divBdr>
              <w:divsChild>
                <w:div w:id="15856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8877">
      <w:bodyDiv w:val="1"/>
      <w:marLeft w:val="0"/>
      <w:marRight w:val="0"/>
      <w:marTop w:val="0"/>
      <w:marBottom w:val="0"/>
      <w:divBdr>
        <w:top w:val="none" w:sz="0" w:space="0" w:color="auto"/>
        <w:left w:val="none" w:sz="0" w:space="0" w:color="auto"/>
        <w:bottom w:val="none" w:sz="0" w:space="0" w:color="auto"/>
        <w:right w:val="none" w:sz="0" w:space="0" w:color="auto"/>
      </w:divBdr>
    </w:div>
    <w:div w:id="1426027471">
      <w:bodyDiv w:val="1"/>
      <w:marLeft w:val="0"/>
      <w:marRight w:val="0"/>
      <w:marTop w:val="0"/>
      <w:marBottom w:val="0"/>
      <w:divBdr>
        <w:top w:val="none" w:sz="0" w:space="0" w:color="auto"/>
        <w:left w:val="none" w:sz="0" w:space="0" w:color="auto"/>
        <w:bottom w:val="none" w:sz="0" w:space="0" w:color="auto"/>
        <w:right w:val="none" w:sz="0" w:space="0" w:color="auto"/>
      </w:divBdr>
    </w:div>
    <w:div w:id="1430468287">
      <w:bodyDiv w:val="1"/>
      <w:marLeft w:val="0"/>
      <w:marRight w:val="0"/>
      <w:marTop w:val="0"/>
      <w:marBottom w:val="0"/>
      <w:divBdr>
        <w:top w:val="none" w:sz="0" w:space="0" w:color="auto"/>
        <w:left w:val="none" w:sz="0" w:space="0" w:color="auto"/>
        <w:bottom w:val="none" w:sz="0" w:space="0" w:color="auto"/>
        <w:right w:val="none" w:sz="0" w:space="0" w:color="auto"/>
      </w:divBdr>
      <w:divsChild>
        <w:div w:id="483471172">
          <w:marLeft w:val="0"/>
          <w:marRight w:val="0"/>
          <w:marTop w:val="0"/>
          <w:marBottom w:val="0"/>
          <w:divBdr>
            <w:top w:val="none" w:sz="0" w:space="0" w:color="auto"/>
            <w:left w:val="none" w:sz="0" w:space="0" w:color="auto"/>
            <w:bottom w:val="none" w:sz="0" w:space="0" w:color="auto"/>
            <w:right w:val="none" w:sz="0" w:space="0" w:color="auto"/>
          </w:divBdr>
          <w:divsChild>
            <w:div w:id="1472987309">
              <w:marLeft w:val="0"/>
              <w:marRight w:val="0"/>
              <w:marTop w:val="0"/>
              <w:marBottom w:val="0"/>
              <w:divBdr>
                <w:top w:val="none" w:sz="0" w:space="0" w:color="auto"/>
                <w:left w:val="none" w:sz="0" w:space="0" w:color="auto"/>
                <w:bottom w:val="none" w:sz="0" w:space="0" w:color="auto"/>
                <w:right w:val="none" w:sz="0" w:space="0" w:color="auto"/>
              </w:divBdr>
            </w:div>
            <w:div w:id="2060976195">
              <w:marLeft w:val="0"/>
              <w:marRight w:val="0"/>
              <w:marTop w:val="0"/>
              <w:marBottom w:val="0"/>
              <w:divBdr>
                <w:top w:val="none" w:sz="0" w:space="0" w:color="auto"/>
                <w:left w:val="none" w:sz="0" w:space="0" w:color="auto"/>
                <w:bottom w:val="none" w:sz="0" w:space="0" w:color="auto"/>
                <w:right w:val="none" w:sz="0" w:space="0" w:color="auto"/>
              </w:divBdr>
            </w:div>
            <w:div w:id="316035777">
              <w:marLeft w:val="0"/>
              <w:marRight w:val="0"/>
              <w:marTop w:val="0"/>
              <w:marBottom w:val="0"/>
              <w:divBdr>
                <w:top w:val="none" w:sz="0" w:space="0" w:color="auto"/>
                <w:left w:val="none" w:sz="0" w:space="0" w:color="auto"/>
                <w:bottom w:val="none" w:sz="0" w:space="0" w:color="auto"/>
                <w:right w:val="none" w:sz="0" w:space="0" w:color="auto"/>
              </w:divBdr>
            </w:div>
            <w:div w:id="1575704246">
              <w:marLeft w:val="0"/>
              <w:marRight w:val="0"/>
              <w:marTop w:val="0"/>
              <w:marBottom w:val="0"/>
              <w:divBdr>
                <w:top w:val="none" w:sz="0" w:space="0" w:color="auto"/>
                <w:left w:val="none" w:sz="0" w:space="0" w:color="auto"/>
                <w:bottom w:val="none" w:sz="0" w:space="0" w:color="auto"/>
                <w:right w:val="none" w:sz="0" w:space="0" w:color="auto"/>
              </w:divBdr>
            </w:div>
            <w:div w:id="588544211">
              <w:marLeft w:val="0"/>
              <w:marRight w:val="0"/>
              <w:marTop w:val="0"/>
              <w:marBottom w:val="0"/>
              <w:divBdr>
                <w:top w:val="none" w:sz="0" w:space="0" w:color="auto"/>
                <w:left w:val="none" w:sz="0" w:space="0" w:color="auto"/>
                <w:bottom w:val="none" w:sz="0" w:space="0" w:color="auto"/>
                <w:right w:val="none" w:sz="0" w:space="0" w:color="auto"/>
              </w:divBdr>
            </w:div>
            <w:div w:id="1685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9078">
      <w:bodyDiv w:val="1"/>
      <w:marLeft w:val="0"/>
      <w:marRight w:val="0"/>
      <w:marTop w:val="0"/>
      <w:marBottom w:val="0"/>
      <w:divBdr>
        <w:top w:val="none" w:sz="0" w:space="0" w:color="auto"/>
        <w:left w:val="none" w:sz="0" w:space="0" w:color="auto"/>
        <w:bottom w:val="none" w:sz="0" w:space="0" w:color="auto"/>
        <w:right w:val="none" w:sz="0" w:space="0" w:color="auto"/>
      </w:divBdr>
      <w:divsChild>
        <w:div w:id="920872814">
          <w:marLeft w:val="1080"/>
          <w:marRight w:val="0"/>
          <w:marTop w:val="100"/>
          <w:marBottom w:val="0"/>
          <w:divBdr>
            <w:top w:val="none" w:sz="0" w:space="0" w:color="auto"/>
            <w:left w:val="none" w:sz="0" w:space="0" w:color="auto"/>
            <w:bottom w:val="none" w:sz="0" w:space="0" w:color="auto"/>
            <w:right w:val="none" w:sz="0" w:space="0" w:color="auto"/>
          </w:divBdr>
        </w:div>
        <w:div w:id="501436408">
          <w:marLeft w:val="1080"/>
          <w:marRight w:val="0"/>
          <w:marTop w:val="100"/>
          <w:marBottom w:val="0"/>
          <w:divBdr>
            <w:top w:val="none" w:sz="0" w:space="0" w:color="auto"/>
            <w:left w:val="none" w:sz="0" w:space="0" w:color="auto"/>
            <w:bottom w:val="none" w:sz="0" w:space="0" w:color="auto"/>
            <w:right w:val="none" w:sz="0" w:space="0" w:color="auto"/>
          </w:divBdr>
        </w:div>
        <w:div w:id="912203206">
          <w:marLeft w:val="1080"/>
          <w:marRight w:val="0"/>
          <w:marTop w:val="100"/>
          <w:marBottom w:val="0"/>
          <w:divBdr>
            <w:top w:val="none" w:sz="0" w:space="0" w:color="auto"/>
            <w:left w:val="none" w:sz="0" w:space="0" w:color="auto"/>
            <w:bottom w:val="none" w:sz="0" w:space="0" w:color="auto"/>
            <w:right w:val="none" w:sz="0" w:space="0" w:color="auto"/>
          </w:divBdr>
        </w:div>
        <w:div w:id="567495822">
          <w:marLeft w:val="1080"/>
          <w:marRight w:val="0"/>
          <w:marTop w:val="100"/>
          <w:marBottom w:val="0"/>
          <w:divBdr>
            <w:top w:val="none" w:sz="0" w:space="0" w:color="auto"/>
            <w:left w:val="none" w:sz="0" w:space="0" w:color="auto"/>
            <w:bottom w:val="none" w:sz="0" w:space="0" w:color="auto"/>
            <w:right w:val="none" w:sz="0" w:space="0" w:color="auto"/>
          </w:divBdr>
        </w:div>
        <w:div w:id="1627814132">
          <w:marLeft w:val="1080"/>
          <w:marRight w:val="0"/>
          <w:marTop w:val="100"/>
          <w:marBottom w:val="0"/>
          <w:divBdr>
            <w:top w:val="none" w:sz="0" w:space="0" w:color="auto"/>
            <w:left w:val="none" w:sz="0" w:space="0" w:color="auto"/>
            <w:bottom w:val="none" w:sz="0" w:space="0" w:color="auto"/>
            <w:right w:val="none" w:sz="0" w:space="0" w:color="auto"/>
          </w:divBdr>
        </w:div>
        <w:div w:id="769282490">
          <w:marLeft w:val="1080"/>
          <w:marRight w:val="0"/>
          <w:marTop w:val="100"/>
          <w:marBottom w:val="0"/>
          <w:divBdr>
            <w:top w:val="none" w:sz="0" w:space="0" w:color="auto"/>
            <w:left w:val="none" w:sz="0" w:space="0" w:color="auto"/>
            <w:bottom w:val="none" w:sz="0" w:space="0" w:color="auto"/>
            <w:right w:val="none" w:sz="0" w:space="0" w:color="auto"/>
          </w:divBdr>
        </w:div>
        <w:div w:id="349837797">
          <w:marLeft w:val="1800"/>
          <w:marRight w:val="0"/>
          <w:marTop w:val="100"/>
          <w:marBottom w:val="0"/>
          <w:divBdr>
            <w:top w:val="none" w:sz="0" w:space="0" w:color="auto"/>
            <w:left w:val="none" w:sz="0" w:space="0" w:color="auto"/>
            <w:bottom w:val="none" w:sz="0" w:space="0" w:color="auto"/>
            <w:right w:val="none" w:sz="0" w:space="0" w:color="auto"/>
          </w:divBdr>
        </w:div>
        <w:div w:id="2050956249">
          <w:marLeft w:val="1800"/>
          <w:marRight w:val="0"/>
          <w:marTop w:val="100"/>
          <w:marBottom w:val="0"/>
          <w:divBdr>
            <w:top w:val="none" w:sz="0" w:space="0" w:color="auto"/>
            <w:left w:val="none" w:sz="0" w:space="0" w:color="auto"/>
            <w:bottom w:val="none" w:sz="0" w:space="0" w:color="auto"/>
            <w:right w:val="none" w:sz="0" w:space="0" w:color="auto"/>
          </w:divBdr>
        </w:div>
        <w:div w:id="315497950">
          <w:marLeft w:val="1800"/>
          <w:marRight w:val="0"/>
          <w:marTop w:val="100"/>
          <w:marBottom w:val="0"/>
          <w:divBdr>
            <w:top w:val="none" w:sz="0" w:space="0" w:color="auto"/>
            <w:left w:val="none" w:sz="0" w:space="0" w:color="auto"/>
            <w:bottom w:val="none" w:sz="0" w:space="0" w:color="auto"/>
            <w:right w:val="none" w:sz="0" w:space="0" w:color="auto"/>
          </w:divBdr>
        </w:div>
      </w:divsChild>
    </w:div>
    <w:div w:id="1432436035">
      <w:bodyDiv w:val="1"/>
      <w:marLeft w:val="0"/>
      <w:marRight w:val="0"/>
      <w:marTop w:val="0"/>
      <w:marBottom w:val="0"/>
      <w:divBdr>
        <w:top w:val="none" w:sz="0" w:space="0" w:color="auto"/>
        <w:left w:val="none" w:sz="0" w:space="0" w:color="auto"/>
        <w:bottom w:val="none" w:sz="0" w:space="0" w:color="auto"/>
        <w:right w:val="none" w:sz="0" w:space="0" w:color="auto"/>
      </w:divBdr>
    </w:div>
    <w:div w:id="1436973375">
      <w:bodyDiv w:val="1"/>
      <w:marLeft w:val="0"/>
      <w:marRight w:val="0"/>
      <w:marTop w:val="0"/>
      <w:marBottom w:val="0"/>
      <w:divBdr>
        <w:top w:val="none" w:sz="0" w:space="0" w:color="auto"/>
        <w:left w:val="none" w:sz="0" w:space="0" w:color="auto"/>
        <w:bottom w:val="none" w:sz="0" w:space="0" w:color="auto"/>
        <w:right w:val="none" w:sz="0" w:space="0" w:color="auto"/>
      </w:divBdr>
      <w:divsChild>
        <w:div w:id="555773902">
          <w:marLeft w:val="0"/>
          <w:marRight w:val="0"/>
          <w:marTop w:val="0"/>
          <w:marBottom w:val="0"/>
          <w:divBdr>
            <w:top w:val="none" w:sz="0" w:space="0" w:color="auto"/>
            <w:left w:val="none" w:sz="0" w:space="0" w:color="auto"/>
            <w:bottom w:val="none" w:sz="0" w:space="0" w:color="auto"/>
            <w:right w:val="none" w:sz="0" w:space="0" w:color="auto"/>
          </w:divBdr>
          <w:divsChild>
            <w:div w:id="447742445">
              <w:marLeft w:val="0"/>
              <w:marRight w:val="0"/>
              <w:marTop w:val="0"/>
              <w:marBottom w:val="0"/>
              <w:divBdr>
                <w:top w:val="none" w:sz="0" w:space="0" w:color="auto"/>
                <w:left w:val="none" w:sz="0" w:space="0" w:color="auto"/>
                <w:bottom w:val="none" w:sz="0" w:space="0" w:color="auto"/>
                <w:right w:val="none" w:sz="0" w:space="0" w:color="auto"/>
              </w:divBdr>
            </w:div>
            <w:div w:id="1969896243">
              <w:marLeft w:val="0"/>
              <w:marRight w:val="0"/>
              <w:marTop w:val="0"/>
              <w:marBottom w:val="0"/>
              <w:divBdr>
                <w:top w:val="none" w:sz="0" w:space="0" w:color="auto"/>
                <w:left w:val="none" w:sz="0" w:space="0" w:color="auto"/>
                <w:bottom w:val="none" w:sz="0" w:space="0" w:color="auto"/>
                <w:right w:val="none" w:sz="0" w:space="0" w:color="auto"/>
              </w:divBdr>
            </w:div>
            <w:div w:id="862208083">
              <w:marLeft w:val="0"/>
              <w:marRight w:val="0"/>
              <w:marTop w:val="0"/>
              <w:marBottom w:val="0"/>
              <w:divBdr>
                <w:top w:val="none" w:sz="0" w:space="0" w:color="auto"/>
                <w:left w:val="none" w:sz="0" w:space="0" w:color="auto"/>
                <w:bottom w:val="none" w:sz="0" w:space="0" w:color="auto"/>
                <w:right w:val="none" w:sz="0" w:space="0" w:color="auto"/>
              </w:divBdr>
            </w:div>
            <w:div w:id="1042481998">
              <w:marLeft w:val="0"/>
              <w:marRight w:val="0"/>
              <w:marTop w:val="0"/>
              <w:marBottom w:val="0"/>
              <w:divBdr>
                <w:top w:val="none" w:sz="0" w:space="0" w:color="auto"/>
                <w:left w:val="none" w:sz="0" w:space="0" w:color="auto"/>
                <w:bottom w:val="none" w:sz="0" w:space="0" w:color="auto"/>
                <w:right w:val="none" w:sz="0" w:space="0" w:color="auto"/>
              </w:divBdr>
            </w:div>
            <w:div w:id="1147553625">
              <w:marLeft w:val="0"/>
              <w:marRight w:val="0"/>
              <w:marTop w:val="0"/>
              <w:marBottom w:val="0"/>
              <w:divBdr>
                <w:top w:val="none" w:sz="0" w:space="0" w:color="auto"/>
                <w:left w:val="none" w:sz="0" w:space="0" w:color="auto"/>
                <w:bottom w:val="none" w:sz="0" w:space="0" w:color="auto"/>
                <w:right w:val="none" w:sz="0" w:space="0" w:color="auto"/>
              </w:divBdr>
            </w:div>
            <w:div w:id="1304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6782">
      <w:bodyDiv w:val="1"/>
      <w:marLeft w:val="0"/>
      <w:marRight w:val="0"/>
      <w:marTop w:val="0"/>
      <w:marBottom w:val="0"/>
      <w:divBdr>
        <w:top w:val="none" w:sz="0" w:space="0" w:color="auto"/>
        <w:left w:val="none" w:sz="0" w:space="0" w:color="auto"/>
        <w:bottom w:val="none" w:sz="0" w:space="0" w:color="auto"/>
        <w:right w:val="none" w:sz="0" w:space="0" w:color="auto"/>
      </w:divBdr>
    </w:div>
    <w:div w:id="1453476874">
      <w:bodyDiv w:val="1"/>
      <w:marLeft w:val="0"/>
      <w:marRight w:val="0"/>
      <w:marTop w:val="0"/>
      <w:marBottom w:val="0"/>
      <w:divBdr>
        <w:top w:val="none" w:sz="0" w:space="0" w:color="auto"/>
        <w:left w:val="none" w:sz="0" w:space="0" w:color="auto"/>
        <w:bottom w:val="none" w:sz="0" w:space="0" w:color="auto"/>
        <w:right w:val="none" w:sz="0" w:space="0" w:color="auto"/>
      </w:divBdr>
    </w:div>
    <w:div w:id="1463497414">
      <w:bodyDiv w:val="1"/>
      <w:marLeft w:val="0"/>
      <w:marRight w:val="0"/>
      <w:marTop w:val="0"/>
      <w:marBottom w:val="0"/>
      <w:divBdr>
        <w:top w:val="none" w:sz="0" w:space="0" w:color="auto"/>
        <w:left w:val="none" w:sz="0" w:space="0" w:color="auto"/>
        <w:bottom w:val="none" w:sz="0" w:space="0" w:color="auto"/>
        <w:right w:val="none" w:sz="0" w:space="0" w:color="auto"/>
      </w:divBdr>
    </w:div>
    <w:div w:id="1470394912">
      <w:bodyDiv w:val="1"/>
      <w:marLeft w:val="0"/>
      <w:marRight w:val="0"/>
      <w:marTop w:val="0"/>
      <w:marBottom w:val="0"/>
      <w:divBdr>
        <w:top w:val="none" w:sz="0" w:space="0" w:color="auto"/>
        <w:left w:val="none" w:sz="0" w:space="0" w:color="auto"/>
        <w:bottom w:val="none" w:sz="0" w:space="0" w:color="auto"/>
        <w:right w:val="none" w:sz="0" w:space="0" w:color="auto"/>
      </w:divBdr>
    </w:div>
    <w:div w:id="1471827657">
      <w:bodyDiv w:val="1"/>
      <w:marLeft w:val="0"/>
      <w:marRight w:val="0"/>
      <w:marTop w:val="0"/>
      <w:marBottom w:val="0"/>
      <w:divBdr>
        <w:top w:val="none" w:sz="0" w:space="0" w:color="auto"/>
        <w:left w:val="none" w:sz="0" w:space="0" w:color="auto"/>
        <w:bottom w:val="none" w:sz="0" w:space="0" w:color="auto"/>
        <w:right w:val="none" w:sz="0" w:space="0" w:color="auto"/>
      </w:divBdr>
      <w:divsChild>
        <w:div w:id="1095245652">
          <w:marLeft w:val="0"/>
          <w:marRight w:val="0"/>
          <w:marTop w:val="0"/>
          <w:marBottom w:val="0"/>
          <w:divBdr>
            <w:top w:val="none" w:sz="0" w:space="0" w:color="auto"/>
            <w:left w:val="none" w:sz="0" w:space="0" w:color="auto"/>
            <w:bottom w:val="none" w:sz="0" w:space="0" w:color="auto"/>
            <w:right w:val="none" w:sz="0" w:space="0" w:color="auto"/>
          </w:divBdr>
          <w:divsChild>
            <w:div w:id="39477850">
              <w:marLeft w:val="0"/>
              <w:marRight w:val="0"/>
              <w:marTop w:val="0"/>
              <w:marBottom w:val="0"/>
              <w:divBdr>
                <w:top w:val="none" w:sz="0" w:space="0" w:color="auto"/>
                <w:left w:val="none" w:sz="0" w:space="0" w:color="auto"/>
                <w:bottom w:val="none" w:sz="0" w:space="0" w:color="auto"/>
                <w:right w:val="none" w:sz="0" w:space="0" w:color="auto"/>
              </w:divBdr>
            </w:div>
            <w:div w:id="981231866">
              <w:marLeft w:val="0"/>
              <w:marRight w:val="0"/>
              <w:marTop w:val="0"/>
              <w:marBottom w:val="0"/>
              <w:divBdr>
                <w:top w:val="none" w:sz="0" w:space="0" w:color="auto"/>
                <w:left w:val="none" w:sz="0" w:space="0" w:color="auto"/>
                <w:bottom w:val="none" w:sz="0" w:space="0" w:color="auto"/>
                <w:right w:val="none" w:sz="0" w:space="0" w:color="auto"/>
              </w:divBdr>
            </w:div>
            <w:div w:id="1846896260">
              <w:marLeft w:val="0"/>
              <w:marRight w:val="0"/>
              <w:marTop w:val="0"/>
              <w:marBottom w:val="0"/>
              <w:divBdr>
                <w:top w:val="none" w:sz="0" w:space="0" w:color="auto"/>
                <w:left w:val="none" w:sz="0" w:space="0" w:color="auto"/>
                <w:bottom w:val="none" w:sz="0" w:space="0" w:color="auto"/>
                <w:right w:val="none" w:sz="0" w:space="0" w:color="auto"/>
              </w:divBdr>
            </w:div>
            <w:div w:id="173695586">
              <w:marLeft w:val="0"/>
              <w:marRight w:val="0"/>
              <w:marTop w:val="0"/>
              <w:marBottom w:val="0"/>
              <w:divBdr>
                <w:top w:val="none" w:sz="0" w:space="0" w:color="auto"/>
                <w:left w:val="none" w:sz="0" w:space="0" w:color="auto"/>
                <w:bottom w:val="none" w:sz="0" w:space="0" w:color="auto"/>
                <w:right w:val="none" w:sz="0" w:space="0" w:color="auto"/>
              </w:divBdr>
            </w:div>
            <w:div w:id="1560552925">
              <w:marLeft w:val="0"/>
              <w:marRight w:val="0"/>
              <w:marTop w:val="0"/>
              <w:marBottom w:val="0"/>
              <w:divBdr>
                <w:top w:val="none" w:sz="0" w:space="0" w:color="auto"/>
                <w:left w:val="none" w:sz="0" w:space="0" w:color="auto"/>
                <w:bottom w:val="none" w:sz="0" w:space="0" w:color="auto"/>
                <w:right w:val="none" w:sz="0" w:space="0" w:color="auto"/>
              </w:divBdr>
            </w:div>
            <w:div w:id="625241094">
              <w:marLeft w:val="0"/>
              <w:marRight w:val="0"/>
              <w:marTop w:val="0"/>
              <w:marBottom w:val="0"/>
              <w:divBdr>
                <w:top w:val="none" w:sz="0" w:space="0" w:color="auto"/>
                <w:left w:val="none" w:sz="0" w:space="0" w:color="auto"/>
                <w:bottom w:val="none" w:sz="0" w:space="0" w:color="auto"/>
                <w:right w:val="none" w:sz="0" w:space="0" w:color="auto"/>
              </w:divBdr>
            </w:div>
            <w:div w:id="1238396475">
              <w:marLeft w:val="0"/>
              <w:marRight w:val="0"/>
              <w:marTop w:val="0"/>
              <w:marBottom w:val="0"/>
              <w:divBdr>
                <w:top w:val="none" w:sz="0" w:space="0" w:color="auto"/>
                <w:left w:val="none" w:sz="0" w:space="0" w:color="auto"/>
                <w:bottom w:val="none" w:sz="0" w:space="0" w:color="auto"/>
                <w:right w:val="none" w:sz="0" w:space="0" w:color="auto"/>
              </w:divBdr>
            </w:div>
            <w:div w:id="1672365127">
              <w:marLeft w:val="0"/>
              <w:marRight w:val="0"/>
              <w:marTop w:val="0"/>
              <w:marBottom w:val="0"/>
              <w:divBdr>
                <w:top w:val="none" w:sz="0" w:space="0" w:color="auto"/>
                <w:left w:val="none" w:sz="0" w:space="0" w:color="auto"/>
                <w:bottom w:val="none" w:sz="0" w:space="0" w:color="auto"/>
                <w:right w:val="none" w:sz="0" w:space="0" w:color="auto"/>
              </w:divBdr>
            </w:div>
            <w:div w:id="1647858002">
              <w:marLeft w:val="0"/>
              <w:marRight w:val="0"/>
              <w:marTop w:val="0"/>
              <w:marBottom w:val="0"/>
              <w:divBdr>
                <w:top w:val="none" w:sz="0" w:space="0" w:color="auto"/>
                <w:left w:val="none" w:sz="0" w:space="0" w:color="auto"/>
                <w:bottom w:val="none" w:sz="0" w:space="0" w:color="auto"/>
                <w:right w:val="none" w:sz="0" w:space="0" w:color="auto"/>
              </w:divBdr>
            </w:div>
            <w:div w:id="1410224778">
              <w:marLeft w:val="0"/>
              <w:marRight w:val="0"/>
              <w:marTop w:val="0"/>
              <w:marBottom w:val="0"/>
              <w:divBdr>
                <w:top w:val="none" w:sz="0" w:space="0" w:color="auto"/>
                <w:left w:val="none" w:sz="0" w:space="0" w:color="auto"/>
                <w:bottom w:val="none" w:sz="0" w:space="0" w:color="auto"/>
                <w:right w:val="none" w:sz="0" w:space="0" w:color="auto"/>
              </w:divBdr>
            </w:div>
            <w:div w:id="103498290">
              <w:marLeft w:val="0"/>
              <w:marRight w:val="0"/>
              <w:marTop w:val="0"/>
              <w:marBottom w:val="0"/>
              <w:divBdr>
                <w:top w:val="none" w:sz="0" w:space="0" w:color="auto"/>
                <w:left w:val="none" w:sz="0" w:space="0" w:color="auto"/>
                <w:bottom w:val="none" w:sz="0" w:space="0" w:color="auto"/>
                <w:right w:val="none" w:sz="0" w:space="0" w:color="auto"/>
              </w:divBdr>
            </w:div>
            <w:div w:id="268196570">
              <w:marLeft w:val="0"/>
              <w:marRight w:val="0"/>
              <w:marTop w:val="0"/>
              <w:marBottom w:val="0"/>
              <w:divBdr>
                <w:top w:val="none" w:sz="0" w:space="0" w:color="auto"/>
                <w:left w:val="none" w:sz="0" w:space="0" w:color="auto"/>
                <w:bottom w:val="none" w:sz="0" w:space="0" w:color="auto"/>
                <w:right w:val="none" w:sz="0" w:space="0" w:color="auto"/>
              </w:divBdr>
            </w:div>
            <w:div w:id="1997801091">
              <w:marLeft w:val="0"/>
              <w:marRight w:val="0"/>
              <w:marTop w:val="0"/>
              <w:marBottom w:val="0"/>
              <w:divBdr>
                <w:top w:val="none" w:sz="0" w:space="0" w:color="auto"/>
                <w:left w:val="none" w:sz="0" w:space="0" w:color="auto"/>
                <w:bottom w:val="none" w:sz="0" w:space="0" w:color="auto"/>
                <w:right w:val="none" w:sz="0" w:space="0" w:color="auto"/>
              </w:divBdr>
            </w:div>
            <w:div w:id="1529833935">
              <w:marLeft w:val="0"/>
              <w:marRight w:val="0"/>
              <w:marTop w:val="0"/>
              <w:marBottom w:val="0"/>
              <w:divBdr>
                <w:top w:val="none" w:sz="0" w:space="0" w:color="auto"/>
                <w:left w:val="none" w:sz="0" w:space="0" w:color="auto"/>
                <w:bottom w:val="none" w:sz="0" w:space="0" w:color="auto"/>
                <w:right w:val="none" w:sz="0" w:space="0" w:color="auto"/>
              </w:divBdr>
            </w:div>
            <w:div w:id="1648317279">
              <w:marLeft w:val="0"/>
              <w:marRight w:val="0"/>
              <w:marTop w:val="0"/>
              <w:marBottom w:val="0"/>
              <w:divBdr>
                <w:top w:val="none" w:sz="0" w:space="0" w:color="auto"/>
                <w:left w:val="none" w:sz="0" w:space="0" w:color="auto"/>
                <w:bottom w:val="none" w:sz="0" w:space="0" w:color="auto"/>
                <w:right w:val="none" w:sz="0" w:space="0" w:color="auto"/>
              </w:divBdr>
            </w:div>
            <w:div w:id="2126849778">
              <w:marLeft w:val="0"/>
              <w:marRight w:val="0"/>
              <w:marTop w:val="0"/>
              <w:marBottom w:val="0"/>
              <w:divBdr>
                <w:top w:val="none" w:sz="0" w:space="0" w:color="auto"/>
                <w:left w:val="none" w:sz="0" w:space="0" w:color="auto"/>
                <w:bottom w:val="none" w:sz="0" w:space="0" w:color="auto"/>
                <w:right w:val="none" w:sz="0" w:space="0" w:color="auto"/>
              </w:divBdr>
            </w:div>
            <w:div w:id="426775207">
              <w:marLeft w:val="0"/>
              <w:marRight w:val="0"/>
              <w:marTop w:val="0"/>
              <w:marBottom w:val="0"/>
              <w:divBdr>
                <w:top w:val="none" w:sz="0" w:space="0" w:color="auto"/>
                <w:left w:val="none" w:sz="0" w:space="0" w:color="auto"/>
                <w:bottom w:val="none" w:sz="0" w:space="0" w:color="auto"/>
                <w:right w:val="none" w:sz="0" w:space="0" w:color="auto"/>
              </w:divBdr>
            </w:div>
            <w:div w:id="538856805">
              <w:marLeft w:val="0"/>
              <w:marRight w:val="0"/>
              <w:marTop w:val="0"/>
              <w:marBottom w:val="0"/>
              <w:divBdr>
                <w:top w:val="none" w:sz="0" w:space="0" w:color="auto"/>
                <w:left w:val="none" w:sz="0" w:space="0" w:color="auto"/>
                <w:bottom w:val="none" w:sz="0" w:space="0" w:color="auto"/>
                <w:right w:val="none" w:sz="0" w:space="0" w:color="auto"/>
              </w:divBdr>
            </w:div>
            <w:div w:id="7215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5954">
      <w:bodyDiv w:val="1"/>
      <w:marLeft w:val="0"/>
      <w:marRight w:val="0"/>
      <w:marTop w:val="0"/>
      <w:marBottom w:val="0"/>
      <w:divBdr>
        <w:top w:val="none" w:sz="0" w:space="0" w:color="auto"/>
        <w:left w:val="none" w:sz="0" w:space="0" w:color="auto"/>
        <w:bottom w:val="none" w:sz="0" w:space="0" w:color="auto"/>
        <w:right w:val="none" w:sz="0" w:space="0" w:color="auto"/>
      </w:divBdr>
    </w:div>
    <w:div w:id="1489177810">
      <w:bodyDiv w:val="1"/>
      <w:marLeft w:val="0"/>
      <w:marRight w:val="0"/>
      <w:marTop w:val="0"/>
      <w:marBottom w:val="0"/>
      <w:divBdr>
        <w:top w:val="none" w:sz="0" w:space="0" w:color="auto"/>
        <w:left w:val="none" w:sz="0" w:space="0" w:color="auto"/>
        <w:bottom w:val="none" w:sz="0" w:space="0" w:color="auto"/>
        <w:right w:val="none" w:sz="0" w:space="0" w:color="auto"/>
      </w:divBdr>
    </w:div>
    <w:div w:id="1498615366">
      <w:bodyDiv w:val="1"/>
      <w:marLeft w:val="0"/>
      <w:marRight w:val="0"/>
      <w:marTop w:val="0"/>
      <w:marBottom w:val="0"/>
      <w:divBdr>
        <w:top w:val="none" w:sz="0" w:space="0" w:color="auto"/>
        <w:left w:val="none" w:sz="0" w:space="0" w:color="auto"/>
        <w:bottom w:val="none" w:sz="0" w:space="0" w:color="auto"/>
        <w:right w:val="none" w:sz="0" w:space="0" w:color="auto"/>
      </w:divBdr>
    </w:div>
    <w:div w:id="1498617299">
      <w:bodyDiv w:val="1"/>
      <w:marLeft w:val="0"/>
      <w:marRight w:val="0"/>
      <w:marTop w:val="0"/>
      <w:marBottom w:val="0"/>
      <w:divBdr>
        <w:top w:val="none" w:sz="0" w:space="0" w:color="auto"/>
        <w:left w:val="none" w:sz="0" w:space="0" w:color="auto"/>
        <w:bottom w:val="none" w:sz="0" w:space="0" w:color="auto"/>
        <w:right w:val="none" w:sz="0" w:space="0" w:color="auto"/>
      </w:divBdr>
    </w:div>
    <w:div w:id="1499345662">
      <w:bodyDiv w:val="1"/>
      <w:marLeft w:val="0"/>
      <w:marRight w:val="0"/>
      <w:marTop w:val="0"/>
      <w:marBottom w:val="0"/>
      <w:divBdr>
        <w:top w:val="none" w:sz="0" w:space="0" w:color="auto"/>
        <w:left w:val="none" w:sz="0" w:space="0" w:color="auto"/>
        <w:bottom w:val="none" w:sz="0" w:space="0" w:color="auto"/>
        <w:right w:val="none" w:sz="0" w:space="0" w:color="auto"/>
      </w:divBdr>
    </w:div>
    <w:div w:id="1502964725">
      <w:bodyDiv w:val="1"/>
      <w:marLeft w:val="0"/>
      <w:marRight w:val="0"/>
      <w:marTop w:val="0"/>
      <w:marBottom w:val="0"/>
      <w:divBdr>
        <w:top w:val="none" w:sz="0" w:space="0" w:color="auto"/>
        <w:left w:val="none" w:sz="0" w:space="0" w:color="auto"/>
        <w:bottom w:val="none" w:sz="0" w:space="0" w:color="auto"/>
        <w:right w:val="none" w:sz="0" w:space="0" w:color="auto"/>
      </w:divBdr>
      <w:divsChild>
        <w:div w:id="1909539270">
          <w:marLeft w:val="0"/>
          <w:marRight w:val="0"/>
          <w:marTop w:val="0"/>
          <w:marBottom w:val="0"/>
          <w:divBdr>
            <w:top w:val="none" w:sz="0" w:space="0" w:color="auto"/>
            <w:left w:val="none" w:sz="0" w:space="0" w:color="auto"/>
            <w:bottom w:val="none" w:sz="0" w:space="0" w:color="auto"/>
            <w:right w:val="none" w:sz="0" w:space="0" w:color="auto"/>
          </w:divBdr>
          <w:divsChild>
            <w:div w:id="881938296">
              <w:marLeft w:val="0"/>
              <w:marRight w:val="0"/>
              <w:marTop w:val="0"/>
              <w:marBottom w:val="0"/>
              <w:divBdr>
                <w:top w:val="none" w:sz="0" w:space="0" w:color="auto"/>
                <w:left w:val="none" w:sz="0" w:space="0" w:color="auto"/>
                <w:bottom w:val="none" w:sz="0" w:space="0" w:color="auto"/>
                <w:right w:val="none" w:sz="0" w:space="0" w:color="auto"/>
              </w:divBdr>
            </w:div>
            <w:div w:id="1364139316">
              <w:marLeft w:val="0"/>
              <w:marRight w:val="0"/>
              <w:marTop w:val="0"/>
              <w:marBottom w:val="0"/>
              <w:divBdr>
                <w:top w:val="none" w:sz="0" w:space="0" w:color="auto"/>
                <w:left w:val="none" w:sz="0" w:space="0" w:color="auto"/>
                <w:bottom w:val="none" w:sz="0" w:space="0" w:color="auto"/>
                <w:right w:val="none" w:sz="0" w:space="0" w:color="auto"/>
              </w:divBdr>
            </w:div>
            <w:div w:id="1394884629">
              <w:marLeft w:val="0"/>
              <w:marRight w:val="0"/>
              <w:marTop w:val="0"/>
              <w:marBottom w:val="0"/>
              <w:divBdr>
                <w:top w:val="none" w:sz="0" w:space="0" w:color="auto"/>
                <w:left w:val="none" w:sz="0" w:space="0" w:color="auto"/>
                <w:bottom w:val="none" w:sz="0" w:space="0" w:color="auto"/>
                <w:right w:val="none" w:sz="0" w:space="0" w:color="auto"/>
              </w:divBdr>
            </w:div>
            <w:div w:id="26761402">
              <w:marLeft w:val="0"/>
              <w:marRight w:val="0"/>
              <w:marTop w:val="0"/>
              <w:marBottom w:val="0"/>
              <w:divBdr>
                <w:top w:val="none" w:sz="0" w:space="0" w:color="auto"/>
                <w:left w:val="none" w:sz="0" w:space="0" w:color="auto"/>
                <w:bottom w:val="none" w:sz="0" w:space="0" w:color="auto"/>
                <w:right w:val="none" w:sz="0" w:space="0" w:color="auto"/>
              </w:divBdr>
            </w:div>
            <w:div w:id="1896971265">
              <w:marLeft w:val="0"/>
              <w:marRight w:val="0"/>
              <w:marTop w:val="0"/>
              <w:marBottom w:val="0"/>
              <w:divBdr>
                <w:top w:val="none" w:sz="0" w:space="0" w:color="auto"/>
                <w:left w:val="none" w:sz="0" w:space="0" w:color="auto"/>
                <w:bottom w:val="none" w:sz="0" w:space="0" w:color="auto"/>
                <w:right w:val="none" w:sz="0" w:space="0" w:color="auto"/>
              </w:divBdr>
            </w:div>
            <w:div w:id="1620146029">
              <w:marLeft w:val="0"/>
              <w:marRight w:val="0"/>
              <w:marTop w:val="0"/>
              <w:marBottom w:val="0"/>
              <w:divBdr>
                <w:top w:val="none" w:sz="0" w:space="0" w:color="auto"/>
                <w:left w:val="none" w:sz="0" w:space="0" w:color="auto"/>
                <w:bottom w:val="none" w:sz="0" w:space="0" w:color="auto"/>
                <w:right w:val="none" w:sz="0" w:space="0" w:color="auto"/>
              </w:divBdr>
            </w:div>
            <w:div w:id="798105407">
              <w:marLeft w:val="0"/>
              <w:marRight w:val="0"/>
              <w:marTop w:val="0"/>
              <w:marBottom w:val="0"/>
              <w:divBdr>
                <w:top w:val="none" w:sz="0" w:space="0" w:color="auto"/>
                <w:left w:val="none" w:sz="0" w:space="0" w:color="auto"/>
                <w:bottom w:val="none" w:sz="0" w:space="0" w:color="auto"/>
                <w:right w:val="none" w:sz="0" w:space="0" w:color="auto"/>
              </w:divBdr>
            </w:div>
            <w:div w:id="1396582278">
              <w:marLeft w:val="0"/>
              <w:marRight w:val="0"/>
              <w:marTop w:val="0"/>
              <w:marBottom w:val="0"/>
              <w:divBdr>
                <w:top w:val="none" w:sz="0" w:space="0" w:color="auto"/>
                <w:left w:val="none" w:sz="0" w:space="0" w:color="auto"/>
                <w:bottom w:val="none" w:sz="0" w:space="0" w:color="auto"/>
                <w:right w:val="none" w:sz="0" w:space="0" w:color="auto"/>
              </w:divBdr>
            </w:div>
            <w:div w:id="1508397419">
              <w:marLeft w:val="0"/>
              <w:marRight w:val="0"/>
              <w:marTop w:val="0"/>
              <w:marBottom w:val="0"/>
              <w:divBdr>
                <w:top w:val="none" w:sz="0" w:space="0" w:color="auto"/>
                <w:left w:val="none" w:sz="0" w:space="0" w:color="auto"/>
                <w:bottom w:val="none" w:sz="0" w:space="0" w:color="auto"/>
                <w:right w:val="none" w:sz="0" w:space="0" w:color="auto"/>
              </w:divBdr>
            </w:div>
            <w:div w:id="196549891">
              <w:marLeft w:val="0"/>
              <w:marRight w:val="0"/>
              <w:marTop w:val="0"/>
              <w:marBottom w:val="0"/>
              <w:divBdr>
                <w:top w:val="none" w:sz="0" w:space="0" w:color="auto"/>
                <w:left w:val="none" w:sz="0" w:space="0" w:color="auto"/>
                <w:bottom w:val="none" w:sz="0" w:space="0" w:color="auto"/>
                <w:right w:val="none" w:sz="0" w:space="0" w:color="auto"/>
              </w:divBdr>
            </w:div>
            <w:div w:id="52434690">
              <w:marLeft w:val="0"/>
              <w:marRight w:val="0"/>
              <w:marTop w:val="0"/>
              <w:marBottom w:val="0"/>
              <w:divBdr>
                <w:top w:val="none" w:sz="0" w:space="0" w:color="auto"/>
                <w:left w:val="none" w:sz="0" w:space="0" w:color="auto"/>
                <w:bottom w:val="none" w:sz="0" w:space="0" w:color="auto"/>
                <w:right w:val="none" w:sz="0" w:space="0" w:color="auto"/>
              </w:divBdr>
            </w:div>
            <w:div w:id="700859706">
              <w:marLeft w:val="0"/>
              <w:marRight w:val="0"/>
              <w:marTop w:val="0"/>
              <w:marBottom w:val="0"/>
              <w:divBdr>
                <w:top w:val="none" w:sz="0" w:space="0" w:color="auto"/>
                <w:left w:val="none" w:sz="0" w:space="0" w:color="auto"/>
                <w:bottom w:val="none" w:sz="0" w:space="0" w:color="auto"/>
                <w:right w:val="none" w:sz="0" w:space="0" w:color="auto"/>
              </w:divBdr>
            </w:div>
            <w:div w:id="1747533059">
              <w:marLeft w:val="0"/>
              <w:marRight w:val="0"/>
              <w:marTop w:val="0"/>
              <w:marBottom w:val="0"/>
              <w:divBdr>
                <w:top w:val="none" w:sz="0" w:space="0" w:color="auto"/>
                <w:left w:val="none" w:sz="0" w:space="0" w:color="auto"/>
                <w:bottom w:val="none" w:sz="0" w:space="0" w:color="auto"/>
                <w:right w:val="none" w:sz="0" w:space="0" w:color="auto"/>
              </w:divBdr>
            </w:div>
            <w:div w:id="965354474">
              <w:marLeft w:val="0"/>
              <w:marRight w:val="0"/>
              <w:marTop w:val="0"/>
              <w:marBottom w:val="0"/>
              <w:divBdr>
                <w:top w:val="none" w:sz="0" w:space="0" w:color="auto"/>
                <w:left w:val="none" w:sz="0" w:space="0" w:color="auto"/>
                <w:bottom w:val="none" w:sz="0" w:space="0" w:color="auto"/>
                <w:right w:val="none" w:sz="0" w:space="0" w:color="auto"/>
              </w:divBdr>
            </w:div>
            <w:div w:id="1278487856">
              <w:marLeft w:val="0"/>
              <w:marRight w:val="0"/>
              <w:marTop w:val="0"/>
              <w:marBottom w:val="0"/>
              <w:divBdr>
                <w:top w:val="none" w:sz="0" w:space="0" w:color="auto"/>
                <w:left w:val="none" w:sz="0" w:space="0" w:color="auto"/>
                <w:bottom w:val="none" w:sz="0" w:space="0" w:color="auto"/>
                <w:right w:val="none" w:sz="0" w:space="0" w:color="auto"/>
              </w:divBdr>
            </w:div>
            <w:div w:id="285162297">
              <w:marLeft w:val="0"/>
              <w:marRight w:val="0"/>
              <w:marTop w:val="0"/>
              <w:marBottom w:val="0"/>
              <w:divBdr>
                <w:top w:val="none" w:sz="0" w:space="0" w:color="auto"/>
                <w:left w:val="none" w:sz="0" w:space="0" w:color="auto"/>
                <w:bottom w:val="none" w:sz="0" w:space="0" w:color="auto"/>
                <w:right w:val="none" w:sz="0" w:space="0" w:color="auto"/>
              </w:divBdr>
            </w:div>
            <w:div w:id="210191949">
              <w:marLeft w:val="0"/>
              <w:marRight w:val="0"/>
              <w:marTop w:val="0"/>
              <w:marBottom w:val="0"/>
              <w:divBdr>
                <w:top w:val="none" w:sz="0" w:space="0" w:color="auto"/>
                <w:left w:val="none" w:sz="0" w:space="0" w:color="auto"/>
                <w:bottom w:val="none" w:sz="0" w:space="0" w:color="auto"/>
                <w:right w:val="none" w:sz="0" w:space="0" w:color="auto"/>
              </w:divBdr>
            </w:div>
            <w:div w:id="239290855">
              <w:marLeft w:val="0"/>
              <w:marRight w:val="0"/>
              <w:marTop w:val="0"/>
              <w:marBottom w:val="0"/>
              <w:divBdr>
                <w:top w:val="none" w:sz="0" w:space="0" w:color="auto"/>
                <w:left w:val="none" w:sz="0" w:space="0" w:color="auto"/>
                <w:bottom w:val="none" w:sz="0" w:space="0" w:color="auto"/>
                <w:right w:val="none" w:sz="0" w:space="0" w:color="auto"/>
              </w:divBdr>
            </w:div>
            <w:div w:id="1167210050">
              <w:marLeft w:val="0"/>
              <w:marRight w:val="0"/>
              <w:marTop w:val="0"/>
              <w:marBottom w:val="0"/>
              <w:divBdr>
                <w:top w:val="none" w:sz="0" w:space="0" w:color="auto"/>
                <w:left w:val="none" w:sz="0" w:space="0" w:color="auto"/>
                <w:bottom w:val="none" w:sz="0" w:space="0" w:color="auto"/>
                <w:right w:val="none" w:sz="0" w:space="0" w:color="auto"/>
              </w:divBdr>
            </w:div>
            <w:div w:id="470101488">
              <w:marLeft w:val="0"/>
              <w:marRight w:val="0"/>
              <w:marTop w:val="0"/>
              <w:marBottom w:val="0"/>
              <w:divBdr>
                <w:top w:val="none" w:sz="0" w:space="0" w:color="auto"/>
                <w:left w:val="none" w:sz="0" w:space="0" w:color="auto"/>
                <w:bottom w:val="none" w:sz="0" w:space="0" w:color="auto"/>
                <w:right w:val="none" w:sz="0" w:space="0" w:color="auto"/>
              </w:divBdr>
            </w:div>
            <w:div w:id="1742369740">
              <w:marLeft w:val="0"/>
              <w:marRight w:val="0"/>
              <w:marTop w:val="0"/>
              <w:marBottom w:val="0"/>
              <w:divBdr>
                <w:top w:val="none" w:sz="0" w:space="0" w:color="auto"/>
                <w:left w:val="none" w:sz="0" w:space="0" w:color="auto"/>
                <w:bottom w:val="none" w:sz="0" w:space="0" w:color="auto"/>
                <w:right w:val="none" w:sz="0" w:space="0" w:color="auto"/>
              </w:divBdr>
            </w:div>
            <w:div w:id="159514996">
              <w:marLeft w:val="0"/>
              <w:marRight w:val="0"/>
              <w:marTop w:val="0"/>
              <w:marBottom w:val="0"/>
              <w:divBdr>
                <w:top w:val="none" w:sz="0" w:space="0" w:color="auto"/>
                <w:left w:val="none" w:sz="0" w:space="0" w:color="auto"/>
                <w:bottom w:val="none" w:sz="0" w:space="0" w:color="auto"/>
                <w:right w:val="none" w:sz="0" w:space="0" w:color="auto"/>
              </w:divBdr>
            </w:div>
            <w:div w:id="1243638907">
              <w:marLeft w:val="0"/>
              <w:marRight w:val="0"/>
              <w:marTop w:val="0"/>
              <w:marBottom w:val="0"/>
              <w:divBdr>
                <w:top w:val="none" w:sz="0" w:space="0" w:color="auto"/>
                <w:left w:val="none" w:sz="0" w:space="0" w:color="auto"/>
                <w:bottom w:val="none" w:sz="0" w:space="0" w:color="auto"/>
                <w:right w:val="none" w:sz="0" w:space="0" w:color="auto"/>
              </w:divBdr>
            </w:div>
            <w:div w:id="1424568352">
              <w:marLeft w:val="0"/>
              <w:marRight w:val="0"/>
              <w:marTop w:val="0"/>
              <w:marBottom w:val="0"/>
              <w:divBdr>
                <w:top w:val="none" w:sz="0" w:space="0" w:color="auto"/>
                <w:left w:val="none" w:sz="0" w:space="0" w:color="auto"/>
                <w:bottom w:val="none" w:sz="0" w:space="0" w:color="auto"/>
                <w:right w:val="none" w:sz="0" w:space="0" w:color="auto"/>
              </w:divBdr>
            </w:div>
            <w:div w:id="1063138211">
              <w:marLeft w:val="0"/>
              <w:marRight w:val="0"/>
              <w:marTop w:val="0"/>
              <w:marBottom w:val="0"/>
              <w:divBdr>
                <w:top w:val="none" w:sz="0" w:space="0" w:color="auto"/>
                <w:left w:val="none" w:sz="0" w:space="0" w:color="auto"/>
                <w:bottom w:val="none" w:sz="0" w:space="0" w:color="auto"/>
                <w:right w:val="none" w:sz="0" w:space="0" w:color="auto"/>
              </w:divBdr>
            </w:div>
            <w:div w:id="473329843">
              <w:marLeft w:val="0"/>
              <w:marRight w:val="0"/>
              <w:marTop w:val="0"/>
              <w:marBottom w:val="0"/>
              <w:divBdr>
                <w:top w:val="none" w:sz="0" w:space="0" w:color="auto"/>
                <w:left w:val="none" w:sz="0" w:space="0" w:color="auto"/>
                <w:bottom w:val="none" w:sz="0" w:space="0" w:color="auto"/>
                <w:right w:val="none" w:sz="0" w:space="0" w:color="auto"/>
              </w:divBdr>
            </w:div>
            <w:div w:id="973176829">
              <w:marLeft w:val="0"/>
              <w:marRight w:val="0"/>
              <w:marTop w:val="0"/>
              <w:marBottom w:val="0"/>
              <w:divBdr>
                <w:top w:val="none" w:sz="0" w:space="0" w:color="auto"/>
                <w:left w:val="none" w:sz="0" w:space="0" w:color="auto"/>
                <w:bottom w:val="none" w:sz="0" w:space="0" w:color="auto"/>
                <w:right w:val="none" w:sz="0" w:space="0" w:color="auto"/>
              </w:divBdr>
            </w:div>
            <w:div w:id="7299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6751">
      <w:bodyDiv w:val="1"/>
      <w:marLeft w:val="0"/>
      <w:marRight w:val="0"/>
      <w:marTop w:val="0"/>
      <w:marBottom w:val="0"/>
      <w:divBdr>
        <w:top w:val="none" w:sz="0" w:space="0" w:color="auto"/>
        <w:left w:val="none" w:sz="0" w:space="0" w:color="auto"/>
        <w:bottom w:val="none" w:sz="0" w:space="0" w:color="auto"/>
        <w:right w:val="none" w:sz="0" w:space="0" w:color="auto"/>
      </w:divBdr>
    </w:div>
    <w:div w:id="1507935192">
      <w:bodyDiv w:val="1"/>
      <w:marLeft w:val="0"/>
      <w:marRight w:val="0"/>
      <w:marTop w:val="0"/>
      <w:marBottom w:val="0"/>
      <w:divBdr>
        <w:top w:val="none" w:sz="0" w:space="0" w:color="auto"/>
        <w:left w:val="none" w:sz="0" w:space="0" w:color="auto"/>
        <w:bottom w:val="none" w:sz="0" w:space="0" w:color="auto"/>
        <w:right w:val="none" w:sz="0" w:space="0" w:color="auto"/>
      </w:divBdr>
      <w:divsChild>
        <w:div w:id="72050984">
          <w:marLeft w:val="0"/>
          <w:marRight w:val="0"/>
          <w:marTop w:val="0"/>
          <w:marBottom w:val="0"/>
          <w:divBdr>
            <w:top w:val="none" w:sz="0" w:space="0" w:color="auto"/>
            <w:left w:val="none" w:sz="0" w:space="0" w:color="auto"/>
            <w:bottom w:val="none" w:sz="0" w:space="0" w:color="auto"/>
            <w:right w:val="none" w:sz="0" w:space="0" w:color="auto"/>
          </w:divBdr>
          <w:divsChild>
            <w:div w:id="278069757">
              <w:marLeft w:val="0"/>
              <w:marRight w:val="0"/>
              <w:marTop w:val="0"/>
              <w:marBottom w:val="0"/>
              <w:divBdr>
                <w:top w:val="none" w:sz="0" w:space="0" w:color="auto"/>
                <w:left w:val="none" w:sz="0" w:space="0" w:color="auto"/>
                <w:bottom w:val="none" w:sz="0" w:space="0" w:color="auto"/>
                <w:right w:val="none" w:sz="0" w:space="0" w:color="auto"/>
              </w:divBdr>
            </w:div>
            <w:div w:id="1043097259">
              <w:marLeft w:val="0"/>
              <w:marRight w:val="0"/>
              <w:marTop w:val="0"/>
              <w:marBottom w:val="0"/>
              <w:divBdr>
                <w:top w:val="none" w:sz="0" w:space="0" w:color="auto"/>
                <w:left w:val="none" w:sz="0" w:space="0" w:color="auto"/>
                <w:bottom w:val="none" w:sz="0" w:space="0" w:color="auto"/>
                <w:right w:val="none" w:sz="0" w:space="0" w:color="auto"/>
              </w:divBdr>
            </w:div>
            <w:div w:id="1230111124">
              <w:marLeft w:val="0"/>
              <w:marRight w:val="0"/>
              <w:marTop w:val="0"/>
              <w:marBottom w:val="0"/>
              <w:divBdr>
                <w:top w:val="none" w:sz="0" w:space="0" w:color="auto"/>
                <w:left w:val="none" w:sz="0" w:space="0" w:color="auto"/>
                <w:bottom w:val="none" w:sz="0" w:space="0" w:color="auto"/>
                <w:right w:val="none" w:sz="0" w:space="0" w:color="auto"/>
              </w:divBdr>
            </w:div>
            <w:div w:id="124130511">
              <w:marLeft w:val="0"/>
              <w:marRight w:val="0"/>
              <w:marTop w:val="0"/>
              <w:marBottom w:val="0"/>
              <w:divBdr>
                <w:top w:val="none" w:sz="0" w:space="0" w:color="auto"/>
                <w:left w:val="none" w:sz="0" w:space="0" w:color="auto"/>
                <w:bottom w:val="none" w:sz="0" w:space="0" w:color="auto"/>
                <w:right w:val="none" w:sz="0" w:space="0" w:color="auto"/>
              </w:divBdr>
            </w:div>
            <w:div w:id="1194153383">
              <w:marLeft w:val="0"/>
              <w:marRight w:val="0"/>
              <w:marTop w:val="0"/>
              <w:marBottom w:val="0"/>
              <w:divBdr>
                <w:top w:val="none" w:sz="0" w:space="0" w:color="auto"/>
                <w:left w:val="none" w:sz="0" w:space="0" w:color="auto"/>
                <w:bottom w:val="none" w:sz="0" w:space="0" w:color="auto"/>
                <w:right w:val="none" w:sz="0" w:space="0" w:color="auto"/>
              </w:divBdr>
            </w:div>
            <w:div w:id="72943612">
              <w:marLeft w:val="0"/>
              <w:marRight w:val="0"/>
              <w:marTop w:val="0"/>
              <w:marBottom w:val="0"/>
              <w:divBdr>
                <w:top w:val="none" w:sz="0" w:space="0" w:color="auto"/>
                <w:left w:val="none" w:sz="0" w:space="0" w:color="auto"/>
                <w:bottom w:val="none" w:sz="0" w:space="0" w:color="auto"/>
                <w:right w:val="none" w:sz="0" w:space="0" w:color="auto"/>
              </w:divBdr>
            </w:div>
            <w:div w:id="1251042188">
              <w:marLeft w:val="0"/>
              <w:marRight w:val="0"/>
              <w:marTop w:val="0"/>
              <w:marBottom w:val="0"/>
              <w:divBdr>
                <w:top w:val="none" w:sz="0" w:space="0" w:color="auto"/>
                <w:left w:val="none" w:sz="0" w:space="0" w:color="auto"/>
                <w:bottom w:val="none" w:sz="0" w:space="0" w:color="auto"/>
                <w:right w:val="none" w:sz="0" w:space="0" w:color="auto"/>
              </w:divBdr>
            </w:div>
            <w:div w:id="585387089">
              <w:marLeft w:val="0"/>
              <w:marRight w:val="0"/>
              <w:marTop w:val="0"/>
              <w:marBottom w:val="0"/>
              <w:divBdr>
                <w:top w:val="none" w:sz="0" w:space="0" w:color="auto"/>
                <w:left w:val="none" w:sz="0" w:space="0" w:color="auto"/>
                <w:bottom w:val="none" w:sz="0" w:space="0" w:color="auto"/>
                <w:right w:val="none" w:sz="0" w:space="0" w:color="auto"/>
              </w:divBdr>
            </w:div>
            <w:div w:id="1397514163">
              <w:marLeft w:val="0"/>
              <w:marRight w:val="0"/>
              <w:marTop w:val="0"/>
              <w:marBottom w:val="0"/>
              <w:divBdr>
                <w:top w:val="none" w:sz="0" w:space="0" w:color="auto"/>
                <w:left w:val="none" w:sz="0" w:space="0" w:color="auto"/>
                <w:bottom w:val="none" w:sz="0" w:space="0" w:color="auto"/>
                <w:right w:val="none" w:sz="0" w:space="0" w:color="auto"/>
              </w:divBdr>
            </w:div>
            <w:div w:id="75321411">
              <w:marLeft w:val="0"/>
              <w:marRight w:val="0"/>
              <w:marTop w:val="0"/>
              <w:marBottom w:val="0"/>
              <w:divBdr>
                <w:top w:val="none" w:sz="0" w:space="0" w:color="auto"/>
                <w:left w:val="none" w:sz="0" w:space="0" w:color="auto"/>
                <w:bottom w:val="none" w:sz="0" w:space="0" w:color="auto"/>
                <w:right w:val="none" w:sz="0" w:space="0" w:color="auto"/>
              </w:divBdr>
            </w:div>
            <w:div w:id="738792454">
              <w:marLeft w:val="0"/>
              <w:marRight w:val="0"/>
              <w:marTop w:val="0"/>
              <w:marBottom w:val="0"/>
              <w:divBdr>
                <w:top w:val="none" w:sz="0" w:space="0" w:color="auto"/>
                <w:left w:val="none" w:sz="0" w:space="0" w:color="auto"/>
                <w:bottom w:val="none" w:sz="0" w:space="0" w:color="auto"/>
                <w:right w:val="none" w:sz="0" w:space="0" w:color="auto"/>
              </w:divBdr>
            </w:div>
            <w:div w:id="769159652">
              <w:marLeft w:val="0"/>
              <w:marRight w:val="0"/>
              <w:marTop w:val="0"/>
              <w:marBottom w:val="0"/>
              <w:divBdr>
                <w:top w:val="none" w:sz="0" w:space="0" w:color="auto"/>
                <w:left w:val="none" w:sz="0" w:space="0" w:color="auto"/>
                <w:bottom w:val="none" w:sz="0" w:space="0" w:color="auto"/>
                <w:right w:val="none" w:sz="0" w:space="0" w:color="auto"/>
              </w:divBdr>
            </w:div>
            <w:div w:id="1461460992">
              <w:marLeft w:val="0"/>
              <w:marRight w:val="0"/>
              <w:marTop w:val="0"/>
              <w:marBottom w:val="0"/>
              <w:divBdr>
                <w:top w:val="none" w:sz="0" w:space="0" w:color="auto"/>
                <w:left w:val="none" w:sz="0" w:space="0" w:color="auto"/>
                <w:bottom w:val="none" w:sz="0" w:space="0" w:color="auto"/>
                <w:right w:val="none" w:sz="0" w:space="0" w:color="auto"/>
              </w:divBdr>
            </w:div>
            <w:div w:id="975260623">
              <w:marLeft w:val="0"/>
              <w:marRight w:val="0"/>
              <w:marTop w:val="0"/>
              <w:marBottom w:val="0"/>
              <w:divBdr>
                <w:top w:val="none" w:sz="0" w:space="0" w:color="auto"/>
                <w:left w:val="none" w:sz="0" w:space="0" w:color="auto"/>
                <w:bottom w:val="none" w:sz="0" w:space="0" w:color="auto"/>
                <w:right w:val="none" w:sz="0" w:space="0" w:color="auto"/>
              </w:divBdr>
            </w:div>
            <w:div w:id="1957372659">
              <w:marLeft w:val="0"/>
              <w:marRight w:val="0"/>
              <w:marTop w:val="0"/>
              <w:marBottom w:val="0"/>
              <w:divBdr>
                <w:top w:val="none" w:sz="0" w:space="0" w:color="auto"/>
                <w:left w:val="none" w:sz="0" w:space="0" w:color="auto"/>
                <w:bottom w:val="none" w:sz="0" w:space="0" w:color="auto"/>
                <w:right w:val="none" w:sz="0" w:space="0" w:color="auto"/>
              </w:divBdr>
            </w:div>
            <w:div w:id="1152864572">
              <w:marLeft w:val="0"/>
              <w:marRight w:val="0"/>
              <w:marTop w:val="0"/>
              <w:marBottom w:val="0"/>
              <w:divBdr>
                <w:top w:val="none" w:sz="0" w:space="0" w:color="auto"/>
                <w:left w:val="none" w:sz="0" w:space="0" w:color="auto"/>
                <w:bottom w:val="none" w:sz="0" w:space="0" w:color="auto"/>
                <w:right w:val="none" w:sz="0" w:space="0" w:color="auto"/>
              </w:divBdr>
            </w:div>
            <w:div w:id="2144157346">
              <w:marLeft w:val="0"/>
              <w:marRight w:val="0"/>
              <w:marTop w:val="0"/>
              <w:marBottom w:val="0"/>
              <w:divBdr>
                <w:top w:val="none" w:sz="0" w:space="0" w:color="auto"/>
                <w:left w:val="none" w:sz="0" w:space="0" w:color="auto"/>
                <w:bottom w:val="none" w:sz="0" w:space="0" w:color="auto"/>
                <w:right w:val="none" w:sz="0" w:space="0" w:color="auto"/>
              </w:divBdr>
            </w:div>
            <w:div w:id="1717002264">
              <w:marLeft w:val="0"/>
              <w:marRight w:val="0"/>
              <w:marTop w:val="0"/>
              <w:marBottom w:val="0"/>
              <w:divBdr>
                <w:top w:val="none" w:sz="0" w:space="0" w:color="auto"/>
                <w:left w:val="none" w:sz="0" w:space="0" w:color="auto"/>
                <w:bottom w:val="none" w:sz="0" w:space="0" w:color="auto"/>
                <w:right w:val="none" w:sz="0" w:space="0" w:color="auto"/>
              </w:divBdr>
            </w:div>
            <w:div w:id="631986298">
              <w:marLeft w:val="0"/>
              <w:marRight w:val="0"/>
              <w:marTop w:val="0"/>
              <w:marBottom w:val="0"/>
              <w:divBdr>
                <w:top w:val="none" w:sz="0" w:space="0" w:color="auto"/>
                <w:left w:val="none" w:sz="0" w:space="0" w:color="auto"/>
                <w:bottom w:val="none" w:sz="0" w:space="0" w:color="auto"/>
                <w:right w:val="none" w:sz="0" w:space="0" w:color="auto"/>
              </w:divBdr>
            </w:div>
            <w:div w:id="1763917126">
              <w:marLeft w:val="0"/>
              <w:marRight w:val="0"/>
              <w:marTop w:val="0"/>
              <w:marBottom w:val="0"/>
              <w:divBdr>
                <w:top w:val="none" w:sz="0" w:space="0" w:color="auto"/>
                <w:left w:val="none" w:sz="0" w:space="0" w:color="auto"/>
                <w:bottom w:val="none" w:sz="0" w:space="0" w:color="auto"/>
                <w:right w:val="none" w:sz="0" w:space="0" w:color="auto"/>
              </w:divBdr>
            </w:div>
            <w:div w:id="1351491584">
              <w:marLeft w:val="0"/>
              <w:marRight w:val="0"/>
              <w:marTop w:val="0"/>
              <w:marBottom w:val="0"/>
              <w:divBdr>
                <w:top w:val="none" w:sz="0" w:space="0" w:color="auto"/>
                <w:left w:val="none" w:sz="0" w:space="0" w:color="auto"/>
                <w:bottom w:val="none" w:sz="0" w:space="0" w:color="auto"/>
                <w:right w:val="none" w:sz="0" w:space="0" w:color="auto"/>
              </w:divBdr>
            </w:div>
            <w:div w:id="801533339">
              <w:marLeft w:val="0"/>
              <w:marRight w:val="0"/>
              <w:marTop w:val="0"/>
              <w:marBottom w:val="0"/>
              <w:divBdr>
                <w:top w:val="none" w:sz="0" w:space="0" w:color="auto"/>
                <w:left w:val="none" w:sz="0" w:space="0" w:color="auto"/>
                <w:bottom w:val="none" w:sz="0" w:space="0" w:color="auto"/>
                <w:right w:val="none" w:sz="0" w:space="0" w:color="auto"/>
              </w:divBdr>
            </w:div>
            <w:div w:id="1966303251">
              <w:marLeft w:val="0"/>
              <w:marRight w:val="0"/>
              <w:marTop w:val="0"/>
              <w:marBottom w:val="0"/>
              <w:divBdr>
                <w:top w:val="none" w:sz="0" w:space="0" w:color="auto"/>
                <w:left w:val="none" w:sz="0" w:space="0" w:color="auto"/>
                <w:bottom w:val="none" w:sz="0" w:space="0" w:color="auto"/>
                <w:right w:val="none" w:sz="0" w:space="0" w:color="auto"/>
              </w:divBdr>
            </w:div>
            <w:div w:id="921141071">
              <w:marLeft w:val="0"/>
              <w:marRight w:val="0"/>
              <w:marTop w:val="0"/>
              <w:marBottom w:val="0"/>
              <w:divBdr>
                <w:top w:val="none" w:sz="0" w:space="0" w:color="auto"/>
                <w:left w:val="none" w:sz="0" w:space="0" w:color="auto"/>
                <w:bottom w:val="none" w:sz="0" w:space="0" w:color="auto"/>
                <w:right w:val="none" w:sz="0" w:space="0" w:color="auto"/>
              </w:divBdr>
            </w:div>
            <w:div w:id="837114063">
              <w:marLeft w:val="0"/>
              <w:marRight w:val="0"/>
              <w:marTop w:val="0"/>
              <w:marBottom w:val="0"/>
              <w:divBdr>
                <w:top w:val="none" w:sz="0" w:space="0" w:color="auto"/>
                <w:left w:val="none" w:sz="0" w:space="0" w:color="auto"/>
                <w:bottom w:val="none" w:sz="0" w:space="0" w:color="auto"/>
                <w:right w:val="none" w:sz="0" w:space="0" w:color="auto"/>
              </w:divBdr>
            </w:div>
            <w:div w:id="755588360">
              <w:marLeft w:val="0"/>
              <w:marRight w:val="0"/>
              <w:marTop w:val="0"/>
              <w:marBottom w:val="0"/>
              <w:divBdr>
                <w:top w:val="none" w:sz="0" w:space="0" w:color="auto"/>
                <w:left w:val="none" w:sz="0" w:space="0" w:color="auto"/>
                <w:bottom w:val="none" w:sz="0" w:space="0" w:color="auto"/>
                <w:right w:val="none" w:sz="0" w:space="0" w:color="auto"/>
              </w:divBdr>
            </w:div>
            <w:div w:id="391543688">
              <w:marLeft w:val="0"/>
              <w:marRight w:val="0"/>
              <w:marTop w:val="0"/>
              <w:marBottom w:val="0"/>
              <w:divBdr>
                <w:top w:val="none" w:sz="0" w:space="0" w:color="auto"/>
                <w:left w:val="none" w:sz="0" w:space="0" w:color="auto"/>
                <w:bottom w:val="none" w:sz="0" w:space="0" w:color="auto"/>
                <w:right w:val="none" w:sz="0" w:space="0" w:color="auto"/>
              </w:divBdr>
            </w:div>
            <w:div w:id="1067461686">
              <w:marLeft w:val="0"/>
              <w:marRight w:val="0"/>
              <w:marTop w:val="0"/>
              <w:marBottom w:val="0"/>
              <w:divBdr>
                <w:top w:val="none" w:sz="0" w:space="0" w:color="auto"/>
                <w:left w:val="none" w:sz="0" w:space="0" w:color="auto"/>
                <w:bottom w:val="none" w:sz="0" w:space="0" w:color="auto"/>
                <w:right w:val="none" w:sz="0" w:space="0" w:color="auto"/>
              </w:divBdr>
            </w:div>
            <w:div w:id="514926562">
              <w:marLeft w:val="0"/>
              <w:marRight w:val="0"/>
              <w:marTop w:val="0"/>
              <w:marBottom w:val="0"/>
              <w:divBdr>
                <w:top w:val="none" w:sz="0" w:space="0" w:color="auto"/>
                <w:left w:val="none" w:sz="0" w:space="0" w:color="auto"/>
                <w:bottom w:val="none" w:sz="0" w:space="0" w:color="auto"/>
                <w:right w:val="none" w:sz="0" w:space="0" w:color="auto"/>
              </w:divBdr>
            </w:div>
            <w:div w:id="345982193">
              <w:marLeft w:val="0"/>
              <w:marRight w:val="0"/>
              <w:marTop w:val="0"/>
              <w:marBottom w:val="0"/>
              <w:divBdr>
                <w:top w:val="none" w:sz="0" w:space="0" w:color="auto"/>
                <w:left w:val="none" w:sz="0" w:space="0" w:color="auto"/>
                <w:bottom w:val="none" w:sz="0" w:space="0" w:color="auto"/>
                <w:right w:val="none" w:sz="0" w:space="0" w:color="auto"/>
              </w:divBdr>
            </w:div>
            <w:div w:id="1969705804">
              <w:marLeft w:val="0"/>
              <w:marRight w:val="0"/>
              <w:marTop w:val="0"/>
              <w:marBottom w:val="0"/>
              <w:divBdr>
                <w:top w:val="none" w:sz="0" w:space="0" w:color="auto"/>
                <w:left w:val="none" w:sz="0" w:space="0" w:color="auto"/>
                <w:bottom w:val="none" w:sz="0" w:space="0" w:color="auto"/>
                <w:right w:val="none" w:sz="0" w:space="0" w:color="auto"/>
              </w:divBdr>
            </w:div>
            <w:div w:id="849836251">
              <w:marLeft w:val="0"/>
              <w:marRight w:val="0"/>
              <w:marTop w:val="0"/>
              <w:marBottom w:val="0"/>
              <w:divBdr>
                <w:top w:val="none" w:sz="0" w:space="0" w:color="auto"/>
                <w:left w:val="none" w:sz="0" w:space="0" w:color="auto"/>
                <w:bottom w:val="none" w:sz="0" w:space="0" w:color="auto"/>
                <w:right w:val="none" w:sz="0" w:space="0" w:color="auto"/>
              </w:divBdr>
            </w:div>
            <w:div w:id="187835475">
              <w:marLeft w:val="0"/>
              <w:marRight w:val="0"/>
              <w:marTop w:val="0"/>
              <w:marBottom w:val="0"/>
              <w:divBdr>
                <w:top w:val="none" w:sz="0" w:space="0" w:color="auto"/>
                <w:left w:val="none" w:sz="0" w:space="0" w:color="auto"/>
                <w:bottom w:val="none" w:sz="0" w:space="0" w:color="auto"/>
                <w:right w:val="none" w:sz="0" w:space="0" w:color="auto"/>
              </w:divBdr>
            </w:div>
            <w:div w:id="5494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0204">
      <w:bodyDiv w:val="1"/>
      <w:marLeft w:val="0"/>
      <w:marRight w:val="0"/>
      <w:marTop w:val="0"/>
      <w:marBottom w:val="0"/>
      <w:divBdr>
        <w:top w:val="none" w:sz="0" w:space="0" w:color="auto"/>
        <w:left w:val="none" w:sz="0" w:space="0" w:color="auto"/>
        <w:bottom w:val="none" w:sz="0" w:space="0" w:color="auto"/>
        <w:right w:val="none" w:sz="0" w:space="0" w:color="auto"/>
      </w:divBdr>
    </w:div>
    <w:div w:id="1515998550">
      <w:bodyDiv w:val="1"/>
      <w:marLeft w:val="0"/>
      <w:marRight w:val="0"/>
      <w:marTop w:val="0"/>
      <w:marBottom w:val="0"/>
      <w:divBdr>
        <w:top w:val="none" w:sz="0" w:space="0" w:color="auto"/>
        <w:left w:val="none" w:sz="0" w:space="0" w:color="auto"/>
        <w:bottom w:val="none" w:sz="0" w:space="0" w:color="auto"/>
        <w:right w:val="none" w:sz="0" w:space="0" w:color="auto"/>
      </w:divBdr>
      <w:divsChild>
        <w:div w:id="39979134">
          <w:marLeft w:val="0"/>
          <w:marRight w:val="0"/>
          <w:marTop w:val="0"/>
          <w:marBottom w:val="0"/>
          <w:divBdr>
            <w:top w:val="none" w:sz="0" w:space="0" w:color="auto"/>
            <w:left w:val="none" w:sz="0" w:space="0" w:color="auto"/>
            <w:bottom w:val="single" w:sz="6" w:space="1" w:color="1CADE4" w:themeColor="accent1"/>
            <w:right w:val="none" w:sz="0" w:space="0" w:color="auto"/>
          </w:divBdr>
        </w:div>
      </w:divsChild>
    </w:div>
    <w:div w:id="1517115940">
      <w:bodyDiv w:val="1"/>
      <w:marLeft w:val="0"/>
      <w:marRight w:val="0"/>
      <w:marTop w:val="0"/>
      <w:marBottom w:val="0"/>
      <w:divBdr>
        <w:top w:val="none" w:sz="0" w:space="0" w:color="auto"/>
        <w:left w:val="none" w:sz="0" w:space="0" w:color="auto"/>
        <w:bottom w:val="none" w:sz="0" w:space="0" w:color="auto"/>
        <w:right w:val="none" w:sz="0" w:space="0" w:color="auto"/>
      </w:divBdr>
    </w:div>
    <w:div w:id="1519853100">
      <w:bodyDiv w:val="1"/>
      <w:marLeft w:val="0"/>
      <w:marRight w:val="0"/>
      <w:marTop w:val="0"/>
      <w:marBottom w:val="0"/>
      <w:divBdr>
        <w:top w:val="none" w:sz="0" w:space="0" w:color="auto"/>
        <w:left w:val="none" w:sz="0" w:space="0" w:color="auto"/>
        <w:bottom w:val="none" w:sz="0" w:space="0" w:color="auto"/>
        <w:right w:val="none" w:sz="0" w:space="0" w:color="auto"/>
      </w:divBdr>
      <w:divsChild>
        <w:div w:id="870189553">
          <w:marLeft w:val="0"/>
          <w:marRight w:val="0"/>
          <w:marTop w:val="0"/>
          <w:marBottom w:val="0"/>
          <w:divBdr>
            <w:top w:val="none" w:sz="0" w:space="0" w:color="auto"/>
            <w:left w:val="none" w:sz="0" w:space="0" w:color="auto"/>
            <w:bottom w:val="none" w:sz="0" w:space="0" w:color="auto"/>
            <w:right w:val="none" w:sz="0" w:space="0" w:color="auto"/>
          </w:divBdr>
          <w:divsChild>
            <w:div w:id="1841462109">
              <w:marLeft w:val="0"/>
              <w:marRight w:val="0"/>
              <w:marTop w:val="0"/>
              <w:marBottom w:val="0"/>
              <w:divBdr>
                <w:top w:val="none" w:sz="0" w:space="0" w:color="auto"/>
                <w:left w:val="none" w:sz="0" w:space="0" w:color="auto"/>
                <w:bottom w:val="none" w:sz="0" w:space="0" w:color="auto"/>
                <w:right w:val="none" w:sz="0" w:space="0" w:color="auto"/>
              </w:divBdr>
            </w:div>
            <w:div w:id="1337881780">
              <w:marLeft w:val="0"/>
              <w:marRight w:val="0"/>
              <w:marTop w:val="0"/>
              <w:marBottom w:val="0"/>
              <w:divBdr>
                <w:top w:val="none" w:sz="0" w:space="0" w:color="auto"/>
                <w:left w:val="none" w:sz="0" w:space="0" w:color="auto"/>
                <w:bottom w:val="none" w:sz="0" w:space="0" w:color="auto"/>
                <w:right w:val="none" w:sz="0" w:space="0" w:color="auto"/>
              </w:divBdr>
            </w:div>
            <w:div w:id="1383556126">
              <w:marLeft w:val="0"/>
              <w:marRight w:val="0"/>
              <w:marTop w:val="0"/>
              <w:marBottom w:val="0"/>
              <w:divBdr>
                <w:top w:val="none" w:sz="0" w:space="0" w:color="auto"/>
                <w:left w:val="none" w:sz="0" w:space="0" w:color="auto"/>
                <w:bottom w:val="none" w:sz="0" w:space="0" w:color="auto"/>
                <w:right w:val="none" w:sz="0" w:space="0" w:color="auto"/>
              </w:divBdr>
            </w:div>
            <w:div w:id="196161114">
              <w:marLeft w:val="0"/>
              <w:marRight w:val="0"/>
              <w:marTop w:val="0"/>
              <w:marBottom w:val="0"/>
              <w:divBdr>
                <w:top w:val="none" w:sz="0" w:space="0" w:color="auto"/>
                <w:left w:val="none" w:sz="0" w:space="0" w:color="auto"/>
                <w:bottom w:val="none" w:sz="0" w:space="0" w:color="auto"/>
                <w:right w:val="none" w:sz="0" w:space="0" w:color="auto"/>
              </w:divBdr>
            </w:div>
            <w:div w:id="905145188">
              <w:marLeft w:val="0"/>
              <w:marRight w:val="0"/>
              <w:marTop w:val="0"/>
              <w:marBottom w:val="0"/>
              <w:divBdr>
                <w:top w:val="none" w:sz="0" w:space="0" w:color="auto"/>
                <w:left w:val="none" w:sz="0" w:space="0" w:color="auto"/>
                <w:bottom w:val="none" w:sz="0" w:space="0" w:color="auto"/>
                <w:right w:val="none" w:sz="0" w:space="0" w:color="auto"/>
              </w:divBdr>
            </w:div>
            <w:div w:id="214315228">
              <w:marLeft w:val="0"/>
              <w:marRight w:val="0"/>
              <w:marTop w:val="0"/>
              <w:marBottom w:val="0"/>
              <w:divBdr>
                <w:top w:val="none" w:sz="0" w:space="0" w:color="auto"/>
                <w:left w:val="none" w:sz="0" w:space="0" w:color="auto"/>
                <w:bottom w:val="none" w:sz="0" w:space="0" w:color="auto"/>
                <w:right w:val="none" w:sz="0" w:space="0" w:color="auto"/>
              </w:divBdr>
            </w:div>
            <w:div w:id="1864516001">
              <w:marLeft w:val="0"/>
              <w:marRight w:val="0"/>
              <w:marTop w:val="0"/>
              <w:marBottom w:val="0"/>
              <w:divBdr>
                <w:top w:val="none" w:sz="0" w:space="0" w:color="auto"/>
                <w:left w:val="none" w:sz="0" w:space="0" w:color="auto"/>
                <w:bottom w:val="none" w:sz="0" w:space="0" w:color="auto"/>
                <w:right w:val="none" w:sz="0" w:space="0" w:color="auto"/>
              </w:divBdr>
            </w:div>
            <w:div w:id="1744989735">
              <w:marLeft w:val="0"/>
              <w:marRight w:val="0"/>
              <w:marTop w:val="0"/>
              <w:marBottom w:val="0"/>
              <w:divBdr>
                <w:top w:val="none" w:sz="0" w:space="0" w:color="auto"/>
                <w:left w:val="none" w:sz="0" w:space="0" w:color="auto"/>
                <w:bottom w:val="none" w:sz="0" w:space="0" w:color="auto"/>
                <w:right w:val="none" w:sz="0" w:space="0" w:color="auto"/>
              </w:divBdr>
            </w:div>
            <w:div w:id="13651855">
              <w:marLeft w:val="0"/>
              <w:marRight w:val="0"/>
              <w:marTop w:val="0"/>
              <w:marBottom w:val="0"/>
              <w:divBdr>
                <w:top w:val="none" w:sz="0" w:space="0" w:color="auto"/>
                <w:left w:val="none" w:sz="0" w:space="0" w:color="auto"/>
                <w:bottom w:val="none" w:sz="0" w:space="0" w:color="auto"/>
                <w:right w:val="none" w:sz="0" w:space="0" w:color="auto"/>
              </w:divBdr>
            </w:div>
            <w:div w:id="812909652">
              <w:marLeft w:val="0"/>
              <w:marRight w:val="0"/>
              <w:marTop w:val="0"/>
              <w:marBottom w:val="0"/>
              <w:divBdr>
                <w:top w:val="none" w:sz="0" w:space="0" w:color="auto"/>
                <w:left w:val="none" w:sz="0" w:space="0" w:color="auto"/>
                <w:bottom w:val="none" w:sz="0" w:space="0" w:color="auto"/>
                <w:right w:val="none" w:sz="0" w:space="0" w:color="auto"/>
              </w:divBdr>
            </w:div>
            <w:div w:id="169413532">
              <w:marLeft w:val="0"/>
              <w:marRight w:val="0"/>
              <w:marTop w:val="0"/>
              <w:marBottom w:val="0"/>
              <w:divBdr>
                <w:top w:val="none" w:sz="0" w:space="0" w:color="auto"/>
                <w:left w:val="none" w:sz="0" w:space="0" w:color="auto"/>
                <w:bottom w:val="none" w:sz="0" w:space="0" w:color="auto"/>
                <w:right w:val="none" w:sz="0" w:space="0" w:color="auto"/>
              </w:divBdr>
            </w:div>
            <w:div w:id="1972401773">
              <w:marLeft w:val="0"/>
              <w:marRight w:val="0"/>
              <w:marTop w:val="0"/>
              <w:marBottom w:val="0"/>
              <w:divBdr>
                <w:top w:val="none" w:sz="0" w:space="0" w:color="auto"/>
                <w:left w:val="none" w:sz="0" w:space="0" w:color="auto"/>
                <w:bottom w:val="none" w:sz="0" w:space="0" w:color="auto"/>
                <w:right w:val="none" w:sz="0" w:space="0" w:color="auto"/>
              </w:divBdr>
            </w:div>
            <w:div w:id="1319771169">
              <w:marLeft w:val="0"/>
              <w:marRight w:val="0"/>
              <w:marTop w:val="0"/>
              <w:marBottom w:val="0"/>
              <w:divBdr>
                <w:top w:val="none" w:sz="0" w:space="0" w:color="auto"/>
                <w:left w:val="none" w:sz="0" w:space="0" w:color="auto"/>
                <w:bottom w:val="none" w:sz="0" w:space="0" w:color="auto"/>
                <w:right w:val="none" w:sz="0" w:space="0" w:color="auto"/>
              </w:divBdr>
            </w:div>
            <w:div w:id="628897583">
              <w:marLeft w:val="0"/>
              <w:marRight w:val="0"/>
              <w:marTop w:val="0"/>
              <w:marBottom w:val="0"/>
              <w:divBdr>
                <w:top w:val="none" w:sz="0" w:space="0" w:color="auto"/>
                <w:left w:val="none" w:sz="0" w:space="0" w:color="auto"/>
                <w:bottom w:val="none" w:sz="0" w:space="0" w:color="auto"/>
                <w:right w:val="none" w:sz="0" w:space="0" w:color="auto"/>
              </w:divBdr>
            </w:div>
            <w:div w:id="605118408">
              <w:marLeft w:val="0"/>
              <w:marRight w:val="0"/>
              <w:marTop w:val="0"/>
              <w:marBottom w:val="0"/>
              <w:divBdr>
                <w:top w:val="none" w:sz="0" w:space="0" w:color="auto"/>
                <w:left w:val="none" w:sz="0" w:space="0" w:color="auto"/>
                <w:bottom w:val="none" w:sz="0" w:space="0" w:color="auto"/>
                <w:right w:val="none" w:sz="0" w:space="0" w:color="auto"/>
              </w:divBdr>
            </w:div>
            <w:div w:id="489560656">
              <w:marLeft w:val="0"/>
              <w:marRight w:val="0"/>
              <w:marTop w:val="0"/>
              <w:marBottom w:val="0"/>
              <w:divBdr>
                <w:top w:val="none" w:sz="0" w:space="0" w:color="auto"/>
                <w:left w:val="none" w:sz="0" w:space="0" w:color="auto"/>
                <w:bottom w:val="none" w:sz="0" w:space="0" w:color="auto"/>
                <w:right w:val="none" w:sz="0" w:space="0" w:color="auto"/>
              </w:divBdr>
            </w:div>
            <w:div w:id="1978605970">
              <w:marLeft w:val="0"/>
              <w:marRight w:val="0"/>
              <w:marTop w:val="0"/>
              <w:marBottom w:val="0"/>
              <w:divBdr>
                <w:top w:val="none" w:sz="0" w:space="0" w:color="auto"/>
                <w:left w:val="none" w:sz="0" w:space="0" w:color="auto"/>
                <w:bottom w:val="none" w:sz="0" w:space="0" w:color="auto"/>
                <w:right w:val="none" w:sz="0" w:space="0" w:color="auto"/>
              </w:divBdr>
            </w:div>
            <w:div w:id="2101558857">
              <w:marLeft w:val="0"/>
              <w:marRight w:val="0"/>
              <w:marTop w:val="0"/>
              <w:marBottom w:val="0"/>
              <w:divBdr>
                <w:top w:val="none" w:sz="0" w:space="0" w:color="auto"/>
                <w:left w:val="none" w:sz="0" w:space="0" w:color="auto"/>
                <w:bottom w:val="none" w:sz="0" w:space="0" w:color="auto"/>
                <w:right w:val="none" w:sz="0" w:space="0" w:color="auto"/>
              </w:divBdr>
            </w:div>
            <w:div w:id="355930831">
              <w:marLeft w:val="0"/>
              <w:marRight w:val="0"/>
              <w:marTop w:val="0"/>
              <w:marBottom w:val="0"/>
              <w:divBdr>
                <w:top w:val="none" w:sz="0" w:space="0" w:color="auto"/>
                <w:left w:val="none" w:sz="0" w:space="0" w:color="auto"/>
                <w:bottom w:val="none" w:sz="0" w:space="0" w:color="auto"/>
                <w:right w:val="none" w:sz="0" w:space="0" w:color="auto"/>
              </w:divBdr>
            </w:div>
            <w:div w:id="480074755">
              <w:marLeft w:val="0"/>
              <w:marRight w:val="0"/>
              <w:marTop w:val="0"/>
              <w:marBottom w:val="0"/>
              <w:divBdr>
                <w:top w:val="none" w:sz="0" w:space="0" w:color="auto"/>
                <w:left w:val="none" w:sz="0" w:space="0" w:color="auto"/>
                <w:bottom w:val="none" w:sz="0" w:space="0" w:color="auto"/>
                <w:right w:val="none" w:sz="0" w:space="0" w:color="auto"/>
              </w:divBdr>
            </w:div>
            <w:div w:id="343098933">
              <w:marLeft w:val="0"/>
              <w:marRight w:val="0"/>
              <w:marTop w:val="0"/>
              <w:marBottom w:val="0"/>
              <w:divBdr>
                <w:top w:val="none" w:sz="0" w:space="0" w:color="auto"/>
                <w:left w:val="none" w:sz="0" w:space="0" w:color="auto"/>
                <w:bottom w:val="none" w:sz="0" w:space="0" w:color="auto"/>
                <w:right w:val="none" w:sz="0" w:space="0" w:color="auto"/>
              </w:divBdr>
            </w:div>
            <w:div w:id="2105110413">
              <w:marLeft w:val="0"/>
              <w:marRight w:val="0"/>
              <w:marTop w:val="0"/>
              <w:marBottom w:val="0"/>
              <w:divBdr>
                <w:top w:val="none" w:sz="0" w:space="0" w:color="auto"/>
                <w:left w:val="none" w:sz="0" w:space="0" w:color="auto"/>
                <w:bottom w:val="none" w:sz="0" w:space="0" w:color="auto"/>
                <w:right w:val="none" w:sz="0" w:space="0" w:color="auto"/>
              </w:divBdr>
            </w:div>
            <w:div w:id="431239500">
              <w:marLeft w:val="0"/>
              <w:marRight w:val="0"/>
              <w:marTop w:val="0"/>
              <w:marBottom w:val="0"/>
              <w:divBdr>
                <w:top w:val="none" w:sz="0" w:space="0" w:color="auto"/>
                <w:left w:val="none" w:sz="0" w:space="0" w:color="auto"/>
                <w:bottom w:val="none" w:sz="0" w:space="0" w:color="auto"/>
                <w:right w:val="none" w:sz="0" w:space="0" w:color="auto"/>
              </w:divBdr>
            </w:div>
            <w:div w:id="1495992608">
              <w:marLeft w:val="0"/>
              <w:marRight w:val="0"/>
              <w:marTop w:val="0"/>
              <w:marBottom w:val="0"/>
              <w:divBdr>
                <w:top w:val="none" w:sz="0" w:space="0" w:color="auto"/>
                <w:left w:val="none" w:sz="0" w:space="0" w:color="auto"/>
                <w:bottom w:val="none" w:sz="0" w:space="0" w:color="auto"/>
                <w:right w:val="none" w:sz="0" w:space="0" w:color="auto"/>
              </w:divBdr>
            </w:div>
            <w:div w:id="714084957">
              <w:marLeft w:val="0"/>
              <w:marRight w:val="0"/>
              <w:marTop w:val="0"/>
              <w:marBottom w:val="0"/>
              <w:divBdr>
                <w:top w:val="none" w:sz="0" w:space="0" w:color="auto"/>
                <w:left w:val="none" w:sz="0" w:space="0" w:color="auto"/>
                <w:bottom w:val="none" w:sz="0" w:space="0" w:color="auto"/>
                <w:right w:val="none" w:sz="0" w:space="0" w:color="auto"/>
              </w:divBdr>
            </w:div>
            <w:div w:id="2118451649">
              <w:marLeft w:val="0"/>
              <w:marRight w:val="0"/>
              <w:marTop w:val="0"/>
              <w:marBottom w:val="0"/>
              <w:divBdr>
                <w:top w:val="none" w:sz="0" w:space="0" w:color="auto"/>
                <w:left w:val="none" w:sz="0" w:space="0" w:color="auto"/>
                <w:bottom w:val="none" w:sz="0" w:space="0" w:color="auto"/>
                <w:right w:val="none" w:sz="0" w:space="0" w:color="auto"/>
              </w:divBdr>
            </w:div>
            <w:div w:id="1358579660">
              <w:marLeft w:val="0"/>
              <w:marRight w:val="0"/>
              <w:marTop w:val="0"/>
              <w:marBottom w:val="0"/>
              <w:divBdr>
                <w:top w:val="none" w:sz="0" w:space="0" w:color="auto"/>
                <w:left w:val="none" w:sz="0" w:space="0" w:color="auto"/>
                <w:bottom w:val="none" w:sz="0" w:space="0" w:color="auto"/>
                <w:right w:val="none" w:sz="0" w:space="0" w:color="auto"/>
              </w:divBdr>
            </w:div>
            <w:div w:id="1852144097">
              <w:marLeft w:val="0"/>
              <w:marRight w:val="0"/>
              <w:marTop w:val="0"/>
              <w:marBottom w:val="0"/>
              <w:divBdr>
                <w:top w:val="none" w:sz="0" w:space="0" w:color="auto"/>
                <w:left w:val="none" w:sz="0" w:space="0" w:color="auto"/>
                <w:bottom w:val="none" w:sz="0" w:space="0" w:color="auto"/>
                <w:right w:val="none" w:sz="0" w:space="0" w:color="auto"/>
              </w:divBdr>
            </w:div>
            <w:div w:id="1571580201">
              <w:marLeft w:val="0"/>
              <w:marRight w:val="0"/>
              <w:marTop w:val="0"/>
              <w:marBottom w:val="0"/>
              <w:divBdr>
                <w:top w:val="none" w:sz="0" w:space="0" w:color="auto"/>
                <w:left w:val="none" w:sz="0" w:space="0" w:color="auto"/>
                <w:bottom w:val="none" w:sz="0" w:space="0" w:color="auto"/>
                <w:right w:val="none" w:sz="0" w:space="0" w:color="auto"/>
              </w:divBdr>
            </w:div>
            <w:div w:id="2028023855">
              <w:marLeft w:val="0"/>
              <w:marRight w:val="0"/>
              <w:marTop w:val="0"/>
              <w:marBottom w:val="0"/>
              <w:divBdr>
                <w:top w:val="none" w:sz="0" w:space="0" w:color="auto"/>
                <w:left w:val="none" w:sz="0" w:space="0" w:color="auto"/>
                <w:bottom w:val="none" w:sz="0" w:space="0" w:color="auto"/>
                <w:right w:val="none" w:sz="0" w:space="0" w:color="auto"/>
              </w:divBdr>
            </w:div>
            <w:div w:id="121273493">
              <w:marLeft w:val="0"/>
              <w:marRight w:val="0"/>
              <w:marTop w:val="0"/>
              <w:marBottom w:val="0"/>
              <w:divBdr>
                <w:top w:val="none" w:sz="0" w:space="0" w:color="auto"/>
                <w:left w:val="none" w:sz="0" w:space="0" w:color="auto"/>
                <w:bottom w:val="none" w:sz="0" w:space="0" w:color="auto"/>
                <w:right w:val="none" w:sz="0" w:space="0" w:color="auto"/>
              </w:divBdr>
            </w:div>
            <w:div w:id="159545828">
              <w:marLeft w:val="0"/>
              <w:marRight w:val="0"/>
              <w:marTop w:val="0"/>
              <w:marBottom w:val="0"/>
              <w:divBdr>
                <w:top w:val="none" w:sz="0" w:space="0" w:color="auto"/>
                <w:left w:val="none" w:sz="0" w:space="0" w:color="auto"/>
                <w:bottom w:val="none" w:sz="0" w:space="0" w:color="auto"/>
                <w:right w:val="none" w:sz="0" w:space="0" w:color="auto"/>
              </w:divBdr>
            </w:div>
            <w:div w:id="1332098648">
              <w:marLeft w:val="0"/>
              <w:marRight w:val="0"/>
              <w:marTop w:val="0"/>
              <w:marBottom w:val="0"/>
              <w:divBdr>
                <w:top w:val="none" w:sz="0" w:space="0" w:color="auto"/>
                <w:left w:val="none" w:sz="0" w:space="0" w:color="auto"/>
                <w:bottom w:val="none" w:sz="0" w:space="0" w:color="auto"/>
                <w:right w:val="none" w:sz="0" w:space="0" w:color="auto"/>
              </w:divBdr>
            </w:div>
            <w:div w:id="17161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4480">
      <w:bodyDiv w:val="1"/>
      <w:marLeft w:val="0"/>
      <w:marRight w:val="0"/>
      <w:marTop w:val="0"/>
      <w:marBottom w:val="0"/>
      <w:divBdr>
        <w:top w:val="none" w:sz="0" w:space="0" w:color="auto"/>
        <w:left w:val="none" w:sz="0" w:space="0" w:color="auto"/>
        <w:bottom w:val="none" w:sz="0" w:space="0" w:color="auto"/>
        <w:right w:val="none" w:sz="0" w:space="0" w:color="auto"/>
      </w:divBdr>
    </w:div>
    <w:div w:id="1544056382">
      <w:bodyDiv w:val="1"/>
      <w:marLeft w:val="0"/>
      <w:marRight w:val="0"/>
      <w:marTop w:val="0"/>
      <w:marBottom w:val="0"/>
      <w:divBdr>
        <w:top w:val="none" w:sz="0" w:space="0" w:color="auto"/>
        <w:left w:val="none" w:sz="0" w:space="0" w:color="auto"/>
        <w:bottom w:val="none" w:sz="0" w:space="0" w:color="auto"/>
        <w:right w:val="none" w:sz="0" w:space="0" w:color="auto"/>
      </w:divBdr>
    </w:div>
    <w:div w:id="1548686220">
      <w:bodyDiv w:val="1"/>
      <w:marLeft w:val="0"/>
      <w:marRight w:val="0"/>
      <w:marTop w:val="0"/>
      <w:marBottom w:val="0"/>
      <w:divBdr>
        <w:top w:val="none" w:sz="0" w:space="0" w:color="auto"/>
        <w:left w:val="none" w:sz="0" w:space="0" w:color="auto"/>
        <w:bottom w:val="none" w:sz="0" w:space="0" w:color="auto"/>
        <w:right w:val="none" w:sz="0" w:space="0" w:color="auto"/>
      </w:divBdr>
      <w:divsChild>
        <w:div w:id="137693310">
          <w:marLeft w:val="0"/>
          <w:marRight w:val="0"/>
          <w:marTop w:val="0"/>
          <w:marBottom w:val="0"/>
          <w:divBdr>
            <w:top w:val="single" w:sz="2" w:space="0" w:color="DAE1E7"/>
            <w:left w:val="single" w:sz="2" w:space="0" w:color="DAE1E7"/>
            <w:bottom w:val="single" w:sz="2" w:space="0" w:color="DAE1E7"/>
            <w:right w:val="single" w:sz="2" w:space="0" w:color="DAE1E7"/>
          </w:divBdr>
        </w:div>
        <w:div w:id="1327712016">
          <w:marLeft w:val="0"/>
          <w:marRight w:val="0"/>
          <w:marTop w:val="0"/>
          <w:marBottom w:val="0"/>
          <w:divBdr>
            <w:top w:val="single" w:sz="2" w:space="0" w:color="DAE1E7"/>
            <w:left w:val="single" w:sz="2" w:space="0" w:color="DAE1E7"/>
            <w:bottom w:val="single" w:sz="2" w:space="0" w:color="DAE1E7"/>
            <w:right w:val="single" w:sz="2" w:space="0" w:color="DAE1E7"/>
          </w:divBdr>
        </w:div>
        <w:div w:id="1090005633">
          <w:marLeft w:val="0"/>
          <w:marRight w:val="0"/>
          <w:marTop w:val="0"/>
          <w:marBottom w:val="0"/>
          <w:divBdr>
            <w:top w:val="single" w:sz="2" w:space="0" w:color="DAE1E7"/>
            <w:left w:val="single" w:sz="2" w:space="0" w:color="DAE1E7"/>
            <w:bottom w:val="single" w:sz="2" w:space="0" w:color="DAE1E7"/>
            <w:right w:val="single" w:sz="2" w:space="0" w:color="DAE1E7"/>
          </w:divBdr>
        </w:div>
        <w:div w:id="504707164">
          <w:marLeft w:val="0"/>
          <w:marRight w:val="0"/>
          <w:marTop w:val="0"/>
          <w:marBottom w:val="0"/>
          <w:divBdr>
            <w:top w:val="single" w:sz="2" w:space="0" w:color="DAE1E7"/>
            <w:left w:val="single" w:sz="2" w:space="0" w:color="DAE1E7"/>
            <w:bottom w:val="single" w:sz="2" w:space="0" w:color="DAE1E7"/>
            <w:right w:val="single" w:sz="2" w:space="0" w:color="DAE1E7"/>
          </w:divBdr>
        </w:div>
        <w:div w:id="1140489675">
          <w:marLeft w:val="0"/>
          <w:marRight w:val="0"/>
          <w:marTop w:val="0"/>
          <w:marBottom w:val="0"/>
          <w:divBdr>
            <w:top w:val="single" w:sz="2" w:space="0" w:color="DAE1E7"/>
            <w:left w:val="single" w:sz="2" w:space="0" w:color="DAE1E7"/>
            <w:bottom w:val="single" w:sz="2" w:space="0" w:color="DAE1E7"/>
            <w:right w:val="single" w:sz="2" w:space="0" w:color="DAE1E7"/>
          </w:divBdr>
        </w:div>
        <w:div w:id="2058701024">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1554538913">
      <w:bodyDiv w:val="1"/>
      <w:marLeft w:val="0"/>
      <w:marRight w:val="0"/>
      <w:marTop w:val="0"/>
      <w:marBottom w:val="0"/>
      <w:divBdr>
        <w:top w:val="none" w:sz="0" w:space="0" w:color="auto"/>
        <w:left w:val="none" w:sz="0" w:space="0" w:color="auto"/>
        <w:bottom w:val="none" w:sz="0" w:space="0" w:color="auto"/>
        <w:right w:val="none" w:sz="0" w:space="0" w:color="auto"/>
      </w:divBdr>
    </w:div>
    <w:div w:id="1562209863">
      <w:bodyDiv w:val="1"/>
      <w:marLeft w:val="0"/>
      <w:marRight w:val="0"/>
      <w:marTop w:val="0"/>
      <w:marBottom w:val="0"/>
      <w:divBdr>
        <w:top w:val="none" w:sz="0" w:space="0" w:color="auto"/>
        <w:left w:val="none" w:sz="0" w:space="0" w:color="auto"/>
        <w:bottom w:val="none" w:sz="0" w:space="0" w:color="auto"/>
        <w:right w:val="none" w:sz="0" w:space="0" w:color="auto"/>
      </w:divBdr>
    </w:div>
    <w:div w:id="1567455507">
      <w:bodyDiv w:val="1"/>
      <w:marLeft w:val="0"/>
      <w:marRight w:val="0"/>
      <w:marTop w:val="0"/>
      <w:marBottom w:val="0"/>
      <w:divBdr>
        <w:top w:val="none" w:sz="0" w:space="0" w:color="auto"/>
        <w:left w:val="none" w:sz="0" w:space="0" w:color="auto"/>
        <w:bottom w:val="none" w:sz="0" w:space="0" w:color="auto"/>
        <w:right w:val="none" w:sz="0" w:space="0" w:color="auto"/>
      </w:divBdr>
      <w:divsChild>
        <w:div w:id="854852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311167">
              <w:marLeft w:val="0"/>
              <w:marRight w:val="0"/>
              <w:marTop w:val="0"/>
              <w:marBottom w:val="0"/>
              <w:divBdr>
                <w:top w:val="none" w:sz="0" w:space="0" w:color="auto"/>
                <w:left w:val="none" w:sz="0" w:space="0" w:color="auto"/>
                <w:bottom w:val="none" w:sz="0" w:space="0" w:color="auto"/>
                <w:right w:val="none" w:sz="0" w:space="0" w:color="auto"/>
              </w:divBdr>
              <w:divsChild>
                <w:div w:id="248122438">
                  <w:marLeft w:val="0"/>
                  <w:marRight w:val="0"/>
                  <w:marTop w:val="0"/>
                  <w:marBottom w:val="0"/>
                  <w:divBdr>
                    <w:top w:val="none" w:sz="0" w:space="0" w:color="auto"/>
                    <w:left w:val="none" w:sz="0" w:space="0" w:color="auto"/>
                    <w:bottom w:val="none" w:sz="0" w:space="0" w:color="auto"/>
                    <w:right w:val="none" w:sz="0" w:space="0" w:color="auto"/>
                  </w:divBdr>
                  <w:divsChild>
                    <w:div w:id="508104018">
                      <w:marLeft w:val="0"/>
                      <w:marRight w:val="0"/>
                      <w:marTop w:val="0"/>
                      <w:marBottom w:val="0"/>
                      <w:divBdr>
                        <w:top w:val="none" w:sz="0" w:space="0" w:color="auto"/>
                        <w:left w:val="none" w:sz="0" w:space="0" w:color="auto"/>
                        <w:bottom w:val="none" w:sz="0" w:space="0" w:color="auto"/>
                        <w:right w:val="none" w:sz="0" w:space="0" w:color="auto"/>
                      </w:divBdr>
                      <w:divsChild>
                        <w:div w:id="1373723915">
                          <w:blockQuote w:val="1"/>
                          <w:marLeft w:val="75"/>
                          <w:marRight w:val="75"/>
                          <w:marTop w:val="75"/>
                          <w:marBottom w:val="75"/>
                          <w:divBdr>
                            <w:top w:val="none" w:sz="0" w:space="0" w:color="auto"/>
                            <w:left w:val="single" w:sz="8" w:space="8" w:color="1ABC9C"/>
                            <w:bottom w:val="none" w:sz="0" w:space="0" w:color="auto"/>
                            <w:right w:val="none" w:sz="0" w:space="0" w:color="auto"/>
                          </w:divBdr>
                          <w:divsChild>
                            <w:div w:id="1352997472">
                              <w:blockQuote w:val="1"/>
                              <w:marLeft w:val="75"/>
                              <w:marRight w:val="75"/>
                              <w:marTop w:val="75"/>
                              <w:marBottom w:val="75"/>
                              <w:divBdr>
                                <w:top w:val="none" w:sz="0" w:space="0" w:color="auto"/>
                                <w:left w:val="single" w:sz="8" w:space="8" w:color="E67E22"/>
                                <w:bottom w:val="none" w:sz="0" w:space="0" w:color="auto"/>
                                <w:right w:val="none" w:sz="0" w:space="0" w:color="auto"/>
                              </w:divBdr>
                              <w:divsChild>
                                <w:div w:id="1147088711">
                                  <w:marLeft w:val="0"/>
                                  <w:marRight w:val="0"/>
                                  <w:marTop w:val="0"/>
                                  <w:marBottom w:val="0"/>
                                  <w:divBdr>
                                    <w:top w:val="none" w:sz="0" w:space="0" w:color="auto"/>
                                    <w:left w:val="none" w:sz="0" w:space="0" w:color="auto"/>
                                    <w:bottom w:val="none" w:sz="0" w:space="0" w:color="auto"/>
                                    <w:right w:val="none" w:sz="0" w:space="0" w:color="auto"/>
                                  </w:divBdr>
                                  <w:divsChild>
                                    <w:div w:id="1589996353">
                                      <w:marLeft w:val="0"/>
                                      <w:marRight w:val="0"/>
                                      <w:marTop w:val="0"/>
                                      <w:marBottom w:val="0"/>
                                      <w:divBdr>
                                        <w:top w:val="none" w:sz="0" w:space="0" w:color="auto"/>
                                        <w:left w:val="none" w:sz="0" w:space="0" w:color="auto"/>
                                        <w:bottom w:val="none" w:sz="0" w:space="0" w:color="auto"/>
                                        <w:right w:val="none" w:sz="0" w:space="0" w:color="auto"/>
                                      </w:divBdr>
                                      <w:divsChild>
                                        <w:div w:id="703749939">
                                          <w:marLeft w:val="0"/>
                                          <w:marRight w:val="0"/>
                                          <w:marTop w:val="0"/>
                                          <w:marBottom w:val="0"/>
                                          <w:divBdr>
                                            <w:top w:val="none" w:sz="0" w:space="0" w:color="auto"/>
                                            <w:left w:val="none" w:sz="0" w:space="0" w:color="auto"/>
                                            <w:bottom w:val="none" w:sz="0" w:space="0" w:color="auto"/>
                                            <w:right w:val="none" w:sz="0" w:space="0" w:color="auto"/>
                                          </w:divBdr>
                                          <w:divsChild>
                                            <w:div w:id="1035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133330">
      <w:bodyDiv w:val="1"/>
      <w:marLeft w:val="0"/>
      <w:marRight w:val="0"/>
      <w:marTop w:val="0"/>
      <w:marBottom w:val="0"/>
      <w:divBdr>
        <w:top w:val="none" w:sz="0" w:space="0" w:color="auto"/>
        <w:left w:val="none" w:sz="0" w:space="0" w:color="auto"/>
        <w:bottom w:val="none" w:sz="0" w:space="0" w:color="auto"/>
        <w:right w:val="none" w:sz="0" w:space="0" w:color="auto"/>
      </w:divBdr>
    </w:div>
    <w:div w:id="1605456096">
      <w:bodyDiv w:val="1"/>
      <w:marLeft w:val="0"/>
      <w:marRight w:val="0"/>
      <w:marTop w:val="0"/>
      <w:marBottom w:val="0"/>
      <w:divBdr>
        <w:top w:val="none" w:sz="0" w:space="0" w:color="auto"/>
        <w:left w:val="none" w:sz="0" w:space="0" w:color="auto"/>
        <w:bottom w:val="none" w:sz="0" w:space="0" w:color="auto"/>
        <w:right w:val="none" w:sz="0" w:space="0" w:color="auto"/>
      </w:divBdr>
      <w:divsChild>
        <w:div w:id="1686206615">
          <w:marLeft w:val="0"/>
          <w:marRight w:val="0"/>
          <w:marTop w:val="0"/>
          <w:marBottom w:val="0"/>
          <w:divBdr>
            <w:top w:val="none" w:sz="0" w:space="0" w:color="auto"/>
            <w:left w:val="none" w:sz="0" w:space="0" w:color="auto"/>
            <w:bottom w:val="single" w:sz="6" w:space="1" w:color="1CADE4" w:themeColor="accent1"/>
            <w:right w:val="none" w:sz="0" w:space="0" w:color="auto"/>
          </w:divBdr>
        </w:div>
      </w:divsChild>
    </w:div>
    <w:div w:id="1616205715">
      <w:bodyDiv w:val="1"/>
      <w:marLeft w:val="0"/>
      <w:marRight w:val="0"/>
      <w:marTop w:val="0"/>
      <w:marBottom w:val="0"/>
      <w:divBdr>
        <w:top w:val="none" w:sz="0" w:space="0" w:color="auto"/>
        <w:left w:val="none" w:sz="0" w:space="0" w:color="auto"/>
        <w:bottom w:val="none" w:sz="0" w:space="0" w:color="auto"/>
        <w:right w:val="none" w:sz="0" w:space="0" w:color="auto"/>
      </w:divBdr>
    </w:div>
    <w:div w:id="1633630673">
      <w:bodyDiv w:val="1"/>
      <w:marLeft w:val="0"/>
      <w:marRight w:val="0"/>
      <w:marTop w:val="0"/>
      <w:marBottom w:val="0"/>
      <w:divBdr>
        <w:top w:val="none" w:sz="0" w:space="0" w:color="auto"/>
        <w:left w:val="none" w:sz="0" w:space="0" w:color="auto"/>
        <w:bottom w:val="none" w:sz="0" w:space="0" w:color="auto"/>
        <w:right w:val="none" w:sz="0" w:space="0" w:color="auto"/>
      </w:divBdr>
    </w:div>
    <w:div w:id="1634745948">
      <w:bodyDiv w:val="1"/>
      <w:marLeft w:val="0"/>
      <w:marRight w:val="0"/>
      <w:marTop w:val="0"/>
      <w:marBottom w:val="0"/>
      <w:divBdr>
        <w:top w:val="none" w:sz="0" w:space="0" w:color="auto"/>
        <w:left w:val="none" w:sz="0" w:space="0" w:color="auto"/>
        <w:bottom w:val="none" w:sz="0" w:space="0" w:color="auto"/>
        <w:right w:val="none" w:sz="0" w:space="0" w:color="auto"/>
      </w:divBdr>
    </w:div>
    <w:div w:id="1662737911">
      <w:bodyDiv w:val="1"/>
      <w:marLeft w:val="0"/>
      <w:marRight w:val="0"/>
      <w:marTop w:val="0"/>
      <w:marBottom w:val="0"/>
      <w:divBdr>
        <w:top w:val="none" w:sz="0" w:space="0" w:color="auto"/>
        <w:left w:val="none" w:sz="0" w:space="0" w:color="auto"/>
        <w:bottom w:val="none" w:sz="0" w:space="0" w:color="auto"/>
        <w:right w:val="none" w:sz="0" w:space="0" w:color="auto"/>
      </w:divBdr>
    </w:div>
    <w:div w:id="1667125630">
      <w:bodyDiv w:val="1"/>
      <w:marLeft w:val="0"/>
      <w:marRight w:val="0"/>
      <w:marTop w:val="0"/>
      <w:marBottom w:val="0"/>
      <w:divBdr>
        <w:top w:val="none" w:sz="0" w:space="0" w:color="auto"/>
        <w:left w:val="none" w:sz="0" w:space="0" w:color="auto"/>
        <w:bottom w:val="none" w:sz="0" w:space="0" w:color="auto"/>
        <w:right w:val="none" w:sz="0" w:space="0" w:color="auto"/>
      </w:divBdr>
    </w:div>
    <w:div w:id="1676031760">
      <w:bodyDiv w:val="1"/>
      <w:marLeft w:val="0"/>
      <w:marRight w:val="0"/>
      <w:marTop w:val="0"/>
      <w:marBottom w:val="0"/>
      <w:divBdr>
        <w:top w:val="none" w:sz="0" w:space="0" w:color="auto"/>
        <w:left w:val="none" w:sz="0" w:space="0" w:color="auto"/>
        <w:bottom w:val="none" w:sz="0" w:space="0" w:color="auto"/>
        <w:right w:val="none" w:sz="0" w:space="0" w:color="auto"/>
      </w:divBdr>
    </w:div>
    <w:div w:id="1677343833">
      <w:bodyDiv w:val="1"/>
      <w:marLeft w:val="0"/>
      <w:marRight w:val="0"/>
      <w:marTop w:val="0"/>
      <w:marBottom w:val="0"/>
      <w:divBdr>
        <w:top w:val="none" w:sz="0" w:space="0" w:color="auto"/>
        <w:left w:val="none" w:sz="0" w:space="0" w:color="auto"/>
        <w:bottom w:val="none" w:sz="0" w:space="0" w:color="auto"/>
        <w:right w:val="none" w:sz="0" w:space="0" w:color="auto"/>
      </w:divBdr>
    </w:div>
    <w:div w:id="1680422467">
      <w:bodyDiv w:val="1"/>
      <w:marLeft w:val="0"/>
      <w:marRight w:val="0"/>
      <w:marTop w:val="0"/>
      <w:marBottom w:val="0"/>
      <w:divBdr>
        <w:top w:val="none" w:sz="0" w:space="0" w:color="auto"/>
        <w:left w:val="none" w:sz="0" w:space="0" w:color="auto"/>
        <w:bottom w:val="none" w:sz="0" w:space="0" w:color="auto"/>
        <w:right w:val="none" w:sz="0" w:space="0" w:color="auto"/>
      </w:divBdr>
      <w:divsChild>
        <w:div w:id="537468936">
          <w:marLeft w:val="0"/>
          <w:marRight w:val="0"/>
          <w:marTop w:val="0"/>
          <w:marBottom w:val="0"/>
          <w:divBdr>
            <w:top w:val="none" w:sz="0" w:space="0" w:color="auto"/>
            <w:left w:val="none" w:sz="0" w:space="0" w:color="auto"/>
            <w:bottom w:val="none" w:sz="0" w:space="0" w:color="auto"/>
            <w:right w:val="none" w:sz="0" w:space="0" w:color="auto"/>
          </w:divBdr>
          <w:divsChild>
            <w:div w:id="520705401">
              <w:marLeft w:val="0"/>
              <w:marRight w:val="0"/>
              <w:marTop w:val="0"/>
              <w:marBottom w:val="0"/>
              <w:divBdr>
                <w:top w:val="none" w:sz="0" w:space="0" w:color="auto"/>
                <w:left w:val="none" w:sz="0" w:space="0" w:color="auto"/>
                <w:bottom w:val="none" w:sz="0" w:space="0" w:color="auto"/>
                <w:right w:val="none" w:sz="0" w:space="0" w:color="auto"/>
              </w:divBdr>
            </w:div>
            <w:div w:id="319627471">
              <w:marLeft w:val="0"/>
              <w:marRight w:val="0"/>
              <w:marTop w:val="0"/>
              <w:marBottom w:val="0"/>
              <w:divBdr>
                <w:top w:val="none" w:sz="0" w:space="0" w:color="auto"/>
                <w:left w:val="none" w:sz="0" w:space="0" w:color="auto"/>
                <w:bottom w:val="none" w:sz="0" w:space="0" w:color="auto"/>
                <w:right w:val="none" w:sz="0" w:space="0" w:color="auto"/>
              </w:divBdr>
            </w:div>
            <w:div w:id="867835797">
              <w:marLeft w:val="0"/>
              <w:marRight w:val="0"/>
              <w:marTop w:val="0"/>
              <w:marBottom w:val="0"/>
              <w:divBdr>
                <w:top w:val="none" w:sz="0" w:space="0" w:color="auto"/>
                <w:left w:val="none" w:sz="0" w:space="0" w:color="auto"/>
                <w:bottom w:val="none" w:sz="0" w:space="0" w:color="auto"/>
                <w:right w:val="none" w:sz="0" w:space="0" w:color="auto"/>
              </w:divBdr>
            </w:div>
            <w:div w:id="958226158">
              <w:marLeft w:val="0"/>
              <w:marRight w:val="0"/>
              <w:marTop w:val="0"/>
              <w:marBottom w:val="0"/>
              <w:divBdr>
                <w:top w:val="none" w:sz="0" w:space="0" w:color="auto"/>
                <w:left w:val="none" w:sz="0" w:space="0" w:color="auto"/>
                <w:bottom w:val="none" w:sz="0" w:space="0" w:color="auto"/>
                <w:right w:val="none" w:sz="0" w:space="0" w:color="auto"/>
              </w:divBdr>
            </w:div>
            <w:div w:id="75326724">
              <w:marLeft w:val="0"/>
              <w:marRight w:val="0"/>
              <w:marTop w:val="0"/>
              <w:marBottom w:val="0"/>
              <w:divBdr>
                <w:top w:val="none" w:sz="0" w:space="0" w:color="auto"/>
                <w:left w:val="none" w:sz="0" w:space="0" w:color="auto"/>
                <w:bottom w:val="none" w:sz="0" w:space="0" w:color="auto"/>
                <w:right w:val="none" w:sz="0" w:space="0" w:color="auto"/>
              </w:divBdr>
            </w:div>
            <w:div w:id="1882479506">
              <w:marLeft w:val="0"/>
              <w:marRight w:val="0"/>
              <w:marTop w:val="0"/>
              <w:marBottom w:val="0"/>
              <w:divBdr>
                <w:top w:val="none" w:sz="0" w:space="0" w:color="auto"/>
                <w:left w:val="none" w:sz="0" w:space="0" w:color="auto"/>
                <w:bottom w:val="none" w:sz="0" w:space="0" w:color="auto"/>
                <w:right w:val="none" w:sz="0" w:space="0" w:color="auto"/>
              </w:divBdr>
            </w:div>
            <w:div w:id="574777972">
              <w:marLeft w:val="0"/>
              <w:marRight w:val="0"/>
              <w:marTop w:val="0"/>
              <w:marBottom w:val="0"/>
              <w:divBdr>
                <w:top w:val="none" w:sz="0" w:space="0" w:color="auto"/>
                <w:left w:val="none" w:sz="0" w:space="0" w:color="auto"/>
                <w:bottom w:val="none" w:sz="0" w:space="0" w:color="auto"/>
                <w:right w:val="none" w:sz="0" w:space="0" w:color="auto"/>
              </w:divBdr>
            </w:div>
            <w:div w:id="115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0841">
      <w:bodyDiv w:val="1"/>
      <w:marLeft w:val="0"/>
      <w:marRight w:val="0"/>
      <w:marTop w:val="0"/>
      <w:marBottom w:val="0"/>
      <w:divBdr>
        <w:top w:val="none" w:sz="0" w:space="0" w:color="auto"/>
        <w:left w:val="none" w:sz="0" w:space="0" w:color="auto"/>
        <w:bottom w:val="none" w:sz="0" w:space="0" w:color="auto"/>
        <w:right w:val="none" w:sz="0" w:space="0" w:color="auto"/>
      </w:divBdr>
    </w:div>
    <w:div w:id="1688017656">
      <w:bodyDiv w:val="1"/>
      <w:marLeft w:val="0"/>
      <w:marRight w:val="0"/>
      <w:marTop w:val="0"/>
      <w:marBottom w:val="0"/>
      <w:divBdr>
        <w:top w:val="none" w:sz="0" w:space="0" w:color="auto"/>
        <w:left w:val="none" w:sz="0" w:space="0" w:color="auto"/>
        <w:bottom w:val="none" w:sz="0" w:space="0" w:color="auto"/>
        <w:right w:val="none" w:sz="0" w:space="0" w:color="auto"/>
      </w:divBdr>
      <w:divsChild>
        <w:div w:id="583422050">
          <w:marLeft w:val="0"/>
          <w:marRight w:val="0"/>
          <w:marTop w:val="0"/>
          <w:marBottom w:val="0"/>
          <w:divBdr>
            <w:top w:val="none" w:sz="0" w:space="0" w:color="auto"/>
            <w:left w:val="none" w:sz="0" w:space="0" w:color="auto"/>
            <w:bottom w:val="none" w:sz="0" w:space="0" w:color="auto"/>
            <w:right w:val="none" w:sz="0" w:space="0" w:color="auto"/>
          </w:divBdr>
          <w:divsChild>
            <w:div w:id="98840912">
              <w:marLeft w:val="0"/>
              <w:marRight w:val="0"/>
              <w:marTop w:val="0"/>
              <w:marBottom w:val="0"/>
              <w:divBdr>
                <w:top w:val="none" w:sz="0" w:space="0" w:color="auto"/>
                <w:left w:val="none" w:sz="0" w:space="0" w:color="auto"/>
                <w:bottom w:val="none" w:sz="0" w:space="0" w:color="auto"/>
                <w:right w:val="none" w:sz="0" w:space="0" w:color="auto"/>
              </w:divBdr>
            </w:div>
            <w:div w:id="1448431161">
              <w:marLeft w:val="0"/>
              <w:marRight w:val="0"/>
              <w:marTop w:val="0"/>
              <w:marBottom w:val="0"/>
              <w:divBdr>
                <w:top w:val="none" w:sz="0" w:space="0" w:color="auto"/>
                <w:left w:val="none" w:sz="0" w:space="0" w:color="auto"/>
                <w:bottom w:val="none" w:sz="0" w:space="0" w:color="auto"/>
                <w:right w:val="none" w:sz="0" w:space="0" w:color="auto"/>
              </w:divBdr>
            </w:div>
            <w:div w:id="1993558087">
              <w:marLeft w:val="0"/>
              <w:marRight w:val="0"/>
              <w:marTop w:val="0"/>
              <w:marBottom w:val="0"/>
              <w:divBdr>
                <w:top w:val="none" w:sz="0" w:space="0" w:color="auto"/>
                <w:left w:val="none" w:sz="0" w:space="0" w:color="auto"/>
                <w:bottom w:val="none" w:sz="0" w:space="0" w:color="auto"/>
                <w:right w:val="none" w:sz="0" w:space="0" w:color="auto"/>
              </w:divBdr>
            </w:div>
            <w:div w:id="1554610657">
              <w:marLeft w:val="0"/>
              <w:marRight w:val="0"/>
              <w:marTop w:val="0"/>
              <w:marBottom w:val="0"/>
              <w:divBdr>
                <w:top w:val="none" w:sz="0" w:space="0" w:color="auto"/>
                <w:left w:val="none" w:sz="0" w:space="0" w:color="auto"/>
                <w:bottom w:val="none" w:sz="0" w:space="0" w:color="auto"/>
                <w:right w:val="none" w:sz="0" w:space="0" w:color="auto"/>
              </w:divBdr>
            </w:div>
            <w:div w:id="1763186754">
              <w:marLeft w:val="0"/>
              <w:marRight w:val="0"/>
              <w:marTop w:val="0"/>
              <w:marBottom w:val="0"/>
              <w:divBdr>
                <w:top w:val="none" w:sz="0" w:space="0" w:color="auto"/>
                <w:left w:val="none" w:sz="0" w:space="0" w:color="auto"/>
                <w:bottom w:val="none" w:sz="0" w:space="0" w:color="auto"/>
                <w:right w:val="none" w:sz="0" w:space="0" w:color="auto"/>
              </w:divBdr>
            </w:div>
            <w:div w:id="7112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270">
      <w:bodyDiv w:val="1"/>
      <w:marLeft w:val="0"/>
      <w:marRight w:val="0"/>
      <w:marTop w:val="0"/>
      <w:marBottom w:val="0"/>
      <w:divBdr>
        <w:top w:val="none" w:sz="0" w:space="0" w:color="auto"/>
        <w:left w:val="none" w:sz="0" w:space="0" w:color="auto"/>
        <w:bottom w:val="none" w:sz="0" w:space="0" w:color="auto"/>
        <w:right w:val="none" w:sz="0" w:space="0" w:color="auto"/>
      </w:divBdr>
    </w:div>
    <w:div w:id="1692141422">
      <w:bodyDiv w:val="1"/>
      <w:marLeft w:val="0"/>
      <w:marRight w:val="0"/>
      <w:marTop w:val="0"/>
      <w:marBottom w:val="0"/>
      <w:divBdr>
        <w:top w:val="none" w:sz="0" w:space="0" w:color="auto"/>
        <w:left w:val="none" w:sz="0" w:space="0" w:color="auto"/>
        <w:bottom w:val="none" w:sz="0" w:space="0" w:color="auto"/>
        <w:right w:val="none" w:sz="0" w:space="0" w:color="auto"/>
      </w:divBdr>
      <w:divsChild>
        <w:div w:id="1910339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776139">
              <w:marLeft w:val="0"/>
              <w:marRight w:val="0"/>
              <w:marTop w:val="0"/>
              <w:marBottom w:val="0"/>
              <w:divBdr>
                <w:top w:val="none" w:sz="0" w:space="0" w:color="auto"/>
                <w:left w:val="none" w:sz="0" w:space="0" w:color="auto"/>
                <w:bottom w:val="none" w:sz="0" w:space="0" w:color="auto"/>
                <w:right w:val="none" w:sz="0" w:space="0" w:color="auto"/>
              </w:divBdr>
              <w:divsChild>
                <w:div w:id="39478116">
                  <w:marLeft w:val="0"/>
                  <w:marRight w:val="0"/>
                  <w:marTop w:val="0"/>
                  <w:marBottom w:val="0"/>
                  <w:divBdr>
                    <w:top w:val="none" w:sz="0" w:space="0" w:color="auto"/>
                    <w:left w:val="none" w:sz="0" w:space="0" w:color="auto"/>
                    <w:bottom w:val="none" w:sz="0" w:space="0" w:color="auto"/>
                    <w:right w:val="none" w:sz="0" w:space="0" w:color="auto"/>
                  </w:divBdr>
                  <w:divsChild>
                    <w:div w:id="1774780746">
                      <w:marLeft w:val="0"/>
                      <w:marRight w:val="0"/>
                      <w:marTop w:val="0"/>
                      <w:marBottom w:val="0"/>
                      <w:divBdr>
                        <w:top w:val="none" w:sz="0" w:space="0" w:color="auto"/>
                        <w:left w:val="none" w:sz="0" w:space="0" w:color="auto"/>
                        <w:bottom w:val="none" w:sz="0" w:space="0" w:color="auto"/>
                        <w:right w:val="none" w:sz="0" w:space="0" w:color="auto"/>
                      </w:divBdr>
                      <w:divsChild>
                        <w:div w:id="1205362544">
                          <w:blockQuote w:val="1"/>
                          <w:marLeft w:val="75"/>
                          <w:marRight w:val="75"/>
                          <w:marTop w:val="75"/>
                          <w:marBottom w:val="75"/>
                          <w:divBdr>
                            <w:top w:val="none" w:sz="0" w:space="0" w:color="auto"/>
                            <w:left w:val="single" w:sz="8" w:space="8" w:color="1ABC9C"/>
                            <w:bottom w:val="none" w:sz="0" w:space="0" w:color="auto"/>
                            <w:right w:val="none" w:sz="0" w:space="0" w:color="auto"/>
                          </w:divBdr>
                          <w:divsChild>
                            <w:div w:id="217283571">
                              <w:blockQuote w:val="1"/>
                              <w:marLeft w:val="75"/>
                              <w:marRight w:val="75"/>
                              <w:marTop w:val="75"/>
                              <w:marBottom w:val="75"/>
                              <w:divBdr>
                                <w:top w:val="none" w:sz="0" w:space="0" w:color="auto"/>
                                <w:left w:val="single" w:sz="8" w:space="8" w:color="E67E22"/>
                                <w:bottom w:val="none" w:sz="0" w:space="0" w:color="auto"/>
                                <w:right w:val="none" w:sz="0" w:space="0" w:color="auto"/>
                              </w:divBdr>
                              <w:divsChild>
                                <w:div w:id="1855535922">
                                  <w:marLeft w:val="0"/>
                                  <w:marRight w:val="0"/>
                                  <w:marTop w:val="0"/>
                                  <w:marBottom w:val="0"/>
                                  <w:divBdr>
                                    <w:top w:val="none" w:sz="0" w:space="0" w:color="auto"/>
                                    <w:left w:val="none" w:sz="0" w:space="0" w:color="auto"/>
                                    <w:bottom w:val="none" w:sz="0" w:space="0" w:color="auto"/>
                                    <w:right w:val="none" w:sz="0" w:space="0" w:color="auto"/>
                                  </w:divBdr>
                                  <w:divsChild>
                                    <w:div w:id="2067798464">
                                      <w:marLeft w:val="0"/>
                                      <w:marRight w:val="0"/>
                                      <w:marTop w:val="0"/>
                                      <w:marBottom w:val="0"/>
                                      <w:divBdr>
                                        <w:top w:val="none" w:sz="0" w:space="0" w:color="auto"/>
                                        <w:left w:val="none" w:sz="0" w:space="0" w:color="auto"/>
                                        <w:bottom w:val="none" w:sz="0" w:space="0" w:color="auto"/>
                                        <w:right w:val="none" w:sz="0" w:space="0" w:color="auto"/>
                                      </w:divBdr>
                                      <w:divsChild>
                                        <w:div w:id="938484772">
                                          <w:marLeft w:val="0"/>
                                          <w:marRight w:val="0"/>
                                          <w:marTop w:val="0"/>
                                          <w:marBottom w:val="0"/>
                                          <w:divBdr>
                                            <w:top w:val="none" w:sz="0" w:space="0" w:color="auto"/>
                                            <w:left w:val="none" w:sz="0" w:space="0" w:color="auto"/>
                                            <w:bottom w:val="none" w:sz="0" w:space="0" w:color="auto"/>
                                            <w:right w:val="none" w:sz="0" w:space="0" w:color="auto"/>
                                          </w:divBdr>
                                          <w:divsChild>
                                            <w:div w:id="6956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300019">
      <w:bodyDiv w:val="1"/>
      <w:marLeft w:val="0"/>
      <w:marRight w:val="0"/>
      <w:marTop w:val="0"/>
      <w:marBottom w:val="0"/>
      <w:divBdr>
        <w:top w:val="none" w:sz="0" w:space="0" w:color="auto"/>
        <w:left w:val="none" w:sz="0" w:space="0" w:color="auto"/>
        <w:bottom w:val="none" w:sz="0" w:space="0" w:color="auto"/>
        <w:right w:val="none" w:sz="0" w:space="0" w:color="auto"/>
      </w:divBdr>
    </w:div>
    <w:div w:id="1694921176">
      <w:bodyDiv w:val="1"/>
      <w:marLeft w:val="0"/>
      <w:marRight w:val="0"/>
      <w:marTop w:val="0"/>
      <w:marBottom w:val="0"/>
      <w:divBdr>
        <w:top w:val="none" w:sz="0" w:space="0" w:color="auto"/>
        <w:left w:val="none" w:sz="0" w:space="0" w:color="auto"/>
        <w:bottom w:val="none" w:sz="0" w:space="0" w:color="auto"/>
        <w:right w:val="none" w:sz="0" w:space="0" w:color="auto"/>
      </w:divBdr>
    </w:div>
    <w:div w:id="1696081192">
      <w:bodyDiv w:val="1"/>
      <w:marLeft w:val="0"/>
      <w:marRight w:val="0"/>
      <w:marTop w:val="0"/>
      <w:marBottom w:val="0"/>
      <w:divBdr>
        <w:top w:val="none" w:sz="0" w:space="0" w:color="auto"/>
        <w:left w:val="none" w:sz="0" w:space="0" w:color="auto"/>
        <w:bottom w:val="none" w:sz="0" w:space="0" w:color="auto"/>
        <w:right w:val="none" w:sz="0" w:space="0" w:color="auto"/>
      </w:divBdr>
    </w:div>
    <w:div w:id="1707439505">
      <w:bodyDiv w:val="1"/>
      <w:marLeft w:val="0"/>
      <w:marRight w:val="0"/>
      <w:marTop w:val="0"/>
      <w:marBottom w:val="0"/>
      <w:divBdr>
        <w:top w:val="none" w:sz="0" w:space="0" w:color="auto"/>
        <w:left w:val="none" w:sz="0" w:space="0" w:color="auto"/>
        <w:bottom w:val="none" w:sz="0" w:space="0" w:color="auto"/>
        <w:right w:val="none" w:sz="0" w:space="0" w:color="auto"/>
      </w:divBdr>
    </w:div>
    <w:div w:id="1733196100">
      <w:bodyDiv w:val="1"/>
      <w:marLeft w:val="0"/>
      <w:marRight w:val="0"/>
      <w:marTop w:val="0"/>
      <w:marBottom w:val="0"/>
      <w:divBdr>
        <w:top w:val="none" w:sz="0" w:space="0" w:color="auto"/>
        <w:left w:val="none" w:sz="0" w:space="0" w:color="auto"/>
        <w:bottom w:val="none" w:sz="0" w:space="0" w:color="auto"/>
        <w:right w:val="none" w:sz="0" w:space="0" w:color="auto"/>
      </w:divBdr>
      <w:divsChild>
        <w:div w:id="534150167">
          <w:marLeft w:val="0"/>
          <w:marRight w:val="0"/>
          <w:marTop w:val="0"/>
          <w:marBottom w:val="0"/>
          <w:divBdr>
            <w:top w:val="none" w:sz="0" w:space="0" w:color="auto"/>
            <w:left w:val="none" w:sz="0" w:space="0" w:color="auto"/>
            <w:bottom w:val="none" w:sz="0" w:space="0" w:color="auto"/>
            <w:right w:val="none" w:sz="0" w:space="0" w:color="auto"/>
          </w:divBdr>
        </w:div>
        <w:div w:id="547108799">
          <w:marLeft w:val="0"/>
          <w:marRight w:val="0"/>
          <w:marTop w:val="0"/>
          <w:marBottom w:val="0"/>
          <w:divBdr>
            <w:top w:val="none" w:sz="0" w:space="0" w:color="auto"/>
            <w:left w:val="none" w:sz="0" w:space="0" w:color="auto"/>
            <w:bottom w:val="none" w:sz="0" w:space="0" w:color="auto"/>
            <w:right w:val="none" w:sz="0" w:space="0" w:color="auto"/>
          </w:divBdr>
        </w:div>
        <w:div w:id="650058492">
          <w:marLeft w:val="0"/>
          <w:marRight w:val="0"/>
          <w:marTop w:val="0"/>
          <w:marBottom w:val="0"/>
          <w:divBdr>
            <w:top w:val="none" w:sz="0" w:space="0" w:color="auto"/>
            <w:left w:val="none" w:sz="0" w:space="0" w:color="auto"/>
            <w:bottom w:val="none" w:sz="0" w:space="0" w:color="auto"/>
            <w:right w:val="none" w:sz="0" w:space="0" w:color="auto"/>
          </w:divBdr>
        </w:div>
        <w:div w:id="947930340">
          <w:marLeft w:val="0"/>
          <w:marRight w:val="0"/>
          <w:marTop w:val="0"/>
          <w:marBottom w:val="0"/>
          <w:divBdr>
            <w:top w:val="none" w:sz="0" w:space="0" w:color="auto"/>
            <w:left w:val="none" w:sz="0" w:space="0" w:color="auto"/>
            <w:bottom w:val="none" w:sz="0" w:space="0" w:color="auto"/>
            <w:right w:val="none" w:sz="0" w:space="0" w:color="auto"/>
          </w:divBdr>
        </w:div>
        <w:div w:id="1763527161">
          <w:marLeft w:val="0"/>
          <w:marRight w:val="0"/>
          <w:marTop w:val="0"/>
          <w:marBottom w:val="0"/>
          <w:divBdr>
            <w:top w:val="none" w:sz="0" w:space="0" w:color="auto"/>
            <w:left w:val="none" w:sz="0" w:space="0" w:color="auto"/>
            <w:bottom w:val="none" w:sz="0" w:space="0" w:color="auto"/>
            <w:right w:val="none" w:sz="0" w:space="0" w:color="auto"/>
          </w:divBdr>
        </w:div>
        <w:div w:id="1879663274">
          <w:marLeft w:val="0"/>
          <w:marRight w:val="0"/>
          <w:marTop w:val="0"/>
          <w:marBottom w:val="0"/>
          <w:divBdr>
            <w:top w:val="none" w:sz="0" w:space="0" w:color="auto"/>
            <w:left w:val="none" w:sz="0" w:space="0" w:color="auto"/>
            <w:bottom w:val="none" w:sz="0" w:space="0" w:color="auto"/>
            <w:right w:val="none" w:sz="0" w:space="0" w:color="auto"/>
          </w:divBdr>
        </w:div>
        <w:div w:id="803548280">
          <w:marLeft w:val="0"/>
          <w:marRight w:val="0"/>
          <w:marTop w:val="0"/>
          <w:marBottom w:val="0"/>
          <w:divBdr>
            <w:top w:val="none" w:sz="0" w:space="0" w:color="auto"/>
            <w:left w:val="none" w:sz="0" w:space="0" w:color="auto"/>
            <w:bottom w:val="none" w:sz="0" w:space="0" w:color="auto"/>
            <w:right w:val="none" w:sz="0" w:space="0" w:color="auto"/>
          </w:divBdr>
        </w:div>
        <w:div w:id="152835532">
          <w:marLeft w:val="0"/>
          <w:marRight w:val="0"/>
          <w:marTop w:val="0"/>
          <w:marBottom w:val="0"/>
          <w:divBdr>
            <w:top w:val="none" w:sz="0" w:space="0" w:color="auto"/>
            <w:left w:val="none" w:sz="0" w:space="0" w:color="auto"/>
            <w:bottom w:val="none" w:sz="0" w:space="0" w:color="auto"/>
            <w:right w:val="none" w:sz="0" w:space="0" w:color="auto"/>
          </w:divBdr>
        </w:div>
        <w:div w:id="897280486">
          <w:marLeft w:val="0"/>
          <w:marRight w:val="0"/>
          <w:marTop w:val="0"/>
          <w:marBottom w:val="0"/>
          <w:divBdr>
            <w:top w:val="none" w:sz="0" w:space="0" w:color="auto"/>
            <w:left w:val="none" w:sz="0" w:space="0" w:color="auto"/>
            <w:bottom w:val="none" w:sz="0" w:space="0" w:color="auto"/>
            <w:right w:val="none" w:sz="0" w:space="0" w:color="auto"/>
          </w:divBdr>
        </w:div>
        <w:div w:id="1286305239">
          <w:marLeft w:val="0"/>
          <w:marRight w:val="0"/>
          <w:marTop w:val="0"/>
          <w:marBottom w:val="0"/>
          <w:divBdr>
            <w:top w:val="none" w:sz="0" w:space="0" w:color="auto"/>
            <w:left w:val="none" w:sz="0" w:space="0" w:color="auto"/>
            <w:bottom w:val="none" w:sz="0" w:space="0" w:color="auto"/>
            <w:right w:val="none" w:sz="0" w:space="0" w:color="auto"/>
          </w:divBdr>
        </w:div>
        <w:div w:id="2001537763">
          <w:marLeft w:val="0"/>
          <w:marRight w:val="0"/>
          <w:marTop w:val="0"/>
          <w:marBottom w:val="0"/>
          <w:divBdr>
            <w:top w:val="none" w:sz="0" w:space="0" w:color="auto"/>
            <w:left w:val="none" w:sz="0" w:space="0" w:color="auto"/>
            <w:bottom w:val="none" w:sz="0" w:space="0" w:color="auto"/>
            <w:right w:val="none" w:sz="0" w:space="0" w:color="auto"/>
          </w:divBdr>
        </w:div>
        <w:div w:id="1037895179">
          <w:marLeft w:val="0"/>
          <w:marRight w:val="0"/>
          <w:marTop w:val="0"/>
          <w:marBottom w:val="0"/>
          <w:divBdr>
            <w:top w:val="none" w:sz="0" w:space="0" w:color="auto"/>
            <w:left w:val="none" w:sz="0" w:space="0" w:color="auto"/>
            <w:bottom w:val="none" w:sz="0" w:space="0" w:color="auto"/>
            <w:right w:val="none" w:sz="0" w:space="0" w:color="auto"/>
          </w:divBdr>
        </w:div>
        <w:div w:id="1742020855">
          <w:marLeft w:val="0"/>
          <w:marRight w:val="0"/>
          <w:marTop w:val="0"/>
          <w:marBottom w:val="0"/>
          <w:divBdr>
            <w:top w:val="none" w:sz="0" w:space="0" w:color="auto"/>
            <w:left w:val="none" w:sz="0" w:space="0" w:color="auto"/>
            <w:bottom w:val="none" w:sz="0" w:space="0" w:color="auto"/>
            <w:right w:val="none" w:sz="0" w:space="0" w:color="auto"/>
          </w:divBdr>
        </w:div>
        <w:div w:id="1141773018">
          <w:marLeft w:val="0"/>
          <w:marRight w:val="0"/>
          <w:marTop w:val="0"/>
          <w:marBottom w:val="0"/>
          <w:divBdr>
            <w:top w:val="none" w:sz="0" w:space="0" w:color="auto"/>
            <w:left w:val="none" w:sz="0" w:space="0" w:color="auto"/>
            <w:bottom w:val="none" w:sz="0" w:space="0" w:color="auto"/>
            <w:right w:val="none" w:sz="0" w:space="0" w:color="auto"/>
          </w:divBdr>
        </w:div>
        <w:div w:id="1408990808">
          <w:marLeft w:val="0"/>
          <w:marRight w:val="0"/>
          <w:marTop w:val="0"/>
          <w:marBottom w:val="0"/>
          <w:divBdr>
            <w:top w:val="none" w:sz="0" w:space="0" w:color="auto"/>
            <w:left w:val="none" w:sz="0" w:space="0" w:color="auto"/>
            <w:bottom w:val="none" w:sz="0" w:space="0" w:color="auto"/>
            <w:right w:val="none" w:sz="0" w:space="0" w:color="auto"/>
          </w:divBdr>
        </w:div>
        <w:div w:id="550462648">
          <w:marLeft w:val="0"/>
          <w:marRight w:val="0"/>
          <w:marTop w:val="0"/>
          <w:marBottom w:val="0"/>
          <w:divBdr>
            <w:top w:val="none" w:sz="0" w:space="0" w:color="auto"/>
            <w:left w:val="none" w:sz="0" w:space="0" w:color="auto"/>
            <w:bottom w:val="none" w:sz="0" w:space="0" w:color="auto"/>
            <w:right w:val="none" w:sz="0" w:space="0" w:color="auto"/>
          </w:divBdr>
        </w:div>
        <w:div w:id="353113646">
          <w:marLeft w:val="0"/>
          <w:marRight w:val="0"/>
          <w:marTop w:val="0"/>
          <w:marBottom w:val="0"/>
          <w:divBdr>
            <w:top w:val="none" w:sz="0" w:space="0" w:color="auto"/>
            <w:left w:val="none" w:sz="0" w:space="0" w:color="auto"/>
            <w:bottom w:val="none" w:sz="0" w:space="0" w:color="auto"/>
            <w:right w:val="none" w:sz="0" w:space="0" w:color="auto"/>
          </w:divBdr>
        </w:div>
        <w:div w:id="1828862379">
          <w:marLeft w:val="0"/>
          <w:marRight w:val="0"/>
          <w:marTop w:val="0"/>
          <w:marBottom w:val="0"/>
          <w:divBdr>
            <w:top w:val="none" w:sz="0" w:space="0" w:color="auto"/>
            <w:left w:val="none" w:sz="0" w:space="0" w:color="auto"/>
            <w:bottom w:val="none" w:sz="0" w:space="0" w:color="auto"/>
            <w:right w:val="none" w:sz="0" w:space="0" w:color="auto"/>
          </w:divBdr>
        </w:div>
        <w:div w:id="1703095996">
          <w:marLeft w:val="0"/>
          <w:marRight w:val="0"/>
          <w:marTop w:val="0"/>
          <w:marBottom w:val="0"/>
          <w:divBdr>
            <w:top w:val="none" w:sz="0" w:space="0" w:color="auto"/>
            <w:left w:val="none" w:sz="0" w:space="0" w:color="auto"/>
            <w:bottom w:val="none" w:sz="0" w:space="0" w:color="auto"/>
            <w:right w:val="none" w:sz="0" w:space="0" w:color="auto"/>
          </w:divBdr>
        </w:div>
      </w:divsChild>
    </w:div>
    <w:div w:id="1733428498">
      <w:bodyDiv w:val="1"/>
      <w:marLeft w:val="0"/>
      <w:marRight w:val="0"/>
      <w:marTop w:val="0"/>
      <w:marBottom w:val="0"/>
      <w:divBdr>
        <w:top w:val="none" w:sz="0" w:space="0" w:color="auto"/>
        <w:left w:val="none" w:sz="0" w:space="0" w:color="auto"/>
        <w:bottom w:val="none" w:sz="0" w:space="0" w:color="auto"/>
        <w:right w:val="none" w:sz="0" w:space="0" w:color="auto"/>
      </w:divBdr>
    </w:div>
    <w:div w:id="1736010020">
      <w:bodyDiv w:val="1"/>
      <w:marLeft w:val="0"/>
      <w:marRight w:val="0"/>
      <w:marTop w:val="0"/>
      <w:marBottom w:val="0"/>
      <w:divBdr>
        <w:top w:val="none" w:sz="0" w:space="0" w:color="auto"/>
        <w:left w:val="none" w:sz="0" w:space="0" w:color="auto"/>
        <w:bottom w:val="none" w:sz="0" w:space="0" w:color="auto"/>
        <w:right w:val="none" w:sz="0" w:space="0" w:color="auto"/>
      </w:divBdr>
      <w:divsChild>
        <w:div w:id="1966814798">
          <w:marLeft w:val="0"/>
          <w:marRight w:val="0"/>
          <w:marTop w:val="0"/>
          <w:marBottom w:val="0"/>
          <w:divBdr>
            <w:top w:val="none" w:sz="0" w:space="0" w:color="auto"/>
            <w:left w:val="none" w:sz="0" w:space="0" w:color="auto"/>
            <w:bottom w:val="none" w:sz="0" w:space="0" w:color="auto"/>
            <w:right w:val="none" w:sz="0" w:space="0" w:color="auto"/>
          </w:divBdr>
          <w:divsChild>
            <w:div w:id="261960598">
              <w:marLeft w:val="0"/>
              <w:marRight w:val="0"/>
              <w:marTop w:val="0"/>
              <w:marBottom w:val="0"/>
              <w:divBdr>
                <w:top w:val="none" w:sz="0" w:space="0" w:color="auto"/>
                <w:left w:val="none" w:sz="0" w:space="0" w:color="auto"/>
                <w:bottom w:val="none" w:sz="0" w:space="0" w:color="auto"/>
                <w:right w:val="none" w:sz="0" w:space="0" w:color="auto"/>
              </w:divBdr>
            </w:div>
            <w:div w:id="718285597">
              <w:marLeft w:val="0"/>
              <w:marRight w:val="0"/>
              <w:marTop w:val="0"/>
              <w:marBottom w:val="0"/>
              <w:divBdr>
                <w:top w:val="none" w:sz="0" w:space="0" w:color="auto"/>
                <w:left w:val="none" w:sz="0" w:space="0" w:color="auto"/>
                <w:bottom w:val="none" w:sz="0" w:space="0" w:color="auto"/>
                <w:right w:val="none" w:sz="0" w:space="0" w:color="auto"/>
              </w:divBdr>
            </w:div>
            <w:div w:id="392121283">
              <w:marLeft w:val="0"/>
              <w:marRight w:val="0"/>
              <w:marTop w:val="0"/>
              <w:marBottom w:val="0"/>
              <w:divBdr>
                <w:top w:val="none" w:sz="0" w:space="0" w:color="auto"/>
                <w:left w:val="none" w:sz="0" w:space="0" w:color="auto"/>
                <w:bottom w:val="none" w:sz="0" w:space="0" w:color="auto"/>
                <w:right w:val="none" w:sz="0" w:space="0" w:color="auto"/>
              </w:divBdr>
            </w:div>
            <w:div w:id="323313866">
              <w:marLeft w:val="0"/>
              <w:marRight w:val="0"/>
              <w:marTop w:val="0"/>
              <w:marBottom w:val="0"/>
              <w:divBdr>
                <w:top w:val="none" w:sz="0" w:space="0" w:color="auto"/>
                <w:left w:val="none" w:sz="0" w:space="0" w:color="auto"/>
                <w:bottom w:val="none" w:sz="0" w:space="0" w:color="auto"/>
                <w:right w:val="none" w:sz="0" w:space="0" w:color="auto"/>
              </w:divBdr>
            </w:div>
            <w:div w:id="1384207507">
              <w:marLeft w:val="0"/>
              <w:marRight w:val="0"/>
              <w:marTop w:val="0"/>
              <w:marBottom w:val="0"/>
              <w:divBdr>
                <w:top w:val="none" w:sz="0" w:space="0" w:color="auto"/>
                <w:left w:val="none" w:sz="0" w:space="0" w:color="auto"/>
                <w:bottom w:val="none" w:sz="0" w:space="0" w:color="auto"/>
                <w:right w:val="none" w:sz="0" w:space="0" w:color="auto"/>
              </w:divBdr>
            </w:div>
            <w:div w:id="860121721">
              <w:marLeft w:val="0"/>
              <w:marRight w:val="0"/>
              <w:marTop w:val="0"/>
              <w:marBottom w:val="0"/>
              <w:divBdr>
                <w:top w:val="none" w:sz="0" w:space="0" w:color="auto"/>
                <w:left w:val="none" w:sz="0" w:space="0" w:color="auto"/>
                <w:bottom w:val="none" w:sz="0" w:space="0" w:color="auto"/>
                <w:right w:val="none" w:sz="0" w:space="0" w:color="auto"/>
              </w:divBdr>
            </w:div>
            <w:div w:id="1318414442">
              <w:marLeft w:val="0"/>
              <w:marRight w:val="0"/>
              <w:marTop w:val="0"/>
              <w:marBottom w:val="0"/>
              <w:divBdr>
                <w:top w:val="none" w:sz="0" w:space="0" w:color="auto"/>
                <w:left w:val="none" w:sz="0" w:space="0" w:color="auto"/>
                <w:bottom w:val="none" w:sz="0" w:space="0" w:color="auto"/>
                <w:right w:val="none" w:sz="0" w:space="0" w:color="auto"/>
              </w:divBdr>
            </w:div>
            <w:div w:id="1398169450">
              <w:marLeft w:val="0"/>
              <w:marRight w:val="0"/>
              <w:marTop w:val="0"/>
              <w:marBottom w:val="0"/>
              <w:divBdr>
                <w:top w:val="none" w:sz="0" w:space="0" w:color="auto"/>
                <w:left w:val="none" w:sz="0" w:space="0" w:color="auto"/>
                <w:bottom w:val="none" w:sz="0" w:space="0" w:color="auto"/>
                <w:right w:val="none" w:sz="0" w:space="0" w:color="auto"/>
              </w:divBdr>
            </w:div>
            <w:div w:id="335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3411">
      <w:bodyDiv w:val="1"/>
      <w:marLeft w:val="0"/>
      <w:marRight w:val="0"/>
      <w:marTop w:val="0"/>
      <w:marBottom w:val="0"/>
      <w:divBdr>
        <w:top w:val="none" w:sz="0" w:space="0" w:color="auto"/>
        <w:left w:val="none" w:sz="0" w:space="0" w:color="auto"/>
        <w:bottom w:val="none" w:sz="0" w:space="0" w:color="auto"/>
        <w:right w:val="none" w:sz="0" w:space="0" w:color="auto"/>
      </w:divBdr>
    </w:div>
    <w:div w:id="1753815795">
      <w:bodyDiv w:val="1"/>
      <w:marLeft w:val="0"/>
      <w:marRight w:val="0"/>
      <w:marTop w:val="0"/>
      <w:marBottom w:val="0"/>
      <w:divBdr>
        <w:top w:val="none" w:sz="0" w:space="0" w:color="auto"/>
        <w:left w:val="none" w:sz="0" w:space="0" w:color="auto"/>
        <w:bottom w:val="none" w:sz="0" w:space="0" w:color="auto"/>
        <w:right w:val="none" w:sz="0" w:space="0" w:color="auto"/>
      </w:divBdr>
    </w:div>
    <w:div w:id="1759326221">
      <w:bodyDiv w:val="1"/>
      <w:marLeft w:val="0"/>
      <w:marRight w:val="0"/>
      <w:marTop w:val="0"/>
      <w:marBottom w:val="0"/>
      <w:divBdr>
        <w:top w:val="none" w:sz="0" w:space="0" w:color="auto"/>
        <w:left w:val="none" w:sz="0" w:space="0" w:color="auto"/>
        <w:bottom w:val="none" w:sz="0" w:space="0" w:color="auto"/>
        <w:right w:val="none" w:sz="0" w:space="0" w:color="auto"/>
      </w:divBdr>
    </w:div>
    <w:div w:id="1761563454">
      <w:bodyDiv w:val="1"/>
      <w:marLeft w:val="0"/>
      <w:marRight w:val="0"/>
      <w:marTop w:val="0"/>
      <w:marBottom w:val="0"/>
      <w:divBdr>
        <w:top w:val="none" w:sz="0" w:space="0" w:color="auto"/>
        <w:left w:val="none" w:sz="0" w:space="0" w:color="auto"/>
        <w:bottom w:val="none" w:sz="0" w:space="0" w:color="auto"/>
        <w:right w:val="none" w:sz="0" w:space="0" w:color="auto"/>
      </w:divBdr>
    </w:div>
    <w:div w:id="1767313064">
      <w:bodyDiv w:val="1"/>
      <w:marLeft w:val="0"/>
      <w:marRight w:val="0"/>
      <w:marTop w:val="0"/>
      <w:marBottom w:val="0"/>
      <w:divBdr>
        <w:top w:val="none" w:sz="0" w:space="0" w:color="auto"/>
        <w:left w:val="none" w:sz="0" w:space="0" w:color="auto"/>
        <w:bottom w:val="none" w:sz="0" w:space="0" w:color="auto"/>
        <w:right w:val="none" w:sz="0" w:space="0" w:color="auto"/>
      </w:divBdr>
    </w:div>
    <w:div w:id="1775395921">
      <w:bodyDiv w:val="1"/>
      <w:marLeft w:val="0"/>
      <w:marRight w:val="0"/>
      <w:marTop w:val="0"/>
      <w:marBottom w:val="0"/>
      <w:divBdr>
        <w:top w:val="none" w:sz="0" w:space="0" w:color="auto"/>
        <w:left w:val="none" w:sz="0" w:space="0" w:color="auto"/>
        <w:bottom w:val="none" w:sz="0" w:space="0" w:color="auto"/>
        <w:right w:val="none" w:sz="0" w:space="0" w:color="auto"/>
      </w:divBdr>
    </w:div>
    <w:div w:id="1792437655">
      <w:bodyDiv w:val="1"/>
      <w:marLeft w:val="0"/>
      <w:marRight w:val="0"/>
      <w:marTop w:val="0"/>
      <w:marBottom w:val="0"/>
      <w:divBdr>
        <w:top w:val="none" w:sz="0" w:space="0" w:color="auto"/>
        <w:left w:val="none" w:sz="0" w:space="0" w:color="auto"/>
        <w:bottom w:val="none" w:sz="0" w:space="0" w:color="auto"/>
        <w:right w:val="none" w:sz="0" w:space="0" w:color="auto"/>
      </w:divBdr>
    </w:div>
    <w:div w:id="1793933981">
      <w:bodyDiv w:val="1"/>
      <w:marLeft w:val="0"/>
      <w:marRight w:val="0"/>
      <w:marTop w:val="0"/>
      <w:marBottom w:val="0"/>
      <w:divBdr>
        <w:top w:val="none" w:sz="0" w:space="0" w:color="auto"/>
        <w:left w:val="none" w:sz="0" w:space="0" w:color="auto"/>
        <w:bottom w:val="none" w:sz="0" w:space="0" w:color="auto"/>
        <w:right w:val="none" w:sz="0" w:space="0" w:color="auto"/>
      </w:divBdr>
    </w:div>
    <w:div w:id="1806308802">
      <w:bodyDiv w:val="1"/>
      <w:marLeft w:val="0"/>
      <w:marRight w:val="0"/>
      <w:marTop w:val="0"/>
      <w:marBottom w:val="0"/>
      <w:divBdr>
        <w:top w:val="none" w:sz="0" w:space="0" w:color="auto"/>
        <w:left w:val="none" w:sz="0" w:space="0" w:color="auto"/>
        <w:bottom w:val="none" w:sz="0" w:space="0" w:color="auto"/>
        <w:right w:val="none" w:sz="0" w:space="0" w:color="auto"/>
      </w:divBdr>
    </w:div>
    <w:div w:id="1807039848">
      <w:bodyDiv w:val="1"/>
      <w:marLeft w:val="0"/>
      <w:marRight w:val="0"/>
      <w:marTop w:val="0"/>
      <w:marBottom w:val="0"/>
      <w:divBdr>
        <w:top w:val="none" w:sz="0" w:space="0" w:color="auto"/>
        <w:left w:val="none" w:sz="0" w:space="0" w:color="auto"/>
        <w:bottom w:val="none" w:sz="0" w:space="0" w:color="auto"/>
        <w:right w:val="none" w:sz="0" w:space="0" w:color="auto"/>
      </w:divBdr>
    </w:div>
    <w:div w:id="1809012481">
      <w:bodyDiv w:val="1"/>
      <w:marLeft w:val="0"/>
      <w:marRight w:val="0"/>
      <w:marTop w:val="0"/>
      <w:marBottom w:val="0"/>
      <w:divBdr>
        <w:top w:val="none" w:sz="0" w:space="0" w:color="auto"/>
        <w:left w:val="none" w:sz="0" w:space="0" w:color="auto"/>
        <w:bottom w:val="none" w:sz="0" w:space="0" w:color="auto"/>
        <w:right w:val="none" w:sz="0" w:space="0" w:color="auto"/>
      </w:divBdr>
    </w:div>
    <w:div w:id="1809132089">
      <w:bodyDiv w:val="1"/>
      <w:marLeft w:val="0"/>
      <w:marRight w:val="0"/>
      <w:marTop w:val="0"/>
      <w:marBottom w:val="0"/>
      <w:divBdr>
        <w:top w:val="none" w:sz="0" w:space="0" w:color="auto"/>
        <w:left w:val="none" w:sz="0" w:space="0" w:color="auto"/>
        <w:bottom w:val="none" w:sz="0" w:space="0" w:color="auto"/>
        <w:right w:val="none" w:sz="0" w:space="0" w:color="auto"/>
      </w:divBdr>
      <w:divsChild>
        <w:div w:id="1406880099">
          <w:marLeft w:val="0"/>
          <w:marRight w:val="0"/>
          <w:marTop w:val="0"/>
          <w:marBottom w:val="0"/>
          <w:divBdr>
            <w:top w:val="none" w:sz="0" w:space="0" w:color="auto"/>
            <w:left w:val="none" w:sz="0" w:space="0" w:color="auto"/>
            <w:bottom w:val="dotted" w:sz="6" w:space="1" w:color="1CADE4" w:themeColor="accent1"/>
            <w:right w:val="none" w:sz="0" w:space="0" w:color="auto"/>
          </w:divBdr>
        </w:div>
      </w:divsChild>
    </w:div>
    <w:div w:id="1814785507">
      <w:bodyDiv w:val="1"/>
      <w:marLeft w:val="0"/>
      <w:marRight w:val="0"/>
      <w:marTop w:val="0"/>
      <w:marBottom w:val="0"/>
      <w:divBdr>
        <w:top w:val="none" w:sz="0" w:space="0" w:color="auto"/>
        <w:left w:val="none" w:sz="0" w:space="0" w:color="auto"/>
        <w:bottom w:val="none" w:sz="0" w:space="0" w:color="auto"/>
        <w:right w:val="none" w:sz="0" w:space="0" w:color="auto"/>
      </w:divBdr>
    </w:div>
    <w:div w:id="1819229112">
      <w:bodyDiv w:val="1"/>
      <w:marLeft w:val="0"/>
      <w:marRight w:val="0"/>
      <w:marTop w:val="0"/>
      <w:marBottom w:val="0"/>
      <w:divBdr>
        <w:top w:val="none" w:sz="0" w:space="0" w:color="auto"/>
        <w:left w:val="none" w:sz="0" w:space="0" w:color="auto"/>
        <w:bottom w:val="none" w:sz="0" w:space="0" w:color="auto"/>
        <w:right w:val="none" w:sz="0" w:space="0" w:color="auto"/>
      </w:divBdr>
    </w:div>
    <w:div w:id="1819957782">
      <w:bodyDiv w:val="1"/>
      <w:marLeft w:val="0"/>
      <w:marRight w:val="0"/>
      <w:marTop w:val="0"/>
      <w:marBottom w:val="0"/>
      <w:divBdr>
        <w:top w:val="none" w:sz="0" w:space="0" w:color="auto"/>
        <w:left w:val="none" w:sz="0" w:space="0" w:color="auto"/>
        <w:bottom w:val="none" w:sz="0" w:space="0" w:color="auto"/>
        <w:right w:val="none" w:sz="0" w:space="0" w:color="auto"/>
      </w:divBdr>
      <w:divsChild>
        <w:div w:id="139268181">
          <w:marLeft w:val="0"/>
          <w:marRight w:val="0"/>
          <w:marTop w:val="0"/>
          <w:marBottom w:val="0"/>
          <w:divBdr>
            <w:top w:val="single" w:sz="2" w:space="0" w:color="DAE1E7"/>
            <w:left w:val="single" w:sz="2" w:space="0" w:color="DAE1E7"/>
            <w:bottom w:val="single" w:sz="2" w:space="0" w:color="DAE1E7"/>
            <w:right w:val="single" w:sz="2" w:space="0" w:color="DAE1E7"/>
          </w:divBdr>
        </w:div>
        <w:div w:id="463622756">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1831362858">
      <w:bodyDiv w:val="1"/>
      <w:marLeft w:val="0"/>
      <w:marRight w:val="0"/>
      <w:marTop w:val="0"/>
      <w:marBottom w:val="0"/>
      <w:divBdr>
        <w:top w:val="none" w:sz="0" w:space="0" w:color="auto"/>
        <w:left w:val="none" w:sz="0" w:space="0" w:color="auto"/>
        <w:bottom w:val="none" w:sz="0" w:space="0" w:color="auto"/>
        <w:right w:val="none" w:sz="0" w:space="0" w:color="auto"/>
      </w:divBdr>
    </w:div>
    <w:div w:id="1853180568">
      <w:bodyDiv w:val="1"/>
      <w:marLeft w:val="0"/>
      <w:marRight w:val="0"/>
      <w:marTop w:val="0"/>
      <w:marBottom w:val="0"/>
      <w:divBdr>
        <w:top w:val="none" w:sz="0" w:space="0" w:color="auto"/>
        <w:left w:val="none" w:sz="0" w:space="0" w:color="auto"/>
        <w:bottom w:val="none" w:sz="0" w:space="0" w:color="auto"/>
        <w:right w:val="none" w:sz="0" w:space="0" w:color="auto"/>
      </w:divBdr>
    </w:div>
    <w:div w:id="1855069063">
      <w:bodyDiv w:val="1"/>
      <w:marLeft w:val="0"/>
      <w:marRight w:val="0"/>
      <w:marTop w:val="0"/>
      <w:marBottom w:val="0"/>
      <w:divBdr>
        <w:top w:val="none" w:sz="0" w:space="0" w:color="auto"/>
        <w:left w:val="none" w:sz="0" w:space="0" w:color="auto"/>
        <w:bottom w:val="none" w:sz="0" w:space="0" w:color="auto"/>
        <w:right w:val="none" w:sz="0" w:space="0" w:color="auto"/>
      </w:divBdr>
    </w:div>
    <w:div w:id="1856655378">
      <w:bodyDiv w:val="1"/>
      <w:marLeft w:val="0"/>
      <w:marRight w:val="0"/>
      <w:marTop w:val="0"/>
      <w:marBottom w:val="0"/>
      <w:divBdr>
        <w:top w:val="none" w:sz="0" w:space="0" w:color="auto"/>
        <w:left w:val="none" w:sz="0" w:space="0" w:color="auto"/>
        <w:bottom w:val="none" w:sz="0" w:space="0" w:color="auto"/>
        <w:right w:val="none" w:sz="0" w:space="0" w:color="auto"/>
      </w:divBdr>
    </w:div>
    <w:div w:id="1871726256">
      <w:bodyDiv w:val="1"/>
      <w:marLeft w:val="0"/>
      <w:marRight w:val="0"/>
      <w:marTop w:val="0"/>
      <w:marBottom w:val="0"/>
      <w:divBdr>
        <w:top w:val="none" w:sz="0" w:space="0" w:color="auto"/>
        <w:left w:val="none" w:sz="0" w:space="0" w:color="auto"/>
        <w:bottom w:val="none" w:sz="0" w:space="0" w:color="auto"/>
        <w:right w:val="none" w:sz="0" w:space="0" w:color="auto"/>
      </w:divBdr>
      <w:divsChild>
        <w:div w:id="910576511">
          <w:marLeft w:val="0"/>
          <w:marRight w:val="0"/>
          <w:marTop w:val="0"/>
          <w:marBottom w:val="0"/>
          <w:divBdr>
            <w:top w:val="none" w:sz="0" w:space="0" w:color="auto"/>
            <w:left w:val="none" w:sz="0" w:space="0" w:color="auto"/>
            <w:bottom w:val="none" w:sz="0" w:space="0" w:color="auto"/>
            <w:right w:val="none" w:sz="0" w:space="0" w:color="auto"/>
          </w:divBdr>
          <w:divsChild>
            <w:div w:id="1124929122">
              <w:marLeft w:val="0"/>
              <w:marRight w:val="0"/>
              <w:marTop w:val="0"/>
              <w:marBottom w:val="0"/>
              <w:divBdr>
                <w:top w:val="none" w:sz="0" w:space="0" w:color="auto"/>
                <w:left w:val="none" w:sz="0" w:space="0" w:color="auto"/>
                <w:bottom w:val="none" w:sz="0" w:space="0" w:color="auto"/>
                <w:right w:val="none" w:sz="0" w:space="0" w:color="auto"/>
              </w:divBdr>
            </w:div>
            <w:div w:id="1577744248">
              <w:marLeft w:val="0"/>
              <w:marRight w:val="0"/>
              <w:marTop w:val="0"/>
              <w:marBottom w:val="0"/>
              <w:divBdr>
                <w:top w:val="none" w:sz="0" w:space="0" w:color="auto"/>
                <w:left w:val="none" w:sz="0" w:space="0" w:color="auto"/>
                <w:bottom w:val="none" w:sz="0" w:space="0" w:color="auto"/>
                <w:right w:val="none" w:sz="0" w:space="0" w:color="auto"/>
              </w:divBdr>
            </w:div>
            <w:div w:id="1668246803">
              <w:marLeft w:val="0"/>
              <w:marRight w:val="0"/>
              <w:marTop w:val="0"/>
              <w:marBottom w:val="0"/>
              <w:divBdr>
                <w:top w:val="none" w:sz="0" w:space="0" w:color="auto"/>
                <w:left w:val="none" w:sz="0" w:space="0" w:color="auto"/>
                <w:bottom w:val="none" w:sz="0" w:space="0" w:color="auto"/>
                <w:right w:val="none" w:sz="0" w:space="0" w:color="auto"/>
              </w:divBdr>
            </w:div>
            <w:div w:id="380908321">
              <w:marLeft w:val="0"/>
              <w:marRight w:val="0"/>
              <w:marTop w:val="0"/>
              <w:marBottom w:val="0"/>
              <w:divBdr>
                <w:top w:val="none" w:sz="0" w:space="0" w:color="auto"/>
                <w:left w:val="none" w:sz="0" w:space="0" w:color="auto"/>
                <w:bottom w:val="none" w:sz="0" w:space="0" w:color="auto"/>
                <w:right w:val="none" w:sz="0" w:space="0" w:color="auto"/>
              </w:divBdr>
            </w:div>
            <w:div w:id="454258620">
              <w:marLeft w:val="0"/>
              <w:marRight w:val="0"/>
              <w:marTop w:val="0"/>
              <w:marBottom w:val="0"/>
              <w:divBdr>
                <w:top w:val="none" w:sz="0" w:space="0" w:color="auto"/>
                <w:left w:val="none" w:sz="0" w:space="0" w:color="auto"/>
                <w:bottom w:val="none" w:sz="0" w:space="0" w:color="auto"/>
                <w:right w:val="none" w:sz="0" w:space="0" w:color="auto"/>
              </w:divBdr>
            </w:div>
            <w:div w:id="896017676">
              <w:marLeft w:val="0"/>
              <w:marRight w:val="0"/>
              <w:marTop w:val="0"/>
              <w:marBottom w:val="0"/>
              <w:divBdr>
                <w:top w:val="none" w:sz="0" w:space="0" w:color="auto"/>
                <w:left w:val="none" w:sz="0" w:space="0" w:color="auto"/>
                <w:bottom w:val="none" w:sz="0" w:space="0" w:color="auto"/>
                <w:right w:val="none" w:sz="0" w:space="0" w:color="auto"/>
              </w:divBdr>
            </w:div>
            <w:div w:id="1299262617">
              <w:marLeft w:val="0"/>
              <w:marRight w:val="0"/>
              <w:marTop w:val="0"/>
              <w:marBottom w:val="0"/>
              <w:divBdr>
                <w:top w:val="none" w:sz="0" w:space="0" w:color="auto"/>
                <w:left w:val="none" w:sz="0" w:space="0" w:color="auto"/>
                <w:bottom w:val="none" w:sz="0" w:space="0" w:color="auto"/>
                <w:right w:val="none" w:sz="0" w:space="0" w:color="auto"/>
              </w:divBdr>
            </w:div>
            <w:div w:id="1881359542">
              <w:marLeft w:val="0"/>
              <w:marRight w:val="0"/>
              <w:marTop w:val="0"/>
              <w:marBottom w:val="0"/>
              <w:divBdr>
                <w:top w:val="none" w:sz="0" w:space="0" w:color="auto"/>
                <w:left w:val="none" w:sz="0" w:space="0" w:color="auto"/>
                <w:bottom w:val="none" w:sz="0" w:space="0" w:color="auto"/>
                <w:right w:val="none" w:sz="0" w:space="0" w:color="auto"/>
              </w:divBdr>
            </w:div>
            <w:div w:id="440884114">
              <w:marLeft w:val="0"/>
              <w:marRight w:val="0"/>
              <w:marTop w:val="0"/>
              <w:marBottom w:val="0"/>
              <w:divBdr>
                <w:top w:val="none" w:sz="0" w:space="0" w:color="auto"/>
                <w:left w:val="none" w:sz="0" w:space="0" w:color="auto"/>
                <w:bottom w:val="none" w:sz="0" w:space="0" w:color="auto"/>
                <w:right w:val="none" w:sz="0" w:space="0" w:color="auto"/>
              </w:divBdr>
            </w:div>
            <w:div w:id="564876875">
              <w:marLeft w:val="0"/>
              <w:marRight w:val="0"/>
              <w:marTop w:val="0"/>
              <w:marBottom w:val="0"/>
              <w:divBdr>
                <w:top w:val="none" w:sz="0" w:space="0" w:color="auto"/>
                <w:left w:val="none" w:sz="0" w:space="0" w:color="auto"/>
                <w:bottom w:val="none" w:sz="0" w:space="0" w:color="auto"/>
                <w:right w:val="none" w:sz="0" w:space="0" w:color="auto"/>
              </w:divBdr>
            </w:div>
            <w:div w:id="538012080">
              <w:marLeft w:val="0"/>
              <w:marRight w:val="0"/>
              <w:marTop w:val="0"/>
              <w:marBottom w:val="0"/>
              <w:divBdr>
                <w:top w:val="none" w:sz="0" w:space="0" w:color="auto"/>
                <w:left w:val="none" w:sz="0" w:space="0" w:color="auto"/>
                <w:bottom w:val="none" w:sz="0" w:space="0" w:color="auto"/>
                <w:right w:val="none" w:sz="0" w:space="0" w:color="auto"/>
              </w:divBdr>
            </w:div>
            <w:div w:id="760684654">
              <w:marLeft w:val="0"/>
              <w:marRight w:val="0"/>
              <w:marTop w:val="0"/>
              <w:marBottom w:val="0"/>
              <w:divBdr>
                <w:top w:val="none" w:sz="0" w:space="0" w:color="auto"/>
                <w:left w:val="none" w:sz="0" w:space="0" w:color="auto"/>
                <w:bottom w:val="none" w:sz="0" w:space="0" w:color="auto"/>
                <w:right w:val="none" w:sz="0" w:space="0" w:color="auto"/>
              </w:divBdr>
            </w:div>
            <w:div w:id="502353234">
              <w:marLeft w:val="0"/>
              <w:marRight w:val="0"/>
              <w:marTop w:val="0"/>
              <w:marBottom w:val="0"/>
              <w:divBdr>
                <w:top w:val="none" w:sz="0" w:space="0" w:color="auto"/>
                <w:left w:val="none" w:sz="0" w:space="0" w:color="auto"/>
                <w:bottom w:val="none" w:sz="0" w:space="0" w:color="auto"/>
                <w:right w:val="none" w:sz="0" w:space="0" w:color="auto"/>
              </w:divBdr>
            </w:div>
            <w:div w:id="1589466460">
              <w:marLeft w:val="0"/>
              <w:marRight w:val="0"/>
              <w:marTop w:val="0"/>
              <w:marBottom w:val="0"/>
              <w:divBdr>
                <w:top w:val="none" w:sz="0" w:space="0" w:color="auto"/>
                <w:left w:val="none" w:sz="0" w:space="0" w:color="auto"/>
                <w:bottom w:val="none" w:sz="0" w:space="0" w:color="auto"/>
                <w:right w:val="none" w:sz="0" w:space="0" w:color="auto"/>
              </w:divBdr>
            </w:div>
            <w:div w:id="1120756194">
              <w:marLeft w:val="0"/>
              <w:marRight w:val="0"/>
              <w:marTop w:val="0"/>
              <w:marBottom w:val="0"/>
              <w:divBdr>
                <w:top w:val="none" w:sz="0" w:space="0" w:color="auto"/>
                <w:left w:val="none" w:sz="0" w:space="0" w:color="auto"/>
                <w:bottom w:val="none" w:sz="0" w:space="0" w:color="auto"/>
                <w:right w:val="none" w:sz="0" w:space="0" w:color="auto"/>
              </w:divBdr>
            </w:div>
            <w:div w:id="1087190257">
              <w:marLeft w:val="0"/>
              <w:marRight w:val="0"/>
              <w:marTop w:val="0"/>
              <w:marBottom w:val="0"/>
              <w:divBdr>
                <w:top w:val="none" w:sz="0" w:space="0" w:color="auto"/>
                <w:left w:val="none" w:sz="0" w:space="0" w:color="auto"/>
                <w:bottom w:val="none" w:sz="0" w:space="0" w:color="auto"/>
                <w:right w:val="none" w:sz="0" w:space="0" w:color="auto"/>
              </w:divBdr>
            </w:div>
            <w:div w:id="348678389">
              <w:marLeft w:val="0"/>
              <w:marRight w:val="0"/>
              <w:marTop w:val="0"/>
              <w:marBottom w:val="0"/>
              <w:divBdr>
                <w:top w:val="none" w:sz="0" w:space="0" w:color="auto"/>
                <w:left w:val="none" w:sz="0" w:space="0" w:color="auto"/>
                <w:bottom w:val="none" w:sz="0" w:space="0" w:color="auto"/>
                <w:right w:val="none" w:sz="0" w:space="0" w:color="auto"/>
              </w:divBdr>
            </w:div>
            <w:div w:id="938610581">
              <w:marLeft w:val="0"/>
              <w:marRight w:val="0"/>
              <w:marTop w:val="0"/>
              <w:marBottom w:val="0"/>
              <w:divBdr>
                <w:top w:val="none" w:sz="0" w:space="0" w:color="auto"/>
                <w:left w:val="none" w:sz="0" w:space="0" w:color="auto"/>
                <w:bottom w:val="none" w:sz="0" w:space="0" w:color="auto"/>
                <w:right w:val="none" w:sz="0" w:space="0" w:color="auto"/>
              </w:divBdr>
            </w:div>
            <w:div w:id="1090156307">
              <w:marLeft w:val="0"/>
              <w:marRight w:val="0"/>
              <w:marTop w:val="0"/>
              <w:marBottom w:val="0"/>
              <w:divBdr>
                <w:top w:val="none" w:sz="0" w:space="0" w:color="auto"/>
                <w:left w:val="none" w:sz="0" w:space="0" w:color="auto"/>
                <w:bottom w:val="none" w:sz="0" w:space="0" w:color="auto"/>
                <w:right w:val="none" w:sz="0" w:space="0" w:color="auto"/>
              </w:divBdr>
            </w:div>
            <w:div w:id="1366370618">
              <w:marLeft w:val="0"/>
              <w:marRight w:val="0"/>
              <w:marTop w:val="0"/>
              <w:marBottom w:val="0"/>
              <w:divBdr>
                <w:top w:val="none" w:sz="0" w:space="0" w:color="auto"/>
                <w:left w:val="none" w:sz="0" w:space="0" w:color="auto"/>
                <w:bottom w:val="none" w:sz="0" w:space="0" w:color="auto"/>
                <w:right w:val="none" w:sz="0" w:space="0" w:color="auto"/>
              </w:divBdr>
            </w:div>
            <w:div w:id="1014116725">
              <w:marLeft w:val="0"/>
              <w:marRight w:val="0"/>
              <w:marTop w:val="0"/>
              <w:marBottom w:val="0"/>
              <w:divBdr>
                <w:top w:val="none" w:sz="0" w:space="0" w:color="auto"/>
                <w:left w:val="none" w:sz="0" w:space="0" w:color="auto"/>
                <w:bottom w:val="none" w:sz="0" w:space="0" w:color="auto"/>
                <w:right w:val="none" w:sz="0" w:space="0" w:color="auto"/>
              </w:divBdr>
            </w:div>
            <w:div w:id="1530096190">
              <w:marLeft w:val="0"/>
              <w:marRight w:val="0"/>
              <w:marTop w:val="0"/>
              <w:marBottom w:val="0"/>
              <w:divBdr>
                <w:top w:val="none" w:sz="0" w:space="0" w:color="auto"/>
                <w:left w:val="none" w:sz="0" w:space="0" w:color="auto"/>
                <w:bottom w:val="none" w:sz="0" w:space="0" w:color="auto"/>
                <w:right w:val="none" w:sz="0" w:space="0" w:color="auto"/>
              </w:divBdr>
            </w:div>
            <w:div w:id="1743864860">
              <w:marLeft w:val="0"/>
              <w:marRight w:val="0"/>
              <w:marTop w:val="0"/>
              <w:marBottom w:val="0"/>
              <w:divBdr>
                <w:top w:val="none" w:sz="0" w:space="0" w:color="auto"/>
                <w:left w:val="none" w:sz="0" w:space="0" w:color="auto"/>
                <w:bottom w:val="none" w:sz="0" w:space="0" w:color="auto"/>
                <w:right w:val="none" w:sz="0" w:space="0" w:color="auto"/>
              </w:divBdr>
            </w:div>
            <w:div w:id="201795040">
              <w:marLeft w:val="0"/>
              <w:marRight w:val="0"/>
              <w:marTop w:val="0"/>
              <w:marBottom w:val="0"/>
              <w:divBdr>
                <w:top w:val="none" w:sz="0" w:space="0" w:color="auto"/>
                <w:left w:val="none" w:sz="0" w:space="0" w:color="auto"/>
                <w:bottom w:val="none" w:sz="0" w:space="0" w:color="auto"/>
                <w:right w:val="none" w:sz="0" w:space="0" w:color="auto"/>
              </w:divBdr>
            </w:div>
            <w:div w:id="553195940">
              <w:marLeft w:val="0"/>
              <w:marRight w:val="0"/>
              <w:marTop w:val="0"/>
              <w:marBottom w:val="0"/>
              <w:divBdr>
                <w:top w:val="none" w:sz="0" w:space="0" w:color="auto"/>
                <w:left w:val="none" w:sz="0" w:space="0" w:color="auto"/>
                <w:bottom w:val="none" w:sz="0" w:space="0" w:color="auto"/>
                <w:right w:val="none" w:sz="0" w:space="0" w:color="auto"/>
              </w:divBdr>
            </w:div>
            <w:div w:id="908266902">
              <w:marLeft w:val="0"/>
              <w:marRight w:val="0"/>
              <w:marTop w:val="0"/>
              <w:marBottom w:val="0"/>
              <w:divBdr>
                <w:top w:val="none" w:sz="0" w:space="0" w:color="auto"/>
                <w:left w:val="none" w:sz="0" w:space="0" w:color="auto"/>
                <w:bottom w:val="none" w:sz="0" w:space="0" w:color="auto"/>
                <w:right w:val="none" w:sz="0" w:space="0" w:color="auto"/>
              </w:divBdr>
            </w:div>
            <w:div w:id="1217280391">
              <w:marLeft w:val="0"/>
              <w:marRight w:val="0"/>
              <w:marTop w:val="0"/>
              <w:marBottom w:val="0"/>
              <w:divBdr>
                <w:top w:val="none" w:sz="0" w:space="0" w:color="auto"/>
                <w:left w:val="none" w:sz="0" w:space="0" w:color="auto"/>
                <w:bottom w:val="none" w:sz="0" w:space="0" w:color="auto"/>
                <w:right w:val="none" w:sz="0" w:space="0" w:color="auto"/>
              </w:divBdr>
            </w:div>
            <w:div w:id="76098639">
              <w:marLeft w:val="0"/>
              <w:marRight w:val="0"/>
              <w:marTop w:val="0"/>
              <w:marBottom w:val="0"/>
              <w:divBdr>
                <w:top w:val="none" w:sz="0" w:space="0" w:color="auto"/>
                <w:left w:val="none" w:sz="0" w:space="0" w:color="auto"/>
                <w:bottom w:val="none" w:sz="0" w:space="0" w:color="auto"/>
                <w:right w:val="none" w:sz="0" w:space="0" w:color="auto"/>
              </w:divBdr>
            </w:div>
            <w:div w:id="1659268077">
              <w:marLeft w:val="0"/>
              <w:marRight w:val="0"/>
              <w:marTop w:val="0"/>
              <w:marBottom w:val="0"/>
              <w:divBdr>
                <w:top w:val="none" w:sz="0" w:space="0" w:color="auto"/>
                <w:left w:val="none" w:sz="0" w:space="0" w:color="auto"/>
                <w:bottom w:val="none" w:sz="0" w:space="0" w:color="auto"/>
                <w:right w:val="none" w:sz="0" w:space="0" w:color="auto"/>
              </w:divBdr>
            </w:div>
            <w:div w:id="261108594">
              <w:marLeft w:val="0"/>
              <w:marRight w:val="0"/>
              <w:marTop w:val="0"/>
              <w:marBottom w:val="0"/>
              <w:divBdr>
                <w:top w:val="none" w:sz="0" w:space="0" w:color="auto"/>
                <w:left w:val="none" w:sz="0" w:space="0" w:color="auto"/>
                <w:bottom w:val="none" w:sz="0" w:space="0" w:color="auto"/>
                <w:right w:val="none" w:sz="0" w:space="0" w:color="auto"/>
              </w:divBdr>
            </w:div>
            <w:div w:id="919414244">
              <w:marLeft w:val="0"/>
              <w:marRight w:val="0"/>
              <w:marTop w:val="0"/>
              <w:marBottom w:val="0"/>
              <w:divBdr>
                <w:top w:val="none" w:sz="0" w:space="0" w:color="auto"/>
                <w:left w:val="none" w:sz="0" w:space="0" w:color="auto"/>
                <w:bottom w:val="none" w:sz="0" w:space="0" w:color="auto"/>
                <w:right w:val="none" w:sz="0" w:space="0" w:color="auto"/>
              </w:divBdr>
            </w:div>
            <w:div w:id="792670878">
              <w:marLeft w:val="0"/>
              <w:marRight w:val="0"/>
              <w:marTop w:val="0"/>
              <w:marBottom w:val="0"/>
              <w:divBdr>
                <w:top w:val="none" w:sz="0" w:space="0" w:color="auto"/>
                <w:left w:val="none" w:sz="0" w:space="0" w:color="auto"/>
                <w:bottom w:val="none" w:sz="0" w:space="0" w:color="auto"/>
                <w:right w:val="none" w:sz="0" w:space="0" w:color="auto"/>
              </w:divBdr>
            </w:div>
            <w:div w:id="2047025578">
              <w:marLeft w:val="0"/>
              <w:marRight w:val="0"/>
              <w:marTop w:val="0"/>
              <w:marBottom w:val="0"/>
              <w:divBdr>
                <w:top w:val="none" w:sz="0" w:space="0" w:color="auto"/>
                <w:left w:val="none" w:sz="0" w:space="0" w:color="auto"/>
                <w:bottom w:val="none" w:sz="0" w:space="0" w:color="auto"/>
                <w:right w:val="none" w:sz="0" w:space="0" w:color="auto"/>
              </w:divBdr>
            </w:div>
            <w:div w:id="1462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6615">
      <w:bodyDiv w:val="1"/>
      <w:marLeft w:val="0"/>
      <w:marRight w:val="0"/>
      <w:marTop w:val="0"/>
      <w:marBottom w:val="0"/>
      <w:divBdr>
        <w:top w:val="none" w:sz="0" w:space="0" w:color="auto"/>
        <w:left w:val="none" w:sz="0" w:space="0" w:color="auto"/>
        <w:bottom w:val="none" w:sz="0" w:space="0" w:color="auto"/>
        <w:right w:val="none" w:sz="0" w:space="0" w:color="auto"/>
      </w:divBdr>
    </w:div>
    <w:div w:id="1898055681">
      <w:bodyDiv w:val="1"/>
      <w:marLeft w:val="0"/>
      <w:marRight w:val="0"/>
      <w:marTop w:val="0"/>
      <w:marBottom w:val="0"/>
      <w:divBdr>
        <w:top w:val="none" w:sz="0" w:space="0" w:color="auto"/>
        <w:left w:val="none" w:sz="0" w:space="0" w:color="auto"/>
        <w:bottom w:val="none" w:sz="0" w:space="0" w:color="auto"/>
        <w:right w:val="none" w:sz="0" w:space="0" w:color="auto"/>
      </w:divBdr>
    </w:div>
    <w:div w:id="1918588748">
      <w:bodyDiv w:val="1"/>
      <w:marLeft w:val="0"/>
      <w:marRight w:val="0"/>
      <w:marTop w:val="0"/>
      <w:marBottom w:val="0"/>
      <w:divBdr>
        <w:top w:val="none" w:sz="0" w:space="0" w:color="auto"/>
        <w:left w:val="none" w:sz="0" w:space="0" w:color="auto"/>
        <w:bottom w:val="none" w:sz="0" w:space="0" w:color="auto"/>
        <w:right w:val="none" w:sz="0" w:space="0" w:color="auto"/>
      </w:divBdr>
    </w:div>
    <w:div w:id="1926067938">
      <w:bodyDiv w:val="1"/>
      <w:marLeft w:val="0"/>
      <w:marRight w:val="0"/>
      <w:marTop w:val="0"/>
      <w:marBottom w:val="0"/>
      <w:divBdr>
        <w:top w:val="none" w:sz="0" w:space="0" w:color="auto"/>
        <w:left w:val="none" w:sz="0" w:space="0" w:color="auto"/>
        <w:bottom w:val="none" w:sz="0" w:space="0" w:color="auto"/>
        <w:right w:val="none" w:sz="0" w:space="0" w:color="auto"/>
      </w:divBdr>
    </w:div>
    <w:div w:id="1928728030">
      <w:bodyDiv w:val="1"/>
      <w:marLeft w:val="0"/>
      <w:marRight w:val="0"/>
      <w:marTop w:val="0"/>
      <w:marBottom w:val="0"/>
      <w:divBdr>
        <w:top w:val="none" w:sz="0" w:space="0" w:color="auto"/>
        <w:left w:val="none" w:sz="0" w:space="0" w:color="auto"/>
        <w:bottom w:val="none" w:sz="0" w:space="0" w:color="auto"/>
        <w:right w:val="none" w:sz="0" w:space="0" w:color="auto"/>
      </w:divBdr>
    </w:div>
    <w:div w:id="1943301481">
      <w:bodyDiv w:val="1"/>
      <w:marLeft w:val="0"/>
      <w:marRight w:val="0"/>
      <w:marTop w:val="0"/>
      <w:marBottom w:val="0"/>
      <w:divBdr>
        <w:top w:val="none" w:sz="0" w:space="0" w:color="auto"/>
        <w:left w:val="none" w:sz="0" w:space="0" w:color="auto"/>
        <w:bottom w:val="none" w:sz="0" w:space="0" w:color="auto"/>
        <w:right w:val="none" w:sz="0" w:space="0" w:color="auto"/>
      </w:divBdr>
      <w:divsChild>
        <w:div w:id="4408264">
          <w:marLeft w:val="0"/>
          <w:marRight w:val="0"/>
          <w:marTop w:val="225"/>
          <w:marBottom w:val="225"/>
          <w:divBdr>
            <w:top w:val="none" w:sz="0" w:space="0" w:color="auto"/>
            <w:left w:val="none" w:sz="0" w:space="0" w:color="auto"/>
            <w:bottom w:val="none" w:sz="0" w:space="0" w:color="auto"/>
            <w:right w:val="none" w:sz="0" w:space="0" w:color="auto"/>
          </w:divBdr>
          <w:divsChild>
            <w:div w:id="9031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0104">
      <w:bodyDiv w:val="1"/>
      <w:marLeft w:val="0"/>
      <w:marRight w:val="0"/>
      <w:marTop w:val="0"/>
      <w:marBottom w:val="0"/>
      <w:divBdr>
        <w:top w:val="none" w:sz="0" w:space="0" w:color="auto"/>
        <w:left w:val="none" w:sz="0" w:space="0" w:color="auto"/>
        <w:bottom w:val="none" w:sz="0" w:space="0" w:color="auto"/>
        <w:right w:val="none" w:sz="0" w:space="0" w:color="auto"/>
      </w:divBdr>
    </w:div>
    <w:div w:id="1952006804">
      <w:bodyDiv w:val="1"/>
      <w:marLeft w:val="0"/>
      <w:marRight w:val="0"/>
      <w:marTop w:val="0"/>
      <w:marBottom w:val="0"/>
      <w:divBdr>
        <w:top w:val="none" w:sz="0" w:space="0" w:color="auto"/>
        <w:left w:val="none" w:sz="0" w:space="0" w:color="auto"/>
        <w:bottom w:val="none" w:sz="0" w:space="0" w:color="auto"/>
        <w:right w:val="none" w:sz="0" w:space="0" w:color="auto"/>
      </w:divBdr>
    </w:div>
    <w:div w:id="1969168744">
      <w:bodyDiv w:val="1"/>
      <w:marLeft w:val="0"/>
      <w:marRight w:val="0"/>
      <w:marTop w:val="0"/>
      <w:marBottom w:val="0"/>
      <w:divBdr>
        <w:top w:val="none" w:sz="0" w:space="0" w:color="auto"/>
        <w:left w:val="none" w:sz="0" w:space="0" w:color="auto"/>
        <w:bottom w:val="none" w:sz="0" w:space="0" w:color="auto"/>
        <w:right w:val="none" w:sz="0" w:space="0" w:color="auto"/>
      </w:divBdr>
    </w:div>
    <w:div w:id="1970210458">
      <w:bodyDiv w:val="1"/>
      <w:marLeft w:val="0"/>
      <w:marRight w:val="0"/>
      <w:marTop w:val="0"/>
      <w:marBottom w:val="0"/>
      <w:divBdr>
        <w:top w:val="none" w:sz="0" w:space="0" w:color="auto"/>
        <w:left w:val="none" w:sz="0" w:space="0" w:color="auto"/>
        <w:bottom w:val="none" w:sz="0" w:space="0" w:color="auto"/>
        <w:right w:val="none" w:sz="0" w:space="0" w:color="auto"/>
      </w:divBdr>
    </w:div>
    <w:div w:id="1985314428">
      <w:bodyDiv w:val="1"/>
      <w:marLeft w:val="0"/>
      <w:marRight w:val="0"/>
      <w:marTop w:val="0"/>
      <w:marBottom w:val="0"/>
      <w:divBdr>
        <w:top w:val="none" w:sz="0" w:space="0" w:color="auto"/>
        <w:left w:val="none" w:sz="0" w:space="0" w:color="auto"/>
        <w:bottom w:val="none" w:sz="0" w:space="0" w:color="auto"/>
        <w:right w:val="none" w:sz="0" w:space="0" w:color="auto"/>
      </w:divBdr>
    </w:div>
    <w:div w:id="1988196911">
      <w:bodyDiv w:val="1"/>
      <w:marLeft w:val="0"/>
      <w:marRight w:val="0"/>
      <w:marTop w:val="0"/>
      <w:marBottom w:val="0"/>
      <w:divBdr>
        <w:top w:val="none" w:sz="0" w:space="0" w:color="auto"/>
        <w:left w:val="none" w:sz="0" w:space="0" w:color="auto"/>
        <w:bottom w:val="none" w:sz="0" w:space="0" w:color="auto"/>
        <w:right w:val="none" w:sz="0" w:space="0" w:color="auto"/>
      </w:divBdr>
    </w:div>
    <w:div w:id="1988973341">
      <w:bodyDiv w:val="1"/>
      <w:marLeft w:val="0"/>
      <w:marRight w:val="0"/>
      <w:marTop w:val="0"/>
      <w:marBottom w:val="0"/>
      <w:divBdr>
        <w:top w:val="none" w:sz="0" w:space="0" w:color="auto"/>
        <w:left w:val="none" w:sz="0" w:space="0" w:color="auto"/>
        <w:bottom w:val="none" w:sz="0" w:space="0" w:color="auto"/>
        <w:right w:val="none" w:sz="0" w:space="0" w:color="auto"/>
      </w:divBdr>
      <w:divsChild>
        <w:div w:id="443185562">
          <w:marLeft w:val="0"/>
          <w:marRight w:val="0"/>
          <w:marTop w:val="0"/>
          <w:marBottom w:val="0"/>
          <w:divBdr>
            <w:top w:val="none" w:sz="0" w:space="0" w:color="auto"/>
            <w:left w:val="none" w:sz="0" w:space="0" w:color="auto"/>
            <w:bottom w:val="none" w:sz="0" w:space="0" w:color="auto"/>
            <w:right w:val="none" w:sz="0" w:space="0" w:color="auto"/>
          </w:divBdr>
        </w:div>
        <w:div w:id="753475710">
          <w:marLeft w:val="0"/>
          <w:marRight w:val="0"/>
          <w:marTop w:val="0"/>
          <w:marBottom w:val="0"/>
          <w:divBdr>
            <w:top w:val="none" w:sz="0" w:space="0" w:color="auto"/>
            <w:left w:val="none" w:sz="0" w:space="0" w:color="auto"/>
            <w:bottom w:val="none" w:sz="0" w:space="0" w:color="auto"/>
            <w:right w:val="none" w:sz="0" w:space="0" w:color="auto"/>
          </w:divBdr>
        </w:div>
        <w:div w:id="326716356">
          <w:marLeft w:val="0"/>
          <w:marRight w:val="0"/>
          <w:marTop w:val="0"/>
          <w:marBottom w:val="0"/>
          <w:divBdr>
            <w:top w:val="none" w:sz="0" w:space="0" w:color="auto"/>
            <w:left w:val="none" w:sz="0" w:space="0" w:color="auto"/>
            <w:bottom w:val="none" w:sz="0" w:space="0" w:color="auto"/>
            <w:right w:val="none" w:sz="0" w:space="0" w:color="auto"/>
          </w:divBdr>
        </w:div>
        <w:div w:id="1109809991">
          <w:marLeft w:val="0"/>
          <w:marRight w:val="0"/>
          <w:marTop w:val="0"/>
          <w:marBottom w:val="0"/>
          <w:divBdr>
            <w:top w:val="none" w:sz="0" w:space="0" w:color="auto"/>
            <w:left w:val="none" w:sz="0" w:space="0" w:color="auto"/>
            <w:bottom w:val="none" w:sz="0" w:space="0" w:color="auto"/>
            <w:right w:val="none" w:sz="0" w:space="0" w:color="auto"/>
          </w:divBdr>
        </w:div>
        <w:div w:id="1130781418">
          <w:marLeft w:val="0"/>
          <w:marRight w:val="0"/>
          <w:marTop w:val="0"/>
          <w:marBottom w:val="0"/>
          <w:divBdr>
            <w:top w:val="none" w:sz="0" w:space="0" w:color="auto"/>
            <w:left w:val="none" w:sz="0" w:space="0" w:color="auto"/>
            <w:bottom w:val="none" w:sz="0" w:space="0" w:color="auto"/>
            <w:right w:val="none" w:sz="0" w:space="0" w:color="auto"/>
          </w:divBdr>
        </w:div>
        <w:div w:id="1814981043">
          <w:marLeft w:val="0"/>
          <w:marRight w:val="0"/>
          <w:marTop w:val="0"/>
          <w:marBottom w:val="0"/>
          <w:divBdr>
            <w:top w:val="none" w:sz="0" w:space="0" w:color="auto"/>
            <w:left w:val="none" w:sz="0" w:space="0" w:color="auto"/>
            <w:bottom w:val="none" w:sz="0" w:space="0" w:color="auto"/>
            <w:right w:val="none" w:sz="0" w:space="0" w:color="auto"/>
          </w:divBdr>
        </w:div>
        <w:div w:id="769274022">
          <w:marLeft w:val="0"/>
          <w:marRight w:val="0"/>
          <w:marTop w:val="0"/>
          <w:marBottom w:val="0"/>
          <w:divBdr>
            <w:top w:val="none" w:sz="0" w:space="0" w:color="auto"/>
            <w:left w:val="none" w:sz="0" w:space="0" w:color="auto"/>
            <w:bottom w:val="none" w:sz="0" w:space="0" w:color="auto"/>
            <w:right w:val="none" w:sz="0" w:space="0" w:color="auto"/>
          </w:divBdr>
        </w:div>
        <w:div w:id="1870601282">
          <w:marLeft w:val="0"/>
          <w:marRight w:val="0"/>
          <w:marTop w:val="0"/>
          <w:marBottom w:val="0"/>
          <w:divBdr>
            <w:top w:val="none" w:sz="0" w:space="0" w:color="auto"/>
            <w:left w:val="none" w:sz="0" w:space="0" w:color="auto"/>
            <w:bottom w:val="none" w:sz="0" w:space="0" w:color="auto"/>
            <w:right w:val="none" w:sz="0" w:space="0" w:color="auto"/>
          </w:divBdr>
        </w:div>
        <w:div w:id="300352862">
          <w:marLeft w:val="0"/>
          <w:marRight w:val="0"/>
          <w:marTop w:val="0"/>
          <w:marBottom w:val="0"/>
          <w:divBdr>
            <w:top w:val="none" w:sz="0" w:space="0" w:color="auto"/>
            <w:left w:val="none" w:sz="0" w:space="0" w:color="auto"/>
            <w:bottom w:val="none" w:sz="0" w:space="0" w:color="auto"/>
            <w:right w:val="none" w:sz="0" w:space="0" w:color="auto"/>
          </w:divBdr>
        </w:div>
        <w:div w:id="1735201036">
          <w:marLeft w:val="0"/>
          <w:marRight w:val="0"/>
          <w:marTop w:val="0"/>
          <w:marBottom w:val="0"/>
          <w:divBdr>
            <w:top w:val="none" w:sz="0" w:space="0" w:color="auto"/>
            <w:left w:val="none" w:sz="0" w:space="0" w:color="auto"/>
            <w:bottom w:val="none" w:sz="0" w:space="0" w:color="auto"/>
            <w:right w:val="none" w:sz="0" w:space="0" w:color="auto"/>
          </w:divBdr>
        </w:div>
        <w:div w:id="2124567179">
          <w:marLeft w:val="0"/>
          <w:marRight w:val="0"/>
          <w:marTop w:val="0"/>
          <w:marBottom w:val="0"/>
          <w:divBdr>
            <w:top w:val="none" w:sz="0" w:space="0" w:color="auto"/>
            <w:left w:val="none" w:sz="0" w:space="0" w:color="auto"/>
            <w:bottom w:val="none" w:sz="0" w:space="0" w:color="auto"/>
            <w:right w:val="none" w:sz="0" w:space="0" w:color="auto"/>
          </w:divBdr>
        </w:div>
        <w:div w:id="1041592244">
          <w:marLeft w:val="0"/>
          <w:marRight w:val="0"/>
          <w:marTop w:val="0"/>
          <w:marBottom w:val="0"/>
          <w:divBdr>
            <w:top w:val="none" w:sz="0" w:space="0" w:color="auto"/>
            <w:left w:val="none" w:sz="0" w:space="0" w:color="auto"/>
            <w:bottom w:val="none" w:sz="0" w:space="0" w:color="auto"/>
            <w:right w:val="none" w:sz="0" w:space="0" w:color="auto"/>
          </w:divBdr>
        </w:div>
        <w:div w:id="1984195005">
          <w:marLeft w:val="0"/>
          <w:marRight w:val="0"/>
          <w:marTop w:val="0"/>
          <w:marBottom w:val="0"/>
          <w:divBdr>
            <w:top w:val="none" w:sz="0" w:space="0" w:color="auto"/>
            <w:left w:val="none" w:sz="0" w:space="0" w:color="auto"/>
            <w:bottom w:val="none" w:sz="0" w:space="0" w:color="auto"/>
            <w:right w:val="none" w:sz="0" w:space="0" w:color="auto"/>
          </w:divBdr>
        </w:div>
        <w:div w:id="205919505">
          <w:marLeft w:val="0"/>
          <w:marRight w:val="0"/>
          <w:marTop w:val="0"/>
          <w:marBottom w:val="0"/>
          <w:divBdr>
            <w:top w:val="none" w:sz="0" w:space="0" w:color="auto"/>
            <w:left w:val="none" w:sz="0" w:space="0" w:color="auto"/>
            <w:bottom w:val="none" w:sz="0" w:space="0" w:color="auto"/>
            <w:right w:val="none" w:sz="0" w:space="0" w:color="auto"/>
          </w:divBdr>
        </w:div>
        <w:div w:id="1106920107">
          <w:marLeft w:val="0"/>
          <w:marRight w:val="0"/>
          <w:marTop w:val="0"/>
          <w:marBottom w:val="0"/>
          <w:divBdr>
            <w:top w:val="none" w:sz="0" w:space="0" w:color="auto"/>
            <w:left w:val="none" w:sz="0" w:space="0" w:color="auto"/>
            <w:bottom w:val="none" w:sz="0" w:space="0" w:color="auto"/>
            <w:right w:val="none" w:sz="0" w:space="0" w:color="auto"/>
          </w:divBdr>
        </w:div>
        <w:div w:id="1094520838">
          <w:marLeft w:val="0"/>
          <w:marRight w:val="0"/>
          <w:marTop w:val="0"/>
          <w:marBottom w:val="0"/>
          <w:divBdr>
            <w:top w:val="none" w:sz="0" w:space="0" w:color="auto"/>
            <w:left w:val="none" w:sz="0" w:space="0" w:color="auto"/>
            <w:bottom w:val="none" w:sz="0" w:space="0" w:color="auto"/>
            <w:right w:val="none" w:sz="0" w:space="0" w:color="auto"/>
          </w:divBdr>
        </w:div>
        <w:div w:id="997423672">
          <w:marLeft w:val="0"/>
          <w:marRight w:val="0"/>
          <w:marTop w:val="0"/>
          <w:marBottom w:val="0"/>
          <w:divBdr>
            <w:top w:val="none" w:sz="0" w:space="0" w:color="auto"/>
            <w:left w:val="none" w:sz="0" w:space="0" w:color="auto"/>
            <w:bottom w:val="none" w:sz="0" w:space="0" w:color="auto"/>
            <w:right w:val="none" w:sz="0" w:space="0" w:color="auto"/>
          </w:divBdr>
        </w:div>
        <w:div w:id="1948343354">
          <w:marLeft w:val="0"/>
          <w:marRight w:val="0"/>
          <w:marTop w:val="0"/>
          <w:marBottom w:val="0"/>
          <w:divBdr>
            <w:top w:val="none" w:sz="0" w:space="0" w:color="auto"/>
            <w:left w:val="none" w:sz="0" w:space="0" w:color="auto"/>
            <w:bottom w:val="none" w:sz="0" w:space="0" w:color="auto"/>
            <w:right w:val="none" w:sz="0" w:space="0" w:color="auto"/>
          </w:divBdr>
        </w:div>
        <w:div w:id="1179467270">
          <w:marLeft w:val="0"/>
          <w:marRight w:val="0"/>
          <w:marTop w:val="0"/>
          <w:marBottom w:val="0"/>
          <w:divBdr>
            <w:top w:val="none" w:sz="0" w:space="0" w:color="auto"/>
            <w:left w:val="none" w:sz="0" w:space="0" w:color="auto"/>
            <w:bottom w:val="none" w:sz="0" w:space="0" w:color="auto"/>
            <w:right w:val="none" w:sz="0" w:space="0" w:color="auto"/>
          </w:divBdr>
        </w:div>
      </w:divsChild>
    </w:div>
    <w:div w:id="2007516675">
      <w:bodyDiv w:val="1"/>
      <w:marLeft w:val="0"/>
      <w:marRight w:val="0"/>
      <w:marTop w:val="0"/>
      <w:marBottom w:val="0"/>
      <w:divBdr>
        <w:top w:val="none" w:sz="0" w:space="0" w:color="auto"/>
        <w:left w:val="none" w:sz="0" w:space="0" w:color="auto"/>
        <w:bottom w:val="none" w:sz="0" w:space="0" w:color="auto"/>
        <w:right w:val="none" w:sz="0" w:space="0" w:color="auto"/>
      </w:divBdr>
    </w:div>
    <w:div w:id="2008243607">
      <w:bodyDiv w:val="1"/>
      <w:marLeft w:val="0"/>
      <w:marRight w:val="0"/>
      <w:marTop w:val="0"/>
      <w:marBottom w:val="0"/>
      <w:divBdr>
        <w:top w:val="none" w:sz="0" w:space="0" w:color="auto"/>
        <w:left w:val="none" w:sz="0" w:space="0" w:color="auto"/>
        <w:bottom w:val="none" w:sz="0" w:space="0" w:color="auto"/>
        <w:right w:val="none" w:sz="0" w:space="0" w:color="auto"/>
      </w:divBdr>
    </w:div>
    <w:div w:id="2017264511">
      <w:bodyDiv w:val="1"/>
      <w:marLeft w:val="0"/>
      <w:marRight w:val="0"/>
      <w:marTop w:val="0"/>
      <w:marBottom w:val="0"/>
      <w:divBdr>
        <w:top w:val="none" w:sz="0" w:space="0" w:color="auto"/>
        <w:left w:val="none" w:sz="0" w:space="0" w:color="auto"/>
        <w:bottom w:val="none" w:sz="0" w:space="0" w:color="auto"/>
        <w:right w:val="none" w:sz="0" w:space="0" w:color="auto"/>
      </w:divBdr>
    </w:div>
    <w:div w:id="2017996795">
      <w:bodyDiv w:val="1"/>
      <w:marLeft w:val="0"/>
      <w:marRight w:val="0"/>
      <w:marTop w:val="0"/>
      <w:marBottom w:val="0"/>
      <w:divBdr>
        <w:top w:val="none" w:sz="0" w:space="0" w:color="auto"/>
        <w:left w:val="none" w:sz="0" w:space="0" w:color="auto"/>
        <w:bottom w:val="none" w:sz="0" w:space="0" w:color="auto"/>
        <w:right w:val="none" w:sz="0" w:space="0" w:color="auto"/>
      </w:divBdr>
    </w:div>
    <w:div w:id="2023120819">
      <w:bodyDiv w:val="1"/>
      <w:marLeft w:val="0"/>
      <w:marRight w:val="0"/>
      <w:marTop w:val="0"/>
      <w:marBottom w:val="0"/>
      <w:divBdr>
        <w:top w:val="none" w:sz="0" w:space="0" w:color="auto"/>
        <w:left w:val="none" w:sz="0" w:space="0" w:color="auto"/>
        <w:bottom w:val="none" w:sz="0" w:space="0" w:color="auto"/>
        <w:right w:val="none" w:sz="0" w:space="0" w:color="auto"/>
      </w:divBdr>
      <w:divsChild>
        <w:div w:id="677970183">
          <w:marLeft w:val="0"/>
          <w:marRight w:val="0"/>
          <w:marTop w:val="0"/>
          <w:marBottom w:val="0"/>
          <w:divBdr>
            <w:top w:val="none" w:sz="0" w:space="0" w:color="auto"/>
            <w:left w:val="none" w:sz="0" w:space="0" w:color="auto"/>
            <w:bottom w:val="none" w:sz="0" w:space="0" w:color="auto"/>
            <w:right w:val="none" w:sz="0" w:space="0" w:color="auto"/>
          </w:divBdr>
          <w:divsChild>
            <w:div w:id="304505504">
              <w:marLeft w:val="0"/>
              <w:marRight w:val="0"/>
              <w:marTop w:val="0"/>
              <w:marBottom w:val="0"/>
              <w:divBdr>
                <w:top w:val="none" w:sz="0" w:space="0" w:color="auto"/>
                <w:left w:val="none" w:sz="0" w:space="0" w:color="auto"/>
                <w:bottom w:val="none" w:sz="0" w:space="0" w:color="auto"/>
                <w:right w:val="none" w:sz="0" w:space="0" w:color="auto"/>
              </w:divBdr>
            </w:div>
            <w:div w:id="1013462315">
              <w:marLeft w:val="0"/>
              <w:marRight w:val="0"/>
              <w:marTop w:val="0"/>
              <w:marBottom w:val="0"/>
              <w:divBdr>
                <w:top w:val="none" w:sz="0" w:space="0" w:color="auto"/>
                <w:left w:val="none" w:sz="0" w:space="0" w:color="auto"/>
                <w:bottom w:val="none" w:sz="0" w:space="0" w:color="auto"/>
                <w:right w:val="none" w:sz="0" w:space="0" w:color="auto"/>
              </w:divBdr>
            </w:div>
            <w:div w:id="1388139205">
              <w:marLeft w:val="0"/>
              <w:marRight w:val="0"/>
              <w:marTop w:val="0"/>
              <w:marBottom w:val="0"/>
              <w:divBdr>
                <w:top w:val="none" w:sz="0" w:space="0" w:color="auto"/>
                <w:left w:val="none" w:sz="0" w:space="0" w:color="auto"/>
                <w:bottom w:val="none" w:sz="0" w:space="0" w:color="auto"/>
                <w:right w:val="none" w:sz="0" w:space="0" w:color="auto"/>
              </w:divBdr>
            </w:div>
            <w:div w:id="2129465221">
              <w:marLeft w:val="0"/>
              <w:marRight w:val="0"/>
              <w:marTop w:val="0"/>
              <w:marBottom w:val="0"/>
              <w:divBdr>
                <w:top w:val="none" w:sz="0" w:space="0" w:color="auto"/>
                <w:left w:val="none" w:sz="0" w:space="0" w:color="auto"/>
                <w:bottom w:val="none" w:sz="0" w:space="0" w:color="auto"/>
                <w:right w:val="none" w:sz="0" w:space="0" w:color="auto"/>
              </w:divBdr>
            </w:div>
            <w:div w:id="1930040076">
              <w:marLeft w:val="0"/>
              <w:marRight w:val="0"/>
              <w:marTop w:val="0"/>
              <w:marBottom w:val="0"/>
              <w:divBdr>
                <w:top w:val="none" w:sz="0" w:space="0" w:color="auto"/>
                <w:left w:val="none" w:sz="0" w:space="0" w:color="auto"/>
                <w:bottom w:val="none" w:sz="0" w:space="0" w:color="auto"/>
                <w:right w:val="none" w:sz="0" w:space="0" w:color="auto"/>
              </w:divBdr>
            </w:div>
            <w:div w:id="1359769577">
              <w:marLeft w:val="0"/>
              <w:marRight w:val="0"/>
              <w:marTop w:val="0"/>
              <w:marBottom w:val="0"/>
              <w:divBdr>
                <w:top w:val="none" w:sz="0" w:space="0" w:color="auto"/>
                <w:left w:val="none" w:sz="0" w:space="0" w:color="auto"/>
                <w:bottom w:val="none" w:sz="0" w:space="0" w:color="auto"/>
                <w:right w:val="none" w:sz="0" w:space="0" w:color="auto"/>
              </w:divBdr>
            </w:div>
            <w:div w:id="2021348257">
              <w:marLeft w:val="0"/>
              <w:marRight w:val="0"/>
              <w:marTop w:val="0"/>
              <w:marBottom w:val="0"/>
              <w:divBdr>
                <w:top w:val="none" w:sz="0" w:space="0" w:color="auto"/>
                <w:left w:val="none" w:sz="0" w:space="0" w:color="auto"/>
                <w:bottom w:val="none" w:sz="0" w:space="0" w:color="auto"/>
                <w:right w:val="none" w:sz="0" w:space="0" w:color="auto"/>
              </w:divBdr>
            </w:div>
            <w:div w:id="1778325711">
              <w:marLeft w:val="0"/>
              <w:marRight w:val="0"/>
              <w:marTop w:val="0"/>
              <w:marBottom w:val="0"/>
              <w:divBdr>
                <w:top w:val="none" w:sz="0" w:space="0" w:color="auto"/>
                <w:left w:val="none" w:sz="0" w:space="0" w:color="auto"/>
                <w:bottom w:val="none" w:sz="0" w:space="0" w:color="auto"/>
                <w:right w:val="none" w:sz="0" w:space="0" w:color="auto"/>
              </w:divBdr>
            </w:div>
            <w:div w:id="1096171449">
              <w:marLeft w:val="0"/>
              <w:marRight w:val="0"/>
              <w:marTop w:val="0"/>
              <w:marBottom w:val="0"/>
              <w:divBdr>
                <w:top w:val="none" w:sz="0" w:space="0" w:color="auto"/>
                <w:left w:val="none" w:sz="0" w:space="0" w:color="auto"/>
                <w:bottom w:val="none" w:sz="0" w:space="0" w:color="auto"/>
                <w:right w:val="none" w:sz="0" w:space="0" w:color="auto"/>
              </w:divBdr>
            </w:div>
            <w:div w:id="709769976">
              <w:marLeft w:val="0"/>
              <w:marRight w:val="0"/>
              <w:marTop w:val="0"/>
              <w:marBottom w:val="0"/>
              <w:divBdr>
                <w:top w:val="none" w:sz="0" w:space="0" w:color="auto"/>
                <w:left w:val="none" w:sz="0" w:space="0" w:color="auto"/>
                <w:bottom w:val="none" w:sz="0" w:space="0" w:color="auto"/>
                <w:right w:val="none" w:sz="0" w:space="0" w:color="auto"/>
              </w:divBdr>
            </w:div>
            <w:div w:id="1277056601">
              <w:marLeft w:val="0"/>
              <w:marRight w:val="0"/>
              <w:marTop w:val="0"/>
              <w:marBottom w:val="0"/>
              <w:divBdr>
                <w:top w:val="none" w:sz="0" w:space="0" w:color="auto"/>
                <w:left w:val="none" w:sz="0" w:space="0" w:color="auto"/>
                <w:bottom w:val="none" w:sz="0" w:space="0" w:color="auto"/>
                <w:right w:val="none" w:sz="0" w:space="0" w:color="auto"/>
              </w:divBdr>
            </w:div>
            <w:div w:id="885026472">
              <w:marLeft w:val="0"/>
              <w:marRight w:val="0"/>
              <w:marTop w:val="0"/>
              <w:marBottom w:val="0"/>
              <w:divBdr>
                <w:top w:val="none" w:sz="0" w:space="0" w:color="auto"/>
                <w:left w:val="none" w:sz="0" w:space="0" w:color="auto"/>
                <w:bottom w:val="none" w:sz="0" w:space="0" w:color="auto"/>
                <w:right w:val="none" w:sz="0" w:space="0" w:color="auto"/>
              </w:divBdr>
            </w:div>
            <w:div w:id="1338993716">
              <w:marLeft w:val="0"/>
              <w:marRight w:val="0"/>
              <w:marTop w:val="0"/>
              <w:marBottom w:val="0"/>
              <w:divBdr>
                <w:top w:val="none" w:sz="0" w:space="0" w:color="auto"/>
                <w:left w:val="none" w:sz="0" w:space="0" w:color="auto"/>
                <w:bottom w:val="none" w:sz="0" w:space="0" w:color="auto"/>
                <w:right w:val="none" w:sz="0" w:space="0" w:color="auto"/>
              </w:divBdr>
            </w:div>
            <w:div w:id="520359424">
              <w:marLeft w:val="0"/>
              <w:marRight w:val="0"/>
              <w:marTop w:val="0"/>
              <w:marBottom w:val="0"/>
              <w:divBdr>
                <w:top w:val="none" w:sz="0" w:space="0" w:color="auto"/>
                <w:left w:val="none" w:sz="0" w:space="0" w:color="auto"/>
                <w:bottom w:val="none" w:sz="0" w:space="0" w:color="auto"/>
                <w:right w:val="none" w:sz="0" w:space="0" w:color="auto"/>
              </w:divBdr>
            </w:div>
            <w:div w:id="499153917">
              <w:marLeft w:val="0"/>
              <w:marRight w:val="0"/>
              <w:marTop w:val="0"/>
              <w:marBottom w:val="0"/>
              <w:divBdr>
                <w:top w:val="none" w:sz="0" w:space="0" w:color="auto"/>
                <w:left w:val="none" w:sz="0" w:space="0" w:color="auto"/>
                <w:bottom w:val="none" w:sz="0" w:space="0" w:color="auto"/>
                <w:right w:val="none" w:sz="0" w:space="0" w:color="auto"/>
              </w:divBdr>
            </w:div>
            <w:div w:id="1233661410">
              <w:marLeft w:val="0"/>
              <w:marRight w:val="0"/>
              <w:marTop w:val="0"/>
              <w:marBottom w:val="0"/>
              <w:divBdr>
                <w:top w:val="none" w:sz="0" w:space="0" w:color="auto"/>
                <w:left w:val="none" w:sz="0" w:space="0" w:color="auto"/>
                <w:bottom w:val="none" w:sz="0" w:space="0" w:color="auto"/>
                <w:right w:val="none" w:sz="0" w:space="0" w:color="auto"/>
              </w:divBdr>
            </w:div>
            <w:div w:id="1405879757">
              <w:marLeft w:val="0"/>
              <w:marRight w:val="0"/>
              <w:marTop w:val="0"/>
              <w:marBottom w:val="0"/>
              <w:divBdr>
                <w:top w:val="none" w:sz="0" w:space="0" w:color="auto"/>
                <w:left w:val="none" w:sz="0" w:space="0" w:color="auto"/>
                <w:bottom w:val="none" w:sz="0" w:space="0" w:color="auto"/>
                <w:right w:val="none" w:sz="0" w:space="0" w:color="auto"/>
              </w:divBdr>
            </w:div>
            <w:div w:id="522943484">
              <w:marLeft w:val="0"/>
              <w:marRight w:val="0"/>
              <w:marTop w:val="0"/>
              <w:marBottom w:val="0"/>
              <w:divBdr>
                <w:top w:val="none" w:sz="0" w:space="0" w:color="auto"/>
                <w:left w:val="none" w:sz="0" w:space="0" w:color="auto"/>
                <w:bottom w:val="none" w:sz="0" w:space="0" w:color="auto"/>
                <w:right w:val="none" w:sz="0" w:space="0" w:color="auto"/>
              </w:divBdr>
            </w:div>
            <w:div w:id="764687450">
              <w:marLeft w:val="0"/>
              <w:marRight w:val="0"/>
              <w:marTop w:val="0"/>
              <w:marBottom w:val="0"/>
              <w:divBdr>
                <w:top w:val="none" w:sz="0" w:space="0" w:color="auto"/>
                <w:left w:val="none" w:sz="0" w:space="0" w:color="auto"/>
                <w:bottom w:val="none" w:sz="0" w:space="0" w:color="auto"/>
                <w:right w:val="none" w:sz="0" w:space="0" w:color="auto"/>
              </w:divBdr>
            </w:div>
            <w:div w:id="1870684725">
              <w:marLeft w:val="0"/>
              <w:marRight w:val="0"/>
              <w:marTop w:val="0"/>
              <w:marBottom w:val="0"/>
              <w:divBdr>
                <w:top w:val="none" w:sz="0" w:space="0" w:color="auto"/>
                <w:left w:val="none" w:sz="0" w:space="0" w:color="auto"/>
                <w:bottom w:val="none" w:sz="0" w:space="0" w:color="auto"/>
                <w:right w:val="none" w:sz="0" w:space="0" w:color="auto"/>
              </w:divBdr>
            </w:div>
            <w:div w:id="1028291766">
              <w:marLeft w:val="0"/>
              <w:marRight w:val="0"/>
              <w:marTop w:val="0"/>
              <w:marBottom w:val="0"/>
              <w:divBdr>
                <w:top w:val="none" w:sz="0" w:space="0" w:color="auto"/>
                <w:left w:val="none" w:sz="0" w:space="0" w:color="auto"/>
                <w:bottom w:val="none" w:sz="0" w:space="0" w:color="auto"/>
                <w:right w:val="none" w:sz="0" w:space="0" w:color="auto"/>
              </w:divBdr>
            </w:div>
            <w:div w:id="1887328562">
              <w:marLeft w:val="0"/>
              <w:marRight w:val="0"/>
              <w:marTop w:val="0"/>
              <w:marBottom w:val="0"/>
              <w:divBdr>
                <w:top w:val="none" w:sz="0" w:space="0" w:color="auto"/>
                <w:left w:val="none" w:sz="0" w:space="0" w:color="auto"/>
                <w:bottom w:val="none" w:sz="0" w:space="0" w:color="auto"/>
                <w:right w:val="none" w:sz="0" w:space="0" w:color="auto"/>
              </w:divBdr>
            </w:div>
            <w:div w:id="2038773969">
              <w:marLeft w:val="0"/>
              <w:marRight w:val="0"/>
              <w:marTop w:val="0"/>
              <w:marBottom w:val="0"/>
              <w:divBdr>
                <w:top w:val="none" w:sz="0" w:space="0" w:color="auto"/>
                <w:left w:val="none" w:sz="0" w:space="0" w:color="auto"/>
                <w:bottom w:val="none" w:sz="0" w:space="0" w:color="auto"/>
                <w:right w:val="none" w:sz="0" w:space="0" w:color="auto"/>
              </w:divBdr>
            </w:div>
            <w:div w:id="805046576">
              <w:marLeft w:val="0"/>
              <w:marRight w:val="0"/>
              <w:marTop w:val="0"/>
              <w:marBottom w:val="0"/>
              <w:divBdr>
                <w:top w:val="none" w:sz="0" w:space="0" w:color="auto"/>
                <w:left w:val="none" w:sz="0" w:space="0" w:color="auto"/>
                <w:bottom w:val="none" w:sz="0" w:space="0" w:color="auto"/>
                <w:right w:val="none" w:sz="0" w:space="0" w:color="auto"/>
              </w:divBdr>
            </w:div>
            <w:div w:id="325790749">
              <w:marLeft w:val="0"/>
              <w:marRight w:val="0"/>
              <w:marTop w:val="0"/>
              <w:marBottom w:val="0"/>
              <w:divBdr>
                <w:top w:val="none" w:sz="0" w:space="0" w:color="auto"/>
                <w:left w:val="none" w:sz="0" w:space="0" w:color="auto"/>
                <w:bottom w:val="none" w:sz="0" w:space="0" w:color="auto"/>
                <w:right w:val="none" w:sz="0" w:space="0" w:color="auto"/>
              </w:divBdr>
            </w:div>
            <w:div w:id="2018656863">
              <w:marLeft w:val="0"/>
              <w:marRight w:val="0"/>
              <w:marTop w:val="0"/>
              <w:marBottom w:val="0"/>
              <w:divBdr>
                <w:top w:val="none" w:sz="0" w:space="0" w:color="auto"/>
                <w:left w:val="none" w:sz="0" w:space="0" w:color="auto"/>
                <w:bottom w:val="none" w:sz="0" w:space="0" w:color="auto"/>
                <w:right w:val="none" w:sz="0" w:space="0" w:color="auto"/>
              </w:divBdr>
            </w:div>
            <w:div w:id="1149008769">
              <w:marLeft w:val="0"/>
              <w:marRight w:val="0"/>
              <w:marTop w:val="0"/>
              <w:marBottom w:val="0"/>
              <w:divBdr>
                <w:top w:val="none" w:sz="0" w:space="0" w:color="auto"/>
                <w:left w:val="none" w:sz="0" w:space="0" w:color="auto"/>
                <w:bottom w:val="none" w:sz="0" w:space="0" w:color="auto"/>
                <w:right w:val="none" w:sz="0" w:space="0" w:color="auto"/>
              </w:divBdr>
            </w:div>
            <w:div w:id="6422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7163">
      <w:bodyDiv w:val="1"/>
      <w:marLeft w:val="0"/>
      <w:marRight w:val="0"/>
      <w:marTop w:val="0"/>
      <w:marBottom w:val="0"/>
      <w:divBdr>
        <w:top w:val="none" w:sz="0" w:space="0" w:color="auto"/>
        <w:left w:val="none" w:sz="0" w:space="0" w:color="auto"/>
        <w:bottom w:val="none" w:sz="0" w:space="0" w:color="auto"/>
        <w:right w:val="none" w:sz="0" w:space="0" w:color="auto"/>
      </w:divBdr>
    </w:div>
    <w:div w:id="2060592553">
      <w:bodyDiv w:val="1"/>
      <w:marLeft w:val="0"/>
      <w:marRight w:val="0"/>
      <w:marTop w:val="0"/>
      <w:marBottom w:val="0"/>
      <w:divBdr>
        <w:top w:val="none" w:sz="0" w:space="0" w:color="auto"/>
        <w:left w:val="none" w:sz="0" w:space="0" w:color="auto"/>
        <w:bottom w:val="none" w:sz="0" w:space="0" w:color="auto"/>
        <w:right w:val="none" w:sz="0" w:space="0" w:color="auto"/>
      </w:divBdr>
    </w:div>
    <w:div w:id="2074883680">
      <w:bodyDiv w:val="1"/>
      <w:marLeft w:val="0"/>
      <w:marRight w:val="0"/>
      <w:marTop w:val="0"/>
      <w:marBottom w:val="0"/>
      <w:divBdr>
        <w:top w:val="none" w:sz="0" w:space="0" w:color="auto"/>
        <w:left w:val="none" w:sz="0" w:space="0" w:color="auto"/>
        <w:bottom w:val="none" w:sz="0" w:space="0" w:color="auto"/>
        <w:right w:val="none" w:sz="0" w:space="0" w:color="auto"/>
      </w:divBdr>
    </w:div>
    <w:div w:id="2082874277">
      <w:bodyDiv w:val="1"/>
      <w:marLeft w:val="0"/>
      <w:marRight w:val="0"/>
      <w:marTop w:val="0"/>
      <w:marBottom w:val="0"/>
      <w:divBdr>
        <w:top w:val="none" w:sz="0" w:space="0" w:color="auto"/>
        <w:left w:val="none" w:sz="0" w:space="0" w:color="auto"/>
        <w:bottom w:val="none" w:sz="0" w:space="0" w:color="auto"/>
        <w:right w:val="none" w:sz="0" w:space="0" w:color="auto"/>
      </w:divBdr>
    </w:div>
    <w:div w:id="2094666886">
      <w:bodyDiv w:val="1"/>
      <w:marLeft w:val="0"/>
      <w:marRight w:val="0"/>
      <w:marTop w:val="0"/>
      <w:marBottom w:val="0"/>
      <w:divBdr>
        <w:top w:val="none" w:sz="0" w:space="0" w:color="auto"/>
        <w:left w:val="none" w:sz="0" w:space="0" w:color="auto"/>
        <w:bottom w:val="none" w:sz="0" w:space="0" w:color="auto"/>
        <w:right w:val="none" w:sz="0" w:space="0" w:color="auto"/>
      </w:divBdr>
    </w:div>
    <w:div w:id="2102025594">
      <w:bodyDiv w:val="1"/>
      <w:marLeft w:val="0"/>
      <w:marRight w:val="0"/>
      <w:marTop w:val="0"/>
      <w:marBottom w:val="0"/>
      <w:divBdr>
        <w:top w:val="none" w:sz="0" w:space="0" w:color="auto"/>
        <w:left w:val="none" w:sz="0" w:space="0" w:color="auto"/>
        <w:bottom w:val="none" w:sz="0" w:space="0" w:color="auto"/>
        <w:right w:val="none" w:sz="0" w:space="0" w:color="auto"/>
      </w:divBdr>
    </w:div>
    <w:div w:id="2106725701">
      <w:bodyDiv w:val="1"/>
      <w:marLeft w:val="0"/>
      <w:marRight w:val="0"/>
      <w:marTop w:val="0"/>
      <w:marBottom w:val="0"/>
      <w:divBdr>
        <w:top w:val="none" w:sz="0" w:space="0" w:color="auto"/>
        <w:left w:val="none" w:sz="0" w:space="0" w:color="auto"/>
        <w:bottom w:val="none" w:sz="0" w:space="0" w:color="auto"/>
        <w:right w:val="none" w:sz="0" w:space="0" w:color="auto"/>
      </w:divBdr>
      <w:divsChild>
        <w:div w:id="215433685">
          <w:marLeft w:val="0"/>
          <w:marRight w:val="0"/>
          <w:marTop w:val="0"/>
          <w:marBottom w:val="0"/>
          <w:divBdr>
            <w:top w:val="none" w:sz="0" w:space="0" w:color="auto"/>
            <w:left w:val="none" w:sz="0" w:space="0" w:color="auto"/>
            <w:bottom w:val="single" w:sz="6" w:space="1" w:color="1CADE4" w:themeColor="accent1"/>
            <w:right w:val="none" w:sz="0" w:space="0" w:color="auto"/>
          </w:divBdr>
        </w:div>
        <w:div w:id="383869393">
          <w:marLeft w:val="0"/>
          <w:marRight w:val="0"/>
          <w:marTop w:val="0"/>
          <w:marBottom w:val="0"/>
          <w:divBdr>
            <w:top w:val="none" w:sz="0" w:space="0" w:color="auto"/>
            <w:left w:val="none" w:sz="0" w:space="0" w:color="auto"/>
            <w:bottom w:val="single" w:sz="6" w:space="1" w:color="1CADE4" w:themeColor="accent1"/>
            <w:right w:val="none" w:sz="0" w:space="0" w:color="auto"/>
          </w:divBdr>
        </w:div>
        <w:div w:id="16395204">
          <w:marLeft w:val="0"/>
          <w:marRight w:val="0"/>
          <w:marTop w:val="0"/>
          <w:marBottom w:val="0"/>
          <w:divBdr>
            <w:top w:val="none" w:sz="0" w:space="0" w:color="auto"/>
            <w:left w:val="none" w:sz="0" w:space="0" w:color="auto"/>
            <w:bottom w:val="single" w:sz="6" w:space="1" w:color="1CADE4" w:themeColor="accent1"/>
            <w:right w:val="none" w:sz="0" w:space="0" w:color="auto"/>
          </w:divBdr>
        </w:div>
        <w:div w:id="224532417">
          <w:marLeft w:val="0"/>
          <w:marRight w:val="0"/>
          <w:marTop w:val="0"/>
          <w:marBottom w:val="0"/>
          <w:divBdr>
            <w:top w:val="none" w:sz="0" w:space="0" w:color="auto"/>
            <w:left w:val="none" w:sz="0" w:space="0" w:color="auto"/>
            <w:bottom w:val="single" w:sz="6" w:space="1" w:color="1CADE4" w:themeColor="accent1"/>
            <w:right w:val="none" w:sz="0" w:space="0" w:color="auto"/>
          </w:divBdr>
        </w:div>
        <w:div w:id="508326906">
          <w:marLeft w:val="0"/>
          <w:marRight w:val="0"/>
          <w:marTop w:val="0"/>
          <w:marBottom w:val="0"/>
          <w:divBdr>
            <w:top w:val="none" w:sz="0" w:space="0" w:color="auto"/>
            <w:left w:val="none" w:sz="0" w:space="0" w:color="auto"/>
            <w:bottom w:val="single" w:sz="6" w:space="1" w:color="1CADE4" w:themeColor="accent1"/>
            <w:right w:val="none" w:sz="0" w:space="0" w:color="auto"/>
          </w:divBdr>
        </w:div>
      </w:divsChild>
    </w:div>
    <w:div w:id="2121412431">
      <w:bodyDiv w:val="1"/>
      <w:marLeft w:val="0"/>
      <w:marRight w:val="0"/>
      <w:marTop w:val="0"/>
      <w:marBottom w:val="0"/>
      <w:divBdr>
        <w:top w:val="none" w:sz="0" w:space="0" w:color="auto"/>
        <w:left w:val="none" w:sz="0" w:space="0" w:color="auto"/>
        <w:bottom w:val="none" w:sz="0" w:space="0" w:color="auto"/>
        <w:right w:val="none" w:sz="0" w:space="0" w:color="auto"/>
      </w:divBdr>
    </w:div>
    <w:div w:id="2123184026">
      <w:bodyDiv w:val="1"/>
      <w:marLeft w:val="0"/>
      <w:marRight w:val="0"/>
      <w:marTop w:val="0"/>
      <w:marBottom w:val="0"/>
      <w:divBdr>
        <w:top w:val="none" w:sz="0" w:space="0" w:color="auto"/>
        <w:left w:val="none" w:sz="0" w:space="0" w:color="auto"/>
        <w:bottom w:val="none" w:sz="0" w:space="0" w:color="auto"/>
        <w:right w:val="none" w:sz="0" w:space="0" w:color="auto"/>
      </w:divBdr>
      <w:divsChild>
        <w:div w:id="1809203418">
          <w:marLeft w:val="0"/>
          <w:marRight w:val="0"/>
          <w:marTop w:val="0"/>
          <w:marBottom w:val="0"/>
          <w:divBdr>
            <w:top w:val="none" w:sz="0" w:space="0" w:color="auto"/>
            <w:left w:val="none" w:sz="0" w:space="0" w:color="auto"/>
            <w:bottom w:val="none" w:sz="0" w:space="0" w:color="auto"/>
            <w:right w:val="none" w:sz="0" w:space="0" w:color="auto"/>
          </w:divBdr>
          <w:divsChild>
            <w:div w:id="11365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359">
      <w:bodyDiv w:val="1"/>
      <w:marLeft w:val="0"/>
      <w:marRight w:val="0"/>
      <w:marTop w:val="0"/>
      <w:marBottom w:val="0"/>
      <w:divBdr>
        <w:top w:val="none" w:sz="0" w:space="0" w:color="auto"/>
        <w:left w:val="none" w:sz="0" w:space="0" w:color="auto"/>
        <w:bottom w:val="none" w:sz="0" w:space="0" w:color="auto"/>
        <w:right w:val="none" w:sz="0" w:space="0" w:color="auto"/>
      </w:divBdr>
    </w:div>
    <w:div w:id="2133940006">
      <w:bodyDiv w:val="1"/>
      <w:marLeft w:val="0"/>
      <w:marRight w:val="0"/>
      <w:marTop w:val="0"/>
      <w:marBottom w:val="0"/>
      <w:divBdr>
        <w:top w:val="none" w:sz="0" w:space="0" w:color="auto"/>
        <w:left w:val="none" w:sz="0" w:space="0" w:color="auto"/>
        <w:bottom w:val="none" w:sz="0" w:space="0" w:color="auto"/>
        <w:right w:val="none" w:sz="0" w:space="0" w:color="auto"/>
      </w:divBdr>
    </w:div>
    <w:div w:id="2139183636">
      <w:bodyDiv w:val="1"/>
      <w:marLeft w:val="0"/>
      <w:marRight w:val="0"/>
      <w:marTop w:val="0"/>
      <w:marBottom w:val="0"/>
      <w:divBdr>
        <w:top w:val="none" w:sz="0" w:space="0" w:color="auto"/>
        <w:left w:val="none" w:sz="0" w:space="0" w:color="auto"/>
        <w:bottom w:val="none" w:sz="0" w:space="0" w:color="auto"/>
        <w:right w:val="none" w:sz="0" w:space="0" w:color="auto"/>
      </w:divBdr>
    </w:div>
    <w:div w:id="2145197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D843D5-FD1C-104F-825F-B45194625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3288</Words>
  <Characters>18942</Characters>
  <Application>Microsoft Office Word</Application>
  <DocSecurity>0</DocSecurity>
  <Lines>1353</Lines>
  <Paragraphs>1389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Manager/>
  <Company/>
  <LinksUpToDate>false</LinksUpToDate>
  <CharactersWithSpaces>20841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2022-10-17T15:42:00Z</dcterms:created>
  <dcterms:modified xsi:type="dcterms:W3CDTF">2022-10-17T15:46:00Z</dcterms:modified>
  <cp:category/>
</cp:coreProperties>
</file>